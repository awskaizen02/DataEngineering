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A64" w:rsidRDefault="000B6EAC">
      <w:pPr>
        <w:spacing w:before="64" w:line="280" w:lineRule="exact"/>
        <w:ind w:left="880"/>
        <w:rPr>
          <w:rFonts w:ascii="Arial" w:eastAsia="Arial" w:hAnsi="Arial" w:cs="Arial"/>
          <w:sz w:val="26"/>
          <w:szCs w:val="26"/>
        </w:rPr>
      </w:pPr>
      <w:r>
        <w:pict>
          <v:group id="_x0000_s1055" style="position:absolute;left:0;text-align:left;margin-left:23.95pt;margin-top:23.7pt;width:547.55pt;height:794.6pt;z-index:-251666432;mso-position-horizontal-relative:page;mso-position-vertical-relative:page" coordorigin="479,474" coordsize="10951,15892">
            <v:shape id="_x0000_s1059" style="position:absolute;left:490;top:485;width:10930;height:0" coordorigin="490,485" coordsize="10930,0" path="m490,485r10929,e" filled="f" strokeweight=".20464mm">
              <v:path arrowok="t"/>
            </v:shape>
            <v:shape id="_x0000_s1058" style="position:absolute;left:485;top:480;width:0;height:15881" coordorigin="485,480" coordsize="0,15881" path="m485,480r,15881e" filled="f" strokeweight=".20464mm">
              <v:path arrowok="t"/>
            </v:shape>
            <v:shape id="_x0000_s1057" style="position:absolute;left:11424;top:480;width:0;height:15881" coordorigin="11424,480" coordsize="0,15881" path="m11424,480r,15881e" filled="f" strokeweight=".2045mm">
              <v:path arrowok="t"/>
            </v:shape>
            <v:shape id="_x0000_s1056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6F2F9F"/>
          <w:w w:val="99"/>
          <w:position w:val="-1"/>
          <w:sz w:val="26"/>
          <w:szCs w:val="26"/>
          <w:u w:val="thick" w:color="6F2F9F"/>
        </w:rPr>
        <w:t>HCL</w:t>
      </w:r>
      <w:r>
        <w:rPr>
          <w:rFonts w:ascii="Arial" w:eastAsia="Arial" w:hAnsi="Arial" w:cs="Arial"/>
          <w:b/>
          <w:color w:val="6F2F9F"/>
          <w:spacing w:val="-84"/>
          <w:w w:val="99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w w:val="99"/>
          <w:position w:val="-1"/>
          <w:sz w:val="26"/>
          <w:szCs w:val="26"/>
          <w:u w:val="thick" w:color="6F2F9F"/>
        </w:rPr>
        <w:t>Da</w:t>
      </w:r>
      <w:r>
        <w:rPr>
          <w:rFonts w:ascii="Arial" w:eastAsia="Arial" w:hAnsi="Arial" w:cs="Arial"/>
          <w:b/>
          <w:color w:val="6F2F9F"/>
          <w:spacing w:val="2"/>
          <w:w w:val="99"/>
          <w:position w:val="-1"/>
          <w:sz w:val="26"/>
          <w:szCs w:val="26"/>
          <w:u w:val="thick" w:color="6F2F9F"/>
        </w:rPr>
        <w:t>t</w:t>
      </w:r>
      <w:r>
        <w:rPr>
          <w:rFonts w:ascii="Arial" w:eastAsia="Arial" w:hAnsi="Arial" w:cs="Arial"/>
          <w:b/>
          <w:color w:val="6F2F9F"/>
          <w:w w:val="99"/>
          <w:position w:val="-1"/>
          <w:sz w:val="26"/>
          <w:szCs w:val="26"/>
          <w:u w:val="thick" w:color="6F2F9F"/>
        </w:rPr>
        <w:t>a</w:t>
      </w:r>
      <w:r>
        <w:rPr>
          <w:rFonts w:ascii="Arial" w:eastAsia="Arial" w:hAnsi="Arial" w:cs="Arial"/>
          <w:b/>
          <w:color w:val="6F2F9F"/>
          <w:spacing w:val="-79"/>
          <w:w w:val="99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w w:val="99"/>
          <w:position w:val="-1"/>
          <w:sz w:val="26"/>
          <w:szCs w:val="26"/>
          <w:u w:val="thick" w:color="6F2F9F"/>
        </w:rPr>
        <w:t>Eng</w:t>
      </w:r>
      <w:r>
        <w:rPr>
          <w:rFonts w:ascii="Arial" w:eastAsia="Arial" w:hAnsi="Arial" w:cs="Arial"/>
          <w:b/>
          <w:color w:val="6F2F9F"/>
          <w:spacing w:val="2"/>
          <w:w w:val="99"/>
          <w:position w:val="-1"/>
          <w:sz w:val="26"/>
          <w:szCs w:val="26"/>
          <w:u w:val="thick" w:color="6F2F9F"/>
        </w:rPr>
        <w:t>i</w:t>
      </w:r>
      <w:r>
        <w:rPr>
          <w:rFonts w:ascii="Arial" w:eastAsia="Arial" w:hAnsi="Arial" w:cs="Arial"/>
          <w:b/>
          <w:color w:val="6F2F9F"/>
          <w:w w:val="99"/>
          <w:position w:val="-1"/>
          <w:sz w:val="26"/>
          <w:szCs w:val="26"/>
          <w:u w:val="thick" w:color="6F2F9F"/>
        </w:rPr>
        <w:t>neer</w:t>
      </w:r>
      <w:r>
        <w:rPr>
          <w:rFonts w:ascii="Arial" w:eastAsia="Arial" w:hAnsi="Arial" w:cs="Arial"/>
          <w:b/>
          <w:color w:val="6F2F9F"/>
          <w:spacing w:val="-77"/>
          <w:w w:val="99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w w:val="99"/>
          <w:position w:val="-1"/>
          <w:sz w:val="26"/>
          <w:szCs w:val="26"/>
          <w:u w:val="thick" w:color="6F2F9F"/>
        </w:rPr>
        <w:t>Inte</w:t>
      </w:r>
      <w:r>
        <w:rPr>
          <w:rFonts w:ascii="Arial" w:eastAsia="Arial" w:hAnsi="Arial" w:cs="Arial"/>
          <w:b/>
          <w:color w:val="6F2F9F"/>
          <w:spacing w:val="2"/>
          <w:w w:val="99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3"/>
          <w:w w:val="99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w w:val="99"/>
          <w:position w:val="-1"/>
          <w:sz w:val="26"/>
          <w:szCs w:val="26"/>
          <w:u w:val="thick" w:color="6F2F9F"/>
        </w:rPr>
        <w:t>iew</w:t>
      </w:r>
      <w:r>
        <w:rPr>
          <w:rFonts w:ascii="Arial" w:eastAsia="Arial" w:hAnsi="Arial" w:cs="Arial"/>
          <w:b/>
          <w:color w:val="6F2F9F"/>
          <w:spacing w:val="-75"/>
          <w:w w:val="99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w w:val="99"/>
          <w:position w:val="-1"/>
          <w:sz w:val="26"/>
          <w:szCs w:val="26"/>
          <w:u w:val="thick" w:color="6F2F9F"/>
        </w:rPr>
        <w:t>Guide</w:t>
      </w:r>
      <w:r>
        <w:rPr>
          <w:rFonts w:ascii="Arial" w:eastAsia="Arial" w:hAnsi="Arial" w:cs="Arial"/>
          <w:b/>
          <w:color w:val="6F2F9F"/>
          <w:spacing w:val="-78"/>
          <w:w w:val="99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w w:val="99"/>
          <w:position w:val="-1"/>
          <w:sz w:val="26"/>
          <w:szCs w:val="26"/>
          <w:u w:val="thick" w:color="6F2F9F"/>
        </w:rPr>
        <w:t>–</w:t>
      </w:r>
      <w:r>
        <w:rPr>
          <w:rFonts w:ascii="Arial" w:eastAsia="Arial" w:hAnsi="Arial" w:cs="Arial"/>
          <w:b/>
          <w:color w:val="6F2F9F"/>
          <w:spacing w:val="-79"/>
          <w:w w:val="99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w w:val="99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w w:val="99"/>
          <w:position w:val="-1"/>
          <w:sz w:val="26"/>
          <w:szCs w:val="26"/>
          <w:u w:val="thick" w:color="6F2F9F"/>
        </w:rPr>
        <w:t>xperie</w:t>
      </w:r>
      <w:r>
        <w:rPr>
          <w:rFonts w:ascii="Arial" w:eastAsia="Arial" w:hAnsi="Arial" w:cs="Arial"/>
          <w:b/>
          <w:color w:val="6F2F9F"/>
          <w:spacing w:val="2"/>
          <w:w w:val="99"/>
          <w:position w:val="-1"/>
          <w:sz w:val="26"/>
          <w:szCs w:val="26"/>
          <w:u w:val="thick" w:color="6F2F9F"/>
        </w:rPr>
        <w:t>n</w:t>
      </w:r>
      <w:r>
        <w:rPr>
          <w:rFonts w:ascii="Arial" w:eastAsia="Arial" w:hAnsi="Arial" w:cs="Arial"/>
          <w:b/>
          <w:color w:val="6F2F9F"/>
          <w:w w:val="99"/>
          <w:position w:val="-1"/>
          <w:sz w:val="26"/>
          <w:szCs w:val="26"/>
          <w:u w:val="thick" w:color="6F2F9F"/>
        </w:rPr>
        <w:t>ced</w:t>
      </w:r>
      <w:r>
        <w:rPr>
          <w:rFonts w:ascii="Arial" w:eastAsia="Arial" w:hAnsi="Arial" w:cs="Arial"/>
          <w:b/>
          <w:color w:val="6F2F9F"/>
          <w:spacing w:val="-79"/>
          <w:w w:val="99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3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+</w:t>
      </w:r>
    </w:p>
    <w:p w:rsidR="00967A64" w:rsidRDefault="00967A64">
      <w:pPr>
        <w:spacing w:before="8" w:line="180" w:lineRule="exact"/>
        <w:rPr>
          <w:sz w:val="18"/>
          <w:szCs w:val="18"/>
        </w:rPr>
      </w:pPr>
    </w:p>
    <w:p w:rsidR="00967A64" w:rsidRDefault="00967A64">
      <w:pPr>
        <w:spacing w:line="200" w:lineRule="exact"/>
      </w:pPr>
    </w:p>
    <w:p w:rsidR="00967A64" w:rsidRDefault="00967A64">
      <w:pPr>
        <w:spacing w:line="200" w:lineRule="exact"/>
      </w:pPr>
    </w:p>
    <w:p w:rsidR="00967A64" w:rsidRDefault="000B6EAC">
      <w:pPr>
        <w:spacing w:before="32"/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1: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l</w:t>
      </w:r>
    </w:p>
    <w:p w:rsidR="00967A64" w:rsidRDefault="00967A64">
      <w:pPr>
        <w:spacing w:line="200" w:lineRule="exact"/>
      </w:pPr>
    </w:p>
    <w:p w:rsidR="00967A64" w:rsidRDefault="00967A64">
      <w:pPr>
        <w:spacing w:line="200" w:lineRule="exact"/>
      </w:pPr>
    </w:p>
    <w:p w:rsidR="00967A64" w:rsidRDefault="00967A64">
      <w:pPr>
        <w:spacing w:before="13" w:line="200" w:lineRule="exact"/>
      </w:pPr>
    </w:p>
    <w:p w:rsidR="00967A64" w:rsidRDefault="000B6EAC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nt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r)</w:t>
      </w:r>
    </w:p>
    <w:p w:rsidR="00967A64" w:rsidRDefault="00967A64">
      <w:pPr>
        <w:spacing w:before="4" w:line="180" w:lineRule="exact"/>
        <w:rPr>
          <w:sz w:val="18"/>
          <w:szCs w:val="18"/>
        </w:rPr>
      </w:pPr>
    </w:p>
    <w:p w:rsidR="00967A64" w:rsidRDefault="000B6EAC">
      <w:pPr>
        <w:spacing w:line="258" w:lineRule="auto"/>
        <w:ind w:left="880" w:right="11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is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X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 cu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as a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ZS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ssoc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ates. I 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ce,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2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5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Z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2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se 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des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 da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 Sp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e,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 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so spec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4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ensuri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ust </w:t>
      </w:r>
      <w:r>
        <w:rPr>
          <w:rFonts w:ascii="Arial" w:eastAsia="Arial" w:hAnsi="Arial" w:cs="Arial"/>
          <w:spacing w:val="-1"/>
          <w:sz w:val="22"/>
          <w:szCs w:val="22"/>
        </w:rPr>
        <w:t>CI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D pra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ces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ps. I h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B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ee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e, 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ass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3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.</w:t>
      </w:r>
    </w:p>
    <w:p w:rsidR="00967A64" w:rsidRDefault="00967A64">
      <w:pPr>
        <w:spacing w:before="2" w:line="180" w:lineRule="exact"/>
        <w:rPr>
          <w:sz w:val="19"/>
          <w:szCs w:val="19"/>
        </w:rPr>
      </w:pPr>
    </w:p>
    <w:p w:rsidR="00967A64" w:rsidRDefault="00967A64">
      <w:pPr>
        <w:spacing w:line="200" w:lineRule="exact"/>
      </w:pPr>
    </w:p>
    <w:p w:rsidR="00967A64" w:rsidRDefault="00967A64">
      <w:pPr>
        <w:spacing w:line="200" w:lineRule="exact"/>
      </w:pPr>
    </w:p>
    <w:p w:rsidR="00967A64" w:rsidRDefault="000B6EAC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8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3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ure</w:t>
      </w:r>
    </w:p>
    <w:p w:rsidR="00967A64" w:rsidRDefault="00967A64">
      <w:pPr>
        <w:spacing w:before="1" w:line="180" w:lineRule="exact"/>
        <w:rPr>
          <w:sz w:val="18"/>
          <w:szCs w:val="18"/>
        </w:rPr>
      </w:pPr>
    </w:p>
    <w:p w:rsidR="00967A64" w:rsidRDefault="000B6EAC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:</w:t>
      </w:r>
    </w:p>
    <w:p w:rsidR="00967A64" w:rsidRDefault="000B6EAC">
      <w:pPr>
        <w:spacing w:before="20" w:line="259" w:lineRule="auto"/>
        <w:ind w:left="880" w:right="18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h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cl</w:t>
      </w:r>
      <w:r>
        <w:rPr>
          <w:rFonts w:ascii="Arial" w:eastAsia="Arial" w:hAnsi="Arial" w:cs="Arial"/>
          <w:spacing w:val="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 prima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ecti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is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pres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at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erns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o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eti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y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utic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s, 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m comp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ex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5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 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967A64" w:rsidRDefault="00967A64">
      <w:pPr>
        <w:spacing w:before="6" w:line="140" w:lineRule="exact"/>
        <w:rPr>
          <w:sz w:val="15"/>
          <w:szCs w:val="15"/>
        </w:rPr>
      </w:pPr>
    </w:p>
    <w:p w:rsidR="00967A64" w:rsidRDefault="000B6EAC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 Stac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:</w:t>
      </w:r>
    </w:p>
    <w:p w:rsidR="00967A64" w:rsidRDefault="000B6EAC">
      <w:pPr>
        <w:spacing w:before="23" w:line="258" w:lineRule="auto"/>
        <w:ind w:left="880" w:right="6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4"/>
          <w:sz w:val="22"/>
          <w:szCs w:val="22"/>
        </w:rPr>
        <w:t>"</w:t>
      </w:r>
      <w:r>
        <w:rPr>
          <w:rFonts w:ascii="Arial" w:eastAsia="Arial" w:hAnsi="Arial" w:cs="Arial"/>
          <w:spacing w:val="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uil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3"/>
          <w:sz w:val="22"/>
          <w:szCs w:val="22"/>
        </w:rPr>
        <w:t>A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se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es as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areho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orches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a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 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I/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5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ps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"</w:t>
      </w:r>
    </w:p>
    <w:p w:rsidR="00967A64" w:rsidRDefault="00967A64">
      <w:pPr>
        <w:spacing w:line="160" w:lineRule="exact"/>
        <w:rPr>
          <w:sz w:val="16"/>
          <w:szCs w:val="16"/>
        </w:rPr>
      </w:pPr>
    </w:p>
    <w:p w:rsidR="00967A64" w:rsidRDefault="000B6EAC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Fl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pacing w:val="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:</w:t>
      </w:r>
    </w:p>
    <w:p w:rsidR="00967A64" w:rsidRDefault="00967A64">
      <w:pPr>
        <w:spacing w:before="2" w:line="180" w:lineRule="exact"/>
        <w:rPr>
          <w:sz w:val="18"/>
          <w:szCs w:val="18"/>
        </w:rPr>
      </w:pPr>
    </w:p>
    <w:p w:rsidR="00967A64" w:rsidRDefault="000B6EAC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ors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aw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 S3 b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967A64" w:rsidRDefault="00967A64">
      <w:pPr>
        <w:spacing w:before="1" w:line="180" w:lineRule="exact"/>
        <w:rPr>
          <w:sz w:val="18"/>
          <w:szCs w:val="18"/>
        </w:rPr>
      </w:pPr>
    </w:p>
    <w:p w:rsidR="00967A64" w:rsidRDefault="000B6EAC">
      <w:pPr>
        <w:tabs>
          <w:tab w:val="left" w:pos="1600"/>
        </w:tabs>
        <w:spacing w:line="257" w:lineRule="auto"/>
        <w:ind w:left="1600" w:right="304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 and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ss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c.</w:t>
      </w:r>
    </w:p>
    <w:p w:rsidR="00967A64" w:rsidRDefault="00967A64">
      <w:pPr>
        <w:spacing w:before="4" w:line="160" w:lineRule="exact"/>
        <w:rPr>
          <w:sz w:val="16"/>
          <w:szCs w:val="16"/>
        </w:rPr>
      </w:pPr>
    </w:p>
    <w:p w:rsidR="00967A64" w:rsidRDefault="000B6EAC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cs.</w:t>
      </w:r>
    </w:p>
    <w:p w:rsidR="00967A64" w:rsidRDefault="00967A64">
      <w:pPr>
        <w:spacing w:before="9" w:line="160" w:lineRule="exact"/>
        <w:rPr>
          <w:sz w:val="17"/>
          <w:szCs w:val="17"/>
        </w:rPr>
      </w:pPr>
    </w:p>
    <w:p w:rsidR="00967A64" w:rsidRDefault="000B6EAC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967A64" w:rsidRDefault="00967A64">
      <w:pPr>
        <w:spacing w:line="200" w:lineRule="exact"/>
      </w:pPr>
    </w:p>
    <w:p w:rsidR="00967A64" w:rsidRDefault="00967A64">
      <w:pPr>
        <w:spacing w:line="200" w:lineRule="exact"/>
      </w:pPr>
    </w:p>
    <w:p w:rsidR="00967A64" w:rsidRDefault="00967A64">
      <w:pPr>
        <w:spacing w:before="11" w:line="200" w:lineRule="exact"/>
      </w:pPr>
    </w:p>
    <w:p w:rsidR="00967A64" w:rsidRDefault="000B6EAC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Di</w:t>
      </w:r>
      <w:r>
        <w:rPr>
          <w:rFonts w:ascii="Arial" w:eastAsia="Arial" w:hAnsi="Arial" w:cs="Arial"/>
          <w:b/>
          <w:spacing w:val="1"/>
          <w:sz w:val="22"/>
          <w:szCs w:val="22"/>
        </w:rPr>
        <w:t>ff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ren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 B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st1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= 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st2 and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1.c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2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sz w:val="22"/>
          <w:szCs w:val="22"/>
        </w:rPr>
        <w:t>)</w:t>
      </w:r>
    </w:p>
    <w:p w:rsidR="00967A64" w:rsidRDefault="00967A64">
      <w:pPr>
        <w:spacing w:before="2" w:line="180" w:lineRule="exact"/>
        <w:rPr>
          <w:sz w:val="18"/>
          <w:szCs w:val="18"/>
        </w:rPr>
      </w:pPr>
    </w:p>
    <w:p w:rsidR="00967A64" w:rsidRDefault="000B6EAC">
      <w:pPr>
        <w:ind w:left="880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3" type="#_x0000_t136" style="position:absolute;left:0;text-align:left;margin-left:93.75pt;margin-top:4.5pt;width:43.4pt;height:58.9pt;rotation:315;z-index:-251665408;mso-position-horizontal-relative:page" fillcolor="#0e0e0e" stroked="f">
            <o:extrusion v:ext="view" autorotationcenter="t"/>
            <v:textpath style="font-family:&quot;&amp;quot&quot;;font-size:59pt;font-weight:bold;v-text-kern:t;mso-text-shadow:auto" string="©"/>
            <w10:wrap anchorx="page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4pt;height:70pt">
            <v:imagedata r:id="rId7" o:title=""/>
          </v:shape>
        </w:pict>
      </w:r>
    </w:p>
    <w:p w:rsidR="00967A64" w:rsidRDefault="00967A64">
      <w:pPr>
        <w:spacing w:before="7" w:line="180" w:lineRule="exact"/>
        <w:rPr>
          <w:sz w:val="18"/>
          <w:szCs w:val="18"/>
        </w:rPr>
      </w:pPr>
    </w:p>
    <w:p w:rsidR="00967A64" w:rsidRDefault="000B6EAC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967A64" w:rsidRDefault="00967A64">
      <w:pPr>
        <w:spacing w:before="1" w:line="180" w:lineRule="exact"/>
        <w:rPr>
          <w:sz w:val="18"/>
          <w:szCs w:val="18"/>
        </w:rPr>
      </w:pPr>
    </w:p>
    <w:p w:rsidR="00967A64" w:rsidRDefault="000B6EAC">
      <w:pPr>
        <w:tabs>
          <w:tab w:val="left" w:pos="1600"/>
        </w:tabs>
        <w:spacing w:line="259" w:lineRule="auto"/>
        <w:ind w:left="1600" w:right="502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2 =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oth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 po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same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 so ch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 in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2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 xml:space="preserve">ect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1.</w:t>
      </w:r>
    </w:p>
    <w:p w:rsidR="00967A64" w:rsidRDefault="00967A64">
      <w:pPr>
        <w:spacing w:before="1" w:line="160" w:lineRule="exact"/>
        <w:rPr>
          <w:sz w:val="16"/>
          <w:szCs w:val="16"/>
        </w:rPr>
      </w:pPr>
    </w:p>
    <w:p w:rsidR="00967A64" w:rsidRDefault="000B6EAC">
      <w:pPr>
        <w:tabs>
          <w:tab w:val="left" w:pos="1600"/>
        </w:tabs>
        <w:spacing w:line="257" w:lineRule="auto"/>
        <w:ind w:left="1600" w:right="450" w:hanging="360"/>
        <w:rPr>
          <w:rFonts w:ascii="Arial" w:eastAsia="Arial" w:hAnsi="Arial" w:cs="Arial"/>
          <w:sz w:val="22"/>
          <w:szCs w:val="22"/>
        </w:rPr>
        <w:sectPr w:rsidR="00967A64">
          <w:footerReference w:type="default" r:id="rId8"/>
          <w:pgSz w:w="11920" w:h="16840"/>
          <w:pgMar w:top="780" w:right="1360" w:bottom="0" w:left="560" w:header="0" w:footer="197" w:gutter="0"/>
          <w:cols w:space="720"/>
        </w:sect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3 =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1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):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at</w:t>
      </w:r>
      <w:r>
        <w:rPr>
          <w:rFonts w:ascii="Arial" w:eastAsia="Arial" w:hAnsi="Arial" w:cs="Arial"/>
          <w:sz w:val="22"/>
          <w:szCs w:val="22"/>
        </w:rPr>
        <w:t>es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es in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1.</w:t>
      </w:r>
    </w:p>
    <w:p w:rsidR="00967A64" w:rsidRDefault="000B6EAC">
      <w:pPr>
        <w:spacing w:before="63"/>
        <w:ind w:left="88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46" style="position:absolute;left:0;text-align:left;margin-left:23.95pt;margin-top:23.7pt;width:547.55pt;height:794.6pt;z-index:-251662336;mso-position-horizontal-relative:page;mso-position-vertical-relative:page" coordorigin="479,474" coordsize="10951,15892">
            <v:shape id="_x0000_s1050" style="position:absolute;left:490;top:485;width:10930;height:0" coordorigin="490,485" coordsize="10930,0" path="m490,485r10929,e" filled="f" strokeweight=".20464mm">
              <v:path arrowok="t"/>
            </v:shape>
            <v:shape id="_x0000_s1049" style="position:absolute;left:485;top:480;width:0;height:15881" coordorigin="485,480" coordsize="0,15881" path="m485,480r,15881e" filled="f" strokeweight=".20464mm">
              <v:path arrowok="t"/>
            </v:shape>
            <v:shape id="_x0000_s1048" style="position:absolute;left:11424;top:480;width:0;height:15881" coordorigin="11424,480" coordsize="0,15881" path="m11424,480r,15881e" filled="f" strokeweight=".2045mm">
              <v:path arrowok="t"/>
            </v:shape>
            <v:shape id="_x0000_s104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z w:val="22"/>
          <w:szCs w:val="22"/>
        </w:rPr>
        <w:t>4.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spacing w:val="-3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ed on </w:t>
      </w:r>
      <w:r>
        <w:rPr>
          <w:rFonts w:ascii="Arial" w:eastAsia="Arial" w:hAnsi="Arial" w:cs="Arial"/>
          <w:b/>
          <w:spacing w:val="-13"/>
          <w:sz w:val="22"/>
          <w:szCs w:val="22"/>
        </w:rPr>
        <w:t>V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967A64" w:rsidRDefault="00967A64">
      <w:pPr>
        <w:spacing w:before="4" w:line="180" w:lineRule="exact"/>
        <w:rPr>
          <w:sz w:val="18"/>
          <w:szCs w:val="18"/>
        </w:rPr>
      </w:pPr>
    </w:p>
    <w:p w:rsidR="00967A64" w:rsidRDefault="000B6EAC">
      <w:pPr>
        <w:ind w:left="880"/>
      </w:pPr>
      <w:r>
        <w:pict>
          <v:shape id="_x0000_i1026" type="#_x0000_t75" style="width:393.2pt;height:74pt">
            <v:imagedata r:id="rId9" o:title=""/>
          </v:shape>
        </w:pict>
      </w:r>
    </w:p>
    <w:p w:rsidR="00967A64" w:rsidRDefault="00967A64">
      <w:pPr>
        <w:spacing w:line="200" w:lineRule="exact"/>
      </w:pPr>
    </w:p>
    <w:p w:rsidR="00967A64" w:rsidRDefault="00967A64">
      <w:pPr>
        <w:spacing w:line="200" w:lineRule="exact"/>
      </w:pPr>
    </w:p>
    <w:p w:rsidR="00967A64" w:rsidRDefault="00967A64">
      <w:pPr>
        <w:spacing w:before="8" w:line="200" w:lineRule="exact"/>
      </w:pPr>
    </w:p>
    <w:p w:rsidR="00967A64" w:rsidRDefault="000B6EAC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 E</w:t>
      </w:r>
      <w:r>
        <w:rPr>
          <w:rFonts w:ascii="Arial" w:eastAsia="Arial" w:hAnsi="Arial" w:cs="Arial"/>
          <w:b/>
          <w:spacing w:val="-1"/>
          <w:sz w:val="22"/>
          <w:szCs w:val="22"/>
        </w:rPr>
        <w:t>x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ract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rom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CS</w:t>
      </w:r>
      <w:r>
        <w:rPr>
          <w:rFonts w:ascii="Arial" w:eastAsia="Arial" w:hAnsi="Arial" w:cs="Arial"/>
          <w:b/>
          <w:sz w:val="22"/>
          <w:szCs w:val="22"/>
        </w:rPr>
        <w:t xml:space="preserve">V 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nd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reate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a </w:t>
      </w:r>
      <w:r>
        <w:rPr>
          <w:rFonts w:ascii="Arial" w:eastAsia="Arial" w:hAnsi="Arial" w:cs="Arial"/>
          <w:b/>
          <w:spacing w:val="-19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</w:p>
    <w:p w:rsidR="00967A64" w:rsidRDefault="00967A64">
      <w:pPr>
        <w:spacing w:before="6" w:line="180" w:lineRule="exact"/>
        <w:rPr>
          <w:sz w:val="18"/>
          <w:szCs w:val="18"/>
        </w:rPr>
      </w:pPr>
    </w:p>
    <w:p w:rsidR="00967A64" w:rsidRDefault="000B6EAC">
      <w:pPr>
        <w:ind w:left="880"/>
      </w:pPr>
      <w:r>
        <w:pict>
          <v:shape id="_x0000_i1027" type="#_x0000_t75" style="width:399.2pt;height:130.8pt">
            <v:imagedata r:id="rId10" o:title=""/>
          </v:shape>
        </w:pict>
      </w:r>
    </w:p>
    <w:p w:rsidR="00967A64" w:rsidRDefault="00967A64">
      <w:pPr>
        <w:spacing w:line="200" w:lineRule="exact"/>
      </w:pPr>
    </w:p>
    <w:p w:rsidR="00967A64" w:rsidRDefault="00967A64">
      <w:pPr>
        <w:spacing w:line="200" w:lineRule="exact"/>
      </w:pPr>
    </w:p>
    <w:p w:rsidR="00967A64" w:rsidRDefault="00967A64">
      <w:pPr>
        <w:spacing w:before="8" w:line="200" w:lineRule="exact"/>
      </w:pPr>
    </w:p>
    <w:p w:rsidR="00967A64" w:rsidRDefault="000B6EAC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k Jo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967A64" w:rsidRDefault="00967A64">
      <w:pPr>
        <w:spacing w:before="4" w:line="180" w:lineRule="exact"/>
        <w:rPr>
          <w:sz w:val="18"/>
          <w:szCs w:val="18"/>
        </w:rPr>
      </w:pPr>
    </w:p>
    <w:p w:rsidR="00967A64" w:rsidRDefault="000B6EAC">
      <w:pPr>
        <w:tabs>
          <w:tab w:val="left" w:pos="1600"/>
        </w:tabs>
        <w:spacing w:line="259" w:lineRule="auto"/>
        <w:ind w:left="1600" w:right="557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I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el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hts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ory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967A64" w:rsidRDefault="00967A64">
      <w:pPr>
        <w:spacing w:before="9" w:line="140" w:lineRule="exact"/>
        <w:rPr>
          <w:sz w:val="15"/>
          <w:szCs w:val="15"/>
        </w:rPr>
      </w:pPr>
    </w:p>
    <w:p w:rsidR="00967A64" w:rsidRDefault="000B6EAC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a and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 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 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uster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el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g.</w:t>
      </w:r>
    </w:p>
    <w:p w:rsidR="00967A64" w:rsidRDefault="00967A64">
      <w:pPr>
        <w:spacing w:before="9" w:line="160" w:lineRule="exact"/>
        <w:rPr>
          <w:sz w:val="17"/>
          <w:szCs w:val="17"/>
        </w:rPr>
      </w:pPr>
    </w:p>
    <w:p w:rsidR="00967A64" w:rsidRDefault="000B6EAC">
      <w:pPr>
        <w:tabs>
          <w:tab w:val="left" w:pos="1600"/>
        </w:tabs>
        <w:spacing w:line="259" w:lineRule="auto"/>
        <w:ind w:left="1600" w:right="380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E</w:t>
      </w:r>
      <w:r>
        <w:rPr>
          <w:rFonts w:ascii="Arial" w:eastAsia="Arial" w:hAnsi="Arial" w:cs="Arial"/>
          <w:sz w:val="22"/>
          <w:szCs w:val="22"/>
        </w:rPr>
        <w:t>LK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>p ana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ob er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 b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967A64" w:rsidRDefault="00967A64">
      <w:pPr>
        <w:spacing w:line="200" w:lineRule="exact"/>
      </w:pPr>
    </w:p>
    <w:p w:rsidR="00967A64" w:rsidRDefault="000B6EAC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nd 2: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al</w:t>
      </w:r>
    </w:p>
    <w:p w:rsidR="00967A64" w:rsidRDefault="00967A64">
      <w:pPr>
        <w:spacing w:before="13" w:line="200" w:lineRule="exact"/>
      </w:pPr>
    </w:p>
    <w:p w:rsidR="00967A64" w:rsidRDefault="000B6EAC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8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3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ure</w:t>
      </w:r>
    </w:p>
    <w:p w:rsidR="00967A64" w:rsidRDefault="00967A64">
      <w:pPr>
        <w:spacing w:before="1" w:line="180" w:lineRule="exact"/>
        <w:rPr>
          <w:sz w:val="18"/>
          <w:szCs w:val="18"/>
        </w:rPr>
      </w:pPr>
    </w:p>
    <w:p w:rsidR="00967A64" w:rsidRDefault="000B6EAC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ectu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)</w:t>
      </w:r>
    </w:p>
    <w:p w:rsidR="00967A64" w:rsidRDefault="00967A64">
      <w:pPr>
        <w:spacing w:line="200" w:lineRule="exact"/>
      </w:pPr>
    </w:p>
    <w:p w:rsidR="00967A64" w:rsidRDefault="000B6EAC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 H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sing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WS S3</w:t>
      </w:r>
    </w:p>
    <w:p w:rsidR="00967A64" w:rsidRDefault="00967A64">
      <w:pPr>
        <w:spacing w:before="2" w:line="180" w:lineRule="exact"/>
        <w:rPr>
          <w:sz w:val="18"/>
          <w:szCs w:val="18"/>
        </w:rPr>
      </w:pPr>
    </w:p>
    <w:p w:rsidR="00967A64" w:rsidRDefault="000B6EAC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ad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d.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1"/>
          <w:sz w:val="22"/>
          <w:szCs w:val="22"/>
        </w:rPr>
        <w:t>("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:</w:t>
      </w:r>
      <w:r>
        <w:rPr>
          <w:rFonts w:ascii="Arial" w:eastAsia="Arial" w:hAnsi="Arial" w:cs="Arial"/>
          <w:spacing w:val="-1"/>
          <w:sz w:val="22"/>
          <w:szCs w:val="22"/>
        </w:rPr>
        <w:t>/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/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e.c</w:t>
      </w:r>
      <w:r>
        <w:rPr>
          <w:rFonts w:ascii="Arial" w:eastAsia="Arial" w:hAnsi="Arial" w:cs="Arial"/>
          <w:spacing w:val="-2"/>
          <w:sz w:val="22"/>
          <w:szCs w:val="22"/>
        </w:rPr>
        <w:t>sv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)</w:t>
      </w:r>
    </w:p>
    <w:p w:rsidR="00967A64" w:rsidRDefault="00967A64">
      <w:pPr>
        <w:spacing w:before="9" w:line="160" w:lineRule="exact"/>
        <w:rPr>
          <w:sz w:val="17"/>
          <w:szCs w:val="17"/>
        </w:rPr>
      </w:pPr>
    </w:p>
    <w:p w:rsidR="00967A64" w:rsidRDefault="000B6EAC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4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f.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e.cs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1"/>
          <w:sz w:val="22"/>
          <w:szCs w:val="22"/>
        </w:rPr>
        <w:t>("</w:t>
      </w:r>
      <w:r>
        <w:rPr>
          <w:rFonts w:ascii="Arial" w:eastAsia="Arial" w:hAnsi="Arial" w:cs="Arial"/>
          <w:sz w:val="22"/>
          <w:szCs w:val="22"/>
        </w:rPr>
        <w:t>s3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:</w:t>
      </w:r>
      <w:r>
        <w:rPr>
          <w:rFonts w:ascii="Arial" w:eastAsia="Arial" w:hAnsi="Arial" w:cs="Arial"/>
          <w:spacing w:val="-1"/>
          <w:sz w:val="22"/>
          <w:szCs w:val="22"/>
        </w:rPr>
        <w:t>/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et_n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/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)</w:t>
      </w:r>
    </w:p>
    <w:p w:rsidR="00967A64" w:rsidRDefault="00967A64">
      <w:pPr>
        <w:spacing w:before="9" w:line="160" w:lineRule="exact"/>
        <w:rPr>
          <w:sz w:val="17"/>
          <w:szCs w:val="17"/>
        </w:rPr>
      </w:pPr>
    </w:p>
    <w:p w:rsidR="00967A64" w:rsidRDefault="000B6EAC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ele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 a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s3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m s3</w:t>
      </w:r>
      <w:r>
        <w:rPr>
          <w:rFonts w:ascii="Arial" w:eastAsia="Arial" w:hAnsi="Arial" w:cs="Arial"/>
          <w:spacing w:val="-2"/>
          <w:sz w:val="22"/>
          <w:szCs w:val="22"/>
        </w:rPr>
        <w:t>:</w:t>
      </w:r>
      <w:r>
        <w:rPr>
          <w:rFonts w:ascii="Arial" w:eastAsia="Arial" w:hAnsi="Arial" w:cs="Arial"/>
          <w:spacing w:val="-1"/>
          <w:sz w:val="22"/>
          <w:szCs w:val="22"/>
        </w:rPr>
        <w:t>/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/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-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</w:p>
    <w:p w:rsidR="00967A64" w:rsidRDefault="00967A64">
      <w:pPr>
        <w:spacing w:before="1" w:line="180" w:lineRule="exact"/>
        <w:rPr>
          <w:sz w:val="18"/>
          <w:szCs w:val="18"/>
        </w:rPr>
      </w:pPr>
    </w:p>
    <w:p w:rsidR="004F5068" w:rsidRDefault="000B6EAC" w:rsidP="004F5068">
      <w:pPr>
        <w:tabs>
          <w:tab w:val="left" w:pos="1600"/>
        </w:tabs>
        <w:spacing w:line="261" w:lineRule="auto"/>
        <w:ind w:left="1600" w:right="80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ame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2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dele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 as S3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es n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t su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ami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ectl</w:t>
      </w: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4F5068" w:rsidRDefault="000B6EAC" w:rsidP="004F5068">
      <w:pPr>
        <w:tabs>
          <w:tab w:val="left" w:pos="1600"/>
        </w:tabs>
        <w:spacing w:line="261" w:lineRule="auto"/>
        <w:ind w:right="80"/>
        <w:rPr>
          <w:rFonts w:ascii="Arial" w:eastAsia="Arial" w:hAnsi="Arial" w:cs="Arial"/>
          <w:sz w:val="22"/>
          <w:szCs w:val="22"/>
        </w:rPr>
      </w:pPr>
      <w:r>
        <w:pict>
          <v:group id="_x0000_s1036" style="position:absolute;margin-left:23.95pt;margin-top:23.7pt;width:547.55pt;height:794.6pt;z-index:-251658240;mso-position-horizontal-relative:page;mso-position-vertical-relative:page" coordorigin="479,474" coordsize="10951,15892">
            <v:shape id="_x0000_s1040" style="position:absolute;left:490;top:485;width:10930;height:0" coordorigin="490,485" coordsize="10930,0" path="m490,485r10929,e" filled="f" strokeweight=".20464mm">
              <v:path arrowok="t"/>
            </v:shape>
            <v:shape id="_x0000_s1039" style="position:absolute;left:485;top:480;width:0;height:15881" coordorigin="485,480" coordsize="0,15881" path="m485,480r,15881e" filled="f" strokeweight=".20464mm">
              <v:path arrowok="t"/>
            </v:shape>
            <v:shape id="_x0000_s1038" style="position:absolute;left:11424;top:480;width:0;height:15881" coordorigin="11424,480" coordsize="0,15881" path="m11424,480r,15881e" filled="f" strokeweight=".2045mm">
              <v:path arrowok="t"/>
            </v:shape>
            <v:shape id="_x0000_s103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 w:rsidR="004F5068">
        <w:rPr>
          <w:rFonts w:ascii="Arial" w:eastAsia="Arial" w:hAnsi="Arial" w:cs="Arial"/>
          <w:sz w:val="22"/>
          <w:szCs w:val="22"/>
        </w:rPr>
        <w:t xml:space="preserve">        </w:t>
      </w:r>
    </w:p>
    <w:p w:rsidR="00967A64" w:rsidRDefault="004F5068" w:rsidP="004F5068">
      <w:pPr>
        <w:tabs>
          <w:tab w:val="left" w:pos="1600"/>
        </w:tabs>
        <w:spacing w:line="261" w:lineRule="auto"/>
        <w:ind w:right="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</w:t>
      </w:r>
      <w:bookmarkStart w:id="0" w:name="_GoBack"/>
      <w:bookmarkEnd w:id="0"/>
      <w:r w:rsidR="000B6EAC">
        <w:rPr>
          <w:rFonts w:ascii="Arial" w:eastAsia="Arial" w:hAnsi="Arial" w:cs="Arial"/>
          <w:b/>
          <w:sz w:val="22"/>
          <w:szCs w:val="22"/>
        </w:rPr>
        <w:t>3.</w:t>
      </w:r>
      <w:r w:rsidR="000B6EAC"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 w:rsidR="000B6EAC">
        <w:rPr>
          <w:rFonts w:ascii="Arial" w:eastAsia="Arial" w:hAnsi="Arial" w:cs="Arial"/>
          <w:b/>
          <w:spacing w:val="-1"/>
          <w:sz w:val="22"/>
          <w:szCs w:val="22"/>
        </w:rPr>
        <w:t>D</w:t>
      </w:r>
      <w:r w:rsidR="000B6EAC">
        <w:rPr>
          <w:rFonts w:ascii="Arial" w:eastAsia="Arial" w:hAnsi="Arial" w:cs="Arial"/>
          <w:b/>
          <w:sz w:val="22"/>
          <w:szCs w:val="22"/>
        </w:rPr>
        <w:t>ata</w:t>
      </w:r>
      <w:r w:rsidR="000B6EAC"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 w:rsidR="000B6EAC">
        <w:rPr>
          <w:rFonts w:ascii="Arial" w:eastAsia="Arial" w:hAnsi="Arial" w:cs="Arial"/>
          <w:b/>
          <w:spacing w:val="-18"/>
          <w:sz w:val="22"/>
          <w:szCs w:val="22"/>
        </w:rPr>
        <w:t>V</w:t>
      </w:r>
      <w:r w:rsidR="000B6EAC">
        <w:rPr>
          <w:rFonts w:ascii="Arial" w:eastAsia="Arial" w:hAnsi="Arial" w:cs="Arial"/>
          <w:b/>
          <w:sz w:val="22"/>
          <w:szCs w:val="22"/>
        </w:rPr>
        <w:t>ol</w:t>
      </w:r>
      <w:r w:rsidR="000B6EAC">
        <w:rPr>
          <w:rFonts w:ascii="Arial" w:eastAsia="Arial" w:hAnsi="Arial" w:cs="Arial"/>
          <w:b/>
          <w:spacing w:val="-2"/>
          <w:sz w:val="22"/>
          <w:szCs w:val="22"/>
        </w:rPr>
        <w:t>u</w:t>
      </w:r>
      <w:r w:rsidR="000B6EAC">
        <w:rPr>
          <w:rFonts w:ascii="Arial" w:eastAsia="Arial" w:hAnsi="Arial" w:cs="Arial"/>
          <w:b/>
          <w:sz w:val="22"/>
          <w:szCs w:val="22"/>
        </w:rPr>
        <w:t>me</w:t>
      </w:r>
    </w:p>
    <w:p w:rsidR="00967A64" w:rsidRDefault="00967A64">
      <w:pPr>
        <w:spacing w:before="1" w:line="180" w:lineRule="exact"/>
        <w:rPr>
          <w:sz w:val="18"/>
          <w:szCs w:val="18"/>
        </w:rPr>
      </w:pPr>
    </w:p>
    <w:p w:rsidR="00967A64" w:rsidRDefault="000B6EAC">
      <w:pPr>
        <w:spacing w:line="259" w:lineRule="auto"/>
        <w:ind w:left="920" w:right="10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e, I 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at 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cess 10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TL 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and b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so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sure 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967A64" w:rsidRDefault="00967A64">
      <w:pPr>
        <w:spacing w:line="200" w:lineRule="exact"/>
      </w:pPr>
    </w:p>
    <w:p w:rsidR="00967A64" w:rsidRDefault="000B6EAC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4.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ra</w:t>
      </w:r>
      <w:r>
        <w:rPr>
          <w:rFonts w:ascii="Arial" w:eastAsia="Arial" w:hAnsi="Arial" w:cs="Arial"/>
          <w:b/>
          <w:spacing w:val="-1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</w:p>
    <w:p w:rsidR="00967A64" w:rsidRDefault="00967A64">
      <w:pPr>
        <w:spacing w:before="1" w:line="180" w:lineRule="exact"/>
        <w:rPr>
          <w:sz w:val="18"/>
          <w:szCs w:val="18"/>
        </w:rPr>
      </w:pPr>
    </w:p>
    <w:p w:rsidR="00967A64" w:rsidRDefault="000B6EAC">
      <w:pPr>
        <w:spacing w:line="259" w:lineRule="auto"/>
        <w:ind w:left="920" w:right="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ust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ses 10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5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4x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nstances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h 128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32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 p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 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4F5068" w:rsidRDefault="004F5068">
      <w:pPr>
        <w:spacing w:line="259" w:lineRule="auto"/>
        <w:ind w:left="920" w:right="410"/>
        <w:rPr>
          <w:rFonts w:ascii="Arial" w:eastAsia="Arial" w:hAnsi="Arial" w:cs="Arial"/>
          <w:sz w:val="22"/>
          <w:szCs w:val="22"/>
        </w:rPr>
      </w:pPr>
    </w:p>
    <w:p w:rsidR="004F5068" w:rsidRDefault="004F5068">
      <w:pPr>
        <w:spacing w:line="259" w:lineRule="auto"/>
        <w:ind w:left="920" w:right="410"/>
        <w:rPr>
          <w:rFonts w:ascii="Arial" w:eastAsia="Arial" w:hAnsi="Arial" w:cs="Arial"/>
          <w:sz w:val="22"/>
          <w:szCs w:val="22"/>
        </w:rPr>
      </w:pPr>
    </w:p>
    <w:p w:rsidR="004F5068" w:rsidRDefault="004F5068">
      <w:pPr>
        <w:spacing w:line="259" w:lineRule="auto"/>
        <w:ind w:left="920" w:right="410"/>
        <w:rPr>
          <w:rFonts w:ascii="Arial" w:eastAsia="Arial" w:hAnsi="Arial" w:cs="Arial"/>
          <w:sz w:val="22"/>
          <w:szCs w:val="22"/>
        </w:rPr>
      </w:pPr>
    </w:p>
    <w:p w:rsidR="00967A64" w:rsidRDefault="00967A64">
      <w:pPr>
        <w:spacing w:line="200" w:lineRule="exact"/>
      </w:pPr>
    </w:p>
    <w:p w:rsidR="00967A64" w:rsidRDefault="000B6EAC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 and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ar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ema</w:t>
      </w:r>
    </w:p>
    <w:p w:rsidR="00967A64" w:rsidRDefault="00967A64">
      <w:pPr>
        <w:spacing w:before="9" w:line="160" w:lineRule="exact"/>
        <w:rPr>
          <w:sz w:val="17"/>
          <w:szCs w:val="17"/>
        </w:rPr>
      </w:pPr>
    </w:p>
    <w:p w:rsidR="00967A64" w:rsidRDefault="000B6EAC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ti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 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or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967A64" w:rsidRDefault="00967A64">
      <w:pPr>
        <w:spacing w:before="10" w:line="160" w:lineRule="exact"/>
        <w:rPr>
          <w:sz w:val="17"/>
          <w:szCs w:val="17"/>
        </w:rPr>
      </w:pPr>
    </w:p>
    <w:p w:rsidR="00967A64" w:rsidRDefault="000B6EAC">
      <w:pPr>
        <w:tabs>
          <w:tab w:val="left" w:pos="1640"/>
        </w:tabs>
        <w:spacing w:line="261" w:lineRule="auto"/>
        <w:ind w:left="1640" w:right="71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ar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 xml:space="preserve">act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 is </w:t>
      </w:r>
      <w:r>
        <w:rPr>
          <w:rFonts w:ascii="Arial" w:eastAsia="Arial" w:hAnsi="Arial" w:cs="Arial"/>
          <w:spacing w:val="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z w:val="22"/>
          <w:szCs w:val="22"/>
        </w:rPr>
        <w:t>ps.</w:t>
      </w:r>
    </w:p>
    <w:p w:rsidR="00967A64" w:rsidRDefault="00967A64">
      <w:pPr>
        <w:spacing w:before="9" w:line="180" w:lineRule="exact"/>
        <w:rPr>
          <w:sz w:val="18"/>
          <w:szCs w:val="18"/>
        </w:rPr>
      </w:pPr>
    </w:p>
    <w:p w:rsidR="00967A64" w:rsidRDefault="00967A64">
      <w:pPr>
        <w:spacing w:line="200" w:lineRule="exact"/>
      </w:pPr>
    </w:p>
    <w:p w:rsidR="00967A64" w:rsidRDefault="00967A64">
      <w:pPr>
        <w:spacing w:line="200" w:lineRule="exact"/>
      </w:pPr>
    </w:p>
    <w:p w:rsidR="00967A64" w:rsidRDefault="000B6EAC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 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nd </w:t>
      </w:r>
      <w:r>
        <w:rPr>
          <w:rFonts w:ascii="Arial" w:eastAsia="Arial" w:hAnsi="Arial" w:cs="Arial"/>
          <w:b/>
          <w:spacing w:val="-3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3"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g(sc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re) &gt; 70</w:t>
      </w:r>
    </w:p>
    <w:p w:rsidR="00967A64" w:rsidRDefault="00967A64">
      <w:pPr>
        <w:spacing w:before="1" w:line="180" w:lineRule="exact"/>
        <w:rPr>
          <w:sz w:val="18"/>
          <w:szCs w:val="18"/>
        </w:rPr>
      </w:pPr>
    </w:p>
    <w:p w:rsidR="00967A64" w:rsidRDefault="000B6EAC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4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H</w:t>
      </w:r>
      <w:r>
        <w:rPr>
          <w:rFonts w:ascii="Arial" w:eastAsia="Arial" w:hAnsi="Arial" w:cs="Arial"/>
          <w:spacing w:val="-18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V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8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1"/>
          <w:sz w:val="22"/>
          <w:szCs w:val="22"/>
        </w:rPr>
        <w:t>G(</w:t>
      </w:r>
      <w:r>
        <w:rPr>
          <w:rFonts w:ascii="Arial" w:eastAsia="Arial" w:hAnsi="Arial" w:cs="Arial"/>
          <w:sz w:val="22"/>
          <w:szCs w:val="22"/>
        </w:rPr>
        <w:t>sc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e) &gt; </w:t>
      </w:r>
      <w:r>
        <w:rPr>
          <w:rFonts w:ascii="Arial" w:eastAsia="Arial" w:hAnsi="Arial" w:cs="Arial"/>
          <w:spacing w:val="-3"/>
          <w:sz w:val="22"/>
          <w:szCs w:val="22"/>
        </w:rPr>
        <w:t>7</w:t>
      </w:r>
      <w:r>
        <w:rPr>
          <w:rFonts w:ascii="Arial" w:eastAsia="Arial" w:hAnsi="Arial" w:cs="Arial"/>
          <w:sz w:val="22"/>
          <w:szCs w:val="22"/>
        </w:rPr>
        <w:t>0;</w:t>
      </w:r>
    </w:p>
    <w:p w:rsidR="00967A64" w:rsidRDefault="00967A64">
      <w:pPr>
        <w:spacing w:line="200" w:lineRule="exact"/>
      </w:pPr>
    </w:p>
    <w:p w:rsidR="00967A64" w:rsidRDefault="00967A64">
      <w:pPr>
        <w:spacing w:line="200" w:lineRule="exact"/>
      </w:pPr>
    </w:p>
    <w:p w:rsidR="00967A64" w:rsidRDefault="00967A64">
      <w:pPr>
        <w:spacing w:before="11" w:line="200" w:lineRule="exact"/>
      </w:pPr>
    </w:p>
    <w:p w:rsidR="00967A64" w:rsidRDefault="000B6EAC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7.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Di</w:t>
      </w:r>
      <w:r>
        <w:rPr>
          <w:rFonts w:ascii="Arial" w:eastAsia="Arial" w:hAnsi="Arial" w:cs="Arial"/>
          <w:b/>
          <w:spacing w:val="1"/>
          <w:sz w:val="22"/>
          <w:szCs w:val="22"/>
        </w:rPr>
        <w:t>ff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ren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 B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List 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d </w:t>
      </w:r>
      <w:r>
        <w:rPr>
          <w:rFonts w:ascii="Arial" w:eastAsia="Arial" w:hAnsi="Arial" w:cs="Arial"/>
          <w:b/>
          <w:spacing w:val="-19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</w:p>
    <w:p w:rsidR="00967A64" w:rsidRDefault="00967A64">
      <w:pPr>
        <w:spacing w:before="1" w:line="180" w:lineRule="exact"/>
        <w:rPr>
          <w:sz w:val="18"/>
          <w:szCs w:val="18"/>
        </w:rPr>
      </w:pPr>
    </w:p>
    <w:p w:rsidR="00967A64" w:rsidRDefault="000B6EAC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Lis</w:t>
      </w:r>
      <w:r>
        <w:rPr>
          <w:rFonts w:ascii="Arial" w:eastAsia="Arial" w:hAnsi="Arial" w:cs="Arial"/>
          <w:b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ut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si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e.</w:t>
      </w:r>
    </w:p>
    <w:p w:rsidR="00967A64" w:rsidRDefault="00967A64">
      <w:pPr>
        <w:spacing w:before="9" w:line="160" w:lineRule="exact"/>
        <w:rPr>
          <w:sz w:val="17"/>
          <w:szCs w:val="17"/>
        </w:rPr>
      </w:pPr>
    </w:p>
    <w:p w:rsidR="00967A64" w:rsidRDefault="000B6EAC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mm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e,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967A64" w:rsidRDefault="00967A64">
      <w:pPr>
        <w:spacing w:line="200" w:lineRule="exact"/>
      </w:pPr>
    </w:p>
    <w:p w:rsidR="00967A64" w:rsidRDefault="00967A64">
      <w:pPr>
        <w:spacing w:line="200" w:lineRule="exact"/>
      </w:pPr>
    </w:p>
    <w:p w:rsidR="00967A64" w:rsidRDefault="00967A64">
      <w:pPr>
        <w:spacing w:before="14" w:line="200" w:lineRule="exact"/>
      </w:pPr>
    </w:p>
    <w:p w:rsidR="00967A64" w:rsidRDefault="000B6EAC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8.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pR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rchi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ure</w:t>
      </w:r>
    </w:p>
    <w:p w:rsidR="00967A64" w:rsidRDefault="00967A64">
      <w:pPr>
        <w:spacing w:before="1" w:line="180" w:lineRule="exact"/>
        <w:rPr>
          <w:sz w:val="18"/>
          <w:szCs w:val="18"/>
        </w:rPr>
      </w:pPr>
    </w:p>
    <w:p w:rsidR="00967A64" w:rsidRDefault="000B6EAC">
      <w:pPr>
        <w:spacing w:line="259" w:lineRule="auto"/>
        <w:ind w:left="920" w:right="45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ap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ch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ut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ase,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ch aggr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ates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ap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967A64" w:rsidRDefault="00967A64">
      <w:pPr>
        <w:spacing w:before="1" w:line="180" w:lineRule="exact"/>
        <w:rPr>
          <w:sz w:val="19"/>
          <w:szCs w:val="19"/>
        </w:rPr>
      </w:pPr>
    </w:p>
    <w:p w:rsidR="00967A64" w:rsidRDefault="00967A64">
      <w:pPr>
        <w:spacing w:line="200" w:lineRule="exact"/>
      </w:pPr>
    </w:p>
    <w:p w:rsidR="00967A64" w:rsidRDefault="00967A64">
      <w:pPr>
        <w:spacing w:line="200" w:lineRule="exact"/>
      </w:pPr>
    </w:p>
    <w:p w:rsidR="00967A64" w:rsidRDefault="000B6EAC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9.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rod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plo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ment</w:t>
      </w:r>
    </w:p>
    <w:p w:rsidR="00967A64" w:rsidRDefault="00967A64">
      <w:pPr>
        <w:spacing w:before="1" w:line="180" w:lineRule="exact"/>
        <w:rPr>
          <w:sz w:val="18"/>
          <w:szCs w:val="18"/>
        </w:rPr>
      </w:pPr>
    </w:p>
    <w:p w:rsidR="00967A64" w:rsidRDefault="000B6EAC">
      <w:pPr>
        <w:spacing w:line="259" w:lineRule="auto"/>
        <w:ind w:left="920" w:right="46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CI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D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j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oymen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 Jo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ested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prod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967A64" w:rsidRDefault="00967A64">
      <w:pPr>
        <w:spacing w:before="2" w:line="180" w:lineRule="exact"/>
        <w:rPr>
          <w:sz w:val="19"/>
          <w:szCs w:val="19"/>
        </w:rPr>
      </w:pPr>
    </w:p>
    <w:p w:rsidR="00967A64" w:rsidRDefault="00967A64">
      <w:pPr>
        <w:spacing w:line="200" w:lineRule="exact"/>
      </w:pPr>
    </w:p>
    <w:p w:rsidR="00967A64" w:rsidRDefault="00967A64">
      <w:pPr>
        <w:spacing w:line="200" w:lineRule="exact"/>
      </w:pPr>
    </w:p>
    <w:p w:rsidR="00967A64" w:rsidRDefault="000B6EAC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0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es</w:t>
      </w:r>
    </w:p>
    <w:p w:rsidR="00967A64" w:rsidRDefault="00967A64">
      <w:pPr>
        <w:spacing w:before="1" w:line="180" w:lineRule="exact"/>
        <w:rPr>
          <w:sz w:val="18"/>
          <w:szCs w:val="18"/>
        </w:rPr>
      </w:pPr>
    </w:p>
    <w:p w:rsidR="00967A64" w:rsidRDefault="000B6EAC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proper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es:</w:t>
      </w:r>
    </w:p>
    <w:p w:rsidR="00967A64" w:rsidRDefault="00967A64">
      <w:pPr>
        <w:spacing w:before="1" w:line="180" w:lineRule="exact"/>
        <w:rPr>
          <w:sz w:val="18"/>
          <w:szCs w:val="18"/>
        </w:rPr>
      </w:pPr>
    </w:p>
    <w:p w:rsidR="00967A64" w:rsidRDefault="000B6EAC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--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m-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s: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umb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s.</w:t>
      </w:r>
    </w:p>
    <w:p w:rsidR="00967A64" w:rsidRDefault="00967A64">
      <w:pPr>
        <w:spacing w:before="9" w:line="160" w:lineRule="exact"/>
        <w:rPr>
          <w:sz w:val="17"/>
          <w:szCs w:val="17"/>
        </w:rPr>
      </w:pPr>
    </w:p>
    <w:p w:rsidR="00967A64" w:rsidRDefault="000B6EAC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--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-m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4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:rsidR="00967A64" w:rsidRDefault="00967A64">
      <w:pPr>
        <w:spacing w:before="1" w:line="180" w:lineRule="exact"/>
        <w:rPr>
          <w:sz w:val="18"/>
          <w:szCs w:val="18"/>
        </w:rPr>
      </w:pPr>
    </w:p>
    <w:p w:rsidR="00967A64" w:rsidRDefault="000B6EAC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--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s=</w:t>
      </w:r>
      <w:r>
        <w:rPr>
          <w:rFonts w:ascii="Arial" w:eastAsia="Arial" w:hAnsi="Arial" w:cs="Arial"/>
          <w:spacing w:val="-2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pacing w:val="2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967A64" w:rsidRDefault="000B6EAC">
      <w:pPr>
        <w:spacing w:before="63"/>
        <w:ind w:left="920"/>
        <w:rPr>
          <w:rFonts w:ascii="Arial" w:eastAsia="Arial" w:hAnsi="Arial" w:cs="Arial"/>
          <w:sz w:val="22"/>
          <w:szCs w:val="22"/>
        </w:rPr>
      </w:pPr>
      <w:r>
        <w:pict>
          <v:group id="_x0000_s1028" style="position:absolute;left:0;text-align:left;margin-left:23.95pt;margin-top:23.7pt;width:547.55pt;height:794.6pt;z-index:-251654144;mso-position-horizontal-relative:page;mso-position-vertical-relative:page" coordorigin="479,474" coordsize="10951,15892">
            <v:shape id="_x0000_s1032" style="position:absolute;left:490;top:485;width:10930;height:0" coordorigin="490,485" coordsize="10930,0" path="m490,485r10929,e" filled="f" strokeweight=".20464mm">
              <v:path arrowok="t"/>
            </v:shape>
            <v:shape id="_x0000_s1031" style="position:absolute;left:485;top:480;width:0;height:15881" coordorigin="485,480" coordsize="0,15881" path="m485,480r,15881e" filled="f" strokeweight=".20464mm">
              <v:path arrowok="t"/>
            </v:shape>
            <v:shape id="_x0000_s1030" style="position:absolute;left:11424;top:480;width:0;height:15881" coordorigin="11424,480" coordsize="0,15881" path="m11424,480r,15881e" filled="f" strokeweight=".2045mm">
              <v:path arrowok="t"/>
            </v:shape>
            <v:shape id="_x0000_s1029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pacing w:val="-12"/>
          <w:sz w:val="22"/>
          <w:szCs w:val="22"/>
        </w:rPr>
        <w:t>1</w:t>
      </w:r>
      <w:r>
        <w:rPr>
          <w:rFonts w:ascii="Arial" w:eastAsia="Arial" w:hAnsi="Arial" w:cs="Arial"/>
          <w:b/>
          <w:sz w:val="22"/>
          <w:szCs w:val="22"/>
        </w:rPr>
        <w:t>1.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 xml:space="preserve">s.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k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ng</w:t>
      </w:r>
    </w:p>
    <w:p w:rsidR="00967A64" w:rsidRDefault="00967A64">
      <w:pPr>
        <w:spacing w:before="9" w:line="160" w:lineRule="exact"/>
        <w:rPr>
          <w:sz w:val="17"/>
          <w:szCs w:val="17"/>
        </w:rPr>
      </w:pPr>
    </w:p>
    <w:p w:rsidR="00967A64" w:rsidRDefault="000B6EAC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at</w:t>
      </w:r>
      <w:r>
        <w:rPr>
          <w:rFonts w:ascii="Arial" w:eastAsia="Arial" w:hAnsi="Arial" w:cs="Arial"/>
          <w:sz w:val="22"/>
          <w:szCs w:val="22"/>
        </w:rPr>
        <w:t>a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g.,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).</w:t>
      </w:r>
    </w:p>
    <w:p w:rsidR="00967A64" w:rsidRDefault="00967A64">
      <w:pPr>
        <w:spacing w:before="2" w:line="180" w:lineRule="exact"/>
        <w:rPr>
          <w:sz w:val="18"/>
          <w:szCs w:val="18"/>
        </w:rPr>
      </w:pPr>
    </w:p>
    <w:p w:rsidR="00967A64" w:rsidRDefault="000B6EAC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k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bu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s,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p</w:t>
      </w:r>
      <w:r>
        <w:rPr>
          <w:rFonts w:ascii="Arial" w:eastAsia="Arial" w:hAnsi="Arial" w:cs="Arial"/>
          <w:spacing w:val="-2"/>
          <w:sz w:val="22"/>
          <w:szCs w:val="22"/>
        </w:rPr>
        <w:t>er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967A64" w:rsidRDefault="00967A64">
      <w:pPr>
        <w:spacing w:line="200" w:lineRule="exact"/>
      </w:pPr>
    </w:p>
    <w:p w:rsidR="00967A64" w:rsidRDefault="00967A64">
      <w:pPr>
        <w:spacing w:line="200" w:lineRule="exact"/>
      </w:pPr>
    </w:p>
    <w:p w:rsidR="00967A64" w:rsidRDefault="00967A64">
      <w:pPr>
        <w:spacing w:before="13" w:line="200" w:lineRule="exact"/>
      </w:pPr>
    </w:p>
    <w:p w:rsidR="00967A64" w:rsidRDefault="000B6EAC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2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orma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ce</w:t>
      </w:r>
    </w:p>
    <w:p w:rsidR="00967A64" w:rsidRDefault="00967A64">
      <w:pPr>
        <w:spacing w:before="1" w:line="180" w:lineRule="exact"/>
        <w:rPr>
          <w:sz w:val="18"/>
          <w:szCs w:val="18"/>
        </w:rPr>
      </w:pPr>
    </w:p>
    <w:p w:rsidR="00967A64" w:rsidRDefault="000B6EAC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comp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ast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967A64" w:rsidRDefault="00967A64">
      <w:pPr>
        <w:spacing w:before="9" w:line="160" w:lineRule="exact"/>
        <w:rPr>
          <w:sz w:val="17"/>
          <w:szCs w:val="17"/>
        </w:rPr>
      </w:pPr>
    </w:p>
    <w:p w:rsidR="00967A64" w:rsidRDefault="000B6EAC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4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:rsidR="00967A64" w:rsidRDefault="00967A64">
      <w:pPr>
        <w:spacing w:line="200" w:lineRule="exact"/>
      </w:pPr>
    </w:p>
    <w:p w:rsidR="00967A64" w:rsidRDefault="00967A64">
      <w:pPr>
        <w:spacing w:line="200" w:lineRule="exact"/>
      </w:pPr>
    </w:p>
    <w:p w:rsidR="00967A64" w:rsidRDefault="00967A64">
      <w:pPr>
        <w:spacing w:line="200" w:lineRule="exact"/>
      </w:pPr>
    </w:p>
    <w:p w:rsidR="00967A64" w:rsidRDefault="00967A64">
      <w:pPr>
        <w:spacing w:line="200" w:lineRule="exact"/>
      </w:pPr>
    </w:p>
    <w:p w:rsidR="00967A64" w:rsidRDefault="00967A64">
      <w:pPr>
        <w:spacing w:before="5" w:line="240" w:lineRule="exact"/>
        <w:rPr>
          <w:sz w:val="24"/>
          <w:szCs w:val="24"/>
        </w:rPr>
      </w:pPr>
    </w:p>
    <w:p w:rsidR="00967A64" w:rsidRDefault="00967A64">
      <w:pPr>
        <w:ind w:left="920"/>
        <w:rPr>
          <w:rFonts w:ascii="Arial" w:eastAsia="Arial" w:hAnsi="Arial" w:cs="Arial"/>
          <w:sz w:val="22"/>
          <w:szCs w:val="22"/>
        </w:rPr>
      </w:pPr>
    </w:p>
    <w:sectPr w:rsidR="00967A64">
      <w:pgSz w:w="11920" w:h="16840"/>
      <w:pgMar w:top="780" w:right="1680" w:bottom="280" w:left="520" w:header="0" w:footer="1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EAC" w:rsidRDefault="000B6EAC">
      <w:r>
        <w:separator/>
      </w:r>
    </w:p>
  </w:endnote>
  <w:endnote w:type="continuationSeparator" w:id="0">
    <w:p w:rsidR="000B6EAC" w:rsidRDefault="000B6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A64" w:rsidRDefault="00967A64">
    <w:pPr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EAC" w:rsidRDefault="000B6EAC">
      <w:r>
        <w:separator/>
      </w:r>
    </w:p>
  </w:footnote>
  <w:footnote w:type="continuationSeparator" w:id="0">
    <w:p w:rsidR="000B6EAC" w:rsidRDefault="000B6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33B4C"/>
    <w:multiLevelType w:val="multilevel"/>
    <w:tmpl w:val="4A04E71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A64"/>
    <w:rsid w:val="000B6EAC"/>
    <w:rsid w:val="004F5068"/>
    <w:rsid w:val="0096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6224E8-2CA2-4C4F-988B-81EEACF35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2025-02-12T12:59:00Z</dcterms:created>
  <dcterms:modified xsi:type="dcterms:W3CDTF">2025-02-12T12:59:00Z</dcterms:modified>
</cp:coreProperties>
</file>