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18A" w:rsidRDefault="009E194B">
      <w:pPr>
        <w:spacing w:before="71"/>
        <w:ind w:left="840"/>
        <w:rPr>
          <w:rFonts w:ascii="Arial" w:eastAsia="Arial" w:hAnsi="Arial" w:cs="Arial"/>
          <w:sz w:val="26"/>
          <w:szCs w:val="26"/>
        </w:rPr>
      </w:pPr>
      <w:r>
        <w:pict>
          <v:group id="_x0000_s1054" style="position:absolute;left:0;text-align:left;margin-left:23.95pt;margin-top:23.7pt;width:547.55pt;height:794.6pt;z-index:-251665920;mso-position-horizontal-relative:page;mso-position-vertical-relative:page" coordorigin="479,474" coordsize="10951,15892">
            <v:shape id="_x0000_s1058" style="position:absolute;left:490;top:485;width:10930;height:0" coordorigin="490,485" coordsize="10930,0" path="m490,485r10929,e" filled="f" strokeweight=".20464mm">
              <v:path arrowok="t"/>
            </v:shape>
            <v:shape id="_x0000_s1057" style="position:absolute;left:485;top:480;width:0;height:15881" coordorigin="485,480" coordsize="0,15881" path="m485,480r,15881e" filled="f" strokeweight=".20464mm">
              <v:path arrowok="t"/>
            </v:shape>
            <v:shape id="_x0000_s1056" style="position:absolute;left:11424;top:480;width:0;height:15881" coordorigin="11424,480" coordsize="0,15881" path="m11424,480r,15881e" filled="f" strokeweight=".2045mm">
              <v:path arrowok="t"/>
            </v:shape>
            <v:shape id="_x0000_s1055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b/>
          <w:color w:val="6F2F9F"/>
          <w:sz w:val="26"/>
          <w:szCs w:val="26"/>
          <w:u w:val="thick" w:color="6F2F9F"/>
        </w:rPr>
        <w:t>Capge</w:t>
      </w:r>
      <w:r>
        <w:rPr>
          <w:rFonts w:ascii="Arial" w:eastAsia="Arial" w:hAnsi="Arial" w:cs="Arial"/>
          <w:b/>
          <w:color w:val="6F2F9F"/>
          <w:spacing w:val="2"/>
          <w:sz w:val="26"/>
          <w:szCs w:val="26"/>
          <w:u w:val="thick" w:color="6F2F9F"/>
        </w:rPr>
        <w:t>m</w:t>
      </w:r>
      <w:r>
        <w:rPr>
          <w:rFonts w:ascii="Arial" w:eastAsia="Arial" w:hAnsi="Arial" w:cs="Arial"/>
          <w:b/>
          <w:color w:val="6F2F9F"/>
          <w:sz w:val="26"/>
          <w:szCs w:val="26"/>
          <w:u w:val="thick" w:color="6F2F9F"/>
        </w:rPr>
        <w:t>ini</w:t>
      </w:r>
      <w:r>
        <w:rPr>
          <w:rFonts w:ascii="Arial" w:eastAsia="Arial" w:hAnsi="Arial" w:cs="Arial"/>
          <w:b/>
          <w:color w:val="6F2F9F"/>
          <w:spacing w:val="-13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sz w:val="26"/>
          <w:szCs w:val="26"/>
          <w:u w:val="thick" w:color="6F2F9F"/>
        </w:rPr>
        <w:t>Da</w:t>
      </w:r>
      <w:r>
        <w:rPr>
          <w:rFonts w:ascii="Arial" w:eastAsia="Arial" w:hAnsi="Arial" w:cs="Arial"/>
          <w:b/>
          <w:color w:val="6F2F9F"/>
          <w:spacing w:val="2"/>
          <w:sz w:val="26"/>
          <w:szCs w:val="26"/>
          <w:u w:val="thick" w:color="6F2F9F"/>
        </w:rPr>
        <w:t>t</w:t>
      </w:r>
      <w:r>
        <w:rPr>
          <w:rFonts w:ascii="Arial" w:eastAsia="Arial" w:hAnsi="Arial" w:cs="Arial"/>
          <w:b/>
          <w:color w:val="6F2F9F"/>
          <w:sz w:val="26"/>
          <w:szCs w:val="26"/>
          <w:u w:val="thick" w:color="6F2F9F"/>
        </w:rPr>
        <w:t>a</w:t>
      </w:r>
      <w:r>
        <w:rPr>
          <w:rFonts w:ascii="Arial" w:eastAsia="Arial" w:hAnsi="Arial" w:cs="Arial"/>
          <w:b/>
          <w:color w:val="6F2F9F"/>
          <w:spacing w:val="-6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sz w:val="26"/>
          <w:szCs w:val="26"/>
          <w:u w:val="thick" w:color="6F2F9F"/>
        </w:rPr>
        <w:t>E</w:t>
      </w:r>
      <w:r>
        <w:rPr>
          <w:rFonts w:ascii="Arial" w:eastAsia="Arial" w:hAnsi="Arial" w:cs="Arial"/>
          <w:b/>
          <w:color w:val="6F2F9F"/>
          <w:spacing w:val="2"/>
          <w:sz w:val="26"/>
          <w:szCs w:val="26"/>
          <w:u w:val="thick" w:color="6F2F9F"/>
        </w:rPr>
        <w:t>n</w:t>
      </w:r>
      <w:r>
        <w:rPr>
          <w:rFonts w:ascii="Arial" w:eastAsia="Arial" w:hAnsi="Arial" w:cs="Arial"/>
          <w:b/>
          <w:color w:val="6F2F9F"/>
          <w:sz w:val="26"/>
          <w:szCs w:val="26"/>
          <w:u w:val="thick" w:color="6F2F9F"/>
        </w:rPr>
        <w:t>gineer</w:t>
      </w:r>
      <w:r>
        <w:rPr>
          <w:rFonts w:ascii="Arial" w:eastAsia="Arial" w:hAnsi="Arial" w:cs="Arial"/>
          <w:b/>
          <w:color w:val="6F2F9F"/>
          <w:spacing w:val="-1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spacing w:val="2"/>
          <w:sz w:val="26"/>
          <w:szCs w:val="26"/>
          <w:u w:val="thick" w:color="6F2F9F"/>
        </w:rPr>
        <w:t>I</w:t>
      </w:r>
      <w:r>
        <w:rPr>
          <w:rFonts w:ascii="Arial" w:eastAsia="Arial" w:hAnsi="Arial" w:cs="Arial"/>
          <w:b/>
          <w:color w:val="6F2F9F"/>
          <w:sz w:val="26"/>
          <w:szCs w:val="26"/>
          <w:u w:val="thick" w:color="6F2F9F"/>
        </w:rPr>
        <w:t>nte</w:t>
      </w:r>
      <w:r>
        <w:rPr>
          <w:rFonts w:ascii="Arial" w:eastAsia="Arial" w:hAnsi="Arial" w:cs="Arial"/>
          <w:b/>
          <w:color w:val="6F2F9F"/>
          <w:spacing w:val="2"/>
          <w:sz w:val="26"/>
          <w:szCs w:val="26"/>
          <w:u w:val="thick" w:color="6F2F9F"/>
        </w:rPr>
        <w:t>r</w:t>
      </w:r>
      <w:r>
        <w:rPr>
          <w:rFonts w:ascii="Arial" w:eastAsia="Arial" w:hAnsi="Arial" w:cs="Arial"/>
          <w:b/>
          <w:color w:val="6F2F9F"/>
          <w:spacing w:val="-3"/>
          <w:sz w:val="26"/>
          <w:szCs w:val="26"/>
          <w:u w:val="thick" w:color="6F2F9F"/>
        </w:rPr>
        <w:t>v</w:t>
      </w:r>
      <w:r>
        <w:rPr>
          <w:rFonts w:ascii="Arial" w:eastAsia="Arial" w:hAnsi="Arial" w:cs="Arial"/>
          <w:b/>
          <w:color w:val="6F2F9F"/>
          <w:spacing w:val="2"/>
          <w:sz w:val="26"/>
          <w:szCs w:val="26"/>
          <w:u w:val="thick" w:color="6F2F9F"/>
        </w:rPr>
        <w:t>i</w:t>
      </w:r>
      <w:r>
        <w:rPr>
          <w:rFonts w:ascii="Arial" w:eastAsia="Arial" w:hAnsi="Arial" w:cs="Arial"/>
          <w:b/>
          <w:color w:val="6F2F9F"/>
          <w:sz w:val="26"/>
          <w:szCs w:val="26"/>
          <w:u w:val="thick" w:color="6F2F9F"/>
        </w:rPr>
        <w:t>ew</w:t>
      </w:r>
      <w:r>
        <w:rPr>
          <w:rFonts w:ascii="Arial" w:eastAsia="Arial" w:hAnsi="Arial" w:cs="Arial"/>
          <w:b/>
          <w:color w:val="6F2F9F"/>
          <w:spacing w:val="-6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sz w:val="26"/>
          <w:szCs w:val="26"/>
          <w:u w:val="thick" w:color="6F2F9F"/>
        </w:rPr>
        <w:t>G</w:t>
      </w:r>
      <w:r>
        <w:rPr>
          <w:rFonts w:ascii="Arial" w:eastAsia="Arial" w:hAnsi="Arial" w:cs="Arial"/>
          <w:b/>
          <w:color w:val="6F2F9F"/>
          <w:spacing w:val="-3"/>
          <w:sz w:val="26"/>
          <w:szCs w:val="26"/>
          <w:u w:val="thick" w:color="6F2F9F"/>
        </w:rPr>
        <w:t>u</w:t>
      </w:r>
      <w:r>
        <w:rPr>
          <w:rFonts w:ascii="Arial" w:eastAsia="Arial" w:hAnsi="Arial" w:cs="Arial"/>
          <w:b/>
          <w:color w:val="6F2F9F"/>
          <w:sz w:val="26"/>
          <w:szCs w:val="26"/>
          <w:u w:val="thick" w:color="6F2F9F"/>
        </w:rPr>
        <w:t>ide</w:t>
      </w:r>
      <w:r>
        <w:rPr>
          <w:rFonts w:ascii="Arial" w:eastAsia="Arial" w:hAnsi="Arial" w:cs="Arial"/>
          <w:b/>
          <w:color w:val="6F2F9F"/>
          <w:spacing w:val="-4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sz w:val="26"/>
          <w:szCs w:val="26"/>
          <w:u w:val="thick" w:color="6F2F9F"/>
        </w:rPr>
        <w:t>–</w:t>
      </w:r>
      <w:r>
        <w:rPr>
          <w:rFonts w:ascii="Arial" w:eastAsia="Arial" w:hAnsi="Arial" w:cs="Arial"/>
          <w:b/>
          <w:color w:val="6F2F9F"/>
          <w:spacing w:val="-3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spacing w:val="2"/>
          <w:sz w:val="26"/>
          <w:szCs w:val="26"/>
          <w:u w:val="thick" w:color="6F2F9F"/>
        </w:rPr>
        <w:t>E</w:t>
      </w:r>
      <w:r>
        <w:rPr>
          <w:rFonts w:ascii="Arial" w:eastAsia="Arial" w:hAnsi="Arial" w:cs="Arial"/>
          <w:b/>
          <w:color w:val="6F2F9F"/>
          <w:sz w:val="26"/>
          <w:szCs w:val="26"/>
          <w:u w:val="thick" w:color="6F2F9F"/>
        </w:rPr>
        <w:t>xperi</w:t>
      </w:r>
      <w:r>
        <w:rPr>
          <w:rFonts w:ascii="Arial" w:eastAsia="Arial" w:hAnsi="Arial" w:cs="Arial"/>
          <w:b/>
          <w:color w:val="6F2F9F"/>
          <w:spacing w:val="2"/>
          <w:sz w:val="26"/>
          <w:szCs w:val="26"/>
          <w:u w:val="thick" w:color="6F2F9F"/>
        </w:rPr>
        <w:t>e</w:t>
      </w:r>
      <w:r>
        <w:rPr>
          <w:rFonts w:ascii="Arial" w:eastAsia="Arial" w:hAnsi="Arial" w:cs="Arial"/>
          <w:b/>
          <w:color w:val="6F2F9F"/>
          <w:sz w:val="26"/>
          <w:szCs w:val="26"/>
          <w:u w:val="thick" w:color="6F2F9F"/>
        </w:rPr>
        <w:t>nced</w:t>
      </w:r>
      <w:r>
        <w:rPr>
          <w:rFonts w:ascii="Arial" w:eastAsia="Arial" w:hAnsi="Arial" w:cs="Arial"/>
          <w:b/>
          <w:color w:val="6F2F9F"/>
          <w:spacing w:val="-12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spacing w:val="2"/>
          <w:sz w:val="26"/>
          <w:szCs w:val="26"/>
          <w:u w:val="thick" w:color="6F2F9F"/>
        </w:rPr>
        <w:t>3</w:t>
      </w:r>
      <w:r>
        <w:rPr>
          <w:rFonts w:ascii="Arial" w:eastAsia="Arial" w:hAnsi="Arial" w:cs="Arial"/>
          <w:b/>
          <w:color w:val="6F2F9F"/>
          <w:sz w:val="26"/>
          <w:szCs w:val="26"/>
          <w:u w:val="thick" w:color="6F2F9F"/>
        </w:rPr>
        <w:t>+</w:t>
      </w:r>
    </w:p>
    <w:p w:rsidR="000A418A" w:rsidRDefault="000A418A">
      <w:pPr>
        <w:spacing w:line="200" w:lineRule="exact"/>
      </w:pPr>
    </w:p>
    <w:p w:rsidR="000A418A" w:rsidRDefault="000A418A">
      <w:pPr>
        <w:spacing w:line="200" w:lineRule="exact"/>
      </w:pPr>
    </w:p>
    <w:p w:rsidR="000A418A" w:rsidRDefault="000A418A">
      <w:pPr>
        <w:spacing w:line="200" w:lineRule="exact"/>
      </w:pPr>
    </w:p>
    <w:p w:rsidR="000A418A" w:rsidRDefault="009E194B">
      <w:pPr>
        <w:spacing w:before="24"/>
        <w:ind w:left="8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color w:val="006FC0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color w:val="006FC0"/>
          <w:sz w:val="22"/>
          <w:szCs w:val="22"/>
        </w:rPr>
        <w:t>nd 1:</w:t>
      </w:r>
      <w:r>
        <w:rPr>
          <w:rFonts w:ascii="Arial" w:eastAsia="Arial" w:hAnsi="Arial" w:cs="Arial"/>
          <w:b/>
          <w:color w:val="006FC0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T</w:t>
      </w:r>
      <w:r>
        <w:rPr>
          <w:rFonts w:ascii="Arial" w:eastAsia="Arial" w:hAnsi="Arial" w:cs="Arial"/>
          <w:b/>
          <w:color w:val="006FC0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z w:val="22"/>
          <w:szCs w:val="22"/>
        </w:rPr>
        <w:t xml:space="preserve">hnical 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z w:val="22"/>
          <w:szCs w:val="22"/>
        </w:rPr>
        <w:t>u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z w:val="22"/>
          <w:szCs w:val="22"/>
        </w:rPr>
        <w:t>d</w:t>
      </w:r>
    </w:p>
    <w:p w:rsidR="000A418A" w:rsidRDefault="000A418A">
      <w:pPr>
        <w:spacing w:line="120" w:lineRule="exact"/>
        <w:rPr>
          <w:sz w:val="13"/>
          <w:szCs w:val="13"/>
        </w:rPr>
      </w:pPr>
    </w:p>
    <w:p w:rsidR="000A418A" w:rsidRDefault="000A418A">
      <w:pPr>
        <w:spacing w:line="200" w:lineRule="exact"/>
      </w:pPr>
    </w:p>
    <w:p w:rsidR="000A418A" w:rsidRDefault="009E194B">
      <w:pPr>
        <w:ind w:left="12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nt</w:t>
      </w:r>
      <w:r>
        <w:rPr>
          <w:rFonts w:ascii="Arial" w:eastAsia="Arial" w:hAnsi="Arial" w:cs="Arial"/>
          <w:b/>
          <w:spacing w:val="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3"/>
          <w:sz w:val="22"/>
          <w:szCs w:val="22"/>
        </w:rPr>
        <w:t>c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on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 xml:space="preserve">d 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ology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O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2"/>
          <w:sz w:val="22"/>
          <w:szCs w:val="22"/>
        </w:rPr>
        <w:t>r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w</w:t>
      </w:r>
    </w:p>
    <w:p w:rsidR="000A418A" w:rsidRDefault="009E194B">
      <w:pPr>
        <w:spacing w:before="40"/>
        <w:ind w:left="19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l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4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ess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al b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kgroun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.</w:t>
      </w:r>
    </w:p>
    <w:p w:rsidR="000A418A" w:rsidRDefault="009E194B">
      <w:pPr>
        <w:tabs>
          <w:tab w:val="left" w:pos="2280"/>
        </w:tabs>
        <w:spacing w:before="37" w:line="275" w:lineRule="auto"/>
        <w:ind w:left="2280" w:right="388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l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he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ol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3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 in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g.,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k,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p,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atab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ks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>.</w:t>
      </w:r>
    </w:p>
    <w:p w:rsidR="000A418A" w:rsidRDefault="000A418A">
      <w:pPr>
        <w:spacing w:before="11" w:line="280" w:lineRule="exact"/>
        <w:rPr>
          <w:sz w:val="28"/>
          <w:szCs w:val="28"/>
        </w:rPr>
      </w:pPr>
    </w:p>
    <w:p w:rsidR="000A418A" w:rsidRDefault="009E194B">
      <w:pPr>
        <w:ind w:left="12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rk</w:t>
      </w:r>
      <w:r>
        <w:rPr>
          <w:rFonts w:ascii="Arial" w:eastAsia="Arial" w:hAnsi="Arial" w:cs="Arial"/>
          <w:b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rchi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ure</w:t>
      </w:r>
    </w:p>
    <w:p w:rsidR="000A418A" w:rsidRDefault="009E194B">
      <w:pPr>
        <w:spacing w:before="40" w:line="275" w:lineRule="auto"/>
        <w:ind w:left="2280" w:right="20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ure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k,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nts such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dri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er, 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or,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.</w:t>
      </w:r>
    </w:p>
    <w:p w:rsidR="000A418A" w:rsidRDefault="000A418A">
      <w:pPr>
        <w:spacing w:before="11" w:line="280" w:lineRule="exact"/>
        <w:rPr>
          <w:sz w:val="28"/>
          <w:szCs w:val="28"/>
        </w:rPr>
      </w:pPr>
    </w:p>
    <w:p w:rsidR="000A418A" w:rsidRDefault="009E194B">
      <w:pPr>
        <w:ind w:left="12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3.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er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C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1"/>
          <w:sz w:val="22"/>
          <w:szCs w:val="22"/>
        </w:rPr>
        <w:t>fi</w:t>
      </w:r>
      <w:r>
        <w:rPr>
          <w:rFonts w:ascii="Arial" w:eastAsia="Arial" w:hAnsi="Arial" w:cs="Arial"/>
          <w:b/>
          <w:sz w:val="22"/>
          <w:szCs w:val="22"/>
        </w:rPr>
        <w:t>g</w:t>
      </w:r>
      <w:r>
        <w:rPr>
          <w:rFonts w:ascii="Arial" w:eastAsia="Arial" w:hAnsi="Arial" w:cs="Arial"/>
          <w:b/>
          <w:spacing w:val="-3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ra</w:t>
      </w:r>
      <w:r>
        <w:rPr>
          <w:rFonts w:ascii="Arial" w:eastAsia="Arial" w:hAnsi="Arial" w:cs="Arial"/>
          <w:b/>
          <w:spacing w:val="-1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on</w:t>
      </w:r>
    </w:p>
    <w:p w:rsidR="000A418A" w:rsidRDefault="009E194B">
      <w:pPr>
        <w:spacing w:before="40" w:line="275" w:lineRule="auto"/>
        <w:ind w:left="2280" w:right="31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escri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ust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 co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ur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m</w:t>
      </w:r>
      <w:r>
        <w:rPr>
          <w:rFonts w:ascii="Arial" w:eastAsia="Arial" w:hAnsi="Arial" w:cs="Arial"/>
          <w:sz w:val="22"/>
          <w:szCs w:val="22"/>
        </w:rPr>
        <w:t>em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y a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oc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 n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/</w:t>
      </w:r>
      <w:r>
        <w:rPr>
          <w:rFonts w:ascii="Arial" w:eastAsia="Arial" w:hAnsi="Arial" w:cs="Arial"/>
          <w:sz w:val="22"/>
          <w:szCs w:val="22"/>
        </w:rPr>
        <w:t>dri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 set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0A418A" w:rsidRDefault="000A418A">
      <w:pPr>
        <w:spacing w:before="11" w:line="280" w:lineRule="exact"/>
        <w:rPr>
          <w:sz w:val="28"/>
          <w:szCs w:val="28"/>
        </w:rPr>
      </w:pPr>
    </w:p>
    <w:p w:rsidR="000A418A" w:rsidRDefault="009E194B">
      <w:pPr>
        <w:ind w:left="12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4.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rk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ers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on</w:t>
      </w:r>
    </w:p>
    <w:p w:rsidR="000A418A" w:rsidRDefault="009E194B">
      <w:pPr>
        <w:spacing w:before="40" w:line="275" w:lineRule="auto"/>
        <w:ind w:left="2280" w:right="8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5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S</w:t>
      </w:r>
      <w:r>
        <w:rPr>
          <w:rFonts w:ascii="Arial" w:eastAsia="Arial" w:hAnsi="Arial" w:cs="Arial"/>
          <w:sz w:val="22"/>
          <w:szCs w:val="22"/>
        </w:rPr>
        <w:t>pa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ersi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ose </w:t>
      </w:r>
      <w:proofErr w:type="gramStart"/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proofErr w:type="gramEnd"/>
      <w:r>
        <w:rPr>
          <w:rFonts w:ascii="Arial" w:eastAsia="Arial" w:hAnsi="Arial" w:cs="Arial"/>
          <w:sz w:val="22"/>
          <w:szCs w:val="22"/>
        </w:rPr>
        <w:t>?</w:t>
      </w:r>
    </w:p>
    <w:p w:rsidR="000A418A" w:rsidRDefault="000A418A">
      <w:pPr>
        <w:spacing w:before="11" w:line="280" w:lineRule="exact"/>
        <w:rPr>
          <w:sz w:val="28"/>
          <w:szCs w:val="28"/>
        </w:rPr>
      </w:pPr>
    </w:p>
    <w:p w:rsidR="000A418A" w:rsidRDefault="009E194B">
      <w:pPr>
        <w:ind w:left="12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5.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spacing w:val="1"/>
          <w:sz w:val="22"/>
          <w:szCs w:val="22"/>
        </w:rPr>
        <w:t>P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rk</w:t>
      </w:r>
      <w:proofErr w:type="spellEnd"/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3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ran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f</w:t>
      </w:r>
      <w:r>
        <w:rPr>
          <w:rFonts w:ascii="Arial" w:eastAsia="Arial" w:hAnsi="Arial" w:cs="Arial"/>
          <w:b/>
          <w:sz w:val="22"/>
          <w:szCs w:val="22"/>
        </w:rPr>
        <w:t>orma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n</w:t>
      </w:r>
    </w:p>
    <w:p w:rsidR="000A418A" w:rsidRDefault="009E194B">
      <w:pPr>
        <w:spacing w:before="40"/>
        <w:ind w:left="22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 xml:space="preserve">et 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:</w:t>
      </w:r>
    </w:p>
    <w:p w:rsidR="000A418A" w:rsidRDefault="000A418A">
      <w:pPr>
        <w:spacing w:line="200" w:lineRule="exact"/>
      </w:pPr>
    </w:p>
    <w:p w:rsidR="000A418A" w:rsidRDefault="000A418A">
      <w:pPr>
        <w:spacing w:line="200" w:lineRule="exact"/>
      </w:pPr>
    </w:p>
    <w:p w:rsidR="000A418A" w:rsidRDefault="000A418A">
      <w:pPr>
        <w:spacing w:line="200" w:lineRule="exact"/>
      </w:pPr>
    </w:p>
    <w:p w:rsidR="000A418A" w:rsidRDefault="000A418A">
      <w:pPr>
        <w:spacing w:line="200" w:lineRule="exact"/>
      </w:pPr>
    </w:p>
    <w:p w:rsidR="000A418A" w:rsidRDefault="000A418A">
      <w:pPr>
        <w:spacing w:line="200" w:lineRule="exact"/>
      </w:pPr>
    </w:p>
    <w:p w:rsidR="000A418A" w:rsidRDefault="000A418A">
      <w:pPr>
        <w:spacing w:line="200" w:lineRule="exact"/>
      </w:pPr>
    </w:p>
    <w:p w:rsidR="000A418A" w:rsidRDefault="000A418A">
      <w:pPr>
        <w:spacing w:line="200" w:lineRule="exact"/>
      </w:pPr>
    </w:p>
    <w:p w:rsidR="000A418A" w:rsidRDefault="000A418A">
      <w:pPr>
        <w:spacing w:line="200" w:lineRule="exact"/>
      </w:pPr>
    </w:p>
    <w:p w:rsidR="000A418A" w:rsidRDefault="000A418A">
      <w:pPr>
        <w:spacing w:line="200" w:lineRule="exact"/>
      </w:pPr>
    </w:p>
    <w:p w:rsidR="000A418A" w:rsidRDefault="000A418A">
      <w:pPr>
        <w:spacing w:line="200" w:lineRule="exact"/>
      </w:pPr>
    </w:p>
    <w:p w:rsidR="000A418A" w:rsidRDefault="000A418A">
      <w:pPr>
        <w:spacing w:line="200" w:lineRule="exact"/>
      </w:pPr>
    </w:p>
    <w:p w:rsidR="000A418A" w:rsidRDefault="000A418A">
      <w:pPr>
        <w:spacing w:line="200" w:lineRule="exact"/>
      </w:pPr>
    </w:p>
    <w:p w:rsidR="000A418A" w:rsidRDefault="000A418A">
      <w:pPr>
        <w:spacing w:line="200" w:lineRule="exact"/>
      </w:pPr>
    </w:p>
    <w:p w:rsidR="000A418A" w:rsidRDefault="000A418A">
      <w:pPr>
        <w:spacing w:line="200" w:lineRule="exact"/>
      </w:pPr>
    </w:p>
    <w:p w:rsidR="000A418A" w:rsidRDefault="000A418A">
      <w:pPr>
        <w:spacing w:line="200" w:lineRule="exact"/>
      </w:pPr>
    </w:p>
    <w:p w:rsidR="000A418A" w:rsidRDefault="000A418A">
      <w:pPr>
        <w:spacing w:line="200" w:lineRule="exact"/>
      </w:pPr>
    </w:p>
    <w:p w:rsidR="000A418A" w:rsidRDefault="000A418A">
      <w:pPr>
        <w:spacing w:line="200" w:lineRule="exact"/>
      </w:pPr>
    </w:p>
    <w:p w:rsidR="000A418A" w:rsidRDefault="000A418A">
      <w:pPr>
        <w:spacing w:line="200" w:lineRule="exact"/>
      </w:pPr>
    </w:p>
    <w:p w:rsidR="000A418A" w:rsidRDefault="000A418A">
      <w:pPr>
        <w:spacing w:line="200" w:lineRule="exact"/>
      </w:pPr>
    </w:p>
    <w:p w:rsidR="000A418A" w:rsidRDefault="000A418A">
      <w:pPr>
        <w:spacing w:line="200" w:lineRule="exact"/>
      </w:pPr>
    </w:p>
    <w:p w:rsidR="000A418A" w:rsidRDefault="000A418A">
      <w:pPr>
        <w:spacing w:line="200" w:lineRule="exact"/>
      </w:pPr>
    </w:p>
    <w:p w:rsidR="000A418A" w:rsidRDefault="000A418A">
      <w:pPr>
        <w:spacing w:line="200" w:lineRule="exact"/>
      </w:pPr>
    </w:p>
    <w:p w:rsidR="000A418A" w:rsidRDefault="000A418A">
      <w:pPr>
        <w:spacing w:line="200" w:lineRule="exact"/>
      </w:pPr>
    </w:p>
    <w:p w:rsidR="000A418A" w:rsidRDefault="000A418A">
      <w:pPr>
        <w:spacing w:line="200" w:lineRule="exact"/>
      </w:pPr>
    </w:p>
    <w:p w:rsidR="000A418A" w:rsidRDefault="000A418A">
      <w:pPr>
        <w:spacing w:line="200" w:lineRule="exact"/>
      </w:pPr>
    </w:p>
    <w:p w:rsidR="000A418A" w:rsidRDefault="000A418A">
      <w:pPr>
        <w:spacing w:line="200" w:lineRule="exact"/>
      </w:pPr>
    </w:p>
    <w:p w:rsidR="000A418A" w:rsidRDefault="000A418A">
      <w:pPr>
        <w:spacing w:line="200" w:lineRule="exact"/>
      </w:pPr>
    </w:p>
    <w:p w:rsidR="000A418A" w:rsidRDefault="000A418A">
      <w:pPr>
        <w:spacing w:line="200" w:lineRule="exact"/>
      </w:pPr>
    </w:p>
    <w:p w:rsidR="000A418A" w:rsidRDefault="000A418A">
      <w:pPr>
        <w:spacing w:line="200" w:lineRule="exact"/>
      </w:pPr>
    </w:p>
    <w:p w:rsidR="000A418A" w:rsidRDefault="000A418A">
      <w:pPr>
        <w:spacing w:line="200" w:lineRule="exact"/>
      </w:pPr>
    </w:p>
    <w:p w:rsidR="000A418A" w:rsidRDefault="000A418A">
      <w:pPr>
        <w:spacing w:line="200" w:lineRule="exact"/>
      </w:pPr>
    </w:p>
    <w:p w:rsidR="000A418A" w:rsidRDefault="000A418A">
      <w:pPr>
        <w:spacing w:line="200" w:lineRule="exact"/>
      </w:pPr>
    </w:p>
    <w:p w:rsidR="000A418A" w:rsidRDefault="000A418A">
      <w:pPr>
        <w:spacing w:line="200" w:lineRule="exact"/>
      </w:pPr>
    </w:p>
    <w:p w:rsidR="000A418A" w:rsidRDefault="000A418A">
      <w:pPr>
        <w:spacing w:line="200" w:lineRule="exact"/>
      </w:pPr>
    </w:p>
    <w:p w:rsidR="000A418A" w:rsidRDefault="000A418A">
      <w:pPr>
        <w:spacing w:line="200" w:lineRule="exact"/>
      </w:pPr>
    </w:p>
    <w:p w:rsidR="000A418A" w:rsidRDefault="000A418A">
      <w:pPr>
        <w:spacing w:line="200" w:lineRule="exact"/>
      </w:pPr>
    </w:p>
    <w:p w:rsidR="000A418A" w:rsidRDefault="000A418A">
      <w:pPr>
        <w:spacing w:line="200" w:lineRule="exact"/>
      </w:pPr>
    </w:p>
    <w:p w:rsidR="000A418A" w:rsidRDefault="000A418A">
      <w:pPr>
        <w:spacing w:line="200" w:lineRule="exact"/>
      </w:pPr>
    </w:p>
    <w:p w:rsidR="000A418A" w:rsidRDefault="000A418A">
      <w:pPr>
        <w:spacing w:line="200" w:lineRule="exact"/>
      </w:pPr>
    </w:p>
    <w:p w:rsidR="000A418A" w:rsidRDefault="000A418A">
      <w:pPr>
        <w:spacing w:before="5" w:line="280" w:lineRule="exact"/>
        <w:rPr>
          <w:sz w:val="28"/>
          <w:szCs w:val="28"/>
        </w:rPr>
      </w:pPr>
    </w:p>
    <w:p w:rsidR="000A418A" w:rsidRDefault="009E194B">
      <w:pPr>
        <w:ind w:left="111"/>
        <w:rPr>
          <w:rFonts w:ascii="Arial" w:eastAsia="Arial" w:hAnsi="Arial" w:cs="Arial"/>
          <w:sz w:val="21"/>
          <w:szCs w:val="21"/>
        </w:rPr>
        <w:sectPr w:rsidR="000A418A">
          <w:pgSz w:w="11920" w:h="16840"/>
          <w:pgMar w:top="780" w:right="1580" w:bottom="280" w:left="600" w:header="720" w:footer="720" w:gutter="0"/>
          <w:cols w:space="720"/>
        </w:sectPr>
      </w:pPr>
      <w:r>
        <w:rPr>
          <w:rFonts w:ascii="Arial" w:eastAsia="Arial" w:hAnsi="Arial" w:cs="Arial"/>
          <w:noProof/>
          <w:sz w:val="21"/>
          <w:szCs w:val="21"/>
        </w:rPr>
        <w:drawing>
          <wp:anchor distT="0" distB="0" distL="114300" distR="114300" simplePos="0" relativeHeight="251663872" behindDoc="1" locked="0" layoutInCell="1" allowOverlap="1">
            <wp:simplePos x="0" y="0"/>
            <wp:positionH relativeFrom="page">
              <wp:posOffset>1828800</wp:posOffset>
            </wp:positionH>
            <wp:positionV relativeFrom="page">
              <wp:posOffset>5205730</wp:posOffset>
            </wp:positionV>
            <wp:extent cx="4375150" cy="4926965"/>
            <wp:effectExtent l="0" t="0" r="6350" b="698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50" cy="4926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418A" w:rsidRDefault="009E194B">
      <w:pPr>
        <w:spacing w:before="70"/>
        <w:ind w:left="1280"/>
        <w:rPr>
          <w:rFonts w:ascii="Arial" w:eastAsia="Arial" w:hAnsi="Arial" w:cs="Arial"/>
          <w:sz w:val="22"/>
          <w:szCs w:val="22"/>
        </w:rPr>
      </w:pPr>
      <w:r>
        <w:lastRenderedPageBreak/>
        <w:pict>
          <v:group id="_x0000_s1045" style="position:absolute;left:0;text-align:left;margin-left:23.95pt;margin-top:23.7pt;width:547.55pt;height:794.6pt;z-index:-251661824;mso-position-horizontal-relative:page;mso-position-vertical-relative:page" coordorigin="479,474" coordsize="10951,15892">
            <v:shape id="_x0000_s1049" style="position:absolute;left:490;top:485;width:10930;height:0" coordorigin="490,485" coordsize="10930,0" path="m490,485r10929,e" filled="f" strokeweight=".20464mm">
              <v:path arrowok="t"/>
            </v:shape>
            <v:shape id="_x0000_s1048" style="position:absolute;left:485;top:480;width:0;height:15881" coordorigin="485,480" coordsize="0,15881" path="m485,480r,15881e" filled="f" strokeweight=".20464mm">
              <v:path arrowok="t"/>
            </v:shape>
            <v:shape id="_x0000_s1047" style="position:absolute;left:11424;top:480;width:0;height:15881" coordorigin="11424,480" coordsize="0,15881" path="m11424,480r,15881e" filled="f" strokeweight=".2045mm">
              <v:path arrowok="t"/>
            </v:shape>
            <v:shape id="_x0000_s1046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sz w:val="22"/>
          <w:szCs w:val="22"/>
        </w:rPr>
        <w:t xml:space="preserve">6.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rk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O</w:t>
      </w:r>
      <w:r>
        <w:rPr>
          <w:rFonts w:ascii="Arial" w:eastAsia="Arial" w:hAnsi="Arial" w:cs="Arial"/>
          <w:b/>
          <w:spacing w:val="-3"/>
          <w:sz w:val="22"/>
          <w:szCs w:val="22"/>
        </w:rPr>
        <w:t>p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m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za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 xml:space="preserve">on </w:t>
      </w:r>
      <w:r>
        <w:rPr>
          <w:rFonts w:ascii="Arial" w:eastAsia="Arial" w:hAnsi="Arial" w:cs="Arial"/>
          <w:b/>
          <w:spacing w:val="-3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q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es</w:t>
      </w:r>
    </w:p>
    <w:p w:rsidR="000A418A" w:rsidRDefault="000A418A">
      <w:pPr>
        <w:spacing w:line="120" w:lineRule="exact"/>
        <w:rPr>
          <w:sz w:val="13"/>
          <w:szCs w:val="13"/>
        </w:rPr>
      </w:pPr>
    </w:p>
    <w:p w:rsidR="000A418A" w:rsidRDefault="000A418A">
      <w:pPr>
        <w:spacing w:line="200" w:lineRule="exact"/>
      </w:pPr>
    </w:p>
    <w:p w:rsidR="000A418A" w:rsidRDefault="009E194B">
      <w:pPr>
        <w:tabs>
          <w:tab w:val="left" w:pos="2360"/>
        </w:tabs>
        <w:spacing w:line="275" w:lineRule="auto"/>
        <w:ind w:left="2360" w:right="317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proofErr w:type="gramStart"/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ac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e(</w:t>
      </w:r>
      <w:proofErr w:type="gramEnd"/>
      <w:r>
        <w:rPr>
          <w:rFonts w:ascii="Arial" w:eastAsia="Arial" w:hAnsi="Arial" w:cs="Arial"/>
          <w:sz w:val="22"/>
          <w:szCs w:val="22"/>
        </w:rPr>
        <w:t>)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z w:val="22"/>
          <w:szCs w:val="22"/>
        </w:rPr>
        <w:t>):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ff</w:t>
      </w:r>
      <w:r>
        <w:rPr>
          <w:rFonts w:ascii="Arial" w:eastAsia="Arial" w:hAnsi="Arial" w:cs="Arial"/>
          <w:sz w:val="22"/>
          <w:szCs w:val="22"/>
        </w:rPr>
        <w:t>erence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 cases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 in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wi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h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ory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s.</w:t>
      </w:r>
    </w:p>
    <w:p w:rsidR="000A418A" w:rsidRDefault="009E194B">
      <w:pPr>
        <w:tabs>
          <w:tab w:val="left" w:pos="2360"/>
        </w:tabs>
        <w:spacing w:before="3" w:line="275" w:lineRule="auto"/>
        <w:ind w:left="2360" w:right="369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proofErr w:type="gramStart"/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>(</w:t>
      </w:r>
      <w:proofErr w:type="gramEnd"/>
      <w:r>
        <w:rPr>
          <w:rFonts w:ascii="Arial" w:eastAsia="Arial" w:hAnsi="Arial" w:cs="Arial"/>
          <w:sz w:val="22"/>
          <w:szCs w:val="22"/>
        </w:rPr>
        <w:t>)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pP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z w:val="22"/>
          <w:szCs w:val="22"/>
        </w:rPr>
        <w:t>):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 xml:space="preserve">ht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ff</w:t>
      </w:r>
      <w:r>
        <w:rPr>
          <w:rFonts w:ascii="Arial" w:eastAsia="Arial" w:hAnsi="Arial" w:cs="Arial"/>
          <w:sz w:val="22"/>
          <w:szCs w:val="22"/>
        </w:rPr>
        <w:t>erence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ap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 xml:space="preserve">el 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)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ar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ons</w:t>
      </w:r>
      <w:proofErr w:type="spellEnd"/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 xml:space="preserve">el 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>.</w:t>
      </w:r>
    </w:p>
    <w:p w:rsidR="000A418A" w:rsidRDefault="009E194B">
      <w:pPr>
        <w:tabs>
          <w:tab w:val="left" w:pos="2360"/>
        </w:tabs>
        <w:spacing w:before="1" w:line="275" w:lineRule="auto"/>
        <w:ind w:left="2360" w:right="846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pti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(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Q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 xml:space="preserve">: 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z w:val="22"/>
          <w:szCs w:val="22"/>
        </w:rPr>
        <w:t>scuss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E o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 xml:space="preserve">es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y 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Sp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r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s.</w:t>
      </w:r>
    </w:p>
    <w:p w:rsidR="000A418A" w:rsidRDefault="009E194B">
      <w:pPr>
        <w:tabs>
          <w:tab w:val="left" w:pos="2360"/>
        </w:tabs>
        <w:spacing w:before="1" w:line="277" w:lineRule="auto"/>
        <w:ind w:left="2360" w:right="707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proofErr w:type="gramStart"/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)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al</w:t>
      </w:r>
      <w:r>
        <w:rPr>
          <w:rFonts w:ascii="Arial" w:eastAsia="Arial" w:hAnsi="Arial" w:cs="Arial"/>
          <w:sz w:val="22"/>
          <w:szCs w:val="22"/>
        </w:rPr>
        <w:t>esc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(</w:t>
      </w:r>
      <w:r>
        <w:rPr>
          <w:rFonts w:ascii="Arial" w:eastAsia="Arial" w:hAnsi="Arial" w:cs="Arial"/>
          <w:spacing w:val="3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 xml:space="preserve">: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o use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(</w:t>
      </w:r>
      <w:r>
        <w:rPr>
          <w:rFonts w:ascii="Arial" w:eastAsia="Arial" w:hAnsi="Arial" w:cs="Arial"/>
          <w:sz w:val="22"/>
          <w:szCs w:val="22"/>
        </w:rPr>
        <w:t>)</w:t>
      </w:r>
      <w:r>
        <w:rPr>
          <w:rFonts w:ascii="Arial" w:eastAsia="Arial" w:hAnsi="Arial" w:cs="Arial"/>
          <w:spacing w:val="1"/>
          <w:sz w:val="22"/>
          <w:szCs w:val="22"/>
        </w:rPr>
        <w:t xml:space="preserve"> (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ncreases 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s)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al</w:t>
      </w:r>
      <w:r>
        <w:rPr>
          <w:rFonts w:ascii="Arial" w:eastAsia="Arial" w:hAnsi="Arial" w:cs="Arial"/>
          <w:sz w:val="22"/>
          <w:szCs w:val="22"/>
        </w:rPr>
        <w:t>esc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z w:val="22"/>
          <w:szCs w:val="22"/>
        </w:rPr>
        <w:t>)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uc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>.</w:t>
      </w:r>
    </w:p>
    <w:p w:rsidR="000A418A" w:rsidRDefault="000A418A">
      <w:pPr>
        <w:spacing w:before="7" w:line="280" w:lineRule="exact"/>
        <w:rPr>
          <w:sz w:val="28"/>
          <w:szCs w:val="28"/>
        </w:rPr>
      </w:pPr>
    </w:p>
    <w:p w:rsidR="000A418A" w:rsidRDefault="009E194B">
      <w:pPr>
        <w:ind w:left="12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7.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L and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 xml:space="preserve">e </w:t>
      </w:r>
      <w:r>
        <w:rPr>
          <w:rFonts w:ascii="Arial" w:eastAsia="Arial" w:hAnsi="Arial" w:cs="Arial"/>
          <w:b/>
          <w:spacing w:val="2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s</w:t>
      </w:r>
    </w:p>
    <w:p w:rsidR="000A418A" w:rsidRDefault="009E194B">
      <w:pPr>
        <w:spacing w:before="40"/>
        <w:ind w:left="200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5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ow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ncti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n: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 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prob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em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Sp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L.</w:t>
      </w:r>
    </w:p>
    <w:p w:rsidR="000A418A" w:rsidRDefault="009E194B">
      <w:pPr>
        <w:spacing w:before="40"/>
        <w:ind w:left="200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proofErr w:type="gramStart"/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proofErr w:type="gramEnd"/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QL</w:t>
      </w:r>
      <w:r>
        <w:rPr>
          <w:rFonts w:ascii="Arial" w:eastAsia="Arial" w:hAnsi="Arial" w:cs="Arial"/>
          <w:sz w:val="22"/>
          <w:szCs w:val="22"/>
        </w:rPr>
        <w:t xml:space="preserve">: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es i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ce?</w:t>
      </w:r>
    </w:p>
    <w:p w:rsidR="000A418A" w:rsidRDefault="009E194B">
      <w:pPr>
        <w:tabs>
          <w:tab w:val="left" w:pos="2360"/>
        </w:tabs>
        <w:spacing w:before="37" w:line="276" w:lineRule="auto"/>
        <w:ind w:left="2360" w:right="110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ernal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es in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ff</w:t>
      </w:r>
      <w:r>
        <w:rPr>
          <w:rFonts w:ascii="Arial" w:eastAsia="Arial" w:hAnsi="Arial" w:cs="Arial"/>
          <w:sz w:val="22"/>
          <w:szCs w:val="22"/>
        </w:rPr>
        <w:t>erence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o 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 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ch.</w:t>
      </w:r>
    </w:p>
    <w:p w:rsidR="000A418A" w:rsidRDefault="000A418A">
      <w:pPr>
        <w:spacing w:before="9" w:line="280" w:lineRule="exact"/>
        <w:rPr>
          <w:sz w:val="28"/>
          <w:szCs w:val="28"/>
        </w:rPr>
      </w:pPr>
    </w:p>
    <w:p w:rsidR="000A418A" w:rsidRDefault="009E194B">
      <w:pPr>
        <w:ind w:left="884" w:right="4802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color w:val="006FC0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color w:val="006FC0"/>
          <w:sz w:val="22"/>
          <w:szCs w:val="22"/>
        </w:rPr>
        <w:t>nd 2:</w:t>
      </w:r>
      <w:r>
        <w:rPr>
          <w:rFonts w:ascii="Arial" w:eastAsia="Arial" w:hAnsi="Arial" w:cs="Arial"/>
          <w:b/>
          <w:color w:val="006FC0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T</w:t>
      </w:r>
      <w:r>
        <w:rPr>
          <w:rFonts w:ascii="Arial" w:eastAsia="Arial" w:hAnsi="Arial" w:cs="Arial"/>
          <w:b/>
          <w:color w:val="006FC0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z w:val="22"/>
          <w:szCs w:val="22"/>
        </w:rPr>
        <w:t>h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color w:val="006FC0"/>
          <w:sz w:val="22"/>
          <w:szCs w:val="22"/>
        </w:rPr>
        <w:t>l +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M</w:t>
      </w:r>
      <w:r>
        <w:rPr>
          <w:rFonts w:ascii="Arial" w:eastAsia="Arial" w:hAnsi="Arial" w:cs="Arial"/>
          <w:b/>
          <w:color w:val="006FC0"/>
          <w:sz w:val="22"/>
          <w:szCs w:val="22"/>
        </w:rPr>
        <w:t>a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z w:val="22"/>
          <w:szCs w:val="22"/>
        </w:rPr>
        <w:t>a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g</w:t>
      </w:r>
      <w:r>
        <w:rPr>
          <w:rFonts w:ascii="Arial" w:eastAsia="Arial" w:hAnsi="Arial" w:cs="Arial"/>
          <w:b/>
          <w:color w:val="006FC0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z w:val="22"/>
          <w:szCs w:val="22"/>
        </w:rPr>
        <w:t xml:space="preserve">al 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color w:val="006FC0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color w:val="006FC0"/>
          <w:sz w:val="22"/>
          <w:szCs w:val="22"/>
        </w:rPr>
        <w:t>nd</w:t>
      </w:r>
    </w:p>
    <w:p w:rsidR="000A418A" w:rsidRDefault="000A418A">
      <w:pPr>
        <w:spacing w:line="120" w:lineRule="exact"/>
        <w:rPr>
          <w:sz w:val="13"/>
          <w:szCs w:val="13"/>
        </w:rPr>
      </w:pPr>
    </w:p>
    <w:p w:rsidR="000A418A" w:rsidRDefault="000A418A">
      <w:pPr>
        <w:spacing w:line="200" w:lineRule="exact"/>
      </w:pPr>
    </w:p>
    <w:p w:rsidR="000A418A" w:rsidRDefault="009E194B">
      <w:pPr>
        <w:ind w:left="12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UD</w:t>
      </w:r>
      <w:r>
        <w:rPr>
          <w:rFonts w:ascii="Arial" w:eastAsia="Arial" w:hAnsi="Arial" w:cs="Arial"/>
          <w:b/>
          <w:sz w:val="22"/>
          <w:szCs w:val="22"/>
        </w:rPr>
        <w:t xml:space="preserve">F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 xml:space="preserve">n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6"/>
          <w:sz w:val="22"/>
          <w:szCs w:val="22"/>
        </w:rPr>
        <w:t>y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rk</w:t>
      </w:r>
      <w:proofErr w:type="spellEnd"/>
    </w:p>
    <w:p w:rsidR="000A418A" w:rsidRDefault="009E194B">
      <w:pPr>
        <w:spacing w:before="37"/>
        <w:ind w:left="200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  <w:w w:val="45"/>
        </w:rPr>
        <w:t xml:space="preserve">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-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ef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d Fu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on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(</w:t>
      </w:r>
      <w:r>
        <w:rPr>
          <w:rFonts w:ascii="Arial" w:eastAsia="Arial" w:hAnsi="Arial" w:cs="Arial"/>
          <w:b/>
          <w:spacing w:val="-1"/>
          <w:sz w:val="22"/>
          <w:szCs w:val="22"/>
        </w:rPr>
        <w:t>UD</w:t>
      </w:r>
      <w:r>
        <w:rPr>
          <w:rFonts w:ascii="Arial" w:eastAsia="Arial" w:hAnsi="Arial" w:cs="Arial"/>
          <w:b/>
          <w:sz w:val="22"/>
          <w:szCs w:val="22"/>
        </w:rPr>
        <w:t>F)</w:t>
      </w:r>
      <w:r>
        <w:rPr>
          <w:rFonts w:ascii="Arial" w:eastAsia="Arial" w:hAnsi="Arial" w:cs="Arial"/>
          <w:b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o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</w:p>
    <w:p w:rsidR="000A418A" w:rsidRDefault="009E194B">
      <w:pPr>
        <w:spacing w:before="40"/>
        <w:ind w:left="2324" w:right="6656"/>
        <w:jc w:val="center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:rsidR="000A418A" w:rsidRDefault="009E194B">
      <w:pPr>
        <w:spacing w:before="37"/>
        <w:ind w:left="200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prob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em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 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UD</w:t>
      </w:r>
      <w:r>
        <w:rPr>
          <w:rFonts w:ascii="Arial" w:eastAsia="Arial" w:hAnsi="Arial" w:cs="Arial"/>
          <w:spacing w:val="2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:</w:t>
      </w:r>
    </w:p>
    <w:p w:rsidR="000A418A" w:rsidRDefault="000A418A">
      <w:pPr>
        <w:spacing w:line="200" w:lineRule="exact"/>
      </w:pPr>
    </w:p>
    <w:p w:rsidR="000A418A" w:rsidRDefault="000A418A">
      <w:pPr>
        <w:spacing w:line="200" w:lineRule="exact"/>
      </w:pPr>
    </w:p>
    <w:p w:rsidR="000A418A" w:rsidRDefault="000A418A">
      <w:pPr>
        <w:spacing w:before="2" w:line="220" w:lineRule="exact"/>
        <w:rPr>
          <w:sz w:val="22"/>
          <w:szCs w:val="22"/>
        </w:rPr>
      </w:pPr>
    </w:p>
    <w:p w:rsidR="000A418A" w:rsidRDefault="009E194B">
      <w:pPr>
        <w:ind w:left="920"/>
      </w:pPr>
      <w:r>
        <w:rPr>
          <w:noProof/>
        </w:rPr>
        <w:drawing>
          <wp:inline distT="0" distB="0" distL="0" distR="0">
            <wp:extent cx="3937000" cy="3637280"/>
            <wp:effectExtent l="0" t="0" r="635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0" cy="363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18A" w:rsidRDefault="000A418A">
      <w:pPr>
        <w:spacing w:before="5" w:line="180" w:lineRule="exact"/>
        <w:rPr>
          <w:sz w:val="19"/>
          <w:szCs w:val="19"/>
        </w:rPr>
      </w:pPr>
    </w:p>
    <w:p w:rsidR="000A418A" w:rsidRDefault="000A418A">
      <w:pPr>
        <w:spacing w:line="200" w:lineRule="exact"/>
      </w:pPr>
    </w:p>
    <w:p w:rsidR="000A418A" w:rsidRDefault="000A418A">
      <w:pPr>
        <w:spacing w:line="200" w:lineRule="exact"/>
      </w:pPr>
    </w:p>
    <w:p w:rsidR="000A418A" w:rsidRDefault="000A418A">
      <w:pPr>
        <w:spacing w:line="200" w:lineRule="exact"/>
      </w:pPr>
    </w:p>
    <w:p w:rsidR="009E194B" w:rsidRDefault="009E194B">
      <w:pPr>
        <w:spacing w:line="200" w:lineRule="exact"/>
      </w:pPr>
    </w:p>
    <w:p w:rsidR="009E194B" w:rsidRDefault="009E194B">
      <w:pPr>
        <w:spacing w:line="200" w:lineRule="exact"/>
      </w:pPr>
    </w:p>
    <w:p w:rsidR="009E194B" w:rsidRDefault="009E194B">
      <w:pPr>
        <w:spacing w:line="200" w:lineRule="exact"/>
      </w:pPr>
    </w:p>
    <w:p w:rsidR="009E194B" w:rsidRDefault="009E194B">
      <w:pPr>
        <w:spacing w:line="200" w:lineRule="exact"/>
      </w:pPr>
    </w:p>
    <w:p w:rsidR="009E194B" w:rsidRDefault="009E194B">
      <w:pPr>
        <w:spacing w:line="200" w:lineRule="exact"/>
      </w:pPr>
    </w:p>
    <w:p w:rsidR="009E194B" w:rsidRDefault="009E194B">
      <w:pPr>
        <w:spacing w:line="200" w:lineRule="exact"/>
      </w:pPr>
    </w:p>
    <w:p w:rsidR="009E194B" w:rsidRDefault="009E194B">
      <w:pPr>
        <w:spacing w:line="200" w:lineRule="exact"/>
      </w:pPr>
    </w:p>
    <w:p w:rsidR="009E194B" w:rsidRDefault="009E194B">
      <w:pPr>
        <w:spacing w:line="200" w:lineRule="exact"/>
      </w:pPr>
    </w:p>
    <w:p w:rsidR="009E194B" w:rsidRDefault="009E194B">
      <w:pPr>
        <w:spacing w:line="200" w:lineRule="exact"/>
      </w:pPr>
    </w:p>
    <w:p w:rsidR="009E194B" w:rsidRDefault="009E194B">
      <w:pPr>
        <w:spacing w:line="200" w:lineRule="exact"/>
      </w:pPr>
      <w:bookmarkStart w:id="0" w:name="_GoBack"/>
      <w:bookmarkEnd w:id="0"/>
    </w:p>
    <w:p w:rsidR="000A418A" w:rsidRDefault="009E194B">
      <w:pPr>
        <w:spacing w:before="57"/>
        <w:ind w:left="880"/>
        <w:rPr>
          <w:rFonts w:ascii="Arial" w:eastAsia="Arial" w:hAnsi="Arial" w:cs="Arial"/>
          <w:sz w:val="22"/>
          <w:szCs w:val="22"/>
        </w:rPr>
      </w:pPr>
      <w:r>
        <w:lastRenderedPageBreak/>
        <w:pict>
          <v:group id="_x0000_s1036" style="position:absolute;left:0;text-align:left;margin-left:23.95pt;margin-top:23.7pt;width:547.55pt;height:794.6pt;z-index:-251657728;mso-position-horizontal-relative:page;mso-position-vertical-relative:page" coordorigin="479,474" coordsize="10951,15892">
            <v:shape id="_x0000_s1040" style="position:absolute;left:490;top:485;width:10930;height:0" coordorigin="490,485" coordsize="10930,0" path="m490,485r10929,e" filled="f" strokeweight=".20464mm">
              <v:path arrowok="t"/>
            </v:shape>
            <v:shape id="_x0000_s1039" style="position:absolute;left:485;top:480;width:0;height:15881" coordorigin="485,480" coordsize="0,15881" path="m485,480r,15881e" filled="f" strokeweight=".20464mm">
              <v:path arrowok="t"/>
            </v:shape>
            <v:shape id="_x0000_s1038" style="position:absolute;left:11424;top:480;width:0;height:15881" coordorigin="11424,480" coordsize="0,15881" path="m11424,480r,15881e" filled="f" strokeweight=".2045mm">
              <v:path arrowok="t"/>
            </v:shape>
            <v:shape id="_x0000_s1037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olu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on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(</w:t>
      </w:r>
      <w:proofErr w:type="spellStart"/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rk</w:t>
      </w:r>
      <w:proofErr w:type="spellEnd"/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2"/>
          <w:sz w:val="22"/>
          <w:szCs w:val="22"/>
        </w:rPr>
        <w:t>)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:rsidR="000A418A" w:rsidRDefault="000A418A">
      <w:pPr>
        <w:spacing w:before="3" w:line="120" w:lineRule="exact"/>
        <w:rPr>
          <w:sz w:val="13"/>
          <w:szCs w:val="13"/>
        </w:rPr>
      </w:pPr>
    </w:p>
    <w:p w:rsidR="000A418A" w:rsidRDefault="000A418A">
      <w:pPr>
        <w:spacing w:line="200" w:lineRule="exact"/>
      </w:pPr>
    </w:p>
    <w:p w:rsidR="000A418A" w:rsidRDefault="009E194B">
      <w:pPr>
        <w:ind w:left="880"/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Arial" w:eastAsia="Arial" w:hAnsi="Arial" w:cs="Arial"/>
          <w:spacing w:val="1"/>
          <w:sz w:val="22"/>
          <w:szCs w:val="22"/>
        </w:rPr>
        <w:t>fr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m</w:t>
      </w:r>
      <w:proofErr w:type="gram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sp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>.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pacing w:val="-1"/>
          <w:sz w:val="22"/>
          <w:szCs w:val="22"/>
        </w:rPr>
        <w:t>l.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t </w:t>
      </w:r>
      <w:proofErr w:type="spellStart"/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f</w:t>
      </w:r>
      <w:proofErr w:type="spellEnd"/>
    </w:p>
    <w:p w:rsidR="000A418A" w:rsidRDefault="009E194B">
      <w:pPr>
        <w:spacing w:before="37"/>
        <w:ind w:left="880"/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Arial" w:eastAsia="Arial" w:hAnsi="Arial" w:cs="Arial"/>
          <w:spacing w:val="1"/>
          <w:sz w:val="22"/>
          <w:szCs w:val="22"/>
        </w:rPr>
        <w:t>fr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m</w:t>
      </w:r>
      <w:proofErr w:type="gram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sp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>.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pacing w:val="-1"/>
          <w:sz w:val="22"/>
          <w:szCs w:val="22"/>
        </w:rPr>
        <w:t>l.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pe</w:t>
      </w:r>
      <w:proofErr w:type="spellEnd"/>
    </w:p>
    <w:p w:rsidR="000A418A" w:rsidRDefault="000A418A">
      <w:pPr>
        <w:spacing w:before="1" w:line="120" w:lineRule="exact"/>
        <w:rPr>
          <w:sz w:val="13"/>
          <w:szCs w:val="13"/>
        </w:rPr>
      </w:pPr>
    </w:p>
    <w:p w:rsidR="000A418A" w:rsidRDefault="000A418A">
      <w:pPr>
        <w:spacing w:line="200" w:lineRule="exact"/>
      </w:pPr>
    </w:p>
    <w:p w:rsidR="000A418A" w:rsidRDefault="009E194B">
      <w:pPr>
        <w:ind w:left="880"/>
        <w:rPr>
          <w:rFonts w:ascii="Arial" w:eastAsia="Arial" w:hAnsi="Arial" w:cs="Arial"/>
          <w:sz w:val="22"/>
          <w:szCs w:val="22"/>
        </w:rPr>
      </w:pPr>
      <w:proofErr w:type="spellStart"/>
      <w:proofErr w:type="gramStart"/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f</w:t>
      </w:r>
      <w:proofErr w:type="spellEnd"/>
      <w:proofErr w:type="gram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grade(sc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>:</w:t>
      </w:r>
    </w:p>
    <w:p w:rsidR="000A418A" w:rsidRDefault="009E194B">
      <w:pPr>
        <w:spacing w:before="37"/>
        <w:ind w:left="1089" w:right="7447"/>
        <w:jc w:val="center"/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f</w:t>
      </w:r>
      <w:proofErr w:type="gram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&gt;= 8</w:t>
      </w:r>
      <w:r>
        <w:rPr>
          <w:rFonts w:ascii="Arial" w:eastAsia="Arial" w:hAnsi="Arial" w:cs="Arial"/>
          <w:spacing w:val="-1"/>
          <w:sz w:val="22"/>
          <w:szCs w:val="22"/>
        </w:rPr>
        <w:t>0</w:t>
      </w:r>
      <w:r>
        <w:rPr>
          <w:rFonts w:ascii="Arial" w:eastAsia="Arial" w:hAnsi="Arial" w:cs="Arial"/>
          <w:sz w:val="22"/>
          <w:szCs w:val="22"/>
        </w:rPr>
        <w:t>:</w:t>
      </w:r>
    </w:p>
    <w:p w:rsidR="000A418A" w:rsidRDefault="009E194B">
      <w:pPr>
        <w:spacing w:before="37"/>
        <w:ind w:left="1334" w:right="7660"/>
        <w:jc w:val="center"/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et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n</w:t>
      </w:r>
      <w:proofErr w:type="gramEnd"/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"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"</w:t>
      </w:r>
    </w:p>
    <w:p w:rsidR="000A418A" w:rsidRDefault="009E194B">
      <w:pPr>
        <w:spacing w:before="37"/>
        <w:ind w:left="1128"/>
        <w:rPr>
          <w:rFonts w:ascii="Arial" w:eastAsia="Arial" w:hAnsi="Arial" w:cs="Arial"/>
          <w:sz w:val="22"/>
          <w:szCs w:val="22"/>
        </w:rPr>
      </w:pPr>
      <w:proofErr w:type="spellStart"/>
      <w:proofErr w:type="gramStart"/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f</w:t>
      </w:r>
      <w:proofErr w:type="spellEnd"/>
      <w:proofErr w:type="gramEnd"/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60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&lt;</w:t>
      </w:r>
      <w:r>
        <w:rPr>
          <w:rFonts w:ascii="Arial" w:eastAsia="Arial" w:hAnsi="Arial" w:cs="Arial"/>
          <w:sz w:val="22"/>
          <w:szCs w:val="22"/>
        </w:rPr>
        <w:t>= score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&lt; 8</w:t>
      </w:r>
      <w:r>
        <w:rPr>
          <w:rFonts w:ascii="Arial" w:eastAsia="Arial" w:hAnsi="Arial" w:cs="Arial"/>
          <w:spacing w:val="-1"/>
          <w:sz w:val="22"/>
          <w:szCs w:val="22"/>
        </w:rPr>
        <w:t>0</w:t>
      </w:r>
      <w:r>
        <w:rPr>
          <w:rFonts w:ascii="Arial" w:eastAsia="Arial" w:hAnsi="Arial" w:cs="Arial"/>
          <w:sz w:val="22"/>
          <w:szCs w:val="22"/>
        </w:rPr>
        <w:t>:</w:t>
      </w:r>
    </w:p>
    <w:p w:rsidR="000A418A" w:rsidRDefault="009E194B">
      <w:pPr>
        <w:spacing w:before="37" w:line="277" w:lineRule="auto"/>
        <w:ind w:left="1128" w:right="7659" w:firstLine="242"/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et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n</w:t>
      </w:r>
      <w:proofErr w:type="gramEnd"/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"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" 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se:</w:t>
      </w:r>
    </w:p>
    <w:p w:rsidR="000A418A" w:rsidRDefault="009E194B">
      <w:pPr>
        <w:spacing w:line="240" w:lineRule="exact"/>
        <w:ind w:left="1334" w:right="7649"/>
        <w:jc w:val="center"/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et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n</w:t>
      </w:r>
      <w:proofErr w:type="gramEnd"/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"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"</w:t>
      </w:r>
    </w:p>
    <w:p w:rsidR="000A418A" w:rsidRDefault="000A418A">
      <w:pPr>
        <w:spacing w:before="8" w:line="120" w:lineRule="exact"/>
        <w:rPr>
          <w:sz w:val="12"/>
          <w:szCs w:val="12"/>
        </w:rPr>
      </w:pPr>
    </w:p>
    <w:p w:rsidR="000A418A" w:rsidRDefault="000A418A">
      <w:pPr>
        <w:spacing w:line="200" w:lineRule="exact"/>
      </w:pPr>
    </w:p>
    <w:p w:rsidR="000A418A" w:rsidRDefault="009E194B">
      <w:pPr>
        <w:ind w:left="880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_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f</w:t>
      </w:r>
      <w:proofErr w:type="spell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= </w:t>
      </w:r>
      <w:proofErr w:type="spellStart"/>
      <w:proofErr w:type="gramStart"/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proofErr w:type="spellEnd"/>
      <w:r>
        <w:rPr>
          <w:rFonts w:ascii="Arial" w:eastAsia="Arial" w:hAnsi="Arial" w:cs="Arial"/>
          <w:spacing w:val="-2"/>
          <w:sz w:val="22"/>
          <w:szCs w:val="22"/>
        </w:rPr>
        <w:t>(</w:t>
      </w:r>
      <w:proofErr w:type="gramEnd"/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>()</w:t>
      </w:r>
      <w:r>
        <w:rPr>
          <w:rFonts w:ascii="Arial" w:eastAsia="Arial" w:hAnsi="Arial" w:cs="Arial"/>
          <w:sz w:val="22"/>
          <w:szCs w:val="22"/>
        </w:rPr>
        <w:t>)</w:t>
      </w:r>
    </w:p>
    <w:p w:rsidR="000A418A" w:rsidRDefault="009E194B">
      <w:pPr>
        <w:spacing w:before="40"/>
        <w:ind w:left="880"/>
        <w:rPr>
          <w:rFonts w:ascii="Arial" w:eastAsia="Arial" w:hAnsi="Arial" w:cs="Arial"/>
          <w:sz w:val="22"/>
          <w:szCs w:val="22"/>
        </w:rPr>
      </w:pPr>
      <w:proofErr w:type="spellStart"/>
      <w:proofErr w:type="gramStart"/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f</w:t>
      </w:r>
      <w:proofErr w:type="spellEnd"/>
      <w:proofErr w:type="gram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=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sp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ataFr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proofErr w:type="spellEnd"/>
      <w:r>
        <w:rPr>
          <w:rFonts w:ascii="Arial" w:eastAsia="Arial" w:hAnsi="Arial" w:cs="Arial"/>
          <w:spacing w:val="-2"/>
          <w:sz w:val="22"/>
          <w:szCs w:val="22"/>
        </w:rPr>
        <w:t>(</w:t>
      </w:r>
      <w:r>
        <w:rPr>
          <w:rFonts w:ascii="Arial" w:eastAsia="Arial" w:hAnsi="Arial" w:cs="Arial"/>
          <w:spacing w:val="1"/>
          <w:sz w:val="22"/>
          <w:szCs w:val="22"/>
        </w:rPr>
        <w:t>[(</w:t>
      </w:r>
      <w:r>
        <w:rPr>
          <w:rFonts w:ascii="Arial" w:eastAsia="Arial" w:hAnsi="Arial" w:cs="Arial"/>
          <w:spacing w:val="-3"/>
          <w:sz w:val="22"/>
          <w:szCs w:val="22"/>
        </w:rPr>
        <w:t>1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1"/>
          <w:sz w:val="22"/>
          <w:szCs w:val="22"/>
        </w:rPr>
        <w:t>"</w:t>
      </w:r>
      <w:r>
        <w:rPr>
          <w:rFonts w:ascii="Arial" w:eastAsia="Arial" w:hAnsi="Arial" w:cs="Arial"/>
          <w:sz w:val="22"/>
          <w:szCs w:val="22"/>
        </w:rPr>
        <w:t>Jo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"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7</w:t>
      </w:r>
      <w:r>
        <w:rPr>
          <w:rFonts w:ascii="Arial" w:eastAsia="Arial" w:hAnsi="Arial" w:cs="Arial"/>
          <w:spacing w:val="-3"/>
          <w:sz w:val="22"/>
          <w:szCs w:val="22"/>
        </w:rPr>
        <w:t>8</w:t>
      </w:r>
      <w:r>
        <w:rPr>
          <w:rFonts w:ascii="Arial" w:eastAsia="Arial" w:hAnsi="Arial" w:cs="Arial"/>
          <w:spacing w:val="1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pacing w:val="-3"/>
          <w:sz w:val="22"/>
          <w:szCs w:val="22"/>
        </w:rPr>
        <w:t>2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-2"/>
          <w:sz w:val="22"/>
          <w:szCs w:val="22"/>
        </w:rPr>
        <w:t>"</w:t>
      </w:r>
      <w:r>
        <w:rPr>
          <w:rFonts w:ascii="Arial" w:eastAsia="Arial" w:hAnsi="Arial" w:cs="Arial"/>
          <w:spacing w:val="-1"/>
          <w:sz w:val="22"/>
          <w:szCs w:val="22"/>
        </w:rPr>
        <w:t>Ali</w:t>
      </w:r>
      <w:r>
        <w:rPr>
          <w:rFonts w:ascii="Arial" w:eastAsia="Arial" w:hAnsi="Arial" w:cs="Arial"/>
          <w:sz w:val="22"/>
          <w:szCs w:val="22"/>
        </w:rPr>
        <w:t>ce",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4</w:t>
      </w:r>
      <w:r>
        <w:rPr>
          <w:rFonts w:ascii="Arial" w:eastAsia="Arial" w:hAnsi="Arial" w:cs="Arial"/>
          <w:spacing w:val="-1"/>
          <w:sz w:val="22"/>
          <w:szCs w:val="22"/>
        </w:rPr>
        <w:t>5</w:t>
      </w:r>
      <w:r>
        <w:rPr>
          <w:rFonts w:ascii="Arial" w:eastAsia="Arial" w:hAnsi="Arial" w:cs="Arial"/>
          <w:spacing w:val="-2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z w:val="22"/>
          <w:szCs w:val="22"/>
        </w:rPr>
        <w:t xml:space="preserve">3, </w:t>
      </w:r>
      <w:r>
        <w:rPr>
          <w:rFonts w:ascii="Arial" w:eastAsia="Arial" w:hAnsi="Arial" w:cs="Arial"/>
          <w:spacing w:val="1"/>
          <w:sz w:val="22"/>
          <w:szCs w:val="22"/>
        </w:rPr>
        <w:t>"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2"/>
          <w:sz w:val="22"/>
          <w:szCs w:val="22"/>
        </w:rPr>
        <w:t>"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9</w:t>
      </w:r>
      <w:r>
        <w:rPr>
          <w:rFonts w:ascii="Arial" w:eastAsia="Arial" w:hAnsi="Arial" w:cs="Arial"/>
          <w:spacing w:val="-3"/>
          <w:sz w:val="22"/>
          <w:szCs w:val="22"/>
        </w:rPr>
        <w:t>0</w:t>
      </w:r>
      <w:r>
        <w:rPr>
          <w:rFonts w:ascii="Arial" w:eastAsia="Arial" w:hAnsi="Arial" w:cs="Arial"/>
          <w:spacing w:val="1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pacing w:val="-3"/>
          <w:sz w:val="22"/>
          <w:szCs w:val="22"/>
        </w:rPr>
        <w:t>4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1"/>
          <w:sz w:val="22"/>
          <w:szCs w:val="22"/>
        </w:rPr>
        <w:t>"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"</w:t>
      </w:r>
      <w:r>
        <w:rPr>
          <w:rFonts w:ascii="Arial" w:eastAsia="Arial" w:hAnsi="Arial" w:cs="Arial"/>
          <w:sz w:val="22"/>
          <w:szCs w:val="22"/>
        </w:rPr>
        <w:t>,</w:t>
      </w:r>
    </w:p>
    <w:p w:rsidR="000A418A" w:rsidRDefault="009E194B">
      <w:pPr>
        <w:spacing w:before="37"/>
        <w:ind w:left="8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6</w:t>
      </w:r>
      <w:r>
        <w:rPr>
          <w:rFonts w:ascii="Arial" w:eastAsia="Arial" w:hAnsi="Arial" w:cs="Arial"/>
          <w:spacing w:val="-1"/>
          <w:sz w:val="22"/>
          <w:szCs w:val="22"/>
        </w:rPr>
        <w:t>5</w:t>
      </w:r>
      <w:r>
        <w:rPr>
          <w:rFonts w:ascii="Arial" w:eastAsia="Arial" w:hAnsi="Arial" w:cs="Arial"/>
          <w:spacing w:val="1"/>
          <w:sz w:val="22"/>
          <w:szCs w:val="22"/>
        </w:rPr>
        <w:t>)</w:t>
      </w:r>
      <w:r>
        <w:rPr>
          <w:rFonts w:ascii="Arial" w:eastAsia="Arial" w:hAnsi="Arial" w:cs="Arial"/>
          <w:spacing w:val="-1"/>
          <w:sz w:val="22"/>
          <w:szCs w:val="22"/>
        </w:rPr>
        <w:t>]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1"/>
          <w:sz w:val="22"/>
          <w:szCs w:val="22"/>
        </w:rPr>
        <w:t>[</w:t>
      </w:r>
      <w:r>
        <w:rPr>
          <w:rFonts w:ascii="Arial" w:eastAsia="Arial" w:hAnsi="Arial" w:cs="Arial"/>
          <w:spacing w:val="-2"/>
          <w:sz w:val="22"/>
          <w:szCs w:val="22"/>
        </w:rPr>
        <w:t>"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>"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1"/>
          <w:sz w:val="22"/>
          <w:szCs w:val="22"/>
        </w:rPr>
        <w:t>"</w:t>
      </w:r>
      <w:r>
        <w:rPr>
          <w:rFonts w:ascii="Arial" w:eastAsia="Arial" w:hAnsi="Arial" w:cs="Arial"/>
          <w:spacing w:val="-1"/>
          <w:sz w:val="22"/>
          <w:szCs w:val="22"/>
        </w:rPr>
        <w:t>NA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"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gramStart"/>
      <w:r>
        <w:rPr>
          <w:rFonts w:ascii="Arial" w:eastAsia="Arial" w:hAnsi="Arial" w:cs="Arial"/>
          <w:spacing w:val="1"/>
          <w:sz w:val="22"/>
          <w:szCs w:val="22"/>
        </w:rPr>
        <w:t>"</w:t>
      </w:r>
      <w:proofErr w:type="gramEnd"/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RE</w:t>
      </w:r>
      <w:r>
        <w:rPr>
          <w:rFonts w:ascii="Arial" w:eastAsia="Arial" w:hAnsi="Arial" w:cs="Arial"/>
          <w:spacing w:val="1"/>
          <w:sz w:val="22"/>
          <w:szCs w:val="22"/>
        </w:rPr>
        <w:t>"</w:t>
      </w:r>
      <w:r>
        <w:rPr>
          <w:rFonts w:ascii="Arial" w:eastAsia="Arial" w:hAnsi="Arial" w:cs="Arial"/>
          <w:spacing w:val="-1"/>
          <w:sz w:val="22"/>
          <w:szCs w:val="22"/>
        </w:rPr>
        <w:t>]</w:t>
      </w:r>
      <w:r>
        <w:rPr>
          <w:rFonts w:ascii="Arial" w:eastAsia="Arial" w:hAnsi="Arial" w:cs="Arial"/>
          <w:sz w:val="22"/>
          <w:szCs w:val="22"/>
        </w:rPr>
        <w:t>)</w:t>
      </w:r>
    </w:p>
    <w:p w:rsidR="000A418A" w:rsidRDefault="009E194B">
      <w:pPr>
        <w:spacing w:before="38"/>
        <w:ind w:left="880"/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>t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=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>f.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umn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pacing w:val="-2"/>
          <w:sz w:val="22"/>
          <w:szCs w:val="22"/>
        </w:rPr>
        <w:t>"</w:t>
      </w: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RADE</w:t>
      </w:r>
      <w:r>
        <w:rPr>
          <w:rFonts w:ascii="Arial" w:eastAsia="Arial" w:hAnsi="Arial" w:cs="Arial"/>
          <w:spacing w:val="1"/>
          <w:sz w:val="22"/>
          <w:szCs w:val="22"/>
        </w:rPr>
        <w:t>"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_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>(</w:t>
      </w:r>
      <w:proofErr w:type="spellStart"/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proofErr w:type="spellEnd"/>
      <w:r>
        <w:rPr>
          <w:rFonts w:ascii="Arial" w:eastAsia="Arial" w:hAnsi="Arial" w:cs="Arial"/>
          <w:spacing w:val="-1"/>
          <w:sz w:val="22"/>
          <w:szCs w:val="22"/>
        </w:rPr>
        <w:t>[</w:t>
      </w:r>
      <w:r>
        <w:rPr>
          <w:rFonts w:ascii="Arial" w:eastAsia="Arial" w:hAnsi="Arial" w:cs="Arial"/>
          <w:spacing w:val="-2"/>
          <w:sz w:val="22"/>
          <w:szCs w:val="22"/>
        </w:rPr>
        <w:t>"</w:t>
      </w:r>
      <w:r>
        <w:rPr>
          <w:rFonts w:ascii="Arial" w:eastAsia="Arial" w:hAnsi="Arial" w:cs="Arial"/>
          <w:spacing w:val="-1"/>
          <w:sz w:val="22"/>
          <w:szCs w:val="22"/>
        </w:rPr>
        <w:t>SC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RE</w:t>
      </w:r>
      <w:r>
        <w:rPr>
          <w:rFonts w:ascii="Arial" w:eastAsia="Arial" w:hAnsi="Arial" w:cs="Arial"/>
          <w:spacing w:val="1"/>
          <w:sz w:val="22"/>
          <w:szCs w:val="22"/>
        </w:rPr>
        <w:t>"]</w:t>
      </w:r>
      <w:r>
        <w:rPr>
          <w:rFonts w:ascii="Arial" w:eastAsia="Arial" w:hAnsi="Arial" w:cs="Arial"/>
          <w:spacing w:val="-2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>)</w:t>
      </w:r>
    </w:p>
    <w:p w:rsidR="000A418A" w:rsidRDefault="009E194B">
      <w:pPr>
        <w:spacing w:before="37"/>
        <w:ind w:left="880"/>
        <w:rPr>
          <w:rFonts w:ascii="Arial" w:eastAsia="Arial" w:hAnsi="Arial" w:cs="Arial"/>
          <w:sz w:val="22"/>
          <w:szCs w:val="22"/>
        </w:rPr>
      </w:pPr>
      <w:proofErr w:type="spellStart"/>
      <w:proofErr w:type="gramStart"/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sh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z w:val="22"/>
          <w:szCs w:val="22"/>
        </w:rPr>
        <w:t>)</w:t>
      </w:r>
      <w:proofErr w:type="gramEnd"/>
    </w:p>
    <w:p w:rsidR="000A418A" w:rsidRDefault="000A418A">
      <w:pPr>
        <w:spacing w:line="200" w:lineRule="exact"/>
      </w:pPr>
    </w:p>
    <w:p w:rsidR="000A418A" w:rsidRDefault="000A418A">
      <w:pPr>
        <w:spacing w:line="200" w:lineRule="exact"/>
      </w:pPr>
    </w:p>
    <w:p w:rsidR="000A418A" w:rsidRDefault="000A418A">
      <w:pPr>
        <w:spacing w:before="18" w:line="200" w:lineRule="exact"/>
      </w:pPr>
    </w:p>
    <w:p w:rsidR="000A418A" w:rsidRDefault="009E194B">
      <w:pPr>
        <w:ind w:left="12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x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er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ce</w:t>
      </w:r>
      <w:r>
        <w:rPr>
          <w:rFonts w:ascii="Arial" w:eastAsia="Arial" w:hAnsi="Arial" w:cs="Arial"/>
          <w:b/>
          <w:spacing w:val="1"/>
          <w:sz w:val="22"/>
          <w:szCs w:val="22"/>
        </w:rPr>
        <w:t>-</w:t>
      </w: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ed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st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s</w:t>
      </w:r>
    </w:p>
    <w:p w:rsidR="000A418A" w:rsidRDefault="009E194B">
      <w:pPr>
        <w:tabs>
          <w:tab w:val="left" w:pos="2320"/>
        </w:tabs>
        <w:spacing w:before="40" w:line="275" w:lineRule="auto"/>
        <w:ind w:left="2320" w:right="904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3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cus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all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es and so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ns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eme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.</w:t>
      </w:r>
    </w:p>
    <w:p w:rsidR="000A418A" w:rsidRDefault="009E194B">
      <w:pPr>
        <w:tabs>
          <w:tab w:val="left" w:pos="2320"/>
        </w:tabs>
        <w:spacing w:before="1" w:line="277" w:lineRule="auto"/>
        <w:ind w:left="2320" w:right="408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z w:val="22"/>
          <w:szCs w:val="22"/>
        </w:rPr>
        <w:t>scuss how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dl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 xml:space="preserve">l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 in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 pre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 pro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0A418A" w:rsidRDefault="009E194B">
      <w:pPr>
        <w:spacing w:line="240" w:lineRule="exact"/>
        <w:ind w:left="19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4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 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proa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 xml:space="preserve">h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 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eli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fr</w:t>
      </w:r>
      <w:r>
        <w:rPr>
          <w:rFonts w:ascii="Arial" w:eastAsia="Arial" w:hAnsi="Arial" w:cs="Arial"/>
          <w:sz w:val="22"/>
          <w:szCs w:val="22"/>
        </w:rPr>
        <w:t>om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</w:p>
    <w:p w:rsidR="000A418A" w:rsidRDefault="009E194B">
      <w:pPr>
        <w:spacing w:before="37"/>
        <w:ind w:left="2284" w:right="6558"/>
        <w:jc w:val="center"/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Arial" w:eastAsia="Arial" w:hAnsi="Arial" w:cs="Arial"/>
          <w:sz w:val="22"/>
          <w:szCs w:val="22"/>
        </w:rPr>
        <w:t>producti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proofErr w:type="gramEnd"/>
      <w:r>
        <w:rPr>
          <w:rFonts w:ascii="Arial" w:eastAsia="Arial" w:hAnsi="Arial" w:cs="Arial"/>
          <w:sz w:val="22"/>
          <w:szCs w:val="22"/>
        </w:rPr>
        <w:t>.</w:t>
      </w:r>
    </w:p>
    <w:p w:rsidR="000A418A" w:rsidRDefault="000A418A">
      <w:pPr>
        <w:spacing w:before="8" w:line="120" w:lineRule="exact"/>
        <w:rPr>
          <w:sz w:val="12"/>
          <w:szCs w:val="12"/>
        </w:rPr>
      </w:pPr>
    </w:p>
    <w:p w:rsidR="000A418A" w:rsidRDefault="000A418A">
      <w:pPr>
        <w:spacing w:line="200" w:lineRule="exact"/>
      </w:pPr>
    </w:p>
    <w:p w:rsidR="000A418A" w:rsidRDefault="009E194B">
      <w:pPr>
        <w:ind w:left="12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3.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el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 Lake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pts</w:t>
      </w:r>
    </w:p>
    <w:p w:rsidR="000A418A" w:rsidRDefault="009E194B">
      <w:pPr>
        <w:spacing w:before="40"/>
        <w:ind w:left="19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a </w:t>
      </w:r>
      <w:proofErr w:type="spellStart"/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arch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 and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es.</w:t>
      </w:r>
    </w:p>
    <w:p w:rsidR="000A418A" w:rsidRDefault="009E194B">
      <w:pPr>
        <w:spacing w:before="37"/>
        <w:ind w:left="19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z w:val="22"/>
          <w:szCs w:val="22"/>
        </w:rPr>
        <w:t xml:space="preserve">scuss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B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e,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Sil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er,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d l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ers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e D</w:t>
      </w:r>
      <w:r>
        <w:rPr>
          <w:rFonts w:ascii="Arial" w:eastAsia="Arial" w:hAnsi="Arial" w:cs="Arial"/>
          <w:spacing w:val="-1"/>
          <w:sz w:val="22"/>
          <w:szCs w:val="22"/>
        </w:rPr>
        <w:t>el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 L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eli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.</w:t>
      </w:r>
    </w:p>
    <w:p w:rsidR="000A418A" w:rsidRDefault="000A418A">
      <w:pPr>
        <w:spacing w:before="5" w:line="120" w:lineRule="exact"/>
        <w:rPr>
          <w:sz w:val="12"/>
          <w:szCs w:val="12"/>
        </w:rPr>
      </w:pPr>
    </w:p>
    <w:p w:rsidR="000A418A" w:rsidRDefault="009E194B">
      <w:pPr>
        <w:ind w:left="12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4.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atabr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k</w:t>
      </w:r>
      <w:r>
        <w:rPr>
          <w:rFonts w:ascii="Arial" w:eastAsia="Arial" w:hAnsi="Arial" w:cs="Arial"/>
          <w:b/>
          <w:sz w:val="22"/>
          <w:szCs w:val="22"/>
        </w:rPr>
        <w:t>s</w:t>
      </w:r>
      <w:proofErr w:type="spellEnd"/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s</w:t>
      </w:r>
    </w:p>
    <w:p w:rsidR="000A418A" w:rsidRDefault="009E194B">
      <w:pPr>
        <w:spacing w:before="42"/>
        <w:ind w:left="19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proofErr w:type="gramStart"/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ow</w:t>
      </w:r>
      <w:proofErr w:type="gramEnd"/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do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e a 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ob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uster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proofErr w:type="spellStart"/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b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s</w:t>
      </w:r>
      <w:proofErr w:type="spellEnd"/>
      <w:r>
        <w:rPr>
          <w:rFonts w:ascii="Arial" w:eastAsia="Arial" w:hAnsi="Arial" w:cs="Arial"/>
          <w:sz w:val="22"/>
          <w:szCs w:val="22"/>
        </w:rPr>
        <w:t>?</w:t>
      </w:r>
    </w:p>
    <w:p w:rsidR="000A418A" w:rsidRDefault="009E194B">
      <w:pPr>
        <w:spacing w:before="37"/>
        <w:ind w:left="19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uti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s</w:t>
      </w:r>
      <w:proofErr w:type="spellEnd"/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proofErr w:type="spellStart"/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:rsidR="000A418A" w:rsidRDefault="009E194B">
      <w:pPr>
        <w:spacing w:before="37"/>
        <w:ind w:left="19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z w:val="22"/>
          <w:szCs w:val="22"/>
        </w:rPr>
        <w:t xml:space="preserve">scuss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proc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f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ata</w:t>
      </w:r>
      <w:r>
        <w:rPr>
          <w:rFonts w:ascii="Arial" w:eastAsia="Arial" w:hAnsi="Arial" w:cs="Arial"/>
          <w:spacing w:val="-2"/>
          <w:sz w:val="22"/>
          <w:szCs w:val="22"/>
        </w:rPr>
        <w:t>b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cks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2"/>
          <w:sz w:val="22"/>
          <w:szCs w:val="22"/>
        </w:rPr>
        <w:t>i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 S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em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pacing w:val="-1"/>
          <w:sz w:val="22"/>
          <w:szCs w:val="22"/>
        </w:rPr>
        <w:t>DB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>.</w:t>
      </w:r>
    </w:p>
    <w:p w:rsidR="000A418A" w:rsidRDefault="009E194B">
      <w:pPr>
        <w:ind w:left="12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5.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 xml:space="preserve">a 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ra</w:t>
      </w:r>
      <w:r>
        <w:rPr>
          <w:rFonts w:ascii="Arial" w:eastAsia="Arial" w:hAnsi="Arial" w:cs="Arial"/>
          <w:b/>
          <w:spacing w:val="1"/>
          <w:sz w:val="22"/>
          <w:szCs w:val="22"/>
        </w:rPr>
        <w:t>it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zure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I</w:t>
      </w:r>
      <w:r>
        <w:rPr>
          <w:rFonts w:ascii="Arial" w:eastAsia="Arial" w:hAnsi="Arial" w:cs="Arial"/>
          <w:b/>
          <w:sz w:val="22"/>
          <w:szCs w:val="22"/>
        </w:rPr>
        <w:t>ntegr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on</w:t>
      </w:r>
    </w:p>
    <w:p w:rsidR="000A418A" w:rsidRDefault="009E194B">
      <w:pPr>
        <w:spacing w:before="40"/>
        <w:ind w:left="19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ca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ei</w:t>
      </w:r>
      <w:r>
        <w:rPr>
          <w:rFonts w:ascii="Arial" w:eastAsia="Arial" w:hAnsi="Arial" w:cs="Arial"/>
          <w:sz w:val="22"/>
          <w:szCs w:val="22"/>
        </w:rPr>
        <w:t>r 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cati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ns in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 pr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.</w:t>
      </w:r>
    </w:p>
    <w:p w:rsidR="000A418A" w:rsidRDefault="009E194B">
      <w:pPr>
        <w:spacing w:before="37"/>
        <w:ind w:left="19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z w:val="22"/>
          <w:szCs w:val="22"/>
        </w:rPr>
        <w:t>scuss how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nte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at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ure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ser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ces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cati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n.</w:t>
      </w:r>
    </w:p>
    <w:p w:rsidR="000A418A" w:rsidRDefault="009E194B">
      <w:pPr>
        <w:ind w:left="12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6.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er</w:t>
      </w:r>
      <w:r>
        <w:rPr>
          <w:rFonts w:ascii="Arial" w:eastAsia="Arial" w:hAnsi="Arial" w:cs="Arial"/>
          <w:b/>
          <w:spacing w:val="1"/>
          <w:sz w:val="22"/>
          <w:szCs w:val="22"/>
        </w:rPr>
        <w:t>f</w:t>
      </w:r>
      <w:r>
        <w:rPr>
          <w:rFonts w:ascii="Arial" w:eastAsia="Arial" w:hAnsi="Arial" w:cs="Arial"/>
          <w:b/>
          <w:sz w:val="22"/>
          <w:szCs w:val="22"/>
        </w:rPr>
        <w:t>orma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ce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2"/>
          <w:sz w:val="22"/>
          <w:szCs w:val="22"/>
        </w:rPr>
        <w:t>m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za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on</w:t>
      </w:r>
    </w:p>
    <w:p w:rsidR="000A418A" w:rsidRDefault="009E194B">
      <w:pPr>
        <w:tabs>
          <w:tab w:val="left" w:pos="2320"/>
        </w:tabs>
        <w:spacing w:before="42" w:line="275" w:lineRule="auto"/>
        <w:ind w:left="2320" w:right="65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proofErr w:type="gramStart"/>
      <w:r>
        <w:rPr>
          <w:rFonts w:ascii="Arial" w:eastAsia="Arial" w:hAnsi="Arial" w:cs="Arial"/>
          <w:spacing w:val="5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ha</w:t>
      </w:r>
      <w:r>
        <w:rPr>
          <w:rFonts w:ascii="Arial" w:eastAsia="Arial" w:hAnsi="Arial" w:cs="Arial"/>
          <w:sz w:val="22"/>
          <w:szCs w:val="22"/>
        </w:rPr>
        <w:t>t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 o</w:t>
      </w:r>
      <w:r>
        <w:rPr>
          <w:rFonts w:ascii="Arial" w:eastAsia="Arial" w:hAnsi="Arial" w:cs="Arial"/>
          <w:spacing w:val="-2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Sp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q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proofErr w:type="spellEnd"/>
      <w:r>
        <w:rPr>
          <w:rFonts w:ascii="Arial" w:eastAsia="Arial" w:hAnsi="Arial" w:cs="Arial"/>
          <w:sz w:val="22"/>
          <w:szCs w:val="22"/>
        </w:rPr>
        <w:t>, or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ata</w:t>
      </w:r>
      <w:r>
        <w:rPr>
          <w:rFonts w:ascii="Arial" w:eastAsia="Arial" w:hAnsi="Arial" w:cs="Arial"/>
          <w:spacing w:val="-2"/>
          <w:sz w:val="22"/>
          <w:szCs w:val="22"/>
        </w:rPr>
        <w:t>b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s</w:t>
      </w:r>
      <w:proofErr w:type="spellEnd"/>
      <w:r>
        <w:rPr>
          <w:rFonts w:ascii="Arial" w:eastAsia="Arial" w:hAnsi="Arial" w:cs="Arial"/>
          <w:sz w:val="22"/>
          <w:szCs w:val="22"/>
        </w:rPr>
        <w:t>?</w:t>
      </w:r>
    </w:p>
    <w:p w:rsidR="000A418A" w:rsidRDefault="009E194B">
      <w:pPr>
        <w:spacing w:before="1"/>
        <w:ind w:left="19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azy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Sp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how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ce.</w:t>
      </w:r>
    </w:p>
    <w:p w:rsidR="000A418A" w:rsidRDefault="009E194B">
      <w:pPr>
        <w:ind w:left="12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7.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ro</w:t>
      </w:r>
      <w:r>
        <w:rPr>
          <w:rFonts w:ascii="Arial" w:eastAsia="Arial" w:hAnsi="Arial" w:cs="Arial"/>
          <w:b/>
          <w:spacing w:val="-1"/>
          <w:sz w:val="22"/>
          <w:szCs w:val="22"/>
        </w:rPr>
        <w:t>j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t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M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g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ment</w:t>
      </w:r>
    </w:p>
    <w:p w:rsidR="000A418A" w:rsidRDefault="009E194B">
      <w:pPr>
        <w:spacing w:before="40"/>
        <w:ind w:left="19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proofErr w:type="gramStart"/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ow</w:t>
      </w:r>
      <w:proofErr w:type="gramEnd"/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do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dl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m co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dea</w:t>
      </w:r>
      <w:r>
        <w:rPr>
          <w:rFonts w:ascii="Arial" w:eastAsia="Arial" w:hAnsi="Arial" w:cs="Arial"/>
          <w:spacing w:val="-1"/>
          <w:sz w:val="22"/>
          <w:szCs w:val="22"/>
        </w:rPr>
        <w:t>dl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c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ex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pro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s?</w:t>
      </w:r>
    </w:p>
    <w:p w:rsidR="000A418A" w:rsidRDefault="009E194B">
      <w:pPr>
        <w:spacing w:before="37"/>
        <w:ind w:left="19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amp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cal 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 in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-2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ct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i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act.</w:t>
      </w:r>
    </w:p>
    <w:p w:rsidR="000A418A" w:rsidRDefault="009E194B">
      <w:pPr>
        <w:spacing w:before="57"/>
        <w:ind w:left="880"/>
        <w:rPr>
          <w:rFonts w:ascii="Arial" w:eastAsia="Arial" w:hAnsi="Arial" w:cs="Arial"/>
          <w:sz w:val="22"/>
          <w:szCs w:val="22"/>
        </w:rPr>
      </w:pPr>
      <w:r>
        <w:pict>
          <v:group id="_x0000_s1028" style="position:absolute;left:0;text-align:left;margin-left:23.95pt;margin-top:23.7pt;width:547.55pt;height:794.6pt;z-index:-251653632;mso-position-horizontal-relative:page;mso-position-vertical-relative:page" coordorigin="479,474" coordsize="10951,15892">
            <v:shape id="_x0000_s1032" style="position:absolute;left:490;top:485;width:10930;height:0" coordorigin="490,485" coordsize="10930,0" path="m490,485r10929,e" filled="f" strokeweight=".20464mm">
              <v:path arrowok="t"/>
            </v:shape>
            <v:shape id="_x0000_s1031" style="position:absolute;left:485;top:480;width:0;height:15881" coordorigin="485,480" coordsize="0,15881" path="m485,480r,15881e" filled="f" strokeweight=".20464mm">
              <v:path arrowok="t"/>
            </v:shape>
            <v:shape id="_x0000_s1030" style="position:absolute;left:11424;top:480;width:0;height:15881" coordorigin="11424,480" coordsize="0,15881" path="m11424,480r,15881e" filled="f" strokeweight=".2045mm">
              <v:path arrowok="t"/>
            </v:shape>
            <v:shape id="_x0000_s1029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ummary</w:t>
      </w:r>
    </w:p>
    <w:p w:rsidR="000A418A" w:rsidRDefault="000A418A">
      <w:pPr>
        <w:spacing w:line="120" w:lineRule="exact"/>
        <w:rPr>
          <w:sz w:val="13"/>
          <w:szCs w:val="13"/>
        </w:rPr>
      </w:pPr>
    </w:p>
    <w:p w:rsidR="000A418A" w:rsidRDefault="000A418A">
      <w:pPr>
        <w:spacing w:line="200" w:lineRule="exact"/>
      </w:pPr>
    </w:p>
    <w:p w:rsidR="000A418A" w:rsidRDefault="009E194B">
      <w:pPr>
        <w:tabs>
          <w:tab w:val="left" w:pos="1600"/>
        </w:tabs>
        <w:spacing w:line="277" w:lineRule="auto"/>
        <w:ind w:left="1600" w:right="1437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b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nd 1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cus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 on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cal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>ill</w:t>
      </w:r>
      <w:r>
        <w:rPr>
          <w:rFonts w:ascii="Arial" w:eastAsia="Arial" w:hAnsi="Arial" w:cs="Arial"/>
          <w:sz w:val="22"/>
          <w:szCs w:val="22"/>
        </w:rPr>
        <w:t xml:space="preserve">s,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arch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e, 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ns,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Q</w:t>
      </w:r>
      <w:r>
        <w:rPr>
          <w:rFonts w:ascii="Arial" w:eastAsia="Arial" w:hAnsi="Arial" w:cs="Arial"/>
          <w:spacing w:val="-3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e.</w:t>
      </w:r>
    </w:p>
    <w:p w:rsidR="000A418A" w:rsidRDefault="009E194B">
      <w:pPr>
        <w:spacing w:line="240" w:lineRule="exact"/>
        <w:ind w:left="12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nd 2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s,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al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orld prob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m-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 U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Fs,</w:t>
      </w:r>
    </w:p>
    <w:p w:rsidR="000A418A" w:rsidRDefault="009E194B" w:rsidP="009E194B">
      <w:pPr>
        <w:spacing w:before="42"/>
        <w:ind w:left="1600"/>
        <w:rPr>
          <w:rFonts w:ascii="Arial" w:eastAsia="Arial" w:hAnsi="Arial" w:cs="Arial"/>
          <w:sz w:val="21"/>
          <w:szCs w:val="21"/>
        </w:rPr>
      </w:pP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atab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e,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al sce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ari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sectPr w:rsidR="000A418A">
      <w:pgSz w:w="11920" w:h="16840"/>
      <w:pgMar w:top="500" w:right="140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E477E6"/>
    <w:multiLevelType w:val="multilevel"/>
    <w:tmpl w:val="0B340BE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18A"/>
    <w:rsid w:val="000A418A"/>
    <w:rsid w:val="009E1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9"/>
    <o:shapelayout v:ext="edit">
      <o:idmap v:ext="edit" data="1"/>
    </o:shapelayout>
  </w:shapeDefaults>
  <w:decimalSymbol w:val="."/>
  <w:listSeparator w:val=","/>
  <w15:docId w15:val="{D5077871-59CB-434D-AEF2-2ECAA1D11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</dc:creator>
  <cp:lastModifiedBy>Microsoft account</cp:lastModifiedBy>
  <cp:revision>2</cp:revision>
  <dcterms:created xsi:type="dcterms:W3CDTF">2025-02-05T11:43:00Z</dcterms:created>
  <dcterms:modified xsi:type="dcterms:W3CDTF">2025-02-05T11:43:00Z</dcterms:modified>
</cp:coreProperties>
</file>