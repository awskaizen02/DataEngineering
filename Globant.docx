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3F" w:rsidRDefault="00C95ED5">
      <w:pPr>
        <w:spacing w:before="64" w:line="280" w:lineRule="exact"/>
        <w:ind w:left="780"/>
        <w:rPr>
          <w:rFonts w:ascii="Arial" w:eastAsia="Arial" w:hAnsi="Arial" w:cs="Arial"/>
          <w:sz w:val="26"/>
          <w:szCs w:val="26"/>
        </w:rPr>
      </w:pPr>
      <w:r>
        <w:pict>
          <v:group id="_x0000_s1045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20464mm">
              <v:path arrowok="t"/>
            </v:shape>
            <v:shape id="_x0000_s1048" style="position:absolute;left:485;top:480;width:0;height:15881" coordorigin="485,480" coordsize="0,15881" path="m485,480r,15881e" filled="f" strokeweight=".20464mm">
              <v:path arrowok="t"/>
            </v:shape>
            <v:shape id="_x0000_s1047" style="position:absolute;left:11424;top:480;width:0;height:15881" coordorigin="11424,480" coordsize="0,15881" path="m11424,480r,15881e" filled="f" strokeweight=".2045mm">
              <v:path arrowok="t"/>
            </v:shape>
            <v:shape id="_x0000_s104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Globant</w:t>
      </w:r>
      <w:proofErr w:type="spellEnd"/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C3773F" w:rsidRDefault="00C3773F">
      <w:pPr>
        <w:spacing w:before="8" w:line="180" w:lineRule="exact"/>
        <w:rPr>
          <w:sz w:val="18"/>
          <w:szCs w:val="18"/>
        </w:rPr>
      </w:pP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95ED5">
      <w:pPr>
        <w:spacing w:before="32"/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rou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1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rou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2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mb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3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uce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rse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tabs>
          <w:tab w:val="left" w:pos="1500"/>
        </w:tabs>
        <w:spacing w:line="259" w:lineRule="auto"/>
        <w:ind w:left="1500" w:right="29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40" w:lineRule="exact"/>
        <w:rPr>
          <w:sz w:val="15"/>
          <w:szCs w:val="15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or 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 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)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C3773F" w:rsidRDefault="00C3773F">
      <w:pPr>
        <w:spacing w:before="2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n)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bj</w:t>
      </w:r>
      <w:r>
        <w:rPr>
          <w:rFonts w:ascii="Arial" w:eastAsia="Arial" w:hAnsi="Arial" w:cs="Arial"/>
          <w:sz w:val="22"/>
          <w:szCs w:val="22"/>
        </w:rPr>
        <w:t>ects.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e(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as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95ED5">
      <w:pPr>
        <w:spacing w:before="20" w:line="257" w:lineRule="auto"/>
        <w:ind w:left="1500" w:right="4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ds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erhead compared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3" w:line="180" w:lineRule="exact"/>
        <w:rPr>
          <w:sz w:val="19"/>
          <w:szCs w:val="19"/>
        </w:rPr>
      </w:pP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olumn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10, 20, 30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[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])</w:t>
      </w:r>
    </w:p>
    <w:p w:rsidR="00C3773F" w:rsidRDefault="00C3773F">
      <w:pPr>
        <w:spacing w:before="2" w:line="180" w:lineRule="exact"/>
        <w:rPr>
          <w:sz w:val="18"/>
          <w:szCs w:val="18"/>
        </w:rPr>
      </w:pPr>
    </w:p>
    <w:p w:rsidR="00C3773F" w:rsidRDefault="00C95ED5">
      <w:pPr>
        <w:spacing w:line="259" w:lineRule="auto"/>
        <w:ind w:left="780" w:right="74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1",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1]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3"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C3773F" w:rsidRDefault="00C3773F">
      <w:pPr>
        <w:spacing w:before="1" w:line="180" w:lineRule="exact"/>
        <w:rPr>
          <w:sz w:val="19"/>
          <w:szCs w:val="19"/>
        </w:rPr>
      </w:pP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ull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dropna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='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 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1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>[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 Par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ror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DPP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3"/>
          <w:sz w:val="22"/>
          <w:szCs w:val="22"/>
        </w:rPr>
        <w:t>on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C3773F" w:rsidRDefault="00C95ED5">
      <w:pPr>
        <w:spacing w:before="20"/>
        <w:ind w:left="15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ix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AS</w:t>
      </w:r>
      <w:r>
        <w:rPr>
          <w:rFonts w:ascii="Arial" w:eastAsia="Arial" w:hAnsi="Arial" w:cs="Arial"/>
          <w:spacing w:val="-2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  <w:sectPr w:rsidR="00C3773F">
          <w:footerReference w:type="default" r:id="rId7"/>
          <w:pgSz w:w="11920" w:h="16840"/>
          <w:pgMar w:top="780" w:right="1380" w:bottom="280" w:left="660" w:header="0" w:footer="231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, append,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95ED5">
      <w:pPr>
        <w:spacing w:before="63"/>
        <w:ind w:left="7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7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op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L)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spacing w:line="414" w:lineRule="auto"/>
        <w:ind w:left="780" w:right="54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 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e: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CAS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pacing w:val="-1"/>
          <w:sz w:val="22"/>
          <w:szCs w:val="22"/>
        </w:rPr>
        <w:t>US</w:t>
      </w:r>
      <w:r>
        <w:rPr>
          <w:rFonts w:ascii="Arial" w:eastAsia="Arial" w:hAnsi="Arial" w:cs="Arial"/>
          <w:sz w:val="22"/>
          <w:szCs w:val="22"/>
        </w:rPr>
        <w:t>'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END</w:t>
      </w:r>
      <w:r>
        <w:rPr>
          <w:rFonts w:ascii="Arial" w:eastAsia="Arial" w:hAnsi="Arial" w:cs="Arial"/>
          <w:sz w:val="22"/>
          <w:szCs w:val="22"/>
        </w:rPr>
        <w:t>;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urren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spacing w:line="412" w:lineRule="auto"/>
        <w:ind w:left="780" w:right="53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>)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</w:p>
    <w:p w:rsidR="00C3773F" w:rsidRDefault="00C95ED5">
      <w:pPr>
        <w:spacing w:before="2"/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2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ge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rack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L)</w:t>
      </w:r>
    </w:p>
    <w:p w:rsidR="00C3773F" w:rsidRDefault="00C3773F">
      <w:pPr>
        <w:spacing w:before="3" w:line="180" w:lineRule="exact"/>
        <w:rPr>
          <w:sz w:val="18"/>
          <w:szCs w:val="18"/>
        </w:rPr>
      </w:pPr>
    </w:p>
    <w:p w:rsidR="00C3773F" w:rsidRDefault="00C95ED5">
      <w:pPr>
        <w:ind w:left="7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pt;height:173.6pt">
            <v:imagedata r:id="rId8" o:title=""/>
          </v:shape>
        </w:pic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8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ks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ru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es.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9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proofErr w:type="gram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proofErr w:type="spell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RDD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ate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before="9" w:line="160" w:lineRule="exact"/>
        <w:rPr>
          <w:sz w:val="17"/>
          <w:szCs w:val="17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  <w:sectPr w:rsidR="00C3773F">
          <w:pgSz w:w="11920" w:h="16840"/>
          <w:pgMar w:top="780" w:right="1680" w:bottom="280" w:left="660" w:header="0" w:footer="231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95ED5">
      <w:pPr>
        <w:spacing w:before="63"/>
        <w:ind w:left="7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zer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C3773F" w:rsidRDefault="00C3773F">
      <w:pPr>
        <w:spacing w:before="2" w:line="180" w:lineRule="exact"/>
        <w:rPr>
          <w:sz w:val="18"/>
          <w:szCs w:val="18"/>
        </w:rPr>
      </w:pPr>
    </w:p>
    <w:p w:rsidR="00C3773F" w:rsidRDefault="00C95ED5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C3773F" w:rsidRDefault="00C3773F">
      <w:pPr>
        <w:spacing w:line="200" w:lineRule="exact"/>
      </w:pPr>
    </w:p>
    <w:p w:rsidR="00C3773F" w:rsidRDefault="00C3773F">
      <w:pPr>
        <w:spacing w:line="200" w:lineRule="exact"/>
      </w:pPr>
    </w:p>
    <w:p w:rsidR="00C3773F" w:rsidRDefault="00C3773F">
      <w:pPr>
        <w:spacing w:before="11" w:line="200" w:lineRule="exact"/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C3773F" w:rsidRDefault="00C3773F">
      <w:pPr>
        <w:spacing w:before="1" w:line="180" w:lineRule="exact"/>
        <w:rPr>
          <w:sz w:val="18"/>
          <w:szCs w:val="18"/>
        </w:rPr>
      </w:pPr>
    </w:p>
    <w:p w:rsidR="00C3773F" w:rsidRDefault="00C95ED5">
      <w:pPr>
        <w:spacing w:line="409" w:lineRule="auto"/>
        <w:ind w:left="780" w:right="28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UP</w:t>
      </w:r>
      <w:r>
        <w:rPr>
          <w:rFonts w:ascii="Arial" w:eastAsia="Arial" w:hAnsi="Arial" w:cs="Arial"/>
          <w:sz w:val="22"/>
          <w:szCs w:val="22"/>
        </w:rPr>
        <w:t>_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AR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)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e;</w:t>
      </w:r>
    </w:p>
    <w:p w:rsidR="00C3773F" w:rsidRDefault="00C3773F">
      <w:pPr>
        <w:spacing w:line="200" w:lineRule="exact"/>
      </w:pPr>
    </w:p>
    <w:p w:rsidR="00C3773F" w:rsidRDefault="00C3773F">
      <w:pPr>
        <w:spacing w:before="17" w:line="220" w:lineRule="exact"/>
        <w:rPr>
          <w:sz w:val="22"/>
          <w:szCs w:val="22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-22"/>
          <w:sz w:val="22"/>
          <w:szCs w:val="22"/>
        </w:rPr>
        <w:t>T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grams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ample</w:t>
      </w:r>
    </w:p>
    <w:p w:rsidR="00C3773F" w:rsidRDefault="00C3773F">
      <w:pPr>
        <w:spacing w:before="4" w:line="180" w:lineRule="exact"/>
        <w:rPr>
          <w:sz w:val="18"/>
          <w:szCs w:val="18"/>
        </w:rPr>
      </w:pPr>
    </w:p>
    <w:p w:rsidR="00C3773F" w:rsidRDefault="00C95ED5">
      <w:pPr>
        <w:ind w:left="7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ms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1,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):</w:t>
      </w:r>
    </w:p>
    <w:p w:rsidR="00C3773F" w:rsidRDefault="00C3773F">
      <w:pPr>
        <w:spacing w:before="10" w:line="160" w:lineRule="exact"/>
        <w:rPr>
          <w:sz w:val="17"/>
          <w:szCs w:val="17"/>
        </w:rPr>
      </w:pPr>
    </w:p>
    <w:p w:rsidR="00C3773F" w:rsidRDefault="00C95ED5">
      <w:pPr>
        <w:ind w:left="102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=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2)</w:t>
      </w:r>
    </w:p>
    <w:p w:rsidR="00C3773F" w:rsidRDefault="00C3773F">
      <w:pPr>
        <w:spacing w:line="200" w:lineRule="exact"/>
      </w:pPr>
    </w:p>
    <w:p w:rsidR="00C3773F" w:rsidRDefault="00C3773F">
      <w:pPr>
        <w:ind w:left="78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sectPr w:rsidR="00C3773F">
      <w:pgSz w:w="11920" w:h="16840"/>
      <w:pgMar w:top="780" w:right="1680" w:bottom="0" w:left="660" w:header="0" w:footer="2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ED5" w:rsidRDefault="00C95ED5">
      <w:r>
        <w:separator/>
      </w:r>
    </w:p>
  </w:endnote>
  <w:endnote w:type="continuationSeparator" w:id="0">
    <w:p w:rsidR="00C95ED5" w:rsidRDefault="00C9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73F" w:rsidRDefault="00C3773F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ED5" w:rsidRDefault="00C95ED5">
      <w:r>
        <w:separator/>
      </w:r>
    </w:p>
  </w:footnote>
  <w:footnote w:type="continuationSeparator" w:id="0">
    <w:p w:rsidR="00C95ED5" w:rsidRDefault="00C95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0FA"/>
    <w:multiLevelType w:val="multilevel"/>
    <w:tmpl w:val="F5F8C5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3F"/>
    <w:rsid w:val="003D00BF"/>
    <w:rsid w:val="00C3773F"/>
    <w:rsid w:val="00C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D0B0D-2E96-4230-8792-F646E74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2025-02-12T13:28:00Z</dcterms:created>
  <dcterms:modified xsi:type="dcterms:W3CDTF">2025-02-12T13:28:00Z</dcterms:modified>
</cp:coreProperties>
</file>