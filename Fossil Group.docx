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CB" w:rsidRDefault="009807BC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Fossil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roup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 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1.5+</w:t>
      </w:r>
    </w:p>
    <w:p w:rsidR="008D5DCB" w:rsidRDefault="008D5DCB">
      <w:pPr>
        <w:spacing w:before="2" w:line="180" w:lineRule="exact"/>
        <w:rPr>
          <w:sz w:val="19"/>
          <w:szCs w:val="19"/>
        </w:rPr>
      </w:pPr>
    </w:p>
    <w:p w:rsidR="008D5DCB" w:rsidRDefault="009807BC">
      <w:pPr>
        <w:spacing w:before="29"/>
        <w:ind w:left="8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6FC0"/>
          <w:sz w:val="24"/>
          <w:szCs w:val="24"/>
        </w:rPr>
        <w:t>Inter</w:t>
      </w:r>
      <w:r>
        <w:rPr>
          <w:rFonts w:ascii="Arial" w:eastAsia="Arial" w:hAnsi="Arial" w:cs="Arial"/>
          <w:b/>
          <w:color w:val="006FC0"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color w:val="006FC0"/>
          <w:sz w:val="24"/>
          <w:szCs w:val="24"/>
        </w:rPr>
        <w:t>i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color w:val="006FC0"/>
          <w:sz w:val="24"/>
          <w:szCs w:val="24"/>
        </w:rPr>
        <w:t>w</w:t>
      </w:r>
      <w:r>
        <w:rPr>
          <w:rFonts w:ascii="Arial" w:eastAsia="Arial" w:hAnsi="Arial" w:cs="Arial"/>
          <w:b/>
          <w:color w:val="006FC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color w:val="006FC0"/>
          <w:sz w:val="24"/>
          <w:szCs w:val="24"/>
        </w:rPr>
        <w:t>truct</w:t>
      </w:r>
      <w:r>
        <w:rPr>
          <w:rFonts w:ascii="Arial" w:eastAsia="Arial" w:hAnsi="Arial" w:cs="Arial"/>
          <w:b/>
          <w:color w:val="006FC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color w:val="006FC0"/>
          <w:sz w:val="24"/>
          <w:szCs w:val="24"/>
        </w:rPr>
        <w:t>re</w:t>
      </w:r>
    </w:p>
    <w:p w:rsidR="008D5DCB" w:rsidRDefault="008D5DCB">
      <w:pPr>
        <w:spacing w:line="240" w:lineRule="exact"/>
        <w:rPr>
          <w:sz w:val="24"/>
          <w:szCs w:val="24"/>
        </w:rPr>
      </w:pPr>
    </w:p>
    <w:p w:rsidR="008D5DCB" w:rsidRDefault="009807BC">
      <w:pPr>
        <w:ind w:left="764" w:right="5725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</w:p>
    <w:p w:rsidR="008D5DCB" w:rsidRDefault="008D5DCB">
      <w:pPr>
        <w:spacing w:line="200" w:lineRule="exact"/>
      </w:pPr>
    </w:p>
    <w:p w:rsidR="008D5DCB" w:rsidRDefault="009807B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8D5DCB" w:rsidRDefault="008D5DCB">
      <w:pPr>
        <w:spacing w:before="16" w:line="200" w:lineRule="exact"/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 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0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es: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id</w:t>
      </w:r>
    </w:p>
    <w:p w:rsidR="008D5DCB" w:rsidRDefault="008D5DCB">
      <w:pPr>
        <w:spacing w:before="2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ns?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600"/>
        <w:rPr>
          <w:rFonts w:ascii="Arial" w:eastAsia="Arial" w:hAnsi="Arial" w:cs="Arial"/>
          <w:sz w:val="22"/>
          <w:szCs w:val="22"/>
        </w:rPr>
      </w:pPr>
      <w:r>
        <w:t xml:space="preserve">    </w:t>
      </w:r>
      <w:r>
        <w:rPr>
          <w:spacing w:val="1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umbe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k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he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</w:p>
    <w:p w:rsidR="008D5DCB" w:rsidRDefault="008D5DCB">
      <w:pPr>
        <w:spacing w:before="2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CAS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used in an </w:t>
      </w:r>
      <w:r>
        <w:rPr>
          <w:rFonts w:ascii="Arial" w:eastAsia="Arial" w:hAnsi="Arial" w:cs="Arial"/>
          <w:spacing w:val="-1"/>
          <w:sz w:val="22"/>
          <w:szCs w:val="22"/>
        </w:rPr>
        <w:t>UPD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nce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 S</w:t>
      </w:r>
      <w:r>
        <w:rPr>
          <w:rFonts w:ascii="Arial" w:eastAsia="Arial" w:hAnsi="Arial" w:cs="Arial"/>
          <w:spacing w:val="-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ernal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use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EF7361" w:rsidRDefault="009807BC" w:rsidP="00EF7361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orches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9807BC" w:rsidP="00EF7361">
      <w:pPr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 w:rsidR="00EF7361"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nOpe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0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).</w:t>
      </w:r>
    </w:p>
    <w:p w:rsidR="008D5DCB" w:rsidRDefault="008D5DCB">
      <w:pPr>
        <w:spacing w:before="2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umn.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12.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cords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spacing w:line="259" w:lineRule="auto"/>
        <w:ind w:left="2240" w:right="2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eta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atest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cates.</w:t>
      </w:r>
    </w:p>
    <w:p w:rsidR="008D5DCB" w:rsidRDefault="008D5DCB">
      <w:pPr>
        <w:spacing w:before="9" w:line="140" w:lineRule="exact"/>
        <w:rPr>
          <w:sz w:val="15"/>
          <w:szCs w:val="15"/>
        </w:rPr>
      </w:pPr>
    </w:p>
    <w:p w:rsidR="008D5DCB" w:rsidRDefault="009807BC">
      <w:pPr>
        <w:spacing w:line="409" w:lineRule="auto"/>
        <w:ind w:left="2240" w:right="4754" w:hanging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13.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9807BC">
      <w:pPr>
        <w:spacing w:before="8"/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14.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pacing w:val="-18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in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Y?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ur</w:t>
      </w:r>
      <w:r>
        <w:rPr>
          <w:rFonts w:ascii="Arial" w:eastAsia="Arial" w:hAnsi="Arial" w:cs="Arial"/>
          <w:sz w:val="22"/>
          <w:szCs w:val="22"/>
        </w:rPr>
        <w:t>e as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e?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16.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17.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ersonal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8D5DCB">
      <w:pPr>
        <w:spacing w:line="200" w:lineRule="exact"/>
      </w:pPr>
    </w:p>
    <w:p w:rsidR="008D5DCB" w:rsidRDefault="008D5DCB">
      <w:pPr>
        <w:spacing w:line="200" w:lineRule="exact"/>
      </w:pPr>
    </w:p>
    <w:p w:rsidR="008D5DCB" w:rsidRDefault="008D5DCB">
      <w:pPr>
        <w:spacing w:line="200" w:lineRule="exact"/>
      </w:pPr>
    </w:p>
    <w:p w:rsidR="008D5DCB" w:rsidRDefault="008D5DCB">
      <w:pPr>
        <w:spacing w:before="13" w:line="200" w:lineRule="exact"/>
      </w:pPr>
    </w:p>
    <w:p w:rsidR="008D5DCB" w:rsidRDefault="009807BC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8D5DCB" w:rsidRDefault="008D5DCB">
      <w:pPr>
        <w:spacing w:line="200" w:lineRule="exact"/>
      </w:pPr>
    </w:p>
    <w:p w:rsidR="008D5DCB" w:rsidRDefault="008D5DCB">
      <w:pPr>
        <w:spacing w:line="200" w:lineRule="exact"/>
      </w:pPr>
    </w:p>
    <w:p w:rsidR="008D5DCB" w:rsidRDefault="008D5DCB">
      <w:pPr>
        <w:spacing w:before="16" w:line="200" w:lineRule="exact"/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B</w:t>
      </w:r>
      <w:r>
        <w:rPr>
          <w:rFonts w:ascii="Arial" w:eastAsia="Arial" w:hAnsi="Arial" w:cs="Arial"/>
          <w:sz w:val="22"/>
          <w:szCs w:val="22"/>
        </w:rPr>
        <w:t>ack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 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>est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iv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an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EF7361" w:rsidRDefault="009807BC" w:rsidP="00EF7361">
      <w:pPr>
        <w:ind w:left="2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s?</w:t>
      </w:r>
    </w:p>
    <w:p w:rsidR="008D5DCB" w:rsidRDefault="009807BC" w:rsidP="00EF7361">
      <w:pPr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 w:rsidR="00EF7361"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4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eren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ce, h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bri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8D5DCB" w:rsidRDefault="008D5DCB">
      <w:pPr>
        <w:spacing w:before="2" w:line="180" w:lineRule="exact"/>
        <w:rPr>
          <w:sz w:val="18"/>
          <w:szCs w:val="18"/>
        </w:rPr>
      </w:pPr>
    </w:p>
    <w:p w:rsidR="008D5DCB" w:rsidRDefault="009807B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>
      <w:pPr>
        <w:ind w:left="2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t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opp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?</w:t>
      </w:r>
    </w:p>
    <w:p w:rsidR="008D5DCB" w:rsidRDefault="008D5DCB">
      <w:pPr>
        <w:spacing w:before="1" w:line="180" w:lineRule="exact"/>
        <w:rPr>
          <w:sz w:val="18"/>
          <w:szCs w:val="18"/>
        </w:rPr>
      </w:pPr>
    </w:p>
    <w:p w:rsidR="008D5DCB" w:rsidRDefault="009807BC">
      <w:pPr>
        <w:ind w:left="11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</w:p>
    <w:p w:rsidR="008D5DCB" w:rsidRDefault="008D5DCB">
      <w:pPr>
        <w:spacing w:before="9" w:line="160" w:lineRule="exact"/>
        <w:rPr>
          <w:sz w:val="17"/>
          <w:szCs w:val="17"/>
        </w:rPr>
      </w:pPr>
    </w:p>
    <w:p w:rsidR="008D5DCB" w:rsidRDefault="009807BC" w:rsidP="00EF7361">
      <w:pPr>
        <w:ind w:left="2220"/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—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e?</w:t>
      </w:r>
      <w:bookmarkStart w:id="0" w:name="_GoBack"/>
      <w:bookmarkEnd w:id="0"/>
    </w:p>
    <w:p w:rsidR="008D5DCB" w:rsidRDefault="008D5DCB">
      <w:pPr>
        <w:spacing w:line="200" w:lineRule="exact"/>
      </w:pPr>
    </w:p>
    <w:p w:rsidR="008D5DCB" w:rsidRDefault="008D5DCB">
      <w:pPr>
        <w:spacing w:before="11" w:line="200" w:lineRule="exact"/>
      </w:pPr>
    </w:p>
    <w:p w:rsidR="008D5DCB" w:rsidRDefault="008D5DCB">
      <w:pPr>
        <w:ind w:left="780"/>
        <w:rPr>
          <w:rFonts w:ascii="Arial" w:eastAsia="Arial" w:hAnsi="Arial" w:cs="Arial"/>
          <w:sz w:val="22"/>
          <w:szCs w:val="22"/>
        </w:rPr>
      </w:pPr>
    </w:p>
    <w:sectPr w:rsidR="008D5DCB">
      <w:footerReference w:type="default" r:id="rId7"/>
      <w:pgSz w:w="11920" w:h="16840"/>
      <w:pgMar w:top="780" w:right="1620" w:bottom="280" w:left="660" w:header="0" w:footer="23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BC" w:rsidRDefault="009807BC">
      <w:r>
        <w:separator/>
      </w:r>
    </w:p>
  </w:endnote>
  <w:endnote w:type="continuationSeparator" w:id="0">
    <w:p w:rsidR="009807BC" w:rsidRDefault="0098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DCB" w:rsidRDefault="008D5DCB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BC" w:rsidRDefault="009807BC">
      <w:r>
        <w:separator/>
      </w:r>
    </w:p>
  </w:footnote>
  <w:footnote w:type="continuationSeparator" w:id="0">
    <w:p w:rsidR="009807BC" w:rsidRDefault="00980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6122D"/>
    <w:multiLevelType w:val="multilevel"/>
    <w:tmpl w:val="DDD4BE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CB"/>
    <w:rsid w:val="008D5DCB"/>
    <w:rsid w:val="009807BC"/>
    <w:rsid w:val="00E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C4B1AF-8497-410E-B62E-DE416344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2025-02-11T13:55:00Z</dcterms:created>
  <dcterms:modified xsi:type="dcterms:W3CDTF">2025-02-11T13:55:00Z</dcterms:modified>
</cp:coreProperties>
</file>