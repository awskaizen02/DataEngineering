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31" w:rsidRDefault="0001199D">
      <w:pPr>
        <w:spacing w:before="74" w:line="280" w:lineRule="exact"/>
        <w:ind w:left="840"/>
        <w:rPr>
          <w:rFonts w:ascii="Arial" w:eastAsia="Arial" w:hAnsi="Arial" w:cs="Arial"/>
          <w:sz w:val="26"/>
          <w:szCs w:val="26"/>
        </w:rPr>
      </w:pPr>
      <w:r>
        <w:pict>
          <v:group id="_x0000_s1107" style="position:absolute;left:0;text-align:left;margin-left:23.95pt;margin-top:23.7pt;width:547.55pt;height:794.6pt;z-index:-251678720;mso-position-horizontal-relative:page;mso-position-vertical-relative:page" coordorigin="479,474" coordsize="10951,15892">
            <v:shape id="_x0000_s1111" style="position:absolute;left:490;top:485;width:10930;height:0" coordorigin="490,485" coordsize="10930,0" path="m490,485r10929,e" filled="f" strokeweight=".20464mm">
              <v:path arrowok="t"/>
            </v:shape>
            <v:shape id="_x0000_s1110" style="position:absolute;left:485;top:480;width:0;height:15881" coordorigin="485,480" coordsize="0,15881" path="m485,480r,15881e" filled="f" strokeweight=".20464mm">
              <v:path arrowok="t"/>
            </v:shape>
            <v:shape id="_x0000_s1109" style="position:absolute;left:11424;top:480;width:0;height:15881" coordorigin="11424,480" coordsize="0,15881" path="m11424,480r,15881e" filled="f" strokeweight=".2045mm">
              <v:path arrowok="t"/>
            </v:shape>
            <v:shape id="_x0000_s110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Incedo</w:t>
      </w:r>
      <w:proofErr w:type="spellEnd"/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z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ure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 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6F7D31" w:rsidRDefault="006F7D31">
      <w:pPr>
        <w:spacing w:line="200" w:lineRule="exact"/>
      </w:pPr>
    </w:p>
    <w:p w:rsidR="006F7D31" w:rsidRDefault="0001199D">
      <w:pPr>
        <w:spacing w:before="29"/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pacing w:val="-17"/>
          <w:sz w:val="24"/>
          <w:szCs w:val="24"/>
        </w:rPr>
        <w:t>T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color w:val="006FC0"/>
          <w:sz w:val="24"/>
          <w:szCs w:val="24"/>
        </w:rPr>
        <w:t>hn</w:t>
      </w:r>
      <w:r>
        <w:rPr>
          <w:rFonts w:ascii="Arial" w:eastAsia="Arial" w:hAnsi="Arial" w:cs="Arial"/>
          <w:b/>
          <w:color w:val="006FC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ca</w:t>
      </w:r>
      <w:r>
        <w:rPr>
          <w:rFonts w:ascii="Arial" w:eastAsia="Arial" w:hAnsi="Arial" w:cs="Arial"/>
          <w:b/>
          <w:color w:val="006FC0"/>
          <w:sz w:val="24"/>
          <w:szCs w:val="24"/>
        </w:rPr>
        <w:t>l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6FC0"/>
          <w:sz w:val="24"/>
          <w:szCs w:val="24"/>
        </w:rPr>
        <w:t>R</w:t>
      </w:r>
      <w:r>
        <w:rPr>
          <w:rFonts w:ascii="Arial" w:eastAsia="Arial" w:hAnsi="Arial" w:cs="Arial"/>
          <w:b/>
          <w:color w:val="006FC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006FC0"/>
          <w:sz w:val="24"/>
          <w:szCs w:val="24"/>
        </w:rPr>
        <w:t>und 1</w:t>
      </w:r>
    </w:p>
    <w:p w:rsidR="006F7D31" w:rsidRDefault="006F7D31">
      <w:pPr>
        <w:spacing w:line="200" w:lineRule="exact"/>
      </w:pPr>
    </w:p>
    <w:p w:rsidR="006F7D31" w:rsidRDefault="006F7D31">
      <w:pPr>
        <w:spacing w:before="14"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1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umns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um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N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6" w:line="180" w:lineRule="exact"/>
        <w:rPr>
          <w:sz w:val="18"/>
          <w:szCs w:val="18"/>
        </w:rPr>
      </w:pPr>
    </w:p>
    <w:p w:rsidR="006F7D31" w:rsidRDefault="0001199D">
      <w:pPr>
        <w:ind w:left="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322.4pt">
            <v:imagedata r:id="rId7" o:title=""/>
          </v:shape>
        </w:pic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CAS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numb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&gt;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numb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rs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&lt; 0.</w:t>
      </w:r>
    </w:p>
    <w:p w:rsidR="00C418FB" w:rsidRDefault="0001199D" w:rsidP="00C418F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C418FB" w:rsidRDefault="00C418FB" w:rsidP="00C418FB">
      <w:pPr>
        <w:ind w:left="1200"/>
        <w:rPr>
          <w:rFonts w:ascii="Arial" w:eastAsia="Arial" w:hAnsi="Arial" w:cs="Arial"/>
          <w:sz w:val="22"/>
          <w:szCs w:val="22"/>
        </w:rPr>
      </w:pPr>
    </w:p>
    <w:p w:rsidR="006F7D31" w:rsidRDefault="0001199D" w:rsidP="00C418FB">
      <w:pPr>
        <w:ind w:left="1200"/>
        <w:rPr>
          <w:rFonts w:ascii="Arial" w:eastAsia="Arial" w:hAnsi="Arial" w:cs="Arial"/>
          <w:sz w:val="22"/>
          <w:szCs w:val="22"/>
        </w:rPr>
      </w:pPr>
      <w:r>
        <w:pict>
          <v:group id="_x0000_s1098" style="position:absolute;left:0;text-align:left;margin-left:23.95pt;margin-top:23.7pt;width:547.55pt;height:794.6pt;z-index:-251674624;mso-position-horizontal-relative:page;mso-position-vertical-relative:page" coordorigin="479,474" coordsize="10951,15892">
            <v:shape id="_x0000_s1102" style="position:absolute;left:490;top:485;width:10930;height:0" coordorigin="490,485" coordsize="10930,0" path="m490,485r10929,e" filled="f" strokeweight=".20464mm">
              <v:path arrowok="t"/>
            </v:shape>
            <v:shape id="_x0000_s1101" style="position:absolute;left:485;top:480;width:0;height:15881" coordorigin="485,480" coordsize="0,15881" path="m485,480r,15881e" filled="f" strokeweight=".20464mm">
              <v:path arrowok="t"/>
            </v:shape>
            <v:shape id="_x0000_s1100" style="position:absolute;left:11424;top:480;width:0;height:15881" coordorigin="11424,480" coordsize="0,15881" path="m11424,480r,15881e" filled="f" strokeweight=".2045mm">
              <v:path arrowok="t"/>
            </v:shape>
            <v:shape id="_x0000_s109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N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mbers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umn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18" w:line="200" w:lineRule="exact"/>
      </w:pPr>
    </w:p>
    <w:p w:rsidR="006F7D31" w:rsidRDefault="0001199D">
      <w:pPr>
        <w:ind w:left="840"/>
      </w:pPr>
      <w:r>
        <w:pict>
          <v:shape id="_x0000_i1026" type="#_x0000_t75" style="width:248pt;height:159.6pt">
            <v:imagedata r:id="rId8" o:title=""/>
          </v:shape>
        </w:pic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8" w:line="200" w:lineRule="exact"/>
      </w:pPr>
    </w:p>
    <w:p w:rsidR="006F7D31" w:rsidRDefault="0001199D">
      <w:pPr>
        <w:spacing w:line="412" w:lineRule="auto"/>
        <w:ind w:left="840" w:right="77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lastRenderedPageBreak/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</w:p>
    <w:p w:rsidR="006F7D31" w:rsidRDefault="0001199D">
      <w:pPr>
        <w:spacing w:before="5"/>
        <w:ind w:left="10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</w:p>
    <w:p w:rsidR="006F7D31" w:rsidRDefault="0001199D">
      <w:pPr>
        <w:spacing w:before="2" w:line="420" w:lineRule="atLeast"/>
        <w:ind w:left="1515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6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6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</w:p>
    <w:p w:rsidR="006F7D31" w:rsidRDefault="0001199D">
      <w:pPr>
        <w:spacing w:before="20"/>
        <w:ind w:left="84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10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sub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*) </w:t>
      </w:r>
      <w:r>
        <w:rPr>
          <w:rFonts w:ascii="Arial" w:eastAsia="Arial" w:hAnsi="Arial" w:cs="Arial"/>
          <w:spacing w:val="-2"/>
          <w:sz w:val="22"/>
          <w:szCs w:val="22"/>
        </w:rPr>
        <w:t>&gt;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grp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nu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*) </w:t>
      </w:r>
      <w:r>
        <w:rPr>
          <w:rFonts w:ascii="Arial" w:eastAsia="Arial" w:hAnsi="Arial" w:cs="Arial"/>
          <w:spacing w:val="-2"/>
          <w:sz w:val="22"/>
          <w:szCs w:val="22"/>
        </w:rPr>
        <w:t>&gt;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.</w:t>
      </w:r>
    </w:p>
    <w:p w:rsidR="00C418FB" w:rsidRDefault="00C418FB">
      <w:pPr>
        <w:ind w:left="1200"/>
        <w:rPr>
          <w:rFonts w:ascii="Arial" w:eastAsia="Arial" w:hAnsi="Arial" w:cs="Arial"/>
          <w:sz w:val="22"/>
          <w:szCs w:val="22"/>
        </w:rPr>
      </w:pPr>
    </w:p>
    <w:p w:rsidR="006F7D31" w:rsidRDefault="0001199D">
      <w:pPr>
        <w:spacing w:before="63"/>
        <w:ind w:left="840"/>
        <w:rPr>
          <w:rFonts w:ascii="Arial" w:eastAsia="Arial" w:hAnsi="Arial" w:cs="Arial"/>
          <w:sz w:val="22"/>
          <w:szCs w:val="22"/>
        </w:rPr>
      </w:pPr>
      <w:r>
        <w:pict>
          <v:group id="_x0000_s1089" style="position:absolute;left:0;text-align:left;margin-left:23.95pt;margin-top:23.7pt;width:547.55pt;height:794.6pt;z-index:-251670528;mso-position-horizontal-relative:page;mso-position-vertical-relative:page" coordorigin="479,474" coordsize="10951,15892">
            <v:shape id="_x0000_s1093" style="position:absolute;left:490;top:485;width:10930;height:0" coordorigin="490,485" coordsize="10930,0" path="m490,485r10929,e" filled="f" strokeweight=".20464mm">
              <v:path arrowok="t"/>
            </v:shape>
            <v:shape id="_x0000_s1092" style="position:absolute;left:485;top:480;width:0;height:15881" coordorigin="485,480" coordsize="0,15881" path="m485,480r,15881e" filled="f" strokeweight=".20464mm">
              <v:path arrowok="t"/>
            </v:shape>
            <v:shape id="_x0000_s1091" style="position:absolute;left:11424;top:480;width:0;height:15881" coordorigin="11424,480" coordsize="0,15881" path="m11424,480r,15881e" filled="f" strokeweight=".2045mm">
              <v:path arrowok="t"/>
            </v:shape>
            <v:shape id="_x0000_s1090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840"/>
      </w:pPr>
      <w:r>
        <w:pict>
          <v:shape id="_x0000_i1027" type="#_x0000_t75" style="width:416pt;height:354.4pt">
            <v:imagedata r:id="rId9" o:title=""/>
          </v:shape>
        </w:pict>
      </w:r>
    </w:p>
    <w:p w:rsidR="00C418FB" w:rsidRDefault="00C418FB">
      <w:pPr>
        <w:ind w:left="840"/>
      </w:pPr>
    </w:p>
    <w:p w:rsidR="00C418FB" w:rsidRDefault="00C418FB">
      <w:pPr>
        <w:ind w:left="840"/>
      </w:pPr>
    </w:p>
    <w:p w:rsidR="00C418FB" w:rsidRDefault="00C418FB">
      <w:pPr>
        <w:ind w:left="840"/>
      </w:pPr>
    </w:p>
    <w:p w:rsidR="006F7D31" w:rsidRDefault="006F7D31">
      <w:pPr>
        <w:spacing w:before="6" w:line="160" w:lineRule="exact"/>
        <w:rPr>
          <w:sz w:val="17"/>
          <w:szCs w:val="17"/>
        </w:rPr>
      </w:pPr>
    </w:p>
    <w:p w:rsidR="006F7D31" w:rsidRDefault="0001199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 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ern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.</w:t>
      </w:r>
    </w:p>
    <w:p w:rsidR="00C418FB" w:rsidRDefault="00C418FB">
      <w:pPr>
        <w:spacing w:before="63"/>
        <w:ind w:left="760"/>
        <w:rPr>
          <w:rFonts w:ascii="Arial" w:eastAsia="Arial" w:hAnsi="Arial" w:cs="Arial"/>
          <w:b/>
          <w:sz w:val="22"/>
          <w:szCs w:val="22"/>
        </w:rPr>
      </w:pPr>
    </w:p>
    <w:p w:rsidR="006F7D31" w:rsidRDefault="0001199D">
      <w:pPr>
        <w:spacing w:before="63"/>
        <w:ind w:left="760"/>
        <w:rPr>
          <w:rFonts w:ascii="Arial" w:eastAsia="Arial" w:hAnsi="Arial" w:cs="Arial"/>
          <w:sz w:val="22"/>
          <w:szCs w:val="22"/>
        </w:rPr>
      </w:pPr>
      <w:r>
        <w:pict>
          <v:group id="_x0000_s1080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84" style="position:absolute;left:490;top:485;width:10930;height:0" coordorigin="490,485" coordsize="10930,0" path="m490,485r10929,e" filled="f" strokeweight=".20464mm">
              <v:path arrowok="t"/>
            </v:shape>
            <v:shape id="_x0000_s1083" style="position:absolute;left:485;top:480;width:0;height:15881" coordorigin="485,480" coordsize="0,15881" path="m485,480r,15881e" filled="f" strokeweight=".20464mm">
              <v:path arrowok="t"/>
            </v:shape>
            <v:shape id="_x0000_s1082" style="position:absolute;left:11424;top:480;width:0;height:15881" coordorigin="11424,480" coordsize="0,15881" path="m11424,480r,15881e" filled="f" strokeweight=".2045mm">
              <v:path arrowok="t"/>
            </v:shape>
            <v:shape id="_x0000_s108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 Earns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ore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r'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6" w:line="180" w:lineRule="exact"/>
        <w:rPr>
          <w:sz w:val="18"/>
          <w:szCs w:val="18"/>
        </w:rPr>
      </w:pPr>
    </w:p>
    <w:p w:rsidR="006F7D31" w:rsidRDefault="0001199D">
      <w:pPr>
        <w:ind w:left="760"/>
      </w:pPr>
      <w:r>
        <w:pict>
          <v:shape id="_x0000_i1028" type="#_x0000_t75" style="width:442.4pt;height:237.6pt">
            <v:imagedata r:id="rId10" o:title=""/>
          </v:shape>
        </w:pict>
      </w:r>
    </w:p>
    <w:p w:rsidR="006F7D31" w:rsidRDefault="006F7D31">
      <w:pPr>
        <w:spacing w:before="6" w:line="160" w:lineRule="exact"/>
        <w:rPr>
          <w:sz w:val="17"/>
          <w:szCs w:val="17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tabs>
          <w:tab w:val="left" w:pos="1480"/>
        </w:tabs>
        <w:spacing w:line="259" w:lineRule="auto"/>
        <w:ind w:left="1480" w:right="37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elf</w:t>
      </w:r>
      <w:proofErr w:type="gram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9" w:line="140" w:lineRule="exact"/>
        <w:rPr>
          <w:sz w:val="15"/>
          <w:szCs w:val="15"/>
        </w:rPr>
      </w:pPr>
    </w:p>
    <w:p w:rsidR="006F7D31" w:rsidRDefault="0001199D">
      <w:pPr>
        <w:tabs>
          <w:tab w:val="left" w:pos="1480"/>
        </w:tabs>
        <w:spacing w:line="259" w:lineRule="auto"/>
        <w:ind w:left="1480" w:right="7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z w:val="22"/>
          <w:szCs w:val="22"/>
        </w:rPr>
        <w:t>e.s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9" w:line="140" w:lineRule="exact"/>
        <w:rPr>
          <w:sz w:val="15"/>
          <w:szCs w:val="15"/>
        </w:rPr>
      </w:pPr>
    </w:p>
    <w:p w:rsidR="006F7D31" w:rsidRDefault="0001199D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5" w:line="220" w:lineRule="exact"/>
        <w:rPr>
          <w:sz w:val="22"/>
          <w:szCs w:val="22"/>
        </w:rPr>
      </w:pPr>
    </w:p>
    <w:p w:rsidR="006F7D31" w:rsidRDefault="0001199D">
      <w:pPr>
        <w:ind w:left="1526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emplo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_id</w:t>
      </w:r>
      <w:proofErr w:type="spellEnd"/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me</w:t>
      </w:r>
    </w:p>
    <w:p w:rsidR="006F7D31" w:rsidRDefault="006F7D31">
      <w:pPr>
        <w:spacing w:before="1" w:line="240" w:lineRule="exact"/>
        <w:rPr>
          <w:sz w:val="24"/>
          <w:szCs w:val="24"/>
        </w:rPr>
      </w:pPr>
    </w:p>
    <w:p w:rsidR="00C418FB" w:rsidRDefault="0001199D" w:rsidP="00C418FB">
      <w:pPr>
        <w:ind w:left="15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                 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ob</w:t>
      </w: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pict>
          <v:group id="_x0000_s1071" style="position:absolute;margin-left:23.95pt;margin-top:23.7pt;width:547.55pt;height:794.6pt;z-index:-251662336;mso-position-horizontal-relative:page;mso-position-vertical-relative:page" coordorigin="479,474" coordsize="10951,15892">
            <v:shape id="_x0000_s1075" style="position:absolute;left:490;top:485;width:10930;height:0" coordorigin="490,485" coordsize="10930,0" path="m490,485r10929,e" filled="f" strokeweight=".20464mm">
              <v:path arrowok="t"/>
            </v:shape>
            <v:shape id="_x0000_s1074" style="position:absolute;left:485;top:480;width:0;height:15881" coordorigin="485,480" coordsize="0,15881" path="m485,480r,15881e" filled="f" strokeweight=".20464mm">
              <v:path arrowok="t"/>
            </v:shape>
            <v:shape id="_x0000_s1073" style="position:absolute;left:11424;top:480;width:0;height:15881" coordorigin="11424,480" coordsize="0,15881" path="m11424,480r,15881e" filled="f" strokeweight=".2045mm">
              <v:path arrowok="t"/>
            </v:shape>
            <v:shape id="_x0000_s107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</w:t>
      </w:r>
    </w:p>
    <w:p w:rsidR="006F7D31" w:rsidRDefault="006F7D31">
      <w:pPr>
        <w:spacing w:before="14" w:line="200" w:lineRule="exact"/>
      </w:pPr>
    </w:p>
    <w:p w:rsidR="006F7D31" w:rsidRDefault="0001199D">
      <w:pPr>
        <w:spacing w:line="412" w:lineRule="auto"/>
        <w:ind w:left="760" w:right="3655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X(</w:t>
      </w:r>
      <w:proofErr w:type="gramEnd"/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</w:t>
      </w:r>
      <w:proofErr w:type="spellStart"/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_s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6F7D31" w:rsidRDefault="0001199D">
      <w:pPr>
        <w:spacing w:before="2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&lt;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X(</w:t>
      </w:r>
      <w:proofErr w:type="gramEnd"/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f a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spacing w:line="410" w:lineRule="auto"/>
        <w:ind w:left="1008" w:right="713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1"/>
          <w:sz w:val="22"/>
          <w:szCs w:val="22"/>
        </w:rPr>
        <w:lastRenderedPageBreak/>
        <w:t>SU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>CAS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umn1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 1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0 E</w:t>
      </w:r>
      <w:r>
        <w:rPr>
          <w:rFonts w:ascii="Arial" w:eastAsia="Arial" w:hAnsi="Arial" w:cs="Arial"/>
          <w:spacing w:val="-1"/>
          <w:sz w:val="22"/>
          <w:szCs w:val="22"/>
        </w:rPr>
        <w:t>ND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CAS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umn2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 1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0 E</w:t>
      </w:r>
      <w:r>
        <w:rPr>
          <w:rFonts w:ascii="Arial" w:eastAsia="Arial" w:hAnsi="Arial" w:cs="Arial"/>
          <w:spacing w:val="-1"/>
          <w:sz w:val="22"/>
          <w:szCs w:val="22"/>
        </w:rPr>
        <w:t>ND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</w:t>
      </w:r>
    </w:p>
    <w:p w:rsidR="006F7D31" w:rsidRDefault="0001199D">
      <w:pPr>
        <w:spacing w:before="4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ame</w:t>
      </w:r>
      <w:proofErr w:type="spellEnd"/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spacing w:line="410" w:lineRule="auto"/>
        <w:ind w:left="1008" w:right="6643"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(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pacing w:val="-4"/>
          <w:sz w:val="22"/>
          <w:szCs w:val="22"/>
        </w:rPr>
        <w:t xml:space="preserve"> 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d) 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</w:p>
    <w:p w:rsidR="006F7D31" w:rsidRDefault="0001199D">
      <w:pPr>
        <w:spacing w:before="4" w:line="240" w:lineRule="exact"/>
        <w:ind w:left="10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1</w:t>
      </w:r>
      <w:r>
        <w:rPr>
          <w:rFonts w:ascii="Arial" w:eastAsia="Arial" w:hAnsi="Arial" w:cs="Arial"/>
          <w:position w:val="-1"/>
          <w:sz w:val="22"/>
          <w:szCs w:val="22"/>
        </w:rPr>
        <w:t>,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umn2, 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umn3</w:t>
      </w:r>
    </w:p>
    <w:p w:rsidR="006F7D31" w:rsidRDefault="006F7D31">
      <w:pPr>
        <w:spacing w:before="4" w:line="140" w:lineRule="exact"/>
        <w:rPr>
          <w:sz w:val="15"/>
          <w:szCs w:val="15"/>
        </w:rPr>
      </w:pPr>
    </w:p>
    <w:p w:rsidR="006F7D31" w:rsidRDefault="0001199D">
      <w:pPr>
        <w:spacing w:before="32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);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'Jo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n'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e.n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e.dep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n.dep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'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!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Pro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ram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erse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ds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C418FB" w:rsidRDefault="0001199D" w:rsidP="00C418FB">
      <w:pPr>
        <w:spacing w:line="409" w:lineRule="auto"/>
        <w:ind w:left="760" w:right="298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ut_s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n"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ersed_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'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ut_s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>[</w:t>
      </w:r>
      <w:r>
        <w:rPr>
          <w:rFonts w:ascii="Arial" w:eastAsia="Arial" w:hAnsi="Arial" w:cs="Arial"/>
          <w:spacing w:val="1"/>
          <w:sz w:val="22"/>
          <w:szCs w:val="22"/>
        </w:rPr>
        <w:t>::-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) 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ersed_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z w:val="22"/>
          <w:szCs w:val="22"/>
        </w:rPr>
        <w:t>o"</w:t>
      </w:r>
    </w:p>
    <w:p w:rsidR="006F7D31" w:rsidRDefault="0001199D" w:rsidP="00C418FB">
      <w:pPr>
        <w:spacing w:line="409" w:lineRule="auto"/>
        <w:ind w:right="2986"/>
        <w:rPr>
          <w:rFonts w:ascii="Arial" w:eastAsia="Arial" w:hAnsi="Arial" w:cs="Arial"/>
          <w:sz w:val="22"/>
          <w:szCs w:val="22"/>
        </w:rPr>
      </w:pPr>
      <w:r>
        <w:pict>
          <v:group id="_x0000_s1063" style="position:absolute;margin-left:23.95pt;margin-top:23.7pt;width:547.55pt;height:794.6pt;z-index:-251658240;mso-position-horizontal-relative:page;mso-position-vertical-relative:page" coordorigin="479,474" coordsize="10951,15892">
            <v:shape id="_x0000_s1067" style="position:absolute;left:490;top:485;width:10930;height:0" coordorigin="490,485" coordsize="10930,0" path="m490,485r10929,e" filled="f" strokeweight=".20464mm">
              <v:path arrowok="t"/>
            </v:shape>
            <v:shape id="_x0000_s1066" style="position:absolute;left:485;top:480;width:0;height:15881" coordorigin="485,480" coordsize="0,15881" path="m485,480r,15881e" filled="f" strokeweight=".20464mm">
              <v:path arrowok="t"/>
            </v:shape>
            <v:shape id="_x0000_s1065" style="position:absolute;left:11424;top:480;width:0;height:15881" coordorigin="11424,480" coordsize="0,15881" path="m11424,480r,15881e" filled="f" strokeweight=".2045mm">
              <v:path arrowok="t"/>
            </v:shape>
            <v:shape id="_x0000_s1064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shu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11"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rge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et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6F7D31">
      <w:pPr>
        <w:spacing w:before="10" w:line="160" w:lineRule="exact"/>
        <w:rPr>
          <w:sz w:val="17"/>
          <w:szCs w:val="17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C418FB" w:rsidRDefault="00C418FB">
      <w:pPr>
        <w:ind w:left="1040"/>
        <w:rPr>
          <w:rFonts w:ascii="Arial" w:eastAsia="Arial" w:hAnsi="Arial" w:cs="Arial"/>
          <w:sz w:val="22"/>
          <w:szCs w:val="22"/>
        </w:rPr>
      </w:pPr>
    </w:p>
    <w:p w:rsidR="00C418FB" w:rsidRDefault="00C418FB">
      <w:pPr>
        <w:ind w:left="1040"/>
        <w:rPr>
          <w:rFonts w:ascii="Arial" w:eastAsia="Arial" w:hAnsi="Arial" w:cs="Arial"/>
          <w:sz w:val="22"/>
          <w:szCs w:val="22"/>
        </w:rPr>
      </w:pPr>
    </w:p>
    <w:p w:rsidR="00C418FB" w:rsidRDefault="00C418FB">
      <w:pPr>
        <w:ind w:left="1040"/>
        <w:rPr>
          <w:rFonts w:ascii="Arial" w:eastAsia="Arial" w:hAnsi="Arial" w:cs="Arial"/>
          <w:sz w:val="22"/>
          <w:szCs w:val="22"/>
        </w:rPr>
      </w:pPr>
    </w:p>
    <w:p w:rsidR="00C418FB" w:rsidRDefault="00C418FB">
      <w:pPr>
        <w:ind w:left="1040"/>
        <w:rPr>
          <w:rFonts w:ascii="Arial" w:eastAsia="Arial" w:hAnsi="Arial" w:cs="Arial"/>
          <w:sz w:val="22"/>
          <w:szCs w:val="22"/>
        </w:rPr>
      </w:pPr>
    </w:p>
    <w:p w:rsidR="00C418FB" w:rsidRDefault="00C418FB">
      <w:pPr>
        <w:ind w:left="104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6F7D31" w:rsidRDefault="006F7D31">
      <w:pPr>
        <w:spacing w:before="11"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 Em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ho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arn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hi</w:t>
      </w:r>
      <w:r>
        <w:rPr>
          <w:rFonts w:ascii="Arial" w:eastAsia="Arial" w:hAnsi="Arial" w:cs="Arial"/>
          <w:b/>
          <w:spacing w:val="1"/>
          <w:sz w:val="22"/>
          <w:szCs w:val="22"/>
        </w:rPr>
        <w:t>rd-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9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DESC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</w:p>
    <w:p w:rsidR="006F7D31" w:rsidRDefault="0001199D">
      <w:pPr>
        <w:spacing w:before="18"/>
        <w:ind w:left="6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proofErr w:type="gram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9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 3;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C418FB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 w:rsidR="0001199D">
        <w:rPr>
          <w:rFonts w:ascii="Arial" w:eastAsia="Arial" w:hAnsi="Arial" w:cs="Arial"/>
          <w:sz w:val="22"/>
          <w:szCs w:val="22"/>
        </w:rPr>
        <w:t xml:space="preserve">9. </w:t>
      </w:r>
      <w:r w:rsidR="0001199D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D</w:t>
      </w:r>
      <w:r w:rsidR="0001199D">
        <w:rPr>
          <w:rFonts w:ascii="Arial" w:eastAsia="Arial" w:hAnsi="Arial" w:cs="Arial"/>
          <w:b/>
          <w:spacing w:val="1"/>
          <w:sz w:val="22"/>
          <w:szCs w:val="22"/>
        </w:rPr>
        <w:t>iff</w:t>
      </w:r>
      <w:r w:rsidR="0001199D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="0001199D">
        <w:rPr>
          <w:rFonts w:ascii="Arial" w:eastAsia="Arial" w:hAnsi="Arial" w:cs="Arial"/>
          <w:b/>
          <w:sz w:val="22"/>
          <w:szCs w:val="22"/>
        </w:rPr>
        <w:t>ren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c</w:t>
      </w:r>
      <w:r w:rsidR="0001199D">
        <w:rPr>
          <w:rFonts w:ascii="Arial" w:eastAsia="Arial" w:hAnsi="Arial" w:cs="Arial"/>
          <w:b/>
          <w:sz w:val="22"/>
          <w:szCs w:val="22"/>
        </w:rPr>
        <w:t xml:space="preserve">e </w:t>
      </w:r>
      <w:proofErr w:type="gramStart"/>
      <w:r w:rsidR="0001199D">
        <w:rPr>
          <w:rFonts w:ascii="Arial" w:eastAsia="Arial" w:hAnsi="Arial" w:cs="Arial"/>
          <w:b/>
          <w:sz w:val="22"/>
          <w:szCs w:val="22"/>
        </w:rPr>
        <w:t>B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01199D">
        <w:rPr>
          <w:rFonts w:ascii="Arial" w:eastAsia="Arial" w:hAnsi="Arial" w:cs="Arial"/>
          <w:b/>
          <w:spacing w:val="-4"/>
          <w:sz w:val="22"/>
          <w:szCs w:val="22"/>
        </w:rPr>
        <w:t>t</w:t>
      </w:r>
      <w:r w:rsidR="0001199D">
        <w:rPr>
          <w:rFonts w:ascii="Arial" w:eastAsia="Arial" w:hAnsi="Arial" w:cs="Arial"/>
          <w:b/>
          <w:spacing w:val="3"/>
          <w:sz w:val="22"/>
          <w:szCs w:val="22"/>
        </w:rPr>
        <w:t>w</w:t>
      </w:r>
      <w:r w:rsidR="0001199D">
        <w:rPr>
          <w:rFonts w:ascii="Arial" w:eastAsia="Arial" w:hAnsi="Arial" w:cs="Arial"/>
          <w:b/>
          <w:sz w:val="22"/>
          <w:szCs w:val="22"/>
        </w:rPr>
        <w:t>e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01199D">
        <w:rPr>
          <w:rFonts w:ascii="Arial" w:eastAsia="Arial" w:hAnsi="Arial" w:cs="Arial"/>
          <w:b/>
          <w:sz w:val="22"/>
          <w:szCs w:val="22"/>
        </w:rPr>
        <w:t>n</w:t>
      </w:r>
      <w:proofErr w:type="gramEnd"/>
      <w:r w:rsidR="0001199D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01199D">
        <w:rPr>
          <w:rFonts w:ascii="Arial" w:eastAsia="Arial" w:hAnsi="Arial" w:cs="Arial"/>
          <w:b/>
          <w:sz w:val="22"/>
          <w:szCs w:val="22"/>
        </w:rPr>
        <w:t>L</w:t>
      </w:r>
      <w:r w:rsidR="0001199D">
        <w:rPr>
          <w:rFonts w:ascii="Arial" w:eastAsia="Arial" w:hAnsi="Arial" w:cs="Arial"/>
          <w:b/>
          <w:spacing w:val="-3"/>
          <w:sz w:val="22"/>
          <w:szCs w:val="22"/>
        </w:rPr>
        <w:t>a</w:t>
      </w:r>
      <w:r w:rsidR="0001199D">
        <w:rPr>
          <w:rFonts w:ascii="Arial" w:eastAsia="Arial" w:hAnsi="Arial" w:cs="Arial"/>
          <w:b/>
          <w:spacing w:val="2"/>
          <w:sz w:val="22"/>
          <w:szCs w:val="22"/>
        </w:rPr>
        <w:t>z</w:t>
      </w:r>
      <w:r w:rsidR="0001199D">
        <w:rPr>
          <w:rFonts w:ascii="Arial" w:eastAsia="Arial" w:hAnsi="Arial" w:cs="Arial"/>
          <w:b/>
          <w:sz w:val="22"/>
          <w:szCs w:val="22"/>
        </w:rPr>
        <w:t>y</w:t>
      </w:r>
      <w:r w:rsidR="0001199D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01199D">
        <w:rPr>
          <w:rFonts w:ascii="Arial" w:eastAsia="Arial" w:hAnsi="Arial" w:cs="Arial"/>
          <w:b/>
          <w:spacing w:val="-3"/>
          <w:sz w:val="22"/>
          <w:szCs w:val="22"/>
        </w:rPr>
        <w:t>v</w:t>
      </w:r>
      <w:r w:rsidR="0001199D">
        <w:rPr>
          <w:rFonts w:ascii="Arial" w:eastAsia="Arial" w:hAnsi="Arial" w:cs="Arial"/>
          <w:b/>
          <w:sz w:val="22"/>
          <w:szCs w:val="22"/>
        </w:rPr>
        <w:t>aluat</w:t>
      </w:r>
      <w:r w:rsidR="0001199D">
        <w:rPr>
          <w:rFonts w:ascii="Arial" w:eastAsia="Arial" w:hAnsi="Arial" w:cs="Arial"/>
          <w:b/>
          <w:spacing w:val="2"/>
          <w:sz w:val="22"/>
          <w:szCs w:val="22"/>
        </w:rPr>
        <w:t>i</w:t>
      </w:r>
      <w:r w:rsidR="0001199D">
        <w:rPr>
          <w:rFonts w:ascii="Arial" w:eastAsia="Arial" w:hAnsi="Arial" w:cs="Arial"/>
          <w:b/>
          <w:sz w:val="22"/>
          <w:szCs w:val="22"/>
        </w:rPr>
        <w:t>on a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n</w:t>
      </w:r>
      <w:r w:rsidR="0001199D">
        <w:rPr>
          <w:rFonts w:ascii="Arial" w:eastAsia="Arial" w:hAnsi="Arial" w:cs="Arial"/>
          <w:b/>
          <w:sz w:val="22"/>
          <w:szCs w:val="22"/>
        </w:rPr>
        <w:t>d E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a</w:t>
      </w:r>
      <w:r w:rsidR="0001199D">
        <w:rPr>
          <w:rFonts w:ascii="Arial" w:eastAsia="Arial" w:hAnsi="Arial" w:cs="Arial"/>
          <w:b/>
          <w:sz w:val="22"/>
          <w:szCs w:val="22"/>
        </w:rPr>
        <w:t>g</w:t>
      </w:r>
      <w:r w:rsidR="0001199D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="0001199D">
        <w:rPr>
          <w:rFonts w:ascii="Arial" w:eastAsia="Arial" w:hAnsi="Arial" w:cs="Arial"/>
          <w:b/>
          <w:sz w:val="22"/>
          <w:szCs w:val="22"/>
        </w:rPr>
        <w:t>r</w:t>
      </w:r>
      <w:r w:rsidR="0001199D"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01199D">
        <w:rPr>
          <w:rFonts w:ascii="Arial" w:eastAsia="Arial" w:hAnsi="Arial" w:cs="Arial"/>
          <w:b/>
          <w:sz w:val="22"/>
          <w:szCs w:val="22"/>
        </w:rPr>
        <w:t>x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01199D">
        <w:rPr>
          <w:rFonts w:ascii="Arial" w:eastAsia="Arial" w:hAnsi="Arial" w:cs="Arial"/>
          <w:b/>
          <w:sz w:val="22"/>
          <w:szCs w:val="22"/>
        </w:rPr>
        <w:t>c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u</w:t>
      </w:r>
      <w:r w:rsidR="0001199D">
        <w:rPr>
          <w:rFonts w:ascii="Arial" w:eastAsia="Arial" w:hAnsi="Arial" w:cs="Arial"/>
          <w:b/>
          <w:spacing w:val="-2"/>
          <w:sz w:val="22"/>
          <w:szCs w:val="22"/>
        </w:rPr>
        <w:t>t</w:t>
      </w:r>
      <w:r w:rsidR="0001199D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01199D">
        <w:rPr>
          <w:rFonts w:ascii="Arial" w:eastAsia="Arial" w:hAnsi="Arial" w:cs="Arial"/>
          <w:b/>
          <w:sz w:val="22"/>
          <w:szCs w:val="22"/>
        </w:rPr>
        <w:t>on</w:t>
      </w:r>
      <w:r w:rsidR="0001199D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01199D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01199D"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 w:rsidR="0001199D">
        <w:rPr>
          <w:rFonts w:ascii="Arial" w:eastAsia="Arial" w:hAnsi="Arial" w:cs="Arial"/>
          <w:b/>
          <w:sz w:val="22"/>
          <w:szCs w:val="22"/>
        </w:rPr>
        <w:t>P</w:t>
      </w:r>
      <w:r w:rsidR="0001199D">
        <w:rPr>
          <w:rFonts w:ascii="Arial" w:eastAsia="Arial" w:hAnsi="Arial" w:cs="Arial"/>
          <w:b/>
          <w:spacing w:val="-6"/>
          <w:sz w:val="22"/>
          <w:szCs w:val="22"/>
        </w:rPr>
        <w:t>y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="0001199D">
        <w:rPr>
          <w:rFonts w:ascii="Arial" w:eastAsia="Arial" w:hAnsi="Arial" w:cs="Arial"/>
          <w:b/>
          <w:sz w:val="22"/>
          <w:szCs w:val="22"/>
        </w:rPr>
        <w:t>p</w:t>
      </w:r>
      <w:r w:rsidR="0001199D">
        <w:rPr>
          <w:rFonts w:ascii="Arial" w:eastAsia="Arial" w:hAnsi="Arial" w:cs="Arial"/>
          <w:b/>
          <w:spacing w:val="-1"/>
          <w:sz w:val="22"/>
          <w:szCs w:val="22"/>
        </w:rPr>
        <w:t>a</w:t>
      </w:r>
      <w:r w:rsidR="0001199D"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 w:rsidP="00C418FB">
      <w:pPr>
        <w:tabs>
          <w:tab w:val="left" w:pos="1400"/>
        </w:tabs>
        <w:spacing w:line="259" w:lineRule="auto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C418FB">
        <w:rPr>
          <w:rFonts w:ascii="Segoe MDL2 Assets" w:eastAsia="Segoe MDL2 Assets" w:hAnsi="Segoe MDL2 Assets" w:cs="Segoe MDL2 Assets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zy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in 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2" w:line="160" w:lineRule="exact"/>
        <w:rPr>
          <w:sz w:val="16"/>
          <w:szCs w:val="16"/>
        </w:rPr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line="200" w:lineRule="exact"/>
      </w:pPr>
    </w:p>
    <w:p w:rsidR="00C418FB" w:rsidRDefault="00C418FB" w:rsidP="00C418FB">
      <w:pPr>
        <w:rPr>
          <w:rFonts w:ascii="Arial" w:eastAsia="Arial" w:hAnsi="Arial" w:cs="Arial"/>
          <w:sz w:val="22"/>
          <w:szCs w:val="22"/>
        </w:rPr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Pro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ram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rome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s_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10" w:line="160" w:lineRule="exact"/>
        <w:rPr>
          <w:sz w:val="17"/>
          <w:szCs w:val="17"/>
        </w:rPr>
      </w:pPr>
    </w:p>
    <w:p w:rsidR="006F7D31" w:rsidRDefault="0001199D">
      <w:pPr>
        <w:ind w:left="9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).r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92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 </w:t>
      </w:r>
      <w:r>
        <w:rPr>
          <w:rFonts w:ascii="Arial" w:eastAsia="Arial" w:hAnsi="Arial" w:cs="Arial"/>
          <w:spacing w:val="-2"/>
          <w:sz w:val="22"/>
          <w:szCs w:val="22"/>
        </w:rPr>
        <w:t>=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[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1]</w:t>
      </w:r>
    </w:p>
    <w:p w:rsidR="006F7D31" w:rsidRDefault="006F7D31">
      <w:pPr>
        <w:spacing w:before="13" w:line="200" w:lineRule="exact"/>
      </w:pPr>
    </w:p>
    <w:p w:rsidR="00C418FB" w:rsidRDefault="0001199D" w:rsidP="00C418FB">
      <w:pPr>
        <w:ind w:left="6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t(</w:t>
      </w:r>
      <w:proofErr w:type="spellStart"/>
      <w:proofErr w:type="gramEnd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s_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a"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ue</w:t>
      </w:r>
    </w:p>
    <w:p w:rsidR="00C418FB" w:rsidRDefault="00C418FB" w:rsidP="00C418FB">
      <w:pPr>
        <w:ind w:left="680"/>
        <w:rPr>
          <w:rFonts w:ascii="Arial" w:eastAsia="Arial" w:hAnsi="Arial" w:cs="Arial"/>
          <w:sz w:val="22"/>
          <w:szCs w:val="22"/>
        </w:rPr>
      </w:pPr>
    </w:p>
    <w:p w:rsidR="006F7D31" w:rsidRDefault="0001199D" w:rsidP="00C418FB">
      <w:pPr>
        <w:ind w:left="680"/>
        <w:rPr>
          <w:rFonts w:ascii="Arial" w:eastAsia="Arial" w:hAnsi="Arial" w:cs="Arial"/>
          <w:sz w:val="22"/>
          <w:szCs w:val="22"/>
        </w:rPr>
      </w:pPr>
      <w:r>
        <w:pict>
          <v:group id="_x0000_s1055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59" style="position:absolute;left:490;top:485;width:10930;height:0" coordorigin="490,485" coordsize="10930,0" path="m490,485r10929,e" filled="f" strokeweight=".20464mm">
              <v:path arrowok="t"/>
            </v:shape>
            <v:shape id="_x0000_s1058" style="position:absolute;left:485;top:480;width:0;height:15881" coordorigin="485,480" coordsize="0,15881" path="m485,480r,15881e" filled="f" strokeweight=".20464mm">
              <v:path arrowok="t"/>
            </v:shape>
            <v:shape id="_x0000_s1057" style="position:absolute;left:11424;top:480;width:0;height:15881" coordorigin="11424,480" coordsize="0,15881" path="m11424,480r,15881e" filled="f" strokeweight=".2045mm">
              <v:path arrowok="t"/>
            </v:shape>
            <v:shape id="_x0000_s105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 10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T(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*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*) &gt; 1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k’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g).</w:t>
      </w: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  <w:sectPr w:rsidR="006F7D31">
          <w:footerReference w:type="default" r:id="rId11"/>
          <w:pgSz w:w="11920" w:h="16840"/>
          <w:pgMar w:top="780" w:right="1680" w:bottom="0" w:left="760" w:header="0" w:footer="152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spacing w:before="63"/>
        <w:ind w:left="6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7" style="position:absolute;left:0;text-align:left;margin-left:23.95pt;margin-top:23.7pt;width:547.55pt;height:794.6pt;z-index:-251650048;mso-position-horizontal-relative:page;mso-position-vertical-relative:page" coordorigin="479,474" coordsize="10951,15892">
            <v:shape id="_x0000_s1051" style="position:absolute;left:490;top:485;width:10930;height:0" coordorigin="490,485" coordsize="10930,0" path="m490,485r10929,e" filled="f" strokeweight=".20464mm">
              <v:path arrowok="t"/>
            </v:shape>
            <v:shape id="_x0000_s1050" style="position:absolute;left:485;top:480;width:0;height:15881" coordorigin="485,480" coordsize="0,15881" path="m485,480r,15881e" filled="f" strokeweight=".20464mm">
              <v:path arrowok="t"/>
            </v:shape>
            <v:shape id="_x0000_s1049" style="position:absolute;left:11424;top:480;width:0;height:15881" coordorigin="11424,480" coordsize="0,15881" path="m11424,480r,15881e" filled="f" strokeweight=".2045mm">
              <v:path arrowok="t"/>
            </v:shape>
            <v:shape id="_x0000_s104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4" w:line="200" w:lineRule="exact"/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Pro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ram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</w:t>
      </w:r>
    </w:p>
    <w:p w:rsidR="006F7D31" w:rsidRDefault="006F7D31">
      <w:pPr>
        <w:spacing w:before="3" w:line="180" w:lineRule="exact"/>
        <w:rPr>
          <w:sz w:val="18"/>
          <w:szCs w:val="18"/>
        </w:rPr>
      </w:pPr>
    </w:p>
    <w:p w:rsidR="006F7D31" w:rsidRDefault="0001199D">
      <w:pPr>
        <w:ind w:left="1107"/>
      </w:pPr>
      <w:r>
        <w:pict>
          <v:shape id="_x0000_i1029" type="#_x0000_t75" style="width:340pt;height:210pt">
            <v:imagedata r:id="rId12" o:title=""/>
          </v:shape>
        </w:pic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3" w:line="200" w:lineRule="exact"/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place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</w:p>
    <w:p w:rsidR="006F7D31" w:rsidRDefault="006F7D31">
      <w:pPr>
        <w:spacing w:before="3" w:line="180" w:lineRule="exact"/>
        <w:rPr>
          <w:sz w:val="18"/>
          <w:szCs w:val="18"/>
        </w:rPr>
      </w:pPr>
    </w:p>
    <w:p w:rsidR="006F7D31" w:rsidRDefault="0001199D">
      <w:pPr>
        <w:ind w:left="1107"/>
      </w:pPr>
      <w:r>
        <w:pict>
          <v:shape id="_x0000_i1030" type="#_x0000_t75" style="width:416.4pt;height:183.6pt">
            <v:imagedata r:id="rId13" o:title=""/>
          </v:shape>
        </w:pict>
      </w:r>
    </w:p>
    <w:p w:rsidR="006F7D31" w:rsidRDefault="006F7D31">
      <w:pPr>
        <w:spacing w:line="100" w:lineRule="exact"/>
        <w:rPr>
          <w:sz w:val="11"/>
          <w:szCs w:val="11"/>
        </w:rPr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proofErr w:type="gram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oo</w:t>
      </w:r>
      <w:proofErr w:type="gram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oo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erhea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1040"/>
        <w:rPr>
          <w:rFonts w:ascii="Arial" w:eastAsia="Arial" w:hAnsi="Arial" w:cs="Arial"/>
          <w:sz w:val="22"/>
          <w:szCs w:val="22"/>
        </w:rPr>
        <w:sectPr w:rsidR="006F7D31">
          <w:pgSz w:w="11920" w:h="16840"/>
          <w:pgMar w:top="780" w:right="1600" w:bottom="0" w:left="760" w:header="0" w:footer="152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ce()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7" style="position:absolute;left:0;text-align:left;margin-left:23.95pt;margin-top:23.7pt;width:547.55pt;height:794.6pt;z-index:-251645952;mso-position-horizontal-relative:page;mso-position-vertical-relative:page" coordorigin="479,474" coordsize="10951,15892">
            <v:shape id="_x0000_s1041" style="position:absolute;left:490;top:485;width:10930;height:0" coordorigin="490,485" coordsize="10930,0" path="m490,485r10929,e" filled="f" strokeweight=".20464mm">
              <v:path arrowok="t"/>
            </v:shape>
            <v:shape id="_x0000_s1040" style="position:absolute;left:485;top:480;width:0;height:15881" coordorigin="485,480" coordsize="0,15881" path="m485,480r,15881e" filled="f" strokeweight=".20464mm">
              <v:path arrowok="t"/>
            </v:shape>
            <v:shape id="_x0000_s1039" style="position:absolute;left:11424;top:480;width:0;height:15881" coordorigin="11424,480" coordsize="0,15881" path="m11424,480r,15881e" filled="f" strokeweight=".2045mm">
              <v:path arrowok="t"/>
            </v:shape>
            <v:shape id="_x0000_s103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>16.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al 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F and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copy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-2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&gt;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ast_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amp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e(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h)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9" w:line="200" w:lineRule="exact"/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17.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3 Earn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8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</w:p>
    <w:p w:rsidR="006F7D31" w:rsidRDefault="0001199D">
      <w:pPr>
        <w:spacing w:before="18"/>
        <w:ind w:left="5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DESC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8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6F7D31" w:rsidRDefault="006F7D31">
      <w:pPr>
        <w:spacing w:before="9" w:line="160" w:lineRule="exact"/>
        <w:rPr>
          <w:sz w:val="17"/>
          <w:szCs w:val="17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&lt;=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18.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rpo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t</w:t>
      </w:r>
      <w:proofErr w:type="spell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ame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API</w:t>
      </w:r>
      <w:r>
        <w:rPr>
          <w:rFonts w:ascii="Arial" w:eastAsia="Arial" w:hAnsi="Arial" w:cs="Arial"/>
          <w:sz w:val="22"/>
          <w:szCs w:val="22"/>
        </w:rPr>
        <w:t>s.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: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19.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ate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umn1",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umn2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)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hing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proofErr w:type="gram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5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01199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560"/>
        <w:sectPr w:rsidR="006F7D31">
          <w:pgSz w:w="11920" w:h="16840"/>
          <w:pgMar w:top="780" w:right="1680" w:bottom="0" w:left="880" w:header="0" w:footer="152" w:gutter="0"/>
          <w:cols w:space="720"/>
        </w:sect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85.4pt;margin-top:4.7pt;width:45.2pt;height:61.35pt;rotation:315;z-index:-251644928;mso-position-horizontal-relative:page" fillcolor="#0e0e0e" stroked="f">
            <o:extrusion v:ext="view" autorotationcenter="t"/>
            <v:textpath style="font-family:&quot;&amp;quot&quot;;font-size:61pt;font-weight:bold;v-text-kern:t;mso-text-shadow:auto" string="©"/>
            <w10:wrap anchorx="page"/>
          </v:shape>
        </w:pict>
      </w:r>
      <w:r>
        <w:pict>
          <v:shape id="_x0000_i1031" type="#_x0000_t75" style="width:319.6pt;height:159.2pt">
            <v:imagedata r:id="rId14" o:title=""/>
          </v:shape>
        </w:pict>
      </w:r>
    </w:p>
    <w:p w:rsidR="006F7D31" w:rsidRDefault="0001199D">
      <w:pPr>
        <w:spacing w:before="63"/>
        <w:ind w:left="6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28" style="position:absolute;left:0;text-align:left;margin-left:23.95pt;margin-top:23.7pt;width:547.55pt;height:794.6pt;z-index:-251641856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>22.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3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</w:p>
    <w:p w:rsidR="006F7D31" w:rsidRDefault="006F7D31">
      <w:pPr>
        <w:spacing w:before="2" w:line="180" w:lineRule="exact"/>
        <w:rPr>
          <w:sz w:val="18"/>
          <w:szCs w:val="18"/>
        </w:rPr>
      </w:pPr>
    </w:p>
    <w:p w:rsidR="006F7D31" w:rsidRDefault="0001199D">
      <w:pPr>
        <w:ind w:left="3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ntita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des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line="200" w:lineRule="exact"/>
      </w:pPr>
    </w:p>
    <w:p w:rsidR="006F7D31" w:rsidRDefault="006F7D31">
      <w:pPr>
        <w:spacing w:before="11"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proofErr w:type="gram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d and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rnal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6F7D31" w:rsidRDefault="006F7D31">
      <w:pPr>
        <w:spacing w:before="4" w:line="180" w:lineRule="exact"/>
        <w:rPr>
          <w:sz w:val="18"/>
          <w:szCs w:val="18"/>
        </w:rPr>
      </w:pP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e: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Fetch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Earning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6F7D31" w:rsidRDefault="006F7D31">
      <w:pPr>
        <w:spacing w:before="1" w:line="180" w:lineRule="exact"/>
        <w:rPr>
          <w:sz w:val="18"/>
          <w:szCs w:val="18"/>
        </w:rPr>
      </w:pPr>
    </w:p>
    <w:p w:rsidR="006F7D31" w:rsidRDefault="0001199D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proofErr w:type="spellEnd"/>
    </w:p>
    <w:p w:rsidR="006F7D31" w:rsidRDefault="0001199D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</w:p>
    <w:p w:rsidR="006F7D31" w:rsidRDefault="0001199D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m.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</w:p>
    <w:p w:rsidR="006F7D31" w:rsidRDefault="0001199D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&gt;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:rsidR="006F7D31" w:rsidRDefault="006F7D31">
      <w:pPr>
        <w:spacing w:line="200" w:lineRule="exact"/>
      </w:pPr>
    </w:p>
    <w:p w:rsidR="006F7D31" w:rsidRDefault="0001199D" w:rsidP="00C418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Z-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6F7D31" w:rsidRDefault="0001199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orderi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optimi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6F7D31" w:rsidRDefault="0001199D">
      <w:pPr>
        <w:spacing w:line="240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Im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rm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ce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d 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umn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p w:rsidR="006F7D31" w:rsidRDefault="006F7D31">
      <w:pPr>
        <w:spacing w:line="200" w:lineRule="exact"/>
      </w:pPr>
    </w:p>
    <w:sectPr w:rsidR="006F7D31">
      <w:footerReference w:type="default" r:id="rId15"/>
      <w:pgSz w:w="11920" w:h="16840"/>
      <w:pgMar w:top="780" w:right="1620" w:bottom="0" w:left="11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9D" w:rsidRDefault="0001199D">
      <w:r>
        <w:separator/>
      </w:r>
    </w:p>
  </w:endnote>
  <w:endnote w:type="continuationSeparator" w:id="0">
    <w:p w:rsidR="0001199D" w:rsidRDefault="0001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31" w:rsidRDefault="006F7D31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31" w:rsidRDefault="006F7D3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9D" w:rsidRDefault="0001199D">
      <w:r>
        <w:separator/>
      </w:r>
    </w:p>
  </w:footnote>
  <w:footnote w:type="continuationSeparator" w:id="0">
    <w:p w:rsidR="0001199D" w:rsidRDefault="0001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7637"/>
    <w:multiLevelType w:val="multilevel"/>
    <w:tmpl w:val="C3A8B8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31"/>
    <w:rsid w:val="0001199D"/>
    <w:rsid w:val="006F7D31"/>
    <w:rsid w:val="00C4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C8119-96C5-408C-BAA9-20227412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2025-02-12T14:21:00Z</dcterms:created>
  <dcterms:modified xsi:type="dcterms:W3CDTF">2025-02-12T14:21:00Z</dcterms:modified>
</cp:coreProperties>
</file>