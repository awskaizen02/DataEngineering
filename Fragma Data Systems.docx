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DC" w:rsidRDefault="000A762C">
      <w:pPr>
        <w:spacing w:before="64" w:line="280" w:lineRule="exact"/>
        <w:ind w:left="800"/>
        <w:rPr>
          <w:rFonts w:ascii="Arial" w:eastAsia="Arial" w:hAnsi="Arial" w:cs="Arial"/>
          <w:sz w:val="26"/>
          <w:szCs w:val="26"/>
        </w:rPr>
      </w:pPr>
      <w:r>
        <w:pict>
          <v:group id="_x0000_s1054" style="position:absolute;left:0;text-align:left;margin-left:23.95pt;margin-top:23.7pt;width:547.55pt;height:794.6pt;z-index:-251666944;mso-position-horizontal-relative:page;mso-position-vertical-relative:page" coordorigin="479,474" coordsize="10951,15892">
            <v:shape id="_x0000_s1058" style="position:absolute;left:490;top:485;width:10930;height:0" coordorigin="490,485" coordsize="10930,0" path="m490,485r10929,e" filled="f" strokeweight=".20464mm">
              <v:path arrowok="t"/>
            </v:shape>
            <v:shape id="_x0000_s1057" style="position:absolute;left:485;top:480;width:0;height:15881" coordorigin="485,480" coordsize="0,15881" path="m485,480r,15881e" filled="f" strokeweight=".20464mm">
              <v:path arrowok="t"/>
            </v:shape>
            <v:shape id="_x0000_s1056" style="position:absolute;left:11424;top:480;width:0;height:15881" coordorigin="11424,480" coordsize="0,15881" path="m11424,480r,15881e" filled="f" strokeweight=".2045mm">
              <v:path arrowok="t"/>
            </v:shape>
            <v:shape id="_x0000_s105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Fragma</w:t>
      </w:r>
      <w:proofErr w:type="spellEnd"/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ms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A826DC" w:rsidRDefault="00A826DC">
      <w:pPr>
        <w:spacing w:before="8" w:line="180" w:lineRule="exact"/>
        <w:rPr>
          <w:sz w:val="18"/>
          <w:szCs w:val="18"/>
        </w:rPr>
      </w:pPr>
    </w:p>
    <w:p w:rsidR="00A826DC" w:rsidRDefault="00A826DC">
      <w:pPr>
        <w:spacing w:before="11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sume.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gma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2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ment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e-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ome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A826DC" w:rsidRDefault="00A826DC">
      <w:pPr>
        <w:spacing w:before="14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1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826DC" w:rsidRDefault="00A826DC">
      <w:pPr>
        <w:spacing w:before="4" w:line="180" w:lineRule="exact"/>
        <w:rPr>
          <w:sz w:val="18"/>
          <w:szCs w:val="18"/>
        </w:rPr>
      </w:pPr>
    </w:p>
    <w:p w:rsidR="00A826DC" w:rsidRDefault="000A762C">
      <w:pPr>
        <w:spacing w:line="259" w:lineRule="auto"/>
        <w:ind w:left="1520" w:right="77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a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>V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orm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40" w:lineRule="exact"/>
        <w:rPr>
          <w:sz w:val="15"/>
          <w:szCs w:val="15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5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per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cus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6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s</w:t>
      </w:r>
      <w:r>
        <w:rPr>
          <w:rFonts w:ascii="Arial" w:eastAsia="Arial" w:hAnsi="Arial" w:cs="Arial"/>
          <w:spacing w:val="-2"/>
          <w:sz w:val="22"/>
          <w:szCs w:val="22"/>
        </w:rPr>
        <w:t>um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spacing w:line="260" w:lineRule="auto"/>
        <w:ind w:left="1520" w:right="3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A826DC" w:rsidRDefault="00A826DC">
      <w:pPr>
        <w:spacing w:before="8" w:line="140" w:lineRule="exact"/>
        <w:rPr>
          <w:sz w:val="15"/>
          <w:szCs w:val="15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des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4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iss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umer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spacing w:line="257" w:lineRule="auto"/>
        <w:ind w:left="1520" w:right="11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ses abo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hresho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d.</w:t>
      </w:r>
    </w:p>
    <w:p w:rsidR="00A826DC" w:rsidRDefault="00A826DC">
      <w:pPr>
        <w:spacing w:before="4" w:line="160" w:lineRule="exact"/>
        <w:rPr>
          <w:sz w:val="16"/>
          <w:szCs w:val="16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</w:p>
    <w:p w:rsidR="00C83619" w:rsidRDefault="000A762C" w:rsidP="00C83619">
      <w:pPr>
        <w:spacing w:before="20"/>
        <w:ind w:left="1484" w:right="7815"/>
        <w:jc w:val="center"/>
        <w:rPr>
          <w:rFonts w:ascii="Arial" w:eastAsia="Arial" w:hAnsi="Arial" w:cs="Arial"/>
          <w:sz w:val="22"/>
          <w:szCs w:val="22"/>
        </w:rPr>
        <w:sectPr w:rsidR="00C83619">
          <w:footerReference w:type="default" r:id="rId8"/>
          <w:pgSz w:w="11920" w:h="16840"/>
          <w:pgMar w:top="780" w:right="1320" w:bottom="0" w:left="640" w:header="0" w:footer="135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0A762C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6" style="position:absolute;left:0;text-align:left;margin-left:23.95pt;margin-top:23.7pt;width:547.55pt;height:794.6pt;z-index:-251662848;mso-position-horizontal-relative:page;mso-position-vertical-relative:page" coordorigin="479,474" coordsize="10951,15892">
            <v:shape id="_x0000_s1050" style="position:absolute;left:490;top:485;width:10930;height:0" coordorigin="490,485" coordsize="10930,0" path="m490,485r10929,e" filled="f" strokeweight=".20464mm">
              <v:path arrowok="t"/>
            </v:shape>
            <v:shape id="_x0000_s1049" style="position:absolute;left:485;top:480;width:0;height:15881" coordorigin="485,480" coordsize="0,15881" path="m485,480r,15881e" filled="f" strokeweight=".20464mm">
              <v:path arrowok="t"/>
            </v:shape>
            <v:shape id="_x0000_s1048" style="position:absolute;left:11424;top:480;width:0;height:15881" coordorigin="11424,480" coordsize="0,15881" path="m11424,480r,15881e" filled="f" strokeweight=".2045mm">
              <v:path arrowok="t"/>
            </v:shape>
            <v:shape id="_x0000_s104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rk,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A826DC" w:rsidRDefault="00A826DC">
      <w:pPr>
        <w:spacing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pti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1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RDD</w:t>
      </w:r>
      <w:r>
        <w:rPr>
          <w:rFonts w:ascii="Arial" w:eastAsia="Arial" w:hAnsi="Arial" w:cs="Arial"/>
          <w:sz w:val="22"/>
          <w:szCs w:val="22"/>
        </w:rPr>
        <w:t xml:space="preserve">s,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DD</w:t>
      </w:r>
      <w:r>
        <w:rPr>
          <w:rFonts w:ascii="Arial" w:eastAsia="Arial" w:hAnsi="Arial" w:cs="Arial"/>
          <w:sz w:val="22"/>
          <w:szCs w:val="22"/>
        </w:rPr>
        <w:t>s.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fl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10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cast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zy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ou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han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line="200" w:lineRule="exact"/>
      </w:pPr>
    </w:p>
    <w:p w:rsidR="00A826DC" w:rsidRDefault="00A826DC">
      <w:pPr>
        <w:spacing w:line="200" w:lineRule="exact"/>
      </w:pPr>
    </w:p>
    <w:p w:rsidR="00A826DC" w:rsidRDefault="00A826DC">
      <w:pPr>
        <w:spacing w:before="11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4: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nical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a,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ar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A826DC" w:rsidRDefault="00A826DC">
      <w:pPr>
        <w:spacing w:before="13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n.</w:t>
      </w:r>
    </w:p>
    <w:p w:rsidR="00A826DC" w:rsidRDefault="00A826DC">
      <w:pPr>
        <w:spacing w:before="11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826DC" w:rsidRDefault="00A826DC">
      <w:pPr>
        <w:spacing w:before="4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Kaf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sumer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k.</w:t>
      </w:r>
    </w:p>
    <w:p w:rsidR="00A826DC" w:rsidRDefault="00A826DC">
      <w:pPr>
        <w:spacing w:before="10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pa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dea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spacing w:line="257" w:lineRule="auto"/>
        <w:ind w:left="1520" w:right="32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seman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actl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ce)?</w:t>
      </w:r>
    </w:p>
    <w:p w:rsidR="00A826DC" w:rsidRDefault="00A826DC">
      <w:pPr>
        <w:spacing w:before="4" w:line="160" w:lineRule="exact"/>
        <w:rPr>
          <w:sz w:val="16"/>
          <w:szCs w:val="16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  <w:sectPr w:rsidR="00A826DC">
          <w:pgSz w:w="11920" w:h="16840"/>
          <w:pgMar w:top="780" w:right="1680" w:bottom="0" w:left="640" w:header="0" w:footer="135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approach</w:t>
      </w:r>
      <w:r>
        <w:rPr>
          <w:rFonts w:ascii="Arial" w:eastAsia="Arial" w:hAnsi="Arial" w:cs="Arial"/>
          <w:spacing w:val="-4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A826DC" w:rsidRDefault="000A762C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8" style="position:absolute;left:0;text-align:left;margin-left:23.95pt;margin-top:23.7pt;width:547.55pt;height:794.6pt;z-index:-251658752;mso-position-horizontal-relative:page;mso-position-vertical-relative:page" coordorigin="479,474" coordsize="10951,15892">
            <v:shape id="_x0000_s1042" style="position:absolute;left:490;top:485;width:10930;height:0" coordorigin="490,485" coordsize="10930,0" path="m490,485r10929,e" filled="f" strokeweight=".20464mm">
              <v:path arrowok="t"/>
            </v:shape>
            <v:shape id="_x0000_s1041" style="position:absolute;left:485;top:480;width:0;height:15881" coordorigin="485,480" coordsize="0,15881" path="m485,480r,15881e" filled="f" strokeweight=".20464mm">
              <v:path arrowok="t"/>
            </v:shape>
            <v:shape id="_x0000_s1040" style="position:absolute;left:11424;top:480;width:0;height:15881" coordorigin="11424,480" coordsize="0,15881" path="m11424,480r,15881e" filled="f" strokeweight=".2045mm">
              <v:path arrowok="t"/>
            </v:shape>
            <v:shape id="_x0000_s103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5: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z w:val="22"/>
          <w:szCs w:val="22"/>
        </w:rPr>
        <w:t>stem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color w:val="006FC0"/>
          <w:sz w:val="22"/>
          <w:szCs w:val="22"/>
        </w:rPr>
        <w:t>gn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color w:val="006FC0"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o-M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A826DC" w:rsidRDefault="00A826DC">
      <w:pPr>
        <w:spacing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826DC" w:rsidRDefault="00A826DC">
      <w:pPr>
        <w:spacing w:before="15" w:line="240" w:lineRule="exact"/>
        <w:rPr>
          <w:sz w:val="24"/>
          <w:szCs w:val="24"/>
        </w:rPr>
      </w:pPr>
    </w:p>
    <w:p w:rsidR="00A826DC" w:rsidRDefault="000A762C">
      <w:pPr>
        <w:spacing w:line="257" w:lineRule="auto"/>
        <w:ind w:left="800" w:righ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" w:line="160" w:lineRule="exact"/>
        <w:rPr>
          <w:sz w:val="16"/>
          <w:szCs w:val="16"/>
        </w:rPr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nts: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cs?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et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0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sch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ded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sche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umes.</w:t>
      </w:r>
    </w:p>
    <w:p w:rsidR="00A826DC" w:rsidRDefault="00A826DC">
      <w:pPr>
        <w:spacing w:before="9" w:line="160" w:lineRule="exact"/>
        <w:rPr>
          <w:sz w:val="17"/>
          <w:szCs w:val="17"/>
        </w:rPr>
      </w:pPr>
    </w:p>
    <w:p w:rsidR="00A826DC" w:rsidRDefault="000A762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curity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?</w:t>
      </w:r>
    </w:p>
    <w:p w:rsidR="00A826DC" w:rsidRDefault="00A826DC">
      <w:pPr>
        <w:spacing w:line="200" w:lineRule="exact"/>
      </w:pPr>
    </w:p>
    <w:p w:rsidR="00A826DC" w:rsidRDefault="00A826DC">
      <w:pPr>
        <w:spacing w:line="200" w:lineRule="exact"/>
      </w:pPr>
    </w:p>
    <w:p w:rsidR="00A826DC" w:rsidRDefault="00A826DC">
      <w:pPr>
        <w:spacing w:before="11" w:line="200" w:lineRule="exact"/>
      </w:pPr>
    </w:p>
    <w:p w:rsidR="00A826DC" w:rsidRDefault="000A762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clus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A826DC" w:rsidRDefault="00A826DC">
      <w:pPr>
        <w:spacing w:before="1" w:line="180" w:lineRule="exact"/>
        <w:rPr>
          <w:sz w:val="18"/>
          <w:szCs w:val="18"/>
        </w:rPr>
      </w:pPr>
    </w:p>
    <w:p w:rsidR="00C83619" w:rsidRDefault="000A762C">
      <w:pPr>
        <w:spacing w:line="259" w:lineRule="auto"/>
        <w:ind w:left="800" w:right="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n.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ces.</w:t>
      </w:r>
    </w:p>
    <w:p w:rsidR="00C83619" w:rsidRPr="00C83619" w:rsidRDefault="00C83619" w:rsidP="00C83619">
      <w:pPr>
        <w:rPr>
          <w:rFonts w:ascii="Arial" w:eastAsia="Arial" w:hAnsi="Arial" w:cs="Arial"/>
          <w:sz w:val="22"/>
          <w:szCs w:val="22"/>
        </w:rPr>
      </w:pPr>
    </w:p>
    <w:p w:rsidR="00C83619" w:rsidRPr="00C83619" w:rsidRDefault="00C83619" w:rsidP="00C83619">
      <w:pPr>
        <w:rPr>
          <w:rFonts w:ascii="Arial" w:eastAsia="Arial" w:hAnsi="Arial" w:cs="Arial"/>
          <w:sz w:val="22"/>
          <w:szCs w:val="22"/>
        </w:rPr>
      </w:pPr>
    </w:p>
    <w:p w:rsidR="00C83619" w:rsidRPr="00C83619" w:rsidRDefault="00C83619" w:rsidP="00C83619">
      <w:pPr>
        <w:rPr>
          <w:rFonts w:ascii="Arial" w:eastAsia="Arial" w:hAnsi="Arial" w:cs="Arial"/>
          <w:sz w:val="22"/>
          <w:szCs w:val="22"/>
        </w:rPr>
      </w:pPr>
    </w:p>
    <w:p w:rsidR="00C83619" w:rsidRPr="00C83619" w:rsidRDefault="00C83619" w:rsidP="00C83619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C83619" w:rsidRPr="00C83619" w:rsidSect="00C83619">
      <w:pgSz w:w="11920" w:h="16840"/>
      <w:pgMar w:top="780" w:right="1420" w:bottom="0" w:left="640" w:header="0" w:footer="1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2C" w:rsidRDefault="000A762C">
      <w:r>
        <w:separator/>
      </w:r>
    </w:p>
  </w:endnote>
  <w:endnote w:type="continuationSeparator" w:id="0">
    <w:p w:rsidR="000A762C" w:rsidRDefault="000A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DC" w:rsidRDefault="00A826DC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2C" w:rsidRDefault="000A762C">
      <w:r>
        <w:separator/>
      </w:r>
    </w:p>
  </w:footnote>
  <w:footnote w:type="continuationSeparator" w:id="0">
    <w:p w:rsidR="000A762C" w:rsidRDefault="000A7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3182"/>
    <w:multiLevelType w:val="multilevel"/>
    <w:tmpl w:val="19FC3B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DC"/>
    <w:rsid w:val="000A762C"/>
    <w:rsid w:val="00A826DC"/>
    <w:rsid w:val="00C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FB2A0-36D2-431E-B325-8AE2C066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70064-F3C2-408E-8EFB-7205AE0F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2025-02-11T13:00:00Z</dcterms:created>
  <dcterms:modified xsi:type="dcterms:W3CDTF">2025-02-11T13:00:00Z</dcterms:modified>
</cp:coreProperties>
</file>