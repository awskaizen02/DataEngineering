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E5" w:rsidRDefault="003D6DD8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36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Cogniza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spacing w:val="-1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zu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x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perie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7+</w:t>
      </w:r>
    </w:p>
    <w:p w:rsidR="00B93DE5" w:rsidRDefault="00B93DE5">
      <w:pPr>
        <w:spacing w:before="8" w:line="180" w:lineRule="exact"/>
        <w:rPr>
          <w:sz w:val="18"/>
          <w:szCs w:val="18"/>
        </w:rPr>
      </w:pPr>
    </w:p>
    <w:p w:rsidR="00B93DE5" w:rsidRDefault="00B93DE5">
      <w:pPr>
        <w:spacing w:line="200" w:lineRule="exact"/>
      </w:pPr>
    </w:p>
    <w:p w:rsidR="00B93DE5" w:rsidRDefault="003D6DD8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nter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re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</w:p>
    <w:p w:rsidR="00B93DE5" w:rsidRDefault="00B93DE5">
      <w:pPr>
        <w:spacing w:line="200" w:lineRule="exact"/>
      </w:pPr>
    </w:p>
    <w:p w:rsidR="00B93DE5" w:rsidRDefault="00B93DE5">
      <w:pPr>
        <w:spacing w:line="200" w:lineRule="exact"/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</w:p>
    <w:p w:rsidR="00B93DE5" w:rsidRDefault="00B93DE5">
      <w:pPr>
        <w:spacing w:line="200" w:lineRule="exact"/>
      </w:pPr>
    </w:p>
    <w:p w:rsidR="00B93DE5" w:rsidRDefault="00B93DE5">
      <w:pPr>
        <w:spacing w:line="200" w:lineRule="exact"/>
      </w:pPr>
    </w:p>
    <w:p w:rsidR="00B93DE5" w:rsidRDefault="00B93DE5">
      <w:pPr>
        <w:spacing w:before="16" w:line="200" w:lineRule="exact"/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 xml:space="preserve">L,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B93DE5" w:rsidRDefault="00B93DE5">
      <w:pPr>
        <w:spacing w:before="7" w:line="160" w:lineRule="exact"/>
        <w:rPr>
          <w:sz w:val="17"/>
          <w:szCs w:val="17"/>
        </w:rPr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B93DE5" w:rsidRDefault="00B93DE5">
      <w:pPr>
        <w:spacing w:before="4" w:line="180" w:lineRule="exact"/>
        <w:rPr>
          <w:sz w:val="18"/>
          <w:szCs w:val="18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ect.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B93DE5" w:rsidRDefault="00B93DE5">
      <w:pPr>
        <w:spacing w:before="2" w:line="180" w:lineRule="exact"/>
        <w:rPr>
          <w:sz w:val="18"/>
          <w:szCs w:val="18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'</w:t>
      </w:r>
      <w:r>
        <w:rPr>
          <w:rFonts w:ascii="Arial" w:eastAsia="Arial" w:hAnsi="Arial" w:cs="Arial"/>
          <w:spacing w:val="-1"/>
          <w:sz w:val="22"/>
          <w:szCs w:val="22"/>
        </w:rPr>
        <w:t>AA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VGX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non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[</w:t>
      </w:r>
      <w:r>
        <w:rPr>
          <w:rFonts w:ascii="Arial" w:eastAsia="Arial" w:hAnsi="Arial" w:cs="Arial"/>
          <w:sz w:val="22"/>
          <w:szCs w:val="22"/>
        </w:rPr>
        <w:t xml:space="preserve">1,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>7, 8, 9</w:t>
      </w:r>
      <w:r>
        <w:rPr>
          <w:rFonts w:ascii="Arial" w:eastAsia="Arial" w:hAnsi="Arial" w:cs="Arial"/>
          <w:spacing w:val="-2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, 5, 6, 7,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9</w:t>
      </w:r>
      <w:r>
        <w:rPr>
          <w:rFonts w:ascii="Arial" w:eastAsia="Arial" w:hAnsi="Arial" w:cs="Arial"/>
          <w:spacing w:val="4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.</w:t>
      </w:r>
    </w:p>
    <w:p w:rsidR="00B93DE5" w:rsidRDefault="00B93DE5">
      <w:pPr>
        <w:spacing w:before="1" w:line="180" w:lineRule="exact"/>
        <w:rPr>
          <w:sz w:val="18"/>
          <w:szCs w:val="18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F).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?</w:t>
      </w:r>
    </w:p>
    <w:p w:rsidR="00B93DE5" w:rsidRDefault="00B93DE5">
      <w:pPr>
        <w:spacing w:line="200" w:lineRule="exact"/>
      </w:pPr>
    </w:p>
    <w:p w:rsidR="00B93DE5" w:rsidRDefault="00B93DE5">
      <w:pPr>
        <w:spacing w:line="200" w:lineRule="exact"/>
      </w:pPr>
    </w:p>
    <w:p w:rsidR="00B93DE5" w:rsidRDefault="00B93DE5">
      <w:pPr>
        <w:spacing w:before="11" w:line="200" w:lineRule="exact"/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z w:val="22"/>
          <w:szCs w:val="22"/>
        </w:rPr>
        <w:t>stem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color w:val="006FC0"/>
          <w:sz w:val="22"/>
          <w:szCs w:val="22"/>
        </w:rPr>
        <w:t>gn</w:t>
      </w:r>
    </w:p>
    <w:p w:rsidR="00B93DE5" w:rsidRDefault="00B93DE5">
      <w:pPr>
        <w:spacing w:line="200" w:lineRule="exact"/>
      </w:pPr>
    </w:p>
    <w:p w:rsidR="00B93DE5" w:rsidRDefault="00B93DE5">
      <w:pPr>
        <w:spacing w:line="200" w:lineRule="exact"/>
      </w:pPr>
    </w:p>
    <w:p w:rsidR="00B93DE5" w:rsidRDefault="00B93DE5">
      <w:pPr>
        <w:spacing w:before="16" w:line="200" w:lineRule="exact"/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os.</w:t>
      </w:r>
    </w:p>
    <w:p w:rsidR="00B93DE5" w:rsidRDefault="00B93DE5">
      <w:pPr>
        <w:spacing w:before="7" w:line="160" w:lineRule="exact"/>
        <w:rPr>
          <w:sz w:val="17"/>
          <w:szCs w:val="17"/>
        </w:rPr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B93DE5" w:rsidRDefault="00B93DE5">
      <w:pPr>
        <w:spacing w:before="4" w:line="180" w:lineRule="exact"/>
        <w:rPr>
          <w:sz w:val="18"/>
          <w:szCs w:val="18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da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</w:p>
    <w:p w:rsidR="00B93DE5" w:rsidRDefault="003D6DD8">
      <w:pPr>
        <w:spacing w:before="20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ure?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 xml:space="preserve">cel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ets?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B93DE5" w:rsidRDefault="00B93DE5">
      <w:pPr>
        <w:spacing w:before="1" w:line="180" w:lineRule="exact"/>
        <w:rPr>
          <w:sz w:val="18"/>
          <w:szCs w:val="18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used?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B93DE5" w:rsidRDefault="00B93DE5">
      <w:pPr>
        <w:spacing w:before="1" w:line="180" w:lineRule="exact"/>
        <w:rPr>
          <w:sz w:val="18"/>
          <w:szCs w:val="18"/>
        </w:rPr>
      </w:pPr>
    </w:p>
    <w:p w:rsidR="00B93DE5" w:rsidRDefault="003D6DD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B93DE5" w:rsidRDefault="00B93DE5">
      <w:pPr>
        <w:spacing w:line="200" w:lineRule="exact"/>
      </w:pPr>
    </w:p>
    <w:p w:rsidR="00B93DE5" w:rsidRDefault="00B93DE5">
      <w:pPr>
        <w:spacing w:line="200" w:lineRule="exact"/>
      </w:pPr>
    </w:p>
    <w:p w:rsidR="00B93DE5" w:rsidRDefault="00B93DE5">
      <w:pPr>
        <w:spacing w:before="12" w:line="200" w:lineRule="exact"/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si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</w:p>
    <w:p w:rsidR="00B93DE5" w:rsidRDefault="00B93DE5">
      <w:pPr>
        <w:spacing w:line="200" w:lineRule="exact"/>
      </w:pPr>
    </w:p>
    <w:p w:rsidR="00B93DE5" w:rsidRDefault="00B93DE5">
      <w:pPr>
        <w:spacing w:line="200" w:lineRule="exact"/>
      </w:pPr>
    </w:p>
    <w:p w:rsidR="00B93DE5" w:rsidRDefault="00B93DE5">
      <w:pPr>
        <w:spacing w:before="13" w:line="200" w:lineRule="exact"/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 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ument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B93DE5" w:rsidRDefault="00B93DE5">
      <w:pPr>
        <w:spacing w:before="9" w:line="160" w:lineRule="exact"/>
        <w:rPr>
          <w:sz w:val="17"/>
          <w:szCs w:val="17"/>
        </w:rPr>
      </w:pPr>
    </w:p>
    <w:p w:rsidR="00B93DE5" w:rsidRDefault="003D6DD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B93DE5" w:rsidRDefault="00B93DE5">
      <w:pPr>
        <w:spacing w:before="1" w:line="180" w:lineRule="exact"/>
        <w:rPr>
          <w:sz w:val="18"/>
          <w:szCs w:val="18"/>
        </w:rPr>
      </w:pPr>
    </w:p>
    <w:p w:rsidR="00B93DE5" w:rsidRDefault="003D6DD8">
      <w:pPr>
        <w:spacing w:line="259" w:lineRule="auto"/>
        <w:ind w:left="1580" w:right="6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B93DE5" w:rsidRDefault="00B93DE5">
      <w:pPr>
        <w:spacing w:before="5" w:line="160" w:lineRule="exact"/>
        <w:rPr>
          <w:sz w:val="17"/>
          <w:szCs w:val="17"/>
        </w:rPr>
      </w:pPr>
    </w:p>
    <w:p w:rsidR="00B93DE5" w:rsidRDefault="00B93DE5">
      <w:pPr>
        <w:spacing w:line="200" w:lineRule="exact"/>
      </w:pPr>
    </w:p>
    <w:p w:rsidR="00F35C30" w:rsidRDefault="00F35C30">
      <w:pPr>
        <w:spacing w:line="200" w:lineRule="exact"/>
      </w:pPr>
    </w:p>
    <w:p w:rsidR="00F35C30" w:rsidRDefault="00F35C30">
      <w:pPr>
        <w:spacing w:line="200" w:lineRule="exact"/>
      </w:pPr>
    </w:p>
    <w:p w:rsidR="00F35C30" w:rsidRDefault="00F35C30">
      <w:pPr>
        <w:spacing w:line="200" w:lineRule="exact"/>
      </w:pPr>
    </w:p>
    <w:p w:rsidR="00F35C30" w:rsidRDefault="00F35C30">
      <w:pPr>
        <w:spacing w:line="200" w:lineRule="exact"/>
      </w:pPr>
    </w:p>
    <w:p w:rsidR="00F35C30" w:rsidRDefault="00F35C30">
      <w:pPr>
        <w:spacing w:line="200" w:lineRule="exact"/>
      </w:pPr>
      <w:bookmarkStart w:id="0" w:name="_GoBack"/>
      <w:bookmarkEnd w:id="0"/>
    </w:p>
    <w:sectPr w:rsidR="00F35C30">
      <w:pgSz w:w="11920" w:h="16840"/>
      <w:pgMar w:top="780" w:right="1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B4521"/>
    <w:multiLevelType w:val="multilevel"/>
    <w:tmpl w:val="99FA90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E5"/>
    <w:rsid w:val="003D6DD8"/>
    <w:rsid w:val="00B93DE5"/>
    <w:rsid w:val="00F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59A1A4E3-6D2A-4D04-8F22-8B653890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2025-02-05T11:27:00Z</dcterms:created>
  <dcterms:modified xsi:type="dcterms:W3CDTF">2025-02-05T11:27:00Z</dcterms:modified>
</cp:coreProperties>
</file>