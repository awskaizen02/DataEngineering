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7C8" w:rsidRDefault="00B152FC">
      <w:pPr>
        <w:spacing w:before="62" w:line="280" w:lineRule="exact"/>
        <w:ind w:left="680"/>
        <w:rPr>
          <w:rFonts w:ascii="Arial" w:eastAsia="Arial" w:hAnsi="Arial" w:cs="Arial"/>
          <w:sz w:val="26"/>
          <w:szCs w:val="26"/>
        </w:rPr>
      </w:pPr>
      <w:r>
        <w:pict>
          <v:group id="_x0000_s1060" style="position:absolute;left:0;text-align:left;margin-left:23.95pt;margin-top:23.7pt;width:547.55pt;height:794.6pt;z-index:-251668480;mso-position-horizontal-relative:page;mso-position-vertical-relative:page" coordorigin="479,474" coordsize="10951,15892">
            <v:shape id="_x0000_s1064" style="position:absolute;left:490;top:485;width:10930;height:0" coordorigin="490,485" coordsize="10930,0" path="m490,485r10929,e" filled="f" strokeweight=".20464mm">
              <v:path arrowok="t"/>
            </v:shape>
            <v:shape id="_x0000_s1063" style="position:absolute;left:485;top:480;width:0;height:15881" coordorigin="485,480" coordsize="0,15881" path="m485,480r,15881e" filled="f" strokeweight=".20464mm">
              <v:path arrowok="t"/>
            </v:shape>
            <v:shape id="_x0000_s1062" style="position:absolute;left:11424;top:480;width:0;height:15881" coordorigin="11424,480" coordsize="0,15881" path="m11424,480r,15881e" filled="f" strokeweight=".2045mm">
              <v:path arrowok="t"/>
            </v:shape>
            <v:shape id="_x0000_s106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Google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-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Exper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enc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</w:p>
    <w:p w:rsidR="002A07C8" w:rsidRDefault="002A07C8">
      <w:pPr>
        <w:spacing w:before="4" w:line="180" w:lineRule="exact"/>
        <w:rPr>
          <w:sz w:val="19"/>
          <w:szCs w:val="19"/>
        </w:rPr>
      </w:pPr>
    </w:p>
    <w:p w:rsidR="002A07C8" w:rsidRDefault="00B152FC">
      <w:pPr>
        <w:spacing w:before="29" w:line="260" w:lineRule="exact"/>
        <w:ind w:left="6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Intro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uction</w:t>
      </w:r>
    </w:p>
    <w:p w:rsidR="002A07C8" w:rsidRDefault="002A07C8">
      <w:pPr>
        <w:spacing w:line="200" w:lineRule="exact"/>
      </w:pPr>
    </w:p>
    <w:p w:rsidR="002A07C8" w:rsidRDefault="00B152FC">
      <w:pPr>
        <w:spacing w:before="32" w:line="259" w:lineRule="auto"/>
        <w:ind w:left="680" w:right="4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e's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 out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2A07C8" w:rsidRDefault="002A07C8">
      <w:pPr>
        <w:spacing w:before="9" w:line="140" w:lineRule="exact"/>
        <w:rPr>
          <w:sz w:val="15"/>
          <w:szCs w:val="15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ers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 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CP</w:t>
      </w:r>
      <w:r>
        <w:rPr>
          <w:rFonts w:ascii="Arial" w:eastAsia="Arial" w:hAnsi="Arial" w:cs="Arial"/>
          <w:sz w:val="22"/>
          <w:szCs w:val="22"/>
        </w:rPr>
        <w:t>)</w:t>
      </w:r>
    </w:p>
    <w:p w:rsidR="002A07C8" w:rsidRDefault="002A07C8">
      <w:pPr>
        <w:spacing w:before="10" w:line="160" w:lineRule="exact"/>
        <w:rPr>
          <w:sz w:val="17"/>
          <w:szCs w:val="17"/>
        </w:rPr>
      </w:pPr>
    </w:p>
    <w:p w:rsidR="002A07C8" w:rsidRDefault="00B152FC">
      <w:pPr>
        <w:spacing w:line="259" w:lineRule="auto"/>
        <w:ind w:left="680" w:right="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cod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arly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line="200" w:lineRule="exact"/>
      </w:pPr>
    </w:p>
    <w:p w:rsidR="002A07C8" w:rsidRDefault="00B152FC">
      <w:pPr>
        <w:spacing w:line="260" w:lineRule="exact"/>
        <w:ind w:left="6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hat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oes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G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oog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Data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ngine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 Do?</w:t>
      </w:r>
    </w:p>
    <w:p w:rsidR="002A07C8" w:rsidRDefault="002A07C8">
      <w:pPr>
        <w:spacing w:before="13" w:line="200" w:lineRule="exact"/>
      </w:pPr>
    </w:p>
    <w:p w:rsidR="002A07C8" w:rsidRDefault="00B152FC">
      <w:pPr>
        <w:spacing w:before="32" w:line="259" w:lineRule="auto"/>
        <w:ind w:left="680" w:right="1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e:</w:t>
      </w:r>
    </w:p>
    <w:p w:rsidR="002A07C8" w:rsidRDefault="002A07C8">
      <w:pPr>
        <w:spacing w:before="9" w:line="140" w:lineRule="exact"/>
        <w:rPr>
          <w:sz w:val="15"/>
          <w:szCs w:val="15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ccas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2A07C8" w:rsidRDefault="002A07C8">
      <w:pPr>
        <w:spacing w:line="200" w:lineRule="exact"/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efore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</w:p>
    <w:p w:rsidR="002A07C8" w:rsidRDefault="00B152FC">
      <w:pPr>
        <w:spacing w:before="20"/>
        <w:ind w:left="1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ED2601" w:rsidRDefault="00B152FC" w:rsidP="00ED2601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B152FC" w:rsidP="00ED2601">
      <w:pPr>
        <w:ind w:left="1040"/>
        <w:rPr>
          <w:rFonts w:ascii="Arial" w:eastAsia="Arial" w:hAnsi="Arial" w:cs="Arial"/>
          <w:sz w:val="24"/>
          <w:szCs w:val="24"/>
        </w:rPr>
      </w:pPr>
      <w:r>
        <w:pict>
          <v:group id="_x0000_s1052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Inter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P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</w:p>
    <w:p w:rsidR="002A07C8" w:rsidRDefault="00B152FC">
      <w:pPr>
        <w:spacing w:before="32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 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2A07C8" w:rsidRDefault="00B152F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ecru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</w:p>
    <w:p w:rsidR="002A07C8" w:rsidRDefault="00B152F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s)</w:t>
      </w:r>
    </w:p>
    <w:p w:rsidR="002A07C8" w:rsidRDefault="00B152F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4–6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s)</w:t>
      </w:r>
    </w:p>
    <w:p w:rsidR="002A07C8" w:rsidRDefault="00B152FC">
      <w:pPr>
        <w:spacing w:line="260" w:lineRule="exact"/>
        <w:ind w:left="8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Detai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le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 Br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ak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3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of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Eac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h Ro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nd</w:t>
      </w:r>
    </w:p>
    <w:p w:rsidR="002A07C8" w:rsidRDefault="002A07C8">
      <w:pPr>
        <w:spacing w:line="200" w:lineRule="exact"/>
      </w:pPr>
    </w:p>
    <w:p w:rsidR="002A07C8" w:rsidRDefault="00B152FC">
      <w:pPr>
        <w:spacing w:before="29" w:line="260" w:lineRule="exact"/>
        <w:ind w:left="8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1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.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iter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</w:p>
    <w:p w:rsidR="002A07C8" w:rsidRDefault="002A07C8">
      <w:pPr>
        <w:spacing w:before="16" w:line="200" w:lineRule="exact"/>
      </w:pPr>
    </w:p>
    <w:p w:rsidR="002A07C8" w:rsidRDefault="00B152FC" w:rsidP="008511BB">
      <w:pPr>
        <w:spacing w:before="32" w:line="258" w:lineRule="auto"/>
        <w:ind w:right="20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care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ckgroun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ns.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compan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B152F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amp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s:</w:t>
      </w:r>
    </w:p>
    <w:p w:rsidR="002A07C8" w:rsidRDefault="00B152F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2A07C8" w:rsidRDefault="00B152F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sume.</w:t>
      </w:r>
    </w:p>
    <w:p w:rsidR="002A07C8" w:rsidRDefault="00B152FC" w:rsidP="008511BB">
      <w:pPr>
        <w:spacing w:line="26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2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.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9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hni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</w:p>
    <w:p w:rsidR="002A07C8" w:rsidRDefault="002A07C8">
      <w:pPr>
        <w:spacing w:before="16" w:line="200" w:lineRule="exact"/>
      </w:pPr>
    </w:p>
    <w:p w:rsidR="002A07C8" w:rsidRDefault="00B152FC" w:rsidP="008511BB">
      <w:pPr>
        <w:spacing w:before="32" w:line="257" w:lineRule="auto"/>
        <w:ind w:right="31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 or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45</w:t>
      </w:r>
      <w:r>
        <w:rPr>
          <w:rFonts w:ascii="Arial" w:eastAsia="Arial" w:hAnsi="Arial" w:cs="Arial"/>
          <w:spacing w:val="-2"/>
          <w:sz w:val="22"/>
          <w:szCs w:val="22"/>
        </w:rPr>
        <w:t>–</w:t>
      </w:r>
      <w:r>
        <w:rPr>
          <w:rFonts w:ascii="Arial" w:eastAsia="Arial" w:hAnsi="Arial" w:cs="Arial"/>
          <w:sz w:val="22"/>
          <w:szCs w:val="22"/>
        </w:rPr>
        <w:t>60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L,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1" w:line="160" w:lineRule="exact"/>
        <w:rPr>
          <w:sz w:val="16"/>
          <w:szCs w:val="16"/>
        </w:rPr>
      </w:pPr>
    </w:p>
    <w:p w:rsidR="002A07C8" w:rsidRDefault="00B152FC" w:rsidP="008511BB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ommon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ruct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B152FC" w:rsidP="008511BB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2A07C8" w:rsidRDefault="00B152FC" w:rsidP="008511BB">
      <w:pPr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hms</w:t>
      </w:r>
    </w:p>
    <w:p w:rsidR="002A07C8" w:rsidRDefault="00B152FC">
      <w:pPr>
        <w:spacing w:before="18"/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</w:p>
    <w:p w:rsidR="002A07C8" w:rsidRDefault="00B152FC">
      <w:pPr>
        <w:spacing w:before="20"/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e)</w:t>
      </w:r>
    </w:p>
    <w:p w:rsidR="002A07C8" w:rsidRDefault="00B152FC">
      <w:pPr>
        <w:spacing w:before="20"/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atch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2A07C8" w:rsidRDefault="00B152FC">
      <w:pPr>
        <w:spacing w:before="20"/>
        <w:ind w:left="18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</w:p>
    <w:p w:rsidR="002A07C8" w:rsidRDefault="002A07C8">
      <w:pPr>
        <w:spacing w:before="10" w:line="160" w:lineRule="exact"/>
        <w:rPr>
          <w:sz w:val="17"/>
          <w:szCs w:val="17"/>
        </w:rPr>
      </w:pPr>
    </w:p>
    <w:p w:rsidR="008511BB" w:rsidRDefault="008511BB">
      <w:pPr>
        <w:spacing w:before="10" w:line="160" w:lineRule="exact"/>
        <w:rPr>
          <w:sz w:val="17"/>
          <w:szCs w:val="17"/>
        </w:rPr>
      </w:pPr>
    </w:p>
    <w:p w:rsidR="002A07C8" w:rsidRDefault="00B152F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lastRenderedPageBreak/>
        <w:t>S</w:t>
      </w:r>
      <w:r>
        <w:rPr>
          <w:rFonts w:ascii="Arial" w:eastAsia="Arial" w:hAnsi="Arial" w:cs="Arial"/>
          <w:b/>
          <w:i/>
          <w:sz w:val="22"/>
          <w:szCs w:val="22"/>
        </w:rPr>
        <w:t>ample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i/>
          <w:sz w:val="22"/>
          <w:szCs w:val="22"/>
        </w:rPr>
        <w:t>u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use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spacing w:line="240" w:lineRule="exact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ul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illi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of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-t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ds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?</w:t>
      </w:r>
    </w:p>
    <w:p w:rsidR="002A07C8" w:rsidRDefault="002A07C8">
      <w:pPr>
        <w:spacing w:line="200" w:lineRule="exact"/>
      </w:pPr>
    </w:p>
    <w:p w:rsidR="002A07C8" w:rsidRDefault="00B152FC">
      <w:pPr>
        <w:spacing w:before="67" w:line="260" w:lineRule="exact"/>
        <w:ind w:left="680"/>
        <w:rPr>
          <w:rFonts w:ascii="Arial" w:eastAsia="Arial" w:hAnsi="Arial" w:cs="Arial"/>
          <w:sz w:val="24"/>
          <w:szCs w:val="24"/>
        </w:rPr>
      </w:pPr>
      <w:r>
        <w:pict>
          <v:group id="_x0000_s1044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3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.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Fin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Rou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</w:t>
      </w:r>
    </w:p>
    <w:p w:rsidR="002A07C8" w:rsidRDefault="002A07C8">
      <w:pPr>
        <w:spacing w:line="200" w:lineRule="exact"/>
      </w:pPr>
    </w:p>
    <w:p w:rsidR="002A07C8" w:rsidRDefault="00B152FC">
      <w:pPr>
        <w:spacing w:before="32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4–6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oral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2A07C8" w:rsidRDefault="002A07C8">
      <w:pPr>
        <w:spacing w:before="4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)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(m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)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p w:rsidR="002A07C8" w:rsidRDefault="002A07C8">
      <w:pPr>
        <w:spacing w:line="200" w:lineRule="exact"/>
      </w:pPr>
    </w:p>
    <w:p w:rsidR="002A07C8" w:rsidRDefault="00B152FC">
      <w:pPr>
        <w:spacing w:line="260" w:lineRule="exact"/>
        <w:ind w:left="6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Inter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Q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tions</w:t>
      </w:r>
    </w:p>
    <w:p w:rsidR="002A07C8" w:rsidRDefault="002A07C8">
      <w:pPr>
        <w:spacing w:before="14" w:line="200" w:lineRule="exact"/>
      </w:pPr>
    </w:p>
    <w:p w:rsidR="002A07C8" w:rsidRDefault="00B152FC">
      <w:pPr>
        <w:spacing w:before="32"/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oral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2A07C8" w:rsidRDefault="002A07C8">
      <w:pPr>
        <w:spacing w:before="16" w:line="200" w:lineRule="exact"/>
      </w:pPr>
    </w:p>
    <w:p w:rsidR="002A07C8" w:rsidRDefault="00B152FC">
      <w:pPr>
        <w:spacing w:line="258" w:lineRule="auto"/>
        <w:ind w:left="680" w:right="3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oral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amb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2" w:line="160" w:lineRule="exact"/>
        <w:rPr>
          <w:sz w:val="16"/>
          <w:szCs w:val="16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5"/>
          <w:sz w:val="22"/>
          <w:szCs w:val="22"/>
        </w:rPr>
        <w:t>T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p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ams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ers.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ample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i/>
          <w:sz w:val="22"/>
          <w:szCs w:val="22"/>
        </w:rPr>
        <w:t>u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ct at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amb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2A07C8" w:rsidRDefault="002A07C8">
      <w:pPr>
        <w:spacing w:line="200" w:lineRule="exact"/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2A07C8" w:rsidRDefault="002A07C8">
      <w:pPr>
        <w:spacing w:before="16" w:line="200" w:lineRule="exact"/>
      </w:pPr>
    </w:p>
    <w:p w:rsidR="002A07C8" w:rsidRDefault="00B152FC">
      <w:pPr>
        <w:spacing w:line="259" w:lineRule="auto"/>
        <w:ind w:left="680" w:right="3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p,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um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need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40" w:lineRule="exact"/>
        <w:rPr>
          <w:sz w:val="15"/>
          <w:szCs w:val="15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cs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u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i/>
          <w:sz w:val="22"/>
          <w:szCs w:val="22"/>
        </w:rPr>
        <w:t>y: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ample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i/>
          <w:sz w:val="22"/>
          <w:szCs w:val="22"/>
        </w:rPr>
        <w:t>u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se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 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nt.</w:t>
      </w:r>
    </w:p>
    <w:p w:rsidR="002A07C8" w:rsidRDefault="002A07C8">
      <w:pPr>
        <w:spacing w:before="2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  <w:sectPr w:rsidR="002A07C8">
          <w:footerReference w:type="default" r:id="rId7"/>
          <w:pgSz w:w="11920" w:h="16840"/>
          <w:pgMar w:top="800" w:right="1360" w:bottom="0" w:left="760" w:header="0" w:footer="91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dresses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B152FC">
      <w:pPr>
        <w:spacing w:before="63"/>
        <w:ind w:left="6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2A07C8" w:rsidRDefault="002A07C8">
      <w:pPr>
        <w:spacing w:line="200" w:lineRule="exact"/>
      </w:pPr>
    </w:p>
    <w:p w:rsidR="002A07C8" w:rsidRDefault="002A07C8">
      <w:pPr>
        <w:spacing w:line="200" w:lineRule="exact"/>
      </w:pPr>
    </w:p>
    <w:p w:rsidR="002A07C8" w:rsidRDefault="002A07C8">
      <w:pPr>
        <w:spacing w:before="16" w:line="200" w:lineRule="exact"/>
      </w:pPr>
    </w:p>
    <w:p w:rsidR="002A07C8" w:rsidRDefault="00B152FC">
      <w:pPr>
        <w:spacing w:line="257" w:lineRule="auto"/>
        <w:ind w:left="680" w:right="9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/m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ev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2A07C8" w:rsidRDefault="002A07C8">
      <w:pPr>
        <w:spacing w:before="4" w:line="160" w:lineRule="exact"/>
        <w:rPr>
          <w:sz w:val="16"/>
          <w:szCs w:val="16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cs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u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i/>
          <w:sz w:val="22"/>
          <w:szCs w:val="22"/>
        </w:rPr>
        <w:t>y: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hyperlink r:id="rId8">
        <w:r>
          <w:rPr>
            <w:rFonts w:ascii="Arial" w:eastAsia="Arial" w:hAnsi="Arial" w:cs="Arial"/>
            <w:spacing w:val="1"/>
            <w:sz w:val="22"/>
            <w:szCs w:val="22"/>
          </w:rPr>
          <w:t>Gr</w:t>
        </w:r>
        <w:r>
          <w:rPr>
            <w:rFonts w:ascii="Arial" w:eastAsia="Arial" w:hAnsi="Arial" w:cs="Arial"/>
            <w:sz w:val="22"/>
            <w:szCs w:val="22"/>
          </w:rPr>
          <w:t>a</w:t>
        </w:r>
        <w:r>
          <w:rPr>
            <w:rFonts w:ascii="Arial" w:eastAsia="Arial" w:hAnsi="Arial" w:cs="Arial"/>
            <w:spacing w:val="-1"/>
            <w:sz w:val="22"/>
            <w:szCs w:val="22"/>
          </w:rPr>
          <w:t>p</w:t>
        </w:r>
        <w:r>
          <w:rPr>
            <w:rFonts w:ascii="Arial" w:eastAsia="Arial" w:hAnsi="Arial" w:cs="Arial"/>
            <w:sz w:val="22"/>
            <w:szCs w:val="22"/>
          </w:rPr>
          <w:t>hs</w:t>
        </w:r>
        <w:r>
          <w:rPr>
            <w:rFonts w:ascii="Arial" w:eastAsia="Arial" w:hAnsi="Arial" w:cs="Arial"/>
            <w:spacing w:val="-2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&amp;</w:t>
        </w:r>
        <w:r>
          <w:rPr>
            <w:rFonts w:ascii="Arial" w:eastAsia="Arial" w:hAnsi="Arial" w:cs="Arial"/>
            <w:spacing w:val="-7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pacing w:val="-8"/>
            <w:sz w:val="22"/>
            <w:szCs w:val="22"/>
          </w:rPr>
          <w:t>T</w:t>
        </w:r>
        <w:r>
          <w:rPr>
            <w:rFonts w:ascii="Arial" w:eastAsia="Arial" w:hAnsi="Arial" w:cs="Arial"/>
            <w:spacing w:val="1"/>
            <w:sz w:val="22"/>
            <w:szCs w:val="22"/>
          </w:rPr>
          <w:t>r</w:t>
        </w:r>
        <w:r>
          <w:rPr>
            <w:rFonts w:ascii="Arial" w:eastAsia="Arial" w:hAnsi="Arial" w:cs="Arial"/>
            <w:sz w:val="22"/>
            <w:szCs w:val="22"/>
          </w:rPr>
          <w:t>e</w:t>
        </w:r>
        <w:r>
          <w:rPr>
            <w:rFonts w:ascii="Arial" w:eastAsia="Arial" w:hAnsi="Arial" w:cs="Arial"/>
            <w:spacing w:val="-1"/>
            <w:sz w:val="22"/>
            <w:szCs w:val="22"/>
          </w:rPr>
          <w:t>e</w:t>
        </w:r>
        <w:r>
          <w:rPr>
            <w:rFonts w:ascii="Arial" w:eastAsia="Arial" w:hAnsi="Arial" w:cs="Arial"/>
            <w:sz w:val="22"/>
            <w:szCs w:val="22"/>
          </w:rPr>
          <w:t>s</w:t>
        </w:r>
      </w:hyperlink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hyperlink r:id="rId9">
        <w:r>
          <w:rPr>
            <w:rFonts w:ascii="Arial" w:eastAsia="Arial" w:hAnsi="Arial" w:cs="Arial"/>
            <w:sz w:val="22"/>
            <w:szCs w:val="22"/>
          </w:rPr>
          <w:t>L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z w:val="22"/>
            <w:szCs w:val="22"/>
          </w:rPr>
          <w:t>s</w:t>
        </w:r>
        <w:r>
          <w:rPr>
            <w:rFonts w:ascii="Arial" w:eastAsia="Arial" w:hAnsi="Arial" w:cs="Arial"/>
            <w:spacing w:val="1"/>
            <w:sz w:val="22"/>
            <w:szCs w:val="22"/>
          </w:rPr>
          <w:t>t</w:t>
        </w:r>
        <w:r>
          <w:rPr>
            <w:rFonts w:ascii="Arial" w:eastAsia="Arial" w:hAnsi="Arial" w:cs="Arial"/>
            <w:sz w:val="22"/>
            <w:szCs w:val="22"/>
          </w:rPr>
          <w:t>s</w:t>
        </w:r>
      </w:hyperlink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ample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i/>
          <w:sz w:val="22"/>
          <w:szCs w:val="22"/>
        </w:rPr>
        <w:t>u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2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tabs>
          <w:tab w:val="left" w:pos="1400"/>
        </w:tabs>
        <w:spacing w:line="259" w:lineRule="auto"/>
        <w:ind w:left="1400" w:right="50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 1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 odd.</w:t>
      </w:r>
    </w:p>
    <w:p w:rsidR="002A07C8" w:rsidRDefault="002A07C8">
      <w:pPr>
        <w:spacing w:before="1" w:line="180" w:lineRule="exact"/>
        <w:rPr>
          <w:sz w:val="19"/>
          <w:szCs w:val="19"/>
        </w:rPr>
      </w:pPr>
    </w:p>
    <w:p w:rsidR="002A07C8" w:rsidRDefault="002A07C8">
      <w:pPr>
        <w:spacing w:line="200" w:lineRule="exact"/>
      </w:pPr>
    </w:p>
    <w:p w:rsidR="002A07C8" w:rsidRDefault="002A07C8">
      <w:pPr>
        <w:spacing w:line="200" w:lineRule="exact"/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eme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t</w:t>
      </w:r>
    </w:p>
    <w:p w:rsidR="002A07C8" w:rsidRDefault="002A07C8">
      <w:pPr>
        <w:spacing w:line="200" w:lineRule="exact"/>
      </w:pPr>
    </w:p>
    <w:p w:rsidR="002A07C8" w:rsidRDefault="002A07C8">
      <w:pPr>
        <w:spacing w:line="200" w:lineRule="exact"/>
      </w:pPr>
    </w:p>
    <w:p w:rsidR="002A07C8" w:rsidRDefault="002A07C8">
      <w:pPr>
        <w:spacing w:before="16" w:line="200" w:lineRule="exact"/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cs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stud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y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gQue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sz w:val="22"/>
          <w:szCs w:val="22"/>
        </w:rPr>
        <w:t>ample</w:t>
      </w:r>
      <w:r>
        <w:rPr>
          <w:rFonts w:ascii="Arial" w:eastAsia="Arial" w:hAnsi="Arial" w:cs="Arial"/>
          <w:b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q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i/>
          <w:sz w:val="22"/>
          <w:szCs w:val="22"/>
        </w:rPr>
        <w:t>e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n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cl</w:t>
      </w:r>
      <w:r>
        <w:rPr>
          <w:rFonts w:ascii="Arial" w:eastAsia="Arial" w:hAnsi="Arial" w:cs="Arial"/>
          <w:b/>
          <w:i/>
          <w:sz w:val="22"/>
          <w:szCs w:val="22"/>
        </w:rPr>
        <w:t>u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i/>
          <w:sz w:val="22"/>
          <w:szCs w:val="22"/>
        </w:rPr>
        <w:t>e: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illi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cords?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 is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ems?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tabs>
          <w:tab w:val="left" w:pos="1400"/>
        </w:tabs>
        <w:spacing w:line="259" w:lineRule="auto"/>
        <w:ind w:left="1400" w:right="29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d-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 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ay</w:t>
      </w:r>
      <w:r>
        <w:rPr>
          <w:rFonts w:ascii="Arial" w:eastAsia="Arial" w:hAnsi="Arial" w:cs="Arial"/>
          <w:b/>
          <w:i/>
          <w:sz w:val="22"/>
          <w:szCs w:val="22"/>
        </w:rPr>
        <w:t>.</w:t>
      </w:r>
    </w:p>
    <w:p w:rsidR="002A07C8" w:rsidRDefault="002A07C8">
      <w:pPr>
        <w:spacing w:before="9" w:line="180" w:lineRule="exact"/>
        <w:rPr>
          <w:sz w:val="18"/>
          <w:szCs w:val="18"/>
        </w:rPr>
      </w:pPr>
    </w:p>
    <w:p w:rsidR="002A07C8" w:rsidRDefault="002A07C8">
      <w:pPr>
        <w:spacing w:line="200" w:lineRule="exact"/>
      </w:pPr>
    </w:p>
    <w:p w:rsidR="002A07C8" w:rsidRDefault="002A07C8">
      <w:pPr>
        <w:spacing w:line="200" w:lineRule="exact"/>
      </w:pPr>
    </w:p>
    <w:p w:rsidR="002A07C8" w:rsidRDefault="00B152FC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di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rces</w:t>
      </w:r>
    </w:p>
    <w:p w:rsidR="002A07C8" w:rsidRDefault="002A07C8">
      <w:pPr>
        <w:spacing w:line="200" w:lineRule="exact"/>
      </w:pPr>
    </w:p>
    <w:p w:rsidR="002A07C8" w:rsidRDefault="002A07C8">
      <w:pPr>
        <w:spacing w:line="200" w:lineRule="exact"/>
      </w:pPr>
    </w:p>
    <w:p w:rsidR="002A07C8" w:rsidRDefault="002A07C8">
      <w:pPr>
        <w:spacing w:before="16" w:line="200" w:lineRule="exact"/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L.</w:t>
      </w:r>
    </w:p>
    <w:p w:rsidR="002A07C8" w:rsidRDefault="002A07C8">
      <w:pPr>
        <w:spacing w:before="1" w:line="180" w:lineRule="exact"/>
        <w:rPr>
          <w:sz w:val="18"/>
          <w:szCs w:val="18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Bi</w:t>
      </w:r>
      <w:r>
        <w:rPr>
          <w:rFonts w:ascii="Arial" w:eastAsia="Arial" w:hAnsi="Arial" w:cs="Arial"/>
          <w:sz w:val="22"/>
          <w:szCs w:val="22"/>
        </w:rPr>
        <w:t>gQue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ataF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peers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d.</w:t>
      </w:r>
    </w:p>
    <w:p w:rsidR="002A07C8" w:rsidRDefault="002A07C8">
      <w:pPr>
        <w:spacing w:before="9" w:line="160" w:lineRule="exact"/>
        <w:rPr>
          <w:sz w:val="17"/>
          <w:szCs w:val="17"/>
        </w:rPr>
      </w:pPr>
    </w:p>
    <w:p w:rsidR="002A07C8" w:rsidRDefault="00B152FC" w:rsidP="008511BB">
      <w:pPr>
        <w:ind w:left="10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bookmarkStart w:id="0" w:name="_GoBack"/>
      <w:bookmarkEnd w:id="0"/>
    </w:p>
    <w:sectPr w:rsidR="002A07C8">
      <w:pgSz w:w="11920" w:h="16840"/>
      <w:pgMar w:top="780" w:right="1680" w:bottom="0" w:left="780" w:header="0" w:footer="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FC" w:rsidRDefault="00B152FC">
      <w:r>
        <w:separator/>
      </w:r>
    </w:p>
  </w:endnote>
  <w:endnote w:type="continuationSeparator" w:id="0">
    <w:p w:rsidR="00B152FC" w:rsidRDefault="00B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7C8" w:rsidRDefault="002A07C8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FC" w:rsidRDefault="00B152FC">
      <w:r>
        <w:separator/>
      </w:r>
    </w:p>
  </w:footnote>
  <w:footnote w:type="continuationSeparator" w:id="0">
    <w:p w:rsidR="00B152FC" w:rsidRDefault="00B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97B0F"/>
    <w:multiLevelType w:val="multilevel"/>
    <w:tmpl w:val="5F0CAC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8"/>
    <w:rsid w:val="002A07C8"/>
    <w:rsid w:val="008511BB"/>
    <w:rsid w:val="00B152FC"/>
    <w:rsid w:val="00ED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4BEE9-B169-4B38-A4FB-6010D9CA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yexponent.com/courses/software-engineering/swe-practice/graphs-tree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ryexponent.com/courses/software-engineering/swe-practice/linked-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2025-02-12T13:06:00Z</dcterms:created>
  <dcterms:modified xsi:type="dcterms:W3CDTF">2025-02-12T13:06:00Z</dcterms:modified>
</cp:coreProperties>
</file>