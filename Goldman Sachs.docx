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74" w:rsidRDefault="00AE7F21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52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Goldman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hs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9B4574" w:rsidRDefault="009B4574">
      <w:pPr>
        <w:spacing w:before="1" w:line="180" w:lineRule="exact"/>
        <w:rPr>
          <w:sz w:val="19"/>
          <w:szCs w:val="19"/>
        </w:rPr>
      </w:pPr>
    </w:p>
    <w:p w:rsidR="009B4574" w:rsidRDefault="00AE7F21">
      <w:pPr>
        <w:spacing w:before="32" w:line="259" w:lineRule="auto"/>
        <w:ind w:left="860" w:right="25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dman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etic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process,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ps.</w:t>
      </w:r>
    </w:p>
    <w:p w:rsidR="009B4574" w:rsidRDefault="009B4574">
      <w:pPr>
        <w:spacing w:line="200" w:lineRule="exact"/>
      </w:pPr>
    </w:p>
    <w:p w:rsidR="009B4574" w:rsidRDefault="00AE7F21">
      <w:pPr>
        <w:ind w:left="860" w:right="738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1.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ery</w:t>
      </w:r>
    </w:p>
    <w:p w:rsidR="009B4574" w:rsidRDefault="009B4574">
      <w:pPr>
        <w:spacing w:before="16" w:line="200" w:lineRule="exact"/>
      </w:pPr>
    </w:p>
    <w:p w:rsidR="009B4574" w:rsidRDefault="00AE7F21">
      <w:pPr>
        <w:spacing w:line="257" w:lineRule="auto"/>
        <w:ind w:left="860" w:right="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dman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 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c.</w:t>
      </w:r>
    </w:p>
    <w:p w:rsidR="009B4574" w:rsidRDefault="009B4574">
      <w:pPr>
        <w:spacing w:before="1" w:line="160" w:lineRule="exact"/>
        <w:rPr>
          <w:sz w:val="16"/>
          <w:szCs w:val="16"/>
        </w:rPr>
      </w:pPr>
    </w:p>
    <w:p w:rsidR="009B4574" w:rsidRDefault="00AE7F21">
      <w:pPr>
        <w:ind w:left="860" w:right="69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2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oy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e.</w:t>
      </w:r>
    </w:p>
    <w:p w:rsidR="009B4574" w:rsidRDefault="00AE7F21">
      <w:pPr>
        <w:tabs>
          <w:tab w:val="left" w:pos="1580"/>
        </w:tabs>
        <w:spacing w:line="257" w:lineRule="auto"/>
        <w:ind w:left="1580" w:right="20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dup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umn.</w:t>
      </w: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7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AE7F21">
      <w:pPr>
        <w:tabs>
          <w:tab w:val="left" w:pos="1580"/>
        </w:tabs>
        <w:spacing w:line="259" w:lineRule="auto"/>
        <w:ind w:left="1580" w:right="20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</w:t>
      </w:r>
      <w:r>
        <w:rPr>
          <w:rFonts w:ascii="Arial" w:eastAsia="Arial" w:hAnsi="Arial" w:cs="Arial"/>
          <w:spacing w:val="-1"/>
          <w:sz w:val="22"/>
          <w:szCs w:val="22"/>
        </w:rPr>
        <w:t>illi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s.</w:t>
      </w:r>
    </w:p>
    <w:p w:rsidR="009B4574" w:rsidRDefault="009B4574">
      <w:pPr>
        <w:spacing w:before="6" w:line="140" w:lineRule="exact"/>
        <w:rPr>
          <w:sz w:val="15"/>
          <w:szCs w:val="15"/>
        </w:rPr>
      </w:pPr>
    </w:p>
    <w:p w:rsidR="009B4574" w:rsidRDefault="00AE7F21">
      <w:pPr>
        <w:ind w:left="860" w:right="668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4" w:line="180" w:lineRule="exact"/>
        <w:rPr>
          <w:sz w:val="18"/>
          <w:szCs w:val="18"/>
        </w:rPr>
      </w:pPr>
    </w:p>
    <w:p w:rsidR="009B4574" w:rsidRDefault="00AE7F21" w:rsidP="006F2C1B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 w:rsidR="006F2C1B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L?</w:t>
      </w:r>
    </w:p>
    <w:p w:rsidR="009B4574" w:rsidRDefault="00AE7F21" w:rsidP="006F2C1B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ario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ROS</w:t>
      </w:r>
      <w:r>
        <w:rPr>
          <w:rFonts w:ascii="Arial" w:eastAsia="Arial" w:hAnsi="Arial" w:cs="Arial"/>
          <w:sz w:val="22"/>
          <w:szCs w:val="22"/>
        </w:rPr>
        <w:t>S J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NNE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N.</w:t>
      </w:r>
    </w:p>
    <w:p w:rsidR="009B4574" w:rsidRDefault="00AE7F21" w:rsidP="006F2C1B">
      <w:pPr>
        <w:tabs>
          <w:tab w:val="left" w:pos="1580"/>
        </w:tabs>
        <w:spacing w:line="259" w:lineRule="auto"/>
        <w:ind w:right="745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F2C1B">
        <w:rPr>
          <w:rFonts w:ascii="Segoe MDL2 Assets" w:eastAsia="Segoe MDL2 Assets" w:hAnsi="Segoe MDL2 Assets" w:cs="Segoe MDL2 Assets"/>
          <w:w w:val="45"/>
        </w:rPr>
        <w:t xml:space="preserve">    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act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9B4574" w:rsidRDefault="00AE7F21" w:rsidP="006F2C1B">
      <w:pPr>
        <w:tabs>
          <w:tab w:val="left" w:pos="1580"/>
        </w:tabs>
        <w:spacing w:line="257" w:lineRule="auto"/>
        <w:ind w:right="307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6F2C1B">
        <w:rPr>
          <w:rFonts w:ascii="Segoe MDL2 Assets" w:eastAsia="Segoe MDL2 Assets" w:hAnsi="Segoe MDL2 Assets" w:cs="Segoe MDL2 Assets"/>
          <w:w w:val="45"/>
        </w:rPr>
        <w:t xml:space="preserve">  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actor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6F2C1B" w:rsidRDefault="006F2C1B">
      <w:pPr>
        <w:spacing w:line="259" w:lineRule="auto"/>
        <w:ind w:left="860" w:right="865"/>
        <w:rPr>
          <w:rFonts w:ascii="Arial" w:eastAsia="Arial" w:hAnsi="Arial" w:cs="Arial"/>
          <w:b/>
          <w:sz w:val="22"/>
          <w:szCs w:val="22"/>
        </w:rPr>
      </w:pPr>
    </w:p>
    <w:p w:rsidR="009B4574" w:rsidRDefault="00AE7F21">
      <w:pPr>
        <w:spacing w:line="259" w:lineRule="auto"/>
        <w:ind w:left="860" w:right="8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 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9B4574" w:rsidRDefault="009B4574">
      <w:pPr>
        <w:spacing w:line="200" w:lineRule="exact"/>
      </w:pPr>
    </w:p>
    <w:p w:rsidR="009B4574" w:rsidRDefault="00AE7F21">
      <w:pPr>
        <w:ind w:left="860" w:right="452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2.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ra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n/Ja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a/Sc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a)</w:t>
      </w:r>
    </w:p>
    <w:p w:rsidR="009B4574" w:rsidRDefault="009B4574">
      <w:pPr>
        <w:spacing w:before="16" w:line="200" w:lineRule="exact"/>
      </w:pPr>
    </w:p>
    <w:p w:rsidR="009B4574" w:rsidRDefault="00AE7F21">
      <w:pPr>
        <w:spacing w:line="259" w:lineRule="auto"/>
        <w:ind w:left="860" w:right="34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u’l</w:t>
      </w:r>
      <w:r>
        <w:rPr>
          <w:rFonts w:ascii="Arial" w:eastAsia="Arial" w:hAnsi="Arial" w:cs="Arial"/>
          <w:sz w:val="22"/>
          <w:szCs w:val="22"/>
        </w:rPr>
        <w:t>l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gra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ks.</w:t>
      </w:r>
    </w:p>
    <w:p w:rsidR="009B4574" w:rsidRDefault="009B4574">
      <w:pPr>
        <w:spacing w:before="7" w:line="140" w:lineRule="exact"/>
        <w:rPr>
          <w:sz w:val="15"/>
          <w:szCs w:val="15"/>
        </w:rPr>
      </w:pPr>
    </w:p>
    <w:p w:rsidR="009B4574" w:rsidRDefault="00AE7F21">
      <w:pPr>
        <w:ind w:left="860" w:right="69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4" w:line="180" w:lineRule="exact"/>
        <w:rPr>
          <w:sz w:val="18"/>
          <w:szCs w:val="18"/>
        </w:rPr>
      </w:pPr>
    </w:p>
    <w:p w:rsidR="009B4574" w:rsidRDefault="00AE7F21">
      <w:pPr>
        <w:tabs>
          <w:tab w:val="left" w:pos="1580"/>
        </w:tabs>
        <w:spacing w:line="257" w:lineRule="auto"/>
        <w:ind w:left="1580" w:right="16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 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4" w:line="160" w:lineRule="exact"/>
        <w:rPr>
          <w:sz w:val="16"/>
          <w:szCs w:val="16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sumer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hread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A430E1" w:rsidRDefault="00AE7F21" w:rsidP="00A430E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1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B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9B4574" w:rsidRDefault="00AE7F21" w:rsidP="00A430E1">
      <w:pPr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margin-left:23.95pt;margin-top:23.7pt;width:547.55pt;height:794.6pt;z-index:-251662336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ded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nth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cci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nts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9B4574" w:rsidRDefault="00AE7F21">
      <w:pPr>
        <w:spacing w:before="20"/>
        <w:ind w:left="1444" w:right="746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 sp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9B4574" w:rsidRDefault="009B4574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A430E1" w:rsidRDefault="00A430E1">
      <w:pPr>
        <w:spacing w:line="200" w:lineRule="exact"/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3.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ame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B4574" w:rsidRDefault="009B4574">
      <w:pPr>
        <w:spacing w:line="200" w:lineRule="exact"/>
      </w:pPr>
    </w:p>
    <w:p w:rsidR="009B4574" w:rsidRDefault="00AE7F21">
      <w:pPr>
        <w:spacing w:line="260" w:lineRule="auto"/>
        <w:ind w:left="760" w:right="1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be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8" w:line="140" w:lineRule="exact"/>
        <w:rPr>
          <w:sz w:val="15"/>
          <w:szCs w:val="15"/>
        </w:rPr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 d</w:t>
      </w:r>
      <w:r>
        <w:rPr>
          <w:rFonts w:ascii="Arial" w:eastAsia="Arial" w:hAnsi="Arial" w:cs="Arial"/>
          <w:spacing w:val="1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sche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ult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pr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ved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 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line="200" w:lineRule="exact"/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4.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color w:val="006FC0"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ologies</w:t>
      </w:r>
    </w:p>
    <w:p w:rsidR="009B4574" w:rsidRDefault="009B4574">
      <w:pPr>
        <w:spacing w:before="13" w:line="200" w:lineRule="exact"/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2" w:line="180" w:lineRule="exact"/>
        <w:rPr>
          <w:sz w:val="18"/>
          <w:szCs w:val="18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’s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AE7F21">
      <w:pPr>
        <w:tabs>
          <w:tab w:val="left" w:pos="1480"/>
        </w:tabs>
        <w:spacing w:line="259" w:lineRule="auto"/>
        <w:ind w:left="1480" w:right="100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ario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9B4574" w:rsidRDefault="00AE7F21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ure?</w:t>
      </w:r>
    </w:p>
    <w:p w:rsidR="009B4574" w:rsidRDefault="009B4574">
      <w:pPr>
        <w:spacing w:before="2" w:line="180" w:lineRule="exact"/>
        <w:rPr>
          <w:sz w:val="18"/>
          <w:szCs w:val="18"/>
        </w:rPr>
      </w:pPr>
    </w:p>
    <w:p w:rsidR="009B4574" w:rsidRDefault="00AE7F21">
      <w:pPr>
        <w:tabs>
          <w:tab w:val="left" w:pos="1580"/>
        </w:tabs>
        <w:spacing w:line="257" w:lineRule="auto"/>
        <w:ind w:left="1580" w:right="107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ses.</w:t>
      </w:r>
    </w:p>
    <w:p w:rsidR="009B4574" w:rsidRDefault="009B4574">
      <w:pPr>
        <w:spacing w:before="4" w:line="160" w:lineRule="exact"/>
        <w:rPr>
          <w:sz w:val="16"/>
          <w:szCs w:val="16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d-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line="200" w:lineRule="exact"/>
      </w:pPr>
    </w:p>
    <w:p w:rsidR="009B4574" w:rsidRDefault="009B4574">
      <w:pPr>
        <w:spacing w:before="13" w:line="200" w:lineRule="exact"/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5.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atab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se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gn</w:t>
      </w:r>
    </w:p>
    <w:p w:rsidR="009B4574" w:rsidRDefault="009B4574">
      <w:pPr>
        <w:spacing w:before="13" w:line="200" w:lineRule="exact"/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</w:t>
      </w:r>
      <w:r>
        <w:rPr>
          <w:rFonts w:ascii="Arial" w:eastAsia="Arial" w:hAnsi="Arial" w:cs="Arial"/>
          <w:spacing w:val="-1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is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10" w:line="160" w:lineRule="exact"/>
        <w:rPr>
          <w:sz w:val="17"/>
          <w:szCs w:val="17"/>
        </w:rPr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ersus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sn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tabs>
          <w:tab w:val="left" w:pos="1580"/>
        </w:tabs>
        <w:spacing w:line="259" w:lineRule="auto"/>
        <w:ind w:left="1580" w:right="28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ses?</w:t>
      </w:r>
    </w:p>
    <w:p w:rsidR="009B4574" w:rsidRDefault="009B4574">
      <w:pPr>
        <w:spacing w:before="9" w:line="140" w:lineRule="exact"/>
        <w:rPr>
          <w:sz w:val="15"/>
          <w:szCs w:val="15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ses and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ta?</w:t>
      </w:r>
    </w:p>
    <w:p w:rsidR="00A430E1" w:rsidRDefault="00A430E1">
      <w:pPr>
        <w:ind w:left="1220"/>
        <w:rPr>
          <w:rFonts w:ascii="Arial" w:eastAsia="Arial" w:hAnsi="Arial" w:cs="Arial"/>
          <w:sz w:val="22"/>
          <w:szCs w:val="22"/>
        </w:rPr>
      </w:pPr>
    </w:p>
    <w:p w:rsidR="00A430E1" w:rsidRDefault="00A430E1">
      <w:pPr>
        <w:ind w:left="122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lastRenderedPageBreak/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ct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0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n.</w:t>
      </w:r>
    </w:p>
    <w:p w:rsidR="009B4574" w:rsidRDefault="009B4574">
      <w:pPr>
        <w:spacing w:line="200" w:lineRule="exact"/>
      </w:pPr>
    </w:p>
    <w:p w:rsidR="009B4574" w:rsidRDefault="009B4574">
      <w:pPr>
        <w:spacing w:before="13" w:line="200" w:lineRule="exact"/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6.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oral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io-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9B4574" w:rsidRDefault="009B4574">
      <w:pPr>
        <w:spacing w:line="200" w:lineRule="exact"/>
      </w:pPr>
    </w:p>
    <w:p w:rsidR="009B4574" w:rsidRDefault="009B4574">
      <w:pPr>
        <w:spacing w:before="13" w:line="200" w:lineRule="exact"/>
      </w:pPr>
    </w:p>
    <w:p w:rsidR="009B4574" w:rsidRDefault="00AE7F21">
      <w:pPr>
        <w:spacing w:line="259" w:lineRule="auto"/>
        <w:ind w:left="860" w:right="1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dman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s.</w:t>
      </w:r>
    </w:p>
    <w:p w:rsidR="009B4574" w:rsidRDefault="009B4574">
      <w:pPr>
        <w:spacing w:before="10" w:line="140" w:lineRule="exact"/>
        <w:rPr>
          <w:sz w:val="15"/>
          <w:szCs w:val="15"/>
        </w:rPr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ss.</w:t>
      </w:r>
    </w:p>
    <w:p w:rsidR="009B4574" w:rsidRDefault="009B4574">
      <w:pPr>
        <w:spacing w:before="9" w:line="160" w:lineRule="exact"/>
        <w:rPr>
          <w:sz w:val="17"/>
          <w:szCs w:val="17"/>
        </w:rPr>
      </w:pPr>
    </w:p>
    <w:p w:rsidR="009B4574" w:rsidRDefault="00AE7F2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h-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en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9B4574" w:rsidRDefault="009B4574">
      <w:pPr>
        <w:spacing w:before="1" w:line="180" w:lineRule="exact"/>
        <w:rPr>
          <w:sz w:val="18"/>
          <w:szCs w:val="18"/>
        </w:rPr>
      </w:pPr>
    </w:p>
    <w:p w:rsidR="009B4574" w:rsidRDefault="00AE7F21">
      <w:pPr>
        <w:tabs>
          <w:tab w:val="left" w:pos="1580"/>
        </w:tabs>
        <w:spacing w:line="257" w:lineRule="auto"/>
        <w:ind w:left="1580" w:right="601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-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9B4574" w:rsidRDefault="009B4574">
      <w:pPr>
        <w:spacing w:before="4" w:line="160" w:lineRule="exact"/>
        <w:rPr>
          <w:sz w:val="16"/>
          <w:szCs w:val="16"/>
        </w:rPr>
      </w:pPr>
    </w:p>
    <w:p w:rsidR="00A430E1" w:rsidRDefault="00AE7F21" w:rsidP="00A430E1">
      <w:pPr>
        <w:tabs>
          <w:tab w:val="left" w:pos="1580"/>
        </w:tabs>
        <w:spacing w:line="259" w:lineRule="auto"/>
        <w:ind w:left="1580" w:right="12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9B4574" w:rsidRDefault="00AE7F21" w:rsidP="00A430E1">
      <w:pPr>
        <w:tabs>
          <w:tab w:val="left" w:pos="1580"/>
        </w:tabs>
        <w:spacing w:line="259" w:lineRule="auto"/>
        <w:ind w:left="1580" w:right="129" w:hanging="3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sec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9B4574" w:rsidRDefault="009B4574">
      <w:pPr>
        <w:spacing w:before="7" w:line="160" w:lineRule="exact"/>
        <w:rPr>
          <w:sz w:val="17"/>
          <w:szCs w:val="17"/>
        </w:rPr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ada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line="200" w:lineRule="exact"/>
      </w:pPr>
    </w:p>
    <w:p w:rsidR="009B4574" w:rsidRDefault="009B4574">
      <w:pPr>
        <w:spacing w:line="200" w:lineRule="exact"/>
      </w:pPr>
    </w:p>
    <w:p w:rsidR="009B4574" w:rsidRDefault="009B4574">
      <w:pPr>
        <w:spacing w:before="14" w:line="200" w:lineRule="exact"/>
      </w:pPr>
    </w:p>
    <w:p w:rsidR="009B4574" w:rsidRDefault="00AE7F21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:</w:t>
      </w:r>
    </w:p>
    <w:p w:rsidR="009B4574" w:rsidRDefault="009B4574">
      <w:pPr>
        <w:spacing w:before="4" w:line="180" w:lineRule="exact"/>
        <w:rPr>
          <w:sz w:val="18"/>
          <w:szCs w:val="18"/>
        </w:rPr>
      </w:pPr>
    </w:p>
    <w:p w:rsidR="009B4574" w:rsidRDefault="00AE7F21">
      <w:pPr>
        <w:spacing w:line="257" w:lineRule="auto"/>
        <w:ind w:left="1480" w:right="108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conce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4" w:line="160" w:lineRule="exact"/>
        <w:rPr>
          <w:sz w:val="16"/>
          <w:szCs w:val="16"/>
        </w:rPr>
      </w:pPr>
    </w:p>
    <w:p w:rsidR="009B4574" w:rsidRDefault="00AE7F21">
      <w:pPr>
        <w:spacing w:line="257" w:lineRule="auto"/>
        <w:ind w:left="1480" w:right="38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 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4" w:line="160" w:lineRule="exact"/>
        <w:rPr>
          <w:sz w:val="16"/>
          <w:szCs w:val="16"/>
        </w:rPr>
      </w:pPr>
    </w:p>
    <w:p w:rsidR="009B4574" w:rsidRDefault="00AE7F21">
      <w:pPr>
        <w:spacing w:line="259" w:lineRule="auto"/>
        <w:ind w:left="1480" w:right="81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9B4574" w:rsidRDefault="009B4574">
      <w:pPr>
        <w:spacing w:before="9" w:line="140" w:lineRule="exact"/>
        <w:rPr>
          <w:sz w:val="15"/>
          <w:szCs w:val="15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9B4574" w:rsidRDefault="009B4574">
      <w:pPr>
        <w:spacing w:before="10" w:line="160" w:lineRule="exact"/>
        <w:rPr>
          <w:sz w:val="17"/>
          <w:szCs w:val="17"/>
        </w:rPr>
      </w:pPr>
    </w:p>
    <w:p w:rsidR="009B4574" w:rsidRDefault="00AE7F21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s.</w:t>
      </w:r>
    </w:p>
    <w:p w:rsidR="009B4574" w:rsidRDefault="009B4574">
      <w:pPr>
        <w:spacing w:line="200" w:lineRule="exact"/>
      </w:pPr>
    </w:p>
    <w:p w:rsidR="009B4574" w:rsidRDefault="009B4574">
      <w:pPr>
        <w:spacing w:line="200" w:lineRule="exact"/>
      </w:pPr>
    </w:p>
    <w:p w:rsidR="009B4574" w:rsidRDefault="009B4574">
      <w:pPr>
        <w:ind w:left="760"/>
        <w:rPr>
          <w:rFonts w:ascii="Arial" w:eastAsia="Arial" w:hAnsi="Arial" w:cs="Arial"/>
          <w:sz w:val="22"/>
          <w:szCs w:val="22"/>
        </w:rPr>
      </w:pPr>
    </w:p>
    <w:sectPr w:rsidR="009B4574">
      <w:footerReference w:type="default" r:id="rId7"/>
      <w:pgSz w:w="11920" w:h="16840"/>
      <w:pgMar w:top="780" w:right="1340" w:bottom="280" w:left="680" w:header="0" w:footer="1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21" w:rsidRDefault="00AE7F21">
      <w:r>
        <w:separator/>
      </w:r>
    </w:p>
  </w:endnote>
  <w:endnote w:type="continuationSeparator" w:id="0">
    <w:p w:rsidR="00AE7F21" w:rsidRDefault="00AE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574" w:rsidRDefault="009B4574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21" w:rsidRDefault="00AE7F21">
      <w:r>
        <w:separator/>
      </w:r>
    </w:p>
  </w:footnote>
  <w:footnote w:type="continuationSeparator" w:id="0">
    <w:p w:rsidR="00AE7F21" w:rsidRDefault="00AE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00313"/>
    <w:multiLevelType w:val="multilevel"/>
    <w:tmpl w:val="630E68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74"/>
    <w:rsid w:val="006F2C1B"/>
    <w:rsid w:val="009B4574"/>
    <w:rsid w:val="00A430E1"/>
    <w:rsid w:val="00A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521328-7C33-4D24-95ED-02413417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2025-02-12T13:27:00Z</dcterms:created>
  <dcterms:modified xsi:type="dcterms:W3CDTF">2025-02-12T13:27:00Z</dcterms:modified>
</cp:coreProperties>
</file>