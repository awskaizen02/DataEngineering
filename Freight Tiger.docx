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0F1" w:rsidRDefault="00541F8B">
      <w:pPr>
        <w:spacing w:before="64" w:line="280" w:lineRule="exact"/>
        <w:ind w:left="840"/>
        <w:rPr>
          <w:rFonts w:ascii="Arial" w:eastAsia="Arial" w:hAnsi="Arial" w:cs="Arial"/>
          <w:sz w:val="26"/>
          <w:szCs w:val="26"/>
        </w:rPr>
      </w:pPr>
      <w:r>
        <w:pict>
          <v:group id="_x0000_s1083" style="position:absolute;left:0;text-align:left;margin-left:23.95pt;margin-top:23.7pt;width:547.55pt;height:794.6pt;z-index:-251672576;mso-position-horizontal-relative:page;mso-position-vertical-relative:page" coordorigin="479,474" coordsize="10951,15892">
            <v:shape id="_x0000_s1087" style="position:absolute;left:490;top:485;width:10930;height:0" coordorigin="490,485" coordsize="10930,0" path="m490,485r10929,e" filled="f" strokeweight=".20464mm">
              <v:path arrowok="t"/>
            </v:shape>
            <v:shape id="_x0000_s1086" style="position:absolute;left:485;top:480;width:0;height:15881" coordorigin="485,480" coordsize="0,15881" path="m485,480r,15881e" filled="f" strokeweight=".20464mm">
              <v:path arrowok="t"/>
            </v:shape>
            <v:shape id="_x0000_s1085" style="position:absolute;left:11424;top:480;width:0;height:15881" coordorigin="11424,480" coordsize="0,15881" path="m11424,480r,15881e" filled="f" strokeweight=".2045mm">
              <v:path arrowok="t"/>
            </v:shape>
            <v:shape id="_x0000_s1084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Frieght</w:t>
      </w:r>
      <w:r>
        <w:rPr>
          <w:rFonts w:ascii="Arial" w:eastAsia="Arial" w:hAnsi="Arial" w:cs="Arial"/>
          <w:b/>
          <w:color w:val="6F2F9F"/>
          <w:spacing w:val="-9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spacing w:val="-3"/>
          <w:position w:val="-1"/>
          <w:sz w:val="26"/>
          <w:szCs w:val="26"/>
          <w:u w:val="thick" w:color="6F2F9F"/>
        </w:rPr>
        <w:t>T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iger</w:t>
      </w:r>
      <w:r>
        <w:rPr>
          <w:rFonts w:ascii="Arial" w:eastAsia="Arial" w:hAnsi="Arial" w:cs="Arial"/>
          <w:b/>
          <w:color w:val="6F2F9F"/>
          <w:spacing w:val="-8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D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ata</w:t>
      </w:r>
      <w:r>
        <w:rPr>
          <w:rFonts w:ascii="Arial" w:eastAsia="Arial" w:hAnsi="Arial" w:cs="Arial"/>
          <w:b/>
          <w:color w:val="6F2F9F"/>
          <w:spacing w:val="-4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Engine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e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r</w:t>
      </w:r>
      <w:r>
        <w:rPr>
          <w:rFonts w:ascii="Arial" w:eastAsia="Arial" w:hAnsi="Arial" w:cs="Arial"/>
          <w:b/>
          <w:color w:val="6F2F9F"/>
          <w:spacing w:val="-11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Inte</w:t>
      </w:r>
      <w:r>
        <w:rPr>
          <w:rFonts w:ascii="Arial" w:eastAsia="Arial" w:hAnsi="Arial" w:cs="Arial"/>
          <w:b/>
          <w:color w:val="6F2F9F"/>
          <w:spacing w:val="4"/>
          <w:position w:val="-1"/>
          <w:sz w:val="26"/>
          <w:szCs w:val="26"/>
          <w:u w:val="thick" w:color="6F2F9F"/>
        </w:rPr>
        <w:t>r</w:t>
      </w:r>
      <w:r>
        <w:rPr>
          <w:rFonts w:ascii="Arial" w:eastAsia="Arial" w:hAnsi="Arial" w:cs="Arial"/>
          <w:b/>
          <w:color w:val="6F2F9F"/>
          <w:spacing w:val="-3"/>
          <w:position w:val="-1"/>
          <w:sz w:val="26"/>
          <w:szCs w:val="26"/>
          <w:u w:val="thick" w:color="6F2F9F"/>
        </w:rPr>
        <w:t>v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iew</w:t>
      </w:r>
      <w:r>
        <w:rPr>
          <w:rFonts w:ascii="Arial" w:eastAsia="Arial" w:hAnsi="Arial" w:cs="Arial"/>
          <w:b/>
          <w:color w:val="6F2F9F"/>
          <w:spacing w:val="-10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Guide</w:t>
      </w:r>
      <w:r>
        <w:rPr>
          <w:rFonts w:ascii="Arial" w:eastAsia="Arial" w:hAnsi="Arial" w:cs="Arial"/>
          <w:b/>
          <w:color w:val="6F2F9F"/>
          <w:spacing w:val="-6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– Exp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e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rien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ce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d</w:t>
      </w:r>
      <w:r>
        <w:rPr>
          <w:rFonts w:ascii="Arial" w:eastAsia="Arial" w:hAnsi="Arial" w:cs="Arial"/>
          <w:b/>
          <w:color w:val="6F2F9F"/>
          <w:spacing w:val="-15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3+</w:t>
      </w:r>
    </w:p>
    <w:p w:rsidR="00A460F1" w:rsidRDefault="00A460F1">
      <w:pPr>
        <w:spacing w:line="200" w:lineRule="exact"/>
      </w:pPr>
    </w:p>
    <w:p w:rsidR="00A460F1" w:rsidRDefault="00541F8B">
      <w:pPr>
        <w:spacing w:before="32"/>
        <w:ind w:left="8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color w:val="006FC0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color w:val="006FC0"/>
          <w:sz w:val="22"/>
          <w:szCs w:val="22"/>
        </w:rPr>
        <w:t>nd 1:</w:t>
      </w:r>
      <w:r>
        <w:rPr>
          <w:rFonts w:ascii="Arial" w:eastAsia="Arial" w:hAnsi="Arial" w:cs="Arial"/>
          <w:b/>
          <w:color w:val="006FC0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color w:val="006FC0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z w:val="22"/>
          <w:szCs w:val="22"/>
        </w:rPr>
        <w:t>h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z w:val="22"/>
          <w:szCs w:val="22"/>
        </w:rPr>
        <w:t xml:space="preserve">l 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color w:val="006FC0"/>
          <w:sz w:val="22"/>
          <w:szCs w:val="22"/>
        </w:rPr>
        <w:t>er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z w:val="22"/>
          <w:szCs w:val="22"/>
        </w:rPr>
        <w:t>w</w:t>
      </w:r>
      <w:r>
        <w:rPr>
          <w:rFonts w:ascii="Arial" w:eastAsia="Arial" w:hAnsi="Arial" w:cs="Arial"/>
          <w:b/>
          <w:color w:val="006FC0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z w:val="22"/>
          <w:szCs w:val="22"/>
        </w:rPr>
        <w:t>–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 xml:space="preserve"> S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color w:val="006FC0"/>
          <w:sz w:val="22"/>
          <w:szCs w:val="22"/>
        </w:rPr>
        <w:t>L</w:t>
      </w:r>
      <w:r>
        <w:rPr>
          <w:rFonts w:ascii="Arial" w:eastAsia="Arial" w:hAnsi="Arial" w:cs="Arial"/>
          <w:b/>
          <w:color w:val="006FC0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Focused</w:t>
      </w:r>
    </w:p>
    <w:p w:rsidR="00A460F1" w:rsidRDefault="00A460F1">
      <w:pPr>
        <w:spacing w:before="16" w:line="200" w:lineRule="exact"/>
      </w:pPr>
    </w:p>
    <w:p w:rsidR="00A460F1" w:rsidRDefault="00541F8B">
      <w:pPr>
        <w:spacing w:line="259" w:lineRule="auto"/>
        <w:ind w:left="840" w:right="73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SQ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cand</w:t>
      </w:r>
      <w:r>
        <w:rPr>
          <w:rFonts w:ascii="Arial" w:eastAsia="Arial" w:hAnsi="Arial" w:cs="Arial"/>
          <w:spacing w:val="-2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e's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bili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dl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orld 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, 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m 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1"/>
          <w:sz w:val="22"/>
          <w:szCs w:val="22"/>
        </w:rPr>
        <w:t>SQ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areas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e:</w:t>
      </w:r>
    </w:p>
    <w:p w:rsidR="00A460F1" w:rsidRDefault="00A460F1">
      <w:pPr>
        <w:spacing w:before="9" w:line="140" w:lineRule="exact"/>
        <w:rPr>
          <w:sz w:val="15"/>
          <w:szCs w:val="15"/>
        </w:rPr>
      </w:pPr>
    </w:p>
    <w:p w:rsidR="00A460F1" w:rsidRDefault="00541F8B">
      <w:pPr>
        <w:ind w:left="120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uri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</w:p>
    <w:p w:rsidR="00A460F1" w:rsidRDefault="00541F8B">
      <w:pPr>
        <w:ind w:left="120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</w:p>
    <w:p w:rsidR="00A460F1" w:rsidRDefault="00541F8B">
      <w:pPr>
        <w:ind w:left="120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Jo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ns</w:t>
      </w:r>
    </w:p>
    <w:p w:rsidR="00A460F1" w:rsidRDefault="00541F8B">
      <w:pPr>
        <w:ind w:left="120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</w:t>
      </w:r>
    </w:p>
    <w:p w:rsidR="00A460F1" w:rsidRDefault="00541F8B">
      <w:pPr>
        <w:ind w:left="120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ow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</w:p>
    <w:p w:rsidR="00A460F1" w:rsidRDefault="00A460F1">
      <w:pPr>
        <w:spacing w:before="10" w:line="160" w:lineRule="exact"/>
        <w:rPr>
          <w:sz w:val="17"/>
          <w:szCs w:val="17"/>
        </w:rPr>
      </w:pPr>
    </w:p>
    <w:p w:rsidR="00A460F1" w:rsidRDefault="00541F8B">
      <w:pPr>
        <w:spacing w:line="259" w:lineRule="auto"/>
        <w:ind w:left="840" w:right="22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es 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z w:val="22"/>
          <w:szCs w:val="22"/>
        </w:rPr>
        <w:t>n 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 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a,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han</w:t>
      </w:r>
      <w:r>
        <w:rPr>
          <w:rFonts w:ascii="Arial" w:eastAsia="Arial" w:hAnsi="Arial" w:cs="Arial"/>
          <w:spacing w:val="-1"/>
          <w:sz w:val="22"/>
          <w:szCs w:val="22"/>
        </w:rPr>
        <w:t>dl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ex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pacing w:val="-3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.</w:t>
      </w:r>
    </w:p>
    <w:p w:rsidR="00A460F1" w:rsidRDefault="00A460F1">
      <w:pPr>
        <w:spacing w:line="200" w:lineRule="exact"/>
      </w:pPr>
    </w:p>
    <w:p w:rsidR="00A460F1" w:rsidRDefault="00541F8B">
      <w:pPr>
        <w:ind w:left="8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s and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ol</w:t>
      </w:r>
      <w:r>
        <w:rPr>
          <w:rFonts w:ascii="Arial" w:eastAsia="Arial" w:hAnsi="Arial" w:cs="Arial"/>
          <w:b/>
          <w:spacing w:val="-2"/>
          <w:sz w:val="22"/>
          <w:szCs w:val="22"/>
        </w:rPr>
        <w:t>u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ns</w:t>
      </w:r>
    </w:p>
    <w:p w:rsidR="00A460F1" w:rsidRDefault="00A460F1">
      <w:pPr>
        <w:spacing w:before="13" w:line="200" w:lineRule="exact"/>
      </w:pPr>
    </w:p>
    <w:p w:rsidR="00A460F1" w:rsidRDefault="00541F8B">
      <w:pPr>
        <w:ind w:left="8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1.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umb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f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es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er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D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ar</w:t>
      </w:r>
      <w:r>
        <w:rPr>
          <w:rFonts w:ascii="Arial" w:eastAsia="Arial" w:hAnsi="Arial" w:cs="Arial"/>
          <w:b/>
          <w:spacing w:val="-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ment</w:t>
      </w:r>
    </w:p>
    <w:p w:rsidR="00A460F1" w:rsidRDefault="00A460F1">
      <w:pPr>
        <w:spacing w:before="9" w:line="160" w:lineRule="exact"/>
        <w:rPr>
          <w:sz w:val="17"/>
          <w:szCs w:val="17"/>
        </w:rPr>
      </w:pPr>
    </w:p>
    <w:p w:rsidR="00A460F1" w:rsidRDefault="00541F8B">
      <w:pPr>
        <w:spacing w:line="261" w:lineRule="auto"/>
        <w:ind w:left="840" w:right="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: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 does e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ch dep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ate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z w:val="22"/>
          <w:szCs w:val="22"/>
        </w:rPr>
        <w:t>n?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st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op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3 dep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f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.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case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 by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pt_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d.</w:t>
      </w:r>
    </w:p>
    <w:p w:rsidR="00A460F1" w:rsidRDefault="00A460F1">
      <w:pPr>
        <w:spacing w:before="5" w:line="140" w:lineRule="exact"/>
        <w:rPr>
          <w:sz w:val="15"/>
          <w:szCs w:val="15"/>
        </w:rPr>
      </w:pPr>
    </w:p>
    <w:p w:rsidR="00A460F1" w:rsidRDefault="00541F8B">
      <w:pPr>
        <w:ind w:left="8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:</w:t>
      </w:r>
    </w:p>
    <w:p w:rsidR="00A460F1" w:rsidRDefault="00A460F1">
      <w:pPr>
        <w:spacing w:before="5" w:line="180" w:lineRule="exact"/>
        <w:rPr>
          <w:sz w:val="18"/>
          <w:szCs w:val="18"/>
        </w:rPr>
      </w:pPr>
    </w:p>
    <w:p w:rsidR="00A460F1" w:rsidRDefault="006D0330">
      <w:pPr>
        <w:ind w:left="84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120pt">
            <v:imagedata r:id="rId7" o:title=""/>
          </v:shape>
        </w:pict>
      </w:r>
    </w:p>
    <w:p w:rsidR="00A460F1" w:rsidRDefault="00A460F1">
      <w:pPr>
        <w:spacing w:before="7" w:line="160" w:lineRule="exact"/>
        <w:rPr>
          <w:sz w:val="17"/>
          <w:szCs w:val="17"/>
        </w:rPr>
      </w:pPr>
    </w:p>
    <w:p w:rsidR="00A460F1" w:rsidRDefault="00541F8B">
      <w:pPr>
        <w:ind w:left="8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x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at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:</w:t>
      </w:r>
    </w:p>
    <w:p w:rsidR="00A460F1" w:rsidRDefault="00A460F1">
      <w:pPr>
        <w:spacing w:before="1" w:line="180" w:lineRule="exact"/>
        <w:rPr>
          <w:sz w:val="18"/>
          <w:szCs w:val="18"/>
        </w:rPr>
      </w:pPr>
    </w:p>
    <w:p w:rsidR="00A460F1" w:rsidRDefault="00541F8B" w:rsidP="00BD14A6">
      <w:pPr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UN</w:t>
      </w:r>
      <w:r>
        <w:rPr>
          <w:rFonts w:ascii="Arial" w:eastAsia="Arial" w:hAnsi="Arial" w:cs="Arial"/>
          <w:sz w:val="22"/>
          <w:szCs w:val="22"/>
        </w:rPr>
        <w:t>T(DI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)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nts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ch dep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 o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es 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.</w:t>
      </w:r>
    </w:p>
    <w:p w:rsidR="00A460F1" w:rsidRDefault="00541F8B" w:rsidP="00BD14A6">
      <w:pPr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_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ame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ps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nt</w:t>
      </w:r>
      <w:r>
        <w:rPr>
          <w:rFonts w:ascii="Arial" w:eastAsia="Arial" w:hAnsi="Arial" w:cs="Arial"/>
          <w:sz w:val="22"/>
          <w:szCs w:val="22"/>
        </w:rPr>
        <w:t>.</w:t>
      </w:r>
    </w:p>
    <w:p w:rsidR="00A460F1" w:rsidRDefault="00541F8B" w:rsidP="00BD14A6">
      <w:pPr>
        <w:tabs>
          <w:tab w:val="left" w:pos="1560"/>
        </w:tabs>
        <w:spacing w:line="259" w:lineRule="auto"/>
        <w:ind w:right="377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 w:rsidR="00BD14A6">
        <w:rPr>
          <w:rFonts w:ascii="Segoe MDL2 Assets" w:eastAsia="Segoe MDL2 Assets" w:hAnsi="Segoe MDL2 Assets" w:cs="Segoe MDL2 Assets"/>
          <w:w w:val="45"/>
        </w:rPr>
        <w:t xml:space="preserve">         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RDE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_c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ESC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pt_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AS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su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es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 n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 in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sc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by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ascen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es.</w:t>
      </w:r>
    </w:p>
    <w:p w:rsidR="00BD14A6" w:rsidRDefault="00BD14A6" w:rsidP="00BD14A6">
      <w:pPr>
        <w:rPr>
          <w:rFonts w:ascii="Segoe MDL2 Assets" w:eastAsia="Segoe MDL2 Assets" w:hAnsi="Segoe MDL2 Assets" w:cs="Segoe MDL2 Assets"/>
          <w:w w:val="45"/>
        </w:rPr>
      </w:pPr>
    </w:p>
    <w:p w:rsidR="00A460F1" w:rsidRDefault="00541F8B" w:rsidP="00BD14A6">
      <w:pPr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LI</w:t>
      </w:r>
      <w:r>
        <w:rPr>
          <w:rFonts w:ascii="Arial" w:eastAsia="Arial" w:hAnsi="Arial" w:cs="Arial"/>
          <w:spacing w:val="-3"/>
          <w:sz w:val="22"/>
          <w:szCs w:val="22"/>
        </w:rPr>
        <w:t>M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3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 xml:space="preserve">ut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op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3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nts.</w:t>
      </w:r>
    </w:p>
    <w:p w:rsidR="00A460F1" w:rsidRDefault="00541F8B" w:rsidP="00BD14A6">
      <w:pPr>
        <w:spacing w:before="63"/>
        <w:rPr>
          <w:rFonts w:ascii="Arial" w:eastAsia="Arial" w:hAnsi="Arial" w:cs="Arial"/>
          <w:sz w:val="22"/>
          <w:szCs w:val="22"/>
        </w:rPr>
      </w:pPr>
      <w:r>
        <w:pict>
          <v:group id="_x0000_s1074" style="position:absolute;margin-left:23.95pt;margin-top:23.7pt;width:547.55pt;height:794.6pt;z-index:-251668480;mso-position-horizontal-relative:page;mso-position-vertical-relative:page" coordorigin="479,474" coordsize="10951,15892">
            <v:shape id="_x0000_s1078" style="position:absolute;left:490;top:485;width:10930;height:0" coordorigin="490,485" coordsize="10930,0" path="m490,485r10929,e" filled="f" strokeweight=".20464mm">
              <v:path arrowok="t"/>
            </v:shape>
            <v:shape id="_x0000_s1077" style="position:absolute;left:485;top:480;width:0;height:15881" coordorigin="485,480" coordsize="0,15881" path="m485,480r,15881e" filled="f" strokeweight=".20464mm">
              <v:path arrowok="t"/>
            </v:shape>
            <v:shape id="_x0000_s1076" style="position:absolute;left:11424;top:480;width:0;height:15881" coordorigin="11424,480" coordsize="0,15881" path="m11424,480r,15881e" filled="f" strokeweight=".2045mm">
              <v:path arrowok="t"/>
            </v:shape>
            <v:shape id="_x0000_s1075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sz w:val="22"/>
          <w:szCs w:val="22"/>
        </w:rPr>
        <w:t>2.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m</w:t>
      </w:r>
      <w:r>
        <w:rPr>
          <w:rFonts w:ascii="Arial" w:eastAsia="Arial" w:hAnsi="Arial" w:cs="Arial"/>
          <w:b/>
          <w:spacing w:val="-2"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6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ee</w:t>
      </w:r>
      <w:r>
        <w:rPr>
          <w:rFonts w:ascii="Arial" w:eastAsia="Arial" w:hAnsi="Arial" w:cs="Arial"/>
          <w:b/>
          <w:spacing w:val="1"/>
          <w:sz w:val="22"/>
          <w:szCs w:val="22"/>
        </w:rPr>
        <w:t>-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ar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m</w:t>
      </w:r>
      <w:r>
        <w:rPr>
          <w:rFonts w:ascii="Arial" w:eastAsia="Arial" w:hAnsi="Arial" w:cs="Arial"/>
          <w:b/>
          <w:spacing w:val="-2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t-</w:t>
      </w:r>
      <w:r>
        <w:rPr>
          <w:rFonts w:ascii="Arial" w:eastAsia="Arial" w:hAnsi="Arial" w:cs="Arial"/>
          <w:b/>
          <w:spacing w:val="-1"/>
          <w:sz w:val="22"/>
          <w:szCs w:val="22"/>
        </w:rPr>
        <w:t>Ci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y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ombinat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s</w:t>
      </w:r>
    </w:p>
    <w:p w:rsidR="00A460F1" w:rsidRDefault="00541F8B">
      <w:pPr>
        <w:spacing w:line="261" w:lineRule="auto"/>
        <w:ind w:left="840" w:right="624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: L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st e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comb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_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am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, emp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_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am</w:t>
      </w:r>
      <w:r>
        <w:rPr>
          <w:rFonts w:ascii="Arial" w:eastAsia="Arial" w:hAnsi="Arial" w:cs="Arial"/>
          <w:spacing w:val="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,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such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 emp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ee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el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 xml:space="preserve">e city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ch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oc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.</w:t>
      </w:r>
    </w:p>
    <w:p w:rsidR="00A460F1" w:rsidRDefault="00541F8B" w:rsidP="00BD14A6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:</w:t>
      </w:r>
    </w:p>
    <w:p w:rsidR="00A460F1" w:rsidRDefault="00541F8B">
      <w:pPr>
        <w:ind w:left="840"/>
      </w:pPr>
      <w:r>
        <w:pict>
          <v:shape id="_x0000_i1026" type="#_x0000_t75" style="width:349.2pt;height:112.4pt">
            <v:imagedata r:id="rId8" o:title=""/>
          </v:shape>
        </w:pict>
      </w:r>
    </w:p>
    <w:p w:rsidR="00A460F1" w:rsidRDefault="00A460F1">
      <w:pPr>
        <w:spacing w:before="6" w:line="160" w:lineRule="exact"/>
        <w:rPr>
          <w:sz w:val="17"/>
          <w:szCs w:val="17"/>
        </w:rPr>
      </w:pPr>
    </w:p>
    <w:p w:rsidR="00A460F1" w:rsidRDefault="00A460F1">
      <w:pPr>
        <w:spacing w:before="4" w:line="180" w:lineRule="exact"/>
        <w:rPr>
          <w:sz w:val="18"/>
          <w:szCs w:val="18"/>
        </w:rPr>
      </w:pPr>
    </w:p>
    <w:p w:rsidR="00A460F1" w:rsidRDefault="00541F8B" w:rsidP="00BD14A6">
      <w:pPr>
        <w:tabs>
          <w:tab w:val="left" w:pos="1560"/>
        </w:tabs>
        <w:spacing w:line="257" w:lineRule="auto"/>
        <w:ind w:right="606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Arial" w:eastAsia="Arial" w:hAnsi="Arial" w:cs="Arial"/>
          <w:sz w:val="22"/>
          <w:szCs w:val="22"/>
        </w:rPr>
        <w:t>J</w:t>
      </w:r>
      <w:r>
        <w:rPr>
          <w:rFonts w:ascii="Arial" w:eastAsia="Arial" w:hAnsi="Arial" w:cs="Arial"/>
          <w:spacing w:val="1"/>
          <w:sz w:val="22"/>
          <w:szCs w:val="22"/>
        </w:rPr>
        <w:t>OI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sur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t emp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atched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 dep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pt_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and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oc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9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.</w:t>
      </w:r>
    </w:p>
    <w:p w:rsidR="00A460F1" w:rsidRDefault="00A460F1">
      <w:pPr>
        <w:spacing w:before="4" w:line="160" w:lineRule="exact"/>
        <w:rPr>
          <w:sz w:val="16"/>
          <w:szCs w:val="16"/>
        </w:rPr>
      </w:pPr>
    </w:p>
    <w:p w:rsidR="00A460F1" w:rsidRDefault="00541F8B">
      <w:pPr>
        <w:ind w:left="120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SE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EC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 xml:space="preserve">es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 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e, emp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ee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, 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cit</w:t>
      </w:r>
      <w:r>
        <w:rPr>
          <w:rFonts w:ascii="Arial" w:eastAsia="Arial" w:hAnsi="Arial" w:cs="Arial"/>
          <w:spacing w:val="-19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.</w:t>
      </w:r>
    </w:p>
    <w:p w:rsidR="00A460F1" w:rsidRDefault="00A460F1">
      <w:pPr>
        <w:spacing w:line="200" w:lineRule="exact"/>
      </w:pPr>
    </w:p>
    <w:p w:rsidR="00A460F1" w:rsidRDefault="00A460F1">
      <w:pPr>
        <w:spacing w:line="200" w:lineRule="exact"/>
      </w:pPr>
    </w:p>
    <w:p w:rsidR="00A460F1" w:rsidRDefault="00A460F1">
      <w:pPr>
        <w:spacing w:before="11" w:line="200" w:lineRule="exact"/>
      </w:pPr>
    </w:p>
    <w:p w:rsidR="00A460F1" w:rsidRDefault="00541F8B">
      <w:pPr>
        <w:ind w:left="8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3.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x</w:t>
      </w:r>
      <w:r>
        <w:rPr>
          <w:rFonts w:ascii="Arial" w:eastAsia="Arial" w:hAnsi="Arial" w:cs="Arial"/>
          <w:b/>
          <w:sz w:val="22"/>
          <w:szCs w:val="22"/>
        </w:rPr>
        <w:t xml:space="preserve">t 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m</w:t>
      </w:r>
      <w:r>
        <w:rPr>
          <w:rFonts w:ascii="Arial" w:eastAsia="Arial" w:hAnsi="Arial" w:cs="Arial"/>
          <w:b/>
          <w:spacing w:val="-2"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6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ee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2"/>
          <w:sz w:val="22"/>
          <w:szCs w:val="22"/>
        </w:rPr>
        <w:t>b</w:t>
      </w:r>
      <w:r>
        <w:rPr>
          <w:rFonts w:ascii="Arial" w:eastAsia="Arial" w:hAnsi="Arial" w:cs="Arial"/>
          <w:b/>
          <w:sz w:val="22"/>
          <w:szCs w:val="22"/>
        </w:rPr>
        <w:t>y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D</w:t>
      </w:r>
    </w:p>
    <w:p w:rsidR="00A460F1" w:rsidRDefault="00A460F1">
      <w:pPr>
        <w:spacing w:before="9" w:line="160" w:lineRule="exact"/>
        <w:rPr>
          <w:sz w:val="17"/>
          <w:szCs w:val="17"/>
        </w:rPr>
      </w:pPr>
    </w:p>
    <w:p w:rsidR="00A460F1" w:rsidRDefault="00541F8B">
      <w:pPr>
        <w:spacing w:line="261" w:lineRule="auto"/>
        <w:ind w:left="840" w:right="55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-1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umn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he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f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emp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ee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h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_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d.</w:t>
      </w:r>
    </w:p>
    <w:p w:rsidR="00A460F1" w:rsidRDefault="00A460F1">
      <w:pPr>
        <w:spacing w:before="4" w:line="140" w:lineRule="exact"/>
        <w:rPr>
          <w:sz w:val="15"/>
          <w:szCs w:val="15"/>
        </w:rPr>
      </w:pPr>
    </w:p>
    <w:p w:rsidR="00A460F1" w:rsidRDefault="00541F8B">
      <w:pPr>
        <w:ind w:left="8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:</w:t>
      </w:r>
    </w:p>
    <w:p w:rsidR="00A460F1" w:rsidRDefault="00A460F1">
      <w:pPr>
        <w:spacing w:before="5" w:line="180" w:lineRule="exact"/>
        <w:rPr>
          <w:sz w:val="18"/>
          <w:szCs w:val="18"/>
        </w:rPr>
      </w:pPr>
    </w:p>
    <w:p w:rsidR="00A460F1" w:rsidRDefault="00541F8B">
      <w:pPr>
        <w:ind w:left="840"/>
      </w:pPr>
      <w:r>
        <w:pict>
          <v:shape id="_x0000_i1027" type="#_x0000_t75" style="width:468pt;height:66pt">
            <v:imagedata r:id="rId9" o:title=""/>
          </v:shape>
        </w:pict>
      </w:r>
    </w:p>
    <w:p w:rsidR="00A460F1" w:rsidRDefault="00541F8B">
      <w:pPr>
        <w:spacing w:before="16"/>
        <w:ind w:left="8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x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at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:</w:t>
      </w:r>
    </w:p>
    <w:p w:rsidR="00A460F1" w:rsidRDefault="00A460F1">
      <w:pPr>
        <w:spacing w:before="1" w:line="180" w:lineRule="exact"/>
        <w:rPr>
          <w:sz w:val="18"/>
          <w:szCs w:val="18"/>
        </w:rPr>
      </w:pPr>
    </w:p>
    <w:p w:rsidR="00A460F1" w:rsidRDefault="00541F8B" w:rsidP="00BD14A6">
      <w:pPr>
        <w:tabs>
          <w:tab w:val="left" w:pos="1560"/>
        </w:tabs>
        <w:spacing w:line="259" w:lineRule="auto"/>
        <w:ind w:right="1062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EAD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z w:val="22"/>
          <w:szCs w:val="22"/>
        </w:rPr>
        <w:t>)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 xml:space="preserve">es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’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sce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 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 emp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_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d.</w:t>
      </w:r>
    </w:p>
    <w:p w:rsidR="00A460F1" w:rsidRDefault="00541F8B" w:rsidP="00BD14A6">
      <w:pPr>
        <w:tabs>
          <w:tab w:val="left" w:pos="1560"/>
        </w:tabs>
        <w:spacing w:line="257" w:lineRule="auto"/>
        <w:ind w:right="738"/>
        <w:rPr>
          <w:rFonts w:ascii="Arial" w:eastAsia="Arial" w:hAnsi="Arial" w:cs="Arial"/>
          <w:sz w:val="22"/>
          <w:szCs w:val="22"/>
        </w:rPr>
        <w:sectPr w:rsidR="00A460F1">
          <w:footerReference w:type="default" r:id="rId10"/>
          <w:pgSz w:w="11920" w:h="16840"/>
          <w:pgMar w:top="780" w:right="1000" w:bottom="0" w:left="600" w:header="0" w:footer="167" w:gutter="0"/>
          <w:cols w:space="720"/>
        </w:sectPr>
      </w:pPr>
      <w:r>
        <w:rPr>
          <w:rFonts w:ascii="Segoe MDL2 Assets" w:eastAsia="Segoe MDL2 Assets" w:hAnsi="Segoe MDL2 Assets" w:cs="Segoe MDL2 Assets"/>
          <w:w w:val="45"/>
        </w:rPr>
        <w:t></w:t>
      </w:r>
      <w:bookmarkStart w:id="0" w:name="_GoBack"/>
      <w:bookmarkEnd w:id="0"/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VE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-2"/>
          <w:sz w:val="22"/>
          <w:szCs w:val="22"/>
        </w:rPr>
        <w:t>(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RDE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e.</w:t>
      </w:r>
      <w:r>
        <w:rPr>
          <w:rFonts w:ascii="Arial" w:eastAsia="Arial" w:hAnsi="Arial" w:cs="Arial"/>
          <w:spacing w:val="-2"/>
          <w:sz w:val="22"/>
          <w:szCs w:val="22"/>
        </w:rPr>
        <w:t>em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_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ASC</w:t>
      </w:r>
      <w:r>
        <w:rPr>
          <w:rFonts w:ascii="Arial" w:eastAsia="Arial" w:hAnsi="Arial" w:cs="Arial"/>
          <w:sz w:val="22"/>
          <w:szCs w:val="22"/>
        </w:rPr>
        <w:t>)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ord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wi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w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.</w:t>
      </w:r>
    </w:p>
    <w:p w:rsidR="00A460F1" w:rsidRDefault="00541F8B">
      <w:pPr>
        <w:spacing w:before="63"/>
        <w:ind w:left="780"/>
        <w:rPr>
          <w:rFonts w:ascii="Arial" w:eastAsia="Arial" w:hAnsi="Arial" w:cs="Arial"/>
          <w:sz w:val="22"/>
          <w:szCs w:val="22"/>
        </w:rPr>
      </w:pPr>
      <w:r>
        <w:lastRenderedPageBreak/>
        <w:pict>
          <v:group id="_x0000_s1064" style="position:absolute;left:0;text-align:left;margin-left:23.95pt;margin-top:23.7pt;width:547.55pt;height:794.6pt;z-index:-251664384;mso-position-horizontal-relative:page;mso-position-vertical-relative:page" coordorigin="479,474" coordsize="10951,15892">
            <v:shape id="_x0000_s1068" style="position:absolute;left:490;top:485;width:10930;height:0" coordorigin="490,485" coordsize="10930,0" path="m490,485r10929,e" filled="f" strokeweight=".20464mm">
              <v:path arrowok="t"/>
            </v:shape>
            <v:shape id="_x0000_s1067" style="position:absolute;left:485;top:480;width:0;height:15881" coordorigin="485,480" coordsize="0,15881" path="m485,480r,15881e" filled="f" strokeweight=".20464mm">
              <v:path arrowok="t"/>
            </v:shape>
            <v:shape id="_x0000_s1066" style="position:absolute;left:11424;top:480;width:0;height:15881" coordorigin="11424,480" coordsize="0,15881" path="m11424,480r,15881e" filled="f" strokeweight=".2045mm">
              <v:path arrowok="t"/>
            </v:shape>
            <v:shape id="_x0000_s1065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sz w:val="22"/>
          <w:szCs w:val="22"/>
        </w:rPr>
        <w:t>4.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hi</w:t>
      </w:r>
      <w:r>
        <w:rPr>
          <w:rFonts w:ascii="Arial" w:eastAsia="Arial" w:hAnsi="Arial" w:cs="Arial"/>
          <w:b/>
          <w:spacing w:val="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1"/>
          <w:sz w:val="22"/>
          <w:szCs w:val="22"/>
        </w:rPr>
        <w:t>-</w:t>
      </w:r>
      <w:r>
        <w:rPr>
          <w:rFonts w:ascii="Arial" w:eastAsia="Arial" w:hAnsi="Arial" w:cs="Arial"/>
          <w:b/>
          <w:spacing w:val="-3"/>
          <w:sz w:val="22"/>
          <w:szCs w:val="22"/>
        </w:rPr>
        <w:t>H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g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 xml:space="preserve">t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al</w:t>
      </w:r>
      <w:r>
        <w:rPr>
          <w:rFonts w:ascii="Arial" w:eastAsia="Arial" w:hAnsi="Arial" w:cs="Arial"/>
          <w:b/>
          <w:spacing w:val="-2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ry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P</w:t>
      </w:r>
      <w:r>
        <w:rPr>
          <w:rFonts w:ascii="Arial" w:eastAsia="Arial" w:hAnsi="Arial" w:cs="Arial"/>
          <w:b/>
          <w:sz w:val="22"/>
          <w:szCs w:val="22"/>
        </w:rPr>
        <w:t>er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me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t</w:t>
      </w:r>
    </w:p>
    <w:p w:rsidR="00A460F1" w:rsidRDefault="00A460F1">
      <w:pPr>
        <w:spacing w:before="9" w:line="160" w:lineRule="exact"/>
        <w:rPr>
          <w:sz w:val="17"/>
          <w:szCs w:val="17"/>
        </w:rPr>
      </w:pPr>
    </w:p>
    <w:p w:rsidR="00A460F1" w:rsidRDefault="00541F8B">
      <w:pPr>
        <w:ind w:left="7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: F</w:t>
      </w:r>
      <w:r>
        <w:rPr>
          <w:rFonts w:ascii="Arial" w:eastAsia="Arial" w:hAnsi="Arial" w:cs="Arial"/>
          <w:spacing w:val="-2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rd</w:t>
      </w:r>
      <w:r>
        <w:rPr>
          <w:rFonts w:ascii="Arial" w:eastAsia="Arial" w:hAnsi="Arial" w:cs="Arial"/>
          <w:spacing w:val="-2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st sa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ary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ch </w:t>
      </w:r>
      <w:r>
        <w:rPr>
          <w:rFonts w:ascii="Arial" w:eastAsia="Arial" w:hAnsi="Arial" w:cs="Arial"/>
          <w:spacing w:val="-2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ar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nt</w:t>
      </w:r>
      <w:r>
        <w:rPr>
          <w:rFonts w:ascii="Arial" w:eastAsia="Arial" w:hAnsi="Arial" w:cs="Arial"/>
          <w:sz w:val="22"/>
          <w:szCs w:val="22"/>
        </w:rPr>
        <w:t>.</w:t>
      </w:r>
    </w:p>
    <w:p w:rsidR="00A460F1" w:rsidRDefault="00A460F1">
      <w:pPr>
        <w:spacing w:before="2" w:line="180" w:lineRule="exact"/>
        <w:rPr>
          <w:sz w:val="18"/>
          <w:szCs w:val="18"/>
        </w:rPr>
      </w:pPr>
    </w:p>
    <w:p w:rsidR="00A460F1" w:rsidRDefault="00541F8B">
      <w:pPr>
        <w:ind w:left="7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er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:</w:t>
      </w:r>
    </w:p>
    <w:p w:rsidR="00A460F1" w:rsidRDefault="00A460F1">
      <w:pPr>
        <w:spacing w:before="3" w:line="180" w:lineRule="exact"/>
        <w:rPr>
          <w:sz w:val="18"/>
          <w:szCs w:val="18"/>
        </w:rPr>
      </w:pPr>
    </w:p>
    <w:p w:rsidR="00A460F1" w:rsidRDefault="00541F8B">
      <w:pPr>
        <w:ind w:left="780"/>
      </w:pPr>
      <w:r>
        <w:pict>
          <v:shape id="_x0000_i1028" type="#_x0000_t75" style="width:411.2pt;height:154.4pt">
            <v:imagedata r:id="rId11" o:title=""/>
          </v:shape>
        </w:pict>
      </w:r>
    </w:p>
    <w:p w:rsidR="00A460F1" w:rsidRDefault="00541F8B">
      <w:pPr>
        <w:spacing w:before="15"/>
        <w:ind w:left="7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x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at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:</w:t>
      </w:r>
    </w:p>
    <w:p w:rsidR="00A460F1" w:rsidRDefault="00A460F1">
      <w:pPr>
        <w:spacing w:before="1" w:line="180" w:lineRule="exact"/>
        <w:rPr>
          <w:sz w:val="18"/>
          <w:szCs w:val="18"/>
        </w:rPr>
      </w:pPr>
    </w:p>
    <w:p w:rsidR="00A460F1" w:rsidRDefault="00541F8B">
      <w:pPr>
        <w:tabs>
          <w:tab w:val="left" w:pos="1500"/>
        </w:tabs>
        <w:spacing w:line="259" w:lineRule="auto"/>
        <w:ind w:left="1500" w:right="133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mm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 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press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(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)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s' sa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ari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each de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ar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 us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DENSE</w:t>
      </w:r>
      <w:r>
        <w:rPr>
          <w:rFonts w:ascii="Arial" w:eastAsia="Arial" w:hAnsi="Arial" w:cs="Arial"/>
          <w:sz w:val="22"/>
          <w:szCs w:val="22"/>
        </w:rPr>
        <w:t>_</w:t>
      </w:r>
      <w:r>
        <w:rPr>
          <w:rFonts w:ascii="Arial" w:eastAsia="Arial" w:hAnsi="Arial" w:cs="Arial"/>
          <w:spacing w:val="-1"/>
          <w:sz w:val="22"/>
          <w:szCs w:val="22"/>
        </w:rPr>
        <w:t>RANK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2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.</w:t>
      </w:r>
    </w:p>
    <w:p w:rsidR="00A460F1" w:rsidRDefault="00A460F1">
      <w:pPr>
        <w:spacing w:before="1" w:line="160" w:lineRule="exact"/>
        <w:rPr>
          <w:sz w:val="16"/>
          <w:szCs w:val="16"/>
        </w:rPr>
      </w:pPr>
    </w:p>
    <w:p w:rsidR="00A460F1" w:rsidRDefault="00541F8B">
      <w:pPr>
        <w:ind w:left="11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8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6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pt_</w:t>
      </w:r>
      <w:r>
        <w:rPr>
          <w:rFonts w:ascii="Arial" w:eastAsia="Arial" w:hAnsi="Arial" w:cs="Arial"/>
          <w:spacing w:val="-2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ame groups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wi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each dep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nt</w:t>
      </w:r>
      <w:r>
        <w:rPr>
          <w:rFonts w:ascii="Arial" w:eastAsia="Arial" w:hAnsi="Arial" w:cs="Arial"/>
          <w:sz w:val="22"/>
          <w:szCs w:val="22"/>
        </w:rPr>
        <w:t>.</w:t>
      </w:r>
    </w:p>
    <w:p w:rsidR="00A460F1" w:rsidRDefault="00A460F1">
      <w:pPr>
        <w:spacing w:before="9" w:line="160" w:lineRule="exact"/>
        <w:rPr>
          <w:sz w:val="17"/>
          <w:szCs w:val="17"/>
        </w:rPr>
      </w:pPr>
    </w:p>
    <w:p w:rsidR="00A460F1" w:rsidRDefault="00541F8B">
      <w:pPr>
        <w:ind w:left="11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RDE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e.sa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ary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D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sures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 is in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sce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 sa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ar</w:t>
      </w:r>
      <w:r>
        <w:rPr>
          <w:rFonts w:ascii="Arial" w:eastAsia="Arial" w:hAnsi="Arial" w:cs="Arial"/>
          <w:spacing w:val="-19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.</w:t>
      </w:r>
    </w:p>
    <w:p w:rsidR="00A460F1" w:rsidRDefault="00A460F1">
      <w:pPr>
        <w:spacing w:before="9" w:line="160" w:lineRule="exact"/>
        <w:rPr>
          <w:sz w:val="17"/>
          <w:szCs w:val="17"/>
        </w:rPr>
      </w:pPr>
    </w:p>
    <w:p w:rsidR="00A460F1" w:rsidRDefault="00541F8B">
      <w:pPr>
        <w:ind w:left="1140"/>
        <w:rPr>
          <w:rFonts w:ascii="Arial" w:eastAsia="Arial" w:hAnsi="Arial" w:cs="Arial"/>
          <w:sz w:val="22"/>
          <w:szCs w:val="22"/>
        </w:rPr>
        <w:sectPr w:rsidR="00A460F1">
          <w:pgSz w:w="11920" w:h="16840"/>
          <w:pgMar w:top="780" w:right="1680" w:bottom="0" w:left="660" w:header="0" w:footer="167" w:gutter="0"/>
          <w:cols w:space="720"/>
        </w:sect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=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3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rd-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ar</w:t>
      </w:r>
      <w:r>
        <w:rPr>
          <w:rFonts w:ascii="Arial" w:eastAsia="Arial" w:hAnsi="Arial" w:cs="Arial"/>
          <w:spacing w:val="-19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.</w:t>
      </w:r>
    </w:p>
    <w:p w:rsidR="00A460F1" w:rsidRDefault="00541F8B">
      <w:pPr>
        <w:spacing w:before="63"/>
        <w:ind w:left="660"/>
        <w:rPr>
          <w:rFonts w:ascii="Arial" w:eastAsia="Arial" w:hAnsi="Arial" w:cs="Arial"/>
          <w:sz w:val="22"/>
          <w:szCs w:val="22"/>
        </w:rPr>
      </w:pPr>
      <w:r>
        <w:lastRenderedPageBreak/>
        <w:pict>
          <v:group id="_x0000_s1055" style="position:absolute;left:0;text-align:left;margin-left:23.95pt;margin-top:23.7pt;width:547.55pt;height:794.6pt;z-index:-251660288;mso-position-horizontal-relative:page;mso-position-vertical-relative:page" coordorigin="479,474" coordsize="10951,15892">
            <v:shape id="_x0000_s1059" style="position:absolute;left:490;top:485;width:10930;height:0" coordorigin="490,485" coordsize="10930,0" path="m490,485r10929,e" filled="f" strokeweight=".20464mm">
              <v:path arrowok="t"/>
            </v:shape>
            <v:shape id="_x0000_s1058" style="position:absolute;left:485;top:480;width:0;height:15881" coordorigin="485,480" coordsize="0,15881" path="m485,480r,15881e" filled="f" strokeweight=".20464mm">
              <v:path arrowok="t"/>
            </v:shape>
            <v:shape id="_x0000_s1057" style="position:absolute;left:11424;top:480;width:0;height:15881" coordorigin="11424,480" coordsize="0,15881" path="m11424,480r,15881e" filled="f" strokeweight=".2045mm">
              <v:path arrowok="t"/>
            </v:shape>
            <v:shape id="_x0000_s1056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color w:val="006FC0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color w:val="006FC0"/>
          <w:sz w:val="22"/>
          <w:szCs w:val="22"/>
        </w:rPr>
        <w:t>nd 2:</w:t>
      </w:r>
      <w:r>
        <w:rPr>
          <w:rFonts w:ascii="Arial" w:eastAsia="Arial" w:hAnsi="Arial" w:cs="Arial"/>
          <w:b/>
          <w:color w:val="006FC0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color w:val="006FC0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z w:val="22"/>
          <w:szCs w:val="22"/>
        </w:rPr>
        <w:t>h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z w:val="22"/>
          <w:szCs w:val="22"/>
        </w:rPr>
        <w:t xml:space="preserve">l 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color w:val="006FC0"/>
          <w:sz w:val="22"/>
          <w:szCs w:val="22"/>
        </w:rPr>
        <w:t>er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z w:val="22"/>
          <w:szCs w:val="22"/>
        </w:rPr>
        <w:t>w</w:t>
      </w:r>
      <w:r>
        <w:rPr>
          <w:rFonts w:ascii="Arial" w:eastAsia="Arial" w:hAnsi="Arial" w:cs="Arial"/>
          <w:b/>
          <w:color w:val="006FC0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z w:val="22"/>
          <w:szCs w:val="22"/>
        </w:rPr>
        <w:t>–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 xml:space="preserve"> P</w:t>
      </w:r>
      <w:r>
        <w:rPr>
          <w:rFonts w:ascii="Arial" w:eastAsia="Arial" w:hAnsi="Arial" w:cs="Arial"/>
          <w:b/>
          <w:color w:val="006FC0"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color w:val="006FC0"/>
          <w:sz w:val="22"/>
          <w:szCs w:val="22"/>
        </w:rPr>
        <w:t>sp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z w:val="22"/>
          <w:szCs w:val="22"/>
        </w:rPr>
        <w:t>rk</w:t>
      </w:r>
      <w:r>
        <w:rPr>
          <w:rFonts w:ascii="Arial" w:eastAsia="Arial" w:hAnsi="Arial" w:cs="Arial"/>
          <w:b/>
          <w:color w:val="006FC0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z w:val="22"/>
          <w:szCs w:val="22"/>
        </w:rPr>
        <w:t>F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u</w:t>
      </w:r>
      <w:r>
        <w:rPr>
          <w:rFonts w:ascii="Arial" w:eastAsia="Arial" w:hAnsi="Arial" w:cs="Arial"/>
          <w:b/>
          <w:color w:val="006FC0"/>
          <w:sz w:val="22"/>
          <w:szCs w:val="22"/>
        </w:rPr>
        <w:t>s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z w:val="22"/>
          <w:szCs w:val="22"/>
        </w:rPr>
        <w:t>d</w:t>
      </w:r>
    </w:p>
    <w:p w:rsidR="00A460F1" w:rsidRDefault="00A460F1">
      <w:pPr>
        <w:spacing w:line="200" w:lineRule="exact"/>
      </w:pPr>
    </w:p>
    <w:p w:rsidR="00A460F1" w:rsidRDefault="00A460F1">
      <w:pPr>
        <w:spacing w:line="200" w:lineRule="exact"/>
      </w:pPr>
    </w:p>
    <w:p w:rsidR="00A460F1" w:rsidRDefault="00A460F1">
      <w:pPr>
        <w:spacing w:before="14" w:line="200" w:lineRule="exact"/>
      </w:pPr>
    </w:p>
    <w:p w:rsidR="00A460F1" w:rsidRDefault="00541F8B">
      <w:pPr>
        <w:ind w:left="6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on </w:t>
      </w:r>
      <w:r>
        <w:rPr>
          <w:rFonts w:ascii="Arial" w:eastAsia="Arial" w:hAnsi="Arial" w:cs="Arial"/>
          <w:b/>
          <w:spacing w:val="-3"/>
          <w:sz w:val="22"/>
          <w:szCs w:val="22"/>
        </w:rPr>
        <w:t>1</w:t>
      </w:r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rk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cr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pt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F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1"/>
          <w:sz w:val="22"/>
          <w:szCs w:val="22"/>
        </w:rPr>
        <w:t>l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ng 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W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ng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 C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 xml:space="preserve">V </w:t>
      </w:r>
      <w:r>
        <w:rPr>
          <w:rFonts w:ascii="Arial" w:eastAsia="Arial" w:hAnsi="Arial" w:cs="Arial"/>
          <w:b/>
          <w:spacing w:val="-3"/>
          <w:sz w:val="22"/>
          <w:szCs w:val="22"/>
        </w:rPr>
        <w:t>F</w:t>
      </w:r>
      <w:r>
        <w:rPr>
          <w:rFonts w:ascii="Arial" w:eastAsia="Arial" w:hAnsi="Arial" w:cs="Arial"/>
          <w:b/>
          <w:spacing w:val="1"/>
          <w:sz w:val="22"/>
          <w:szCs w:val="22"/>
        </w:rPr>
        <w:t>il</w:t>
      </w:r>
      <w:r>
        <w:rPr>
          <w:rFonts w:ascii="Arial" w:eastAsia="Arial" w:hAnsi="Arial" w:cs="Arial"/>
          <w:b/>
          <w:sz w:val="22"/>
          <w:szCs w:val="22"/>
        </w:rPr>
        <w:t>e</w:t>
      </w:r>
    </w:p>
    <w:p w:rsidR="00A460F1" w:rsidRDefault="00A460F1">
      <w:pPr>
        <w:spacing w:before="9" w:line="160" w:lineRule="exact"/>
        <w:rPr>
          <w:sz w:val="17"/>
          <w:szCs w:val="17"/>
        </w:rPr>
      </w:pPr>
    </w:p>
    <w:p w:rsidR="00A460F1" w:rsidRDefault="00541F8B">
      <w:pPr>
        <w:ind w:left="6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k:</w:t>
      </w:r>
    </w:p>
    <w:p w:rsidR="00A460F1" w:rsidRDefault="00541F8B">
      <w:pPr>
        <w:spacing w:before="23" w:line="259" w:lineRule="auto"/>
        <w:ind w:left="660" w:right="6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P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pt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C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V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e,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ow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n is l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2"/>
          <w:sz w:val="22"/>
          <w:szCs w:val="22"/>
        </w:rPr>
        <w:t>1</w:t>
      </w:r>
      <w:r>
        <w:rPr>
          <w:rFonts w:ascii="Arial" w:eastAsia="Arial" w:hAnsi="Arial" w:cs="Arial"/>
          <w:sz w:val="22"/>
          <w:szCs w:val="22"/>
        </w:rPr>
        <w:t>8,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a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CS</w:t>
      </w:r>
      <w:r>
        <w:rPr>
          <w:rFonts w:ascii="Arial" w:eastAsia="Arial" w:hAnsi="Arial" w:cs="Arial"/>
          <w:sz w:val="22"/>
          <w:szCs w:val="22"/>
        </w:rPr>
        <w:t xml:space="preserve">V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e.</w:t>
      </w:r>
    </w:p>
    <w:p w:rsidR="00A460F1" w:rsidRDefault="00A460F1">
      <w:pPr>
        <w:spacing w:before="6" w:line="140" w:lineRule="exact"/>
        <w:rPr>
          <w:sz w:val="15"/>
          <w:szCs w:val="15"/>
        </w:rPr>
      </w:pPr>
    </w:p>
    <w:p w:rsidR="00A460F1" w:rsidRDefault="00541F8B">
      <w:pPr>
        <w:ind w:left="6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olu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A460F1" w:rsidRDefault="00A460F1">
      <w:pPr>
        <w:spacing w:before="3" w:line="180" w:lineRule="exact"/>
        <w:rPr>
          <w:sz w:val="18"/>
          <w:szCs w:val="18"/>
        </w:rPr>
      </w:pPr>
    </w:p>
    <w:p w:rsidR="00A460F1" w:rsidRDefault="00541F8B">
      <w:pPr>
        <w:ind w:left="660"/>
      </w:pPr>
      <w:r>
        <w:pict>
          <v:shape id="_x0000_i1029" type="#_x0000_t75" style="width:318.4pt;height:369.6pt">
            <v:imagedata r:id="rId12" o:title=""/>
          </v:shape>
        </w:pict>
      </w:r>
    </w:p>
    <w:p w:rsidR="00A460F1" w:rsidRDefault="00A460F1">
      <w:pPr>
        <w:spacing w:line="200" w:lineRule="exact"/>
      </w:pPr>
    </w:p>
    <w:p w:rsidR="00A460F1" w:rsidRDefault="00541F8B">
      <w:pPr>
        <w:ind w:left="6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x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at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A460F1" w:rsidRDefault="00A460F1">
      <w:pPr>
        <w:spacing w:before="1" w:line="180" w:lineRule="exact"/>
        <w:rPr>
          <w:sz w:val="18"/>
          <w:szCs w:val="18"/>
        </w:rPr>
      </w:pPr>
    </w:p>
    <w:p w:rsidR="00A460F1" w:rsidRDefault="00541F8B" w:rsidP="00BD14A6">
      <w:pPr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("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"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-2"/>
          <w:sz w:val="22"/>
          <w:szCs w:val="22"/>
        </w:rPr>
        <w:t>"</w:t>
      </w:r>
      <w:r>
        <w:rPr>
          <w:rFonts w:ascii="Arial" w:eastAsia="Arial" w:hAnsi="Arial" w:cs="Arial"/>
          <w:spacing w:val="-8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"</w:t>
      </w:r>
      <w:r>
        <w:rPr>
          <w:rFonts w:ascii="Arial" w:eastAsia="Arial" w:hAnsi="Arial" w:cs="Arial"/>
          <w:sz w:val="22"/>
          <w:szCs w:val="22"/>
        </w:rPr>
        <w:t>)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sures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CS</w:t>
      </w:r>
      <w:r>
        <w:rPr>
          <w:rFonts w:ascii="Arial" w:eastAsia="Arial" w:hAnsi="Arial" w:cs="Arial"/>
          <w:sz w:val="22"/>
          <w:szCs w:val="22"/>
        </w:rPr>
        <w:t>V h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d.</w:t>
      </w:r>
    </w:p>
    <w:p w:rsidR="00A460F1" w:rsidRDefault="00541F8B" w:rsidP="00BD14A6">
      <w:pPr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r(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4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("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"</w:t>
      </w:r>
      <w:r>
        <w:rPr>
          <w:rFonts w:ascii="Arial" w:eastAsia="Arial" w:hAnsi="Arial" w:cs="Arial"/>
          <w:sz w:val="22"/>
          <w:szCs w:val="22"/>
        </w:rPr>
        <w:t>) &gt; 1</w:t>
      </w:r>
      <w:r>
        <w:rPr>
          <w:rFonts w:ascii="Arial" w:eastAsia="Arial" w:hAnsi="Arial" w:cs="Arial"/>
          <w:spacing w:val="-1"/>
          <w:sz w:val="22"/>
          <w:szCs w:val="22"/>
        </w:rPr>
        <w:t>8</w:t>
      </w:r>
      <w:r>
        <w:rPr>
          <w:rFonts w:ascii="Arial" w:eastAsia="Arial" w:hAnsi="Arial" w:cs="Arial"/>
          <w:sz w:val="22"/>
          <w:szCs w:val="22"/>
        </w:rPr>
        <w:t>)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es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n.</w:t>
      </w:r>
    </w:p>
    <w:p w:rsidR="00BD14A6" w:rsidRDefault="00541F8B" w:rsidP="00BD14A6">
      <w:pPr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e.cs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1"/>
          <w:sz w:val="22"/>
          <w:szCs w:val="22"/>
        </w:rPr>
        <w:t>("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_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at</w:t>
      </w:r>
      <w:r>
        <w:rPr>
          <w:rFonts w:ascii="Arial" w:eastAsia="Arial" w:hAnsi="Arial" w:cs="Arial"/>
          <w:spacing w:val="-2"/>
          <w:sz w:val="22"/>
          <w:szCs w:val="22"/>
        </w:rPr>
        <w:t>h</w:t>
      </w:r>
      <w:r>
        <w:rPr>
          <w:rFonts w:ascii="Arial" w:eastAsia="Arial" w:hAnsi="Arial" w:cs="Arial"/>
          <w:spacing w:val="1"/>
          <w:sz w:val="22"/>
          <w:szCs w:val="22"/>
        </w:rPr>
        <w:t>"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1"/>
          <w:sz w:val="22"/>
          <w:szCs w:val="22"/>
        </w:rPr>
        <w:t>=</w:t>
      </w:r>
      <w:r>
        <w:rPr>
          <w:rFonts w:ascii="Arial" w:eastAsia="Arial" w:hAnsi="Arial" w:cs="Arial"/>
          <w:spacing w:val="-8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)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sa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fil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</w:t>
      </w:r>
      <w:r>
        <w:rPr>
          <w:rFonts w:ascii="Arial" w:eastAsia="Arial" w:hAnsi="Arial" w:cs="Arial"/>
          <w:spacing w:val="-3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ame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-2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CS</w:t>
      </w:r>
      <w:r>
        <w:rPr>
          <w:rFonts w:ascii="Arial" w:eastAsia="Arial" w:hAnsi="Arial" w:cs="Arial"/>
          <w:sz w:val="22"/>
          <w:szCs w:val="22"/>
        </w:rPr>
        <w:t>V</w:t>
      </w:r>
      <w:r w:rsidR="00BD14A6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e.</w:t>
      </w:r>
    </w:p>
    <w:p w:rsidR="00BD14A6" w:rsidRDefault="00BD14A6" w:rsidP="00BD14A6">
      <w:pPr>
        <w:rPr>
          <w:rFonts w:ascii="Arial" w:eastAsia="Arial" w:hAnsi="Arial" w:cs="Arial"/>
          <w:sz w:val="22"/>
          <w:szCs w:val="22"/>
        </w:rPr>
      </w:pPr>
    </w:p>
    <w:p w:rsidR="00A460F1" w:rsidRDefault="00541F8B" w:rsidP="00BD14A6">
      <w:pPr>
        <w:rPr>
          <w:rFonts w:ascii="Arial" w:eastAsia="Arial" w:hAnsi="Arial" w:cs="Arial"/>
          <w:sz w:val="22"/>
          <w:szCs w:val="22"/>
        </w:rPr>
      </w:pPr>
      <w:r>
        <w:pict>
          <v:group id="_x0000_s1046" style="position:absolute;margin-left:23.95pt;margin-top:23.7pt;width:547.55pt;height:794.6pt;z-index:-251656192;mso-position-horizontal-relative:page;mso-position-vertical-relative:page" coordorigin="479,474" coordsize="10951,15892">
            <v:shape id="_x0000_s1050" style="position:absolute;left:490;top:485;width:10930;height:0" coordorigin="490,485" coordsize="10930,0" path="m490,485r10929,e" filled="f" strokeweight=".20464mm">
              <v:path arrowok="t"/>
            </v:shape>
            <v:shape id="_x0000_s1049" style="position:absolute;left:485;top:480;width:0;height:15881" coordorigin="485,480" coordsize="0,15881" path="m485,480r,15881e" filled="f" strokeweight=".20464mm">
              <v:path arrowok="t"/>
            </v:shape>
            <v:shape id="_x0000_s1048" style="position:absolute;left:11424;top:480;width:0;height:15881" coordorigin="11424,480" coordsize="0,15881" path="m11424,480r,15881e" filled="f" strokeweight=".2045mm">
              <v:path arrowok="t"/>
            </v:shape>
            <v:shape id="_x0000_s1047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on </w:t>
      </w:r>
      <w:r>
        <w:rPr>
          <w:rFonts w:ascii="Arial" w:eastAsia="Arial" w:hAnsi="Arial" w:cs="Arial"/>
          <w:b/>
          <w:spacing w:val="-3"/>
          <w:sz w:val="22"/>
          <w:szCs w:val="22"/>
        </w:rPr>
        <w:t>2</w:t>
      </w:r>
      <w:r>
        <w:rPr>
          <w:rFonts w:ascii="Arial" w:eastAsia="Arial" w:hAnsi="Arial" w:cs="Arial"/>
          <w:b/>
          <w:sz w:val="22"/>
          <w:szCs w:val="22"/>
        </w:rPr>
        <w:t xml:space="preserve">: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if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ng </w:t>
      </w:r>
      <w:r>
        <w:rPr>
          <w:rFonts w:ascii="Arial" w:eastAsia="Arial" w:hAnsi="Arial" w:cs="Arial"/>
          <w:b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op 3 Emp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6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 per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ar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me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t</w:t>
      </w:r>
    </w:p>
    <w:p w:rsidR="00BD14A6" w:rsidRDefault="00BD14A6" w:rsidP="00BD14A6">
      <w:pPr>
        <w:rPr>
          <w:rFonts w:ascii="Arial" w:eastAsia="Arial" w:hAnsi="Arial" w:cs="Arial"/>
          <w:b/>
          <w:spacing w:val="-20"/>
          <w:sz w:val="22"/>
          <w:szCs w:val="22"/>
        </w:rPr>
      </w:pPr>
    </w:p>
    <w:p w:rsidR="00A460F1" w:rsidRDefault="00541F8B" w:rsidP="00BD14A6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k:</w:t>
      </w:r>
    </w:p>
    <w:p w:rsidR="00BD14A6" w:rsidRDefault="00BD14A6" w:rsidP="00BD14A6">
      <w:pPr>
        <w:spacing w:before="23"/>
        <w:rPr>
          <w:rFonts w:ascii="Arial" w:eastAsia="Arial" w:hAnsi="Arial" w:cs="Arial"/>
          <w:sz w:val="22"/>
          <w:szCs w:val="22"/>
        </w:rPr>
      </w:pPr>
    </w:p>
    <w:p w:rsidR="00BD14A6" w:rsidRDefault="00BD14A6" w:rsidP="00BD14A6">
      <w:pPr>
        <w:spacing w:before="23"/>
        <w:rPr>
          <w:rFonts w:ascii="Arial" w:eastAsia="Arial" w:hAnsi="Arial" w:cs="Arial"/>
          <w:sz w:val="22"/>
          <w:szCs w:val="22"/>
        </w:rPr>
      </w:pPr>
    </w:p>
    <w:p w:rsidR="00A460F1" w:rsidRDefault="00541F8B" w:rsidP="00BD14A6">
      <w:pPr>
        <w:spacing w:before="2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P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ob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op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3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nt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re:</w:t>
      </w:r>
    </w:p>
    <w:p w:rsidR="00A460F1" w:rsidRDefault="00541F8B" w:rsidP="00BD14A6">
      <w:pPr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&lt;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30</w:t>
      </w:r>
    </w:p>
    <w:p w:rsidR="00A460F1" w:rsidRDefault="00541F8B" w:rsidP="00BD14A6">
      <w:pPr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ary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&gt;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ve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 sa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ary</w:t>
      </w:r>
    </w:p>
    <w:p w:rsidR="00BD14A6" w:rsidRDefault="00BD14A6" w:rsidP="00BD14A6">
      <w:pPr>
        <w:rPr>
          <w:rFonts w:ascii="Arial" w:eastAsia="Arial" w:hAnsi="Arial" w:cs="Arial"/>
          <w:b/>
          <w:spacing w:val="-1"/>
          <w:sz w:val="22"/>
          <w:szCs w:val="22"/>
        </w:rPr>
      </w:pPr>
    </w:p>
    <w:p w:rsidR="00BD14A6" w:rsidRDefault="00BD14A6" w:rsidP="00BD14A6">
      <w:pPr>
        <w:rPr>
          <w:rFonts w:ascii="Arial" w:eastAsia="Arial" w:hAnsi="Arial" w:cs="Arial"/>
          <w:b/>
          <w:spacing w:val="-1"/>
          <w:sz w:val="22"/>
          <w:szCs w:val="22"/>
        </w:rPr>
      </w:pPr>
    </w:p>
    <w:p w:rsidR="00A460F1" w:rsidRDefault="00541F8B" w:rsidP="00BD14A6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olu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BD14A6" w:rsidRDefault="00BD14A6">
      <w:pPr>
        <w:ind w:left="840"/>
      </w:pPr>
      <w:r>
        <w:rPr>
          <w:noProof/>
        </w:rPr>
        <w:lastRenderedPageBreak/>
        <w:drawing>
          <wp:inline distT="0" distB="0" distL="0" distR="0">
            <wp:extent cx="5364480" cy="7670800"/>
            <wp:effectExtent l="0" t="0" r="762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767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0F1" w:rsidRDefault="00541F8B" w:rsidP="00BD14A6">
      <w:pPr>
        <w:ind w:left="840"/>
        <w:rPr>
          <w:rFonts w:ascii="Arial" w:eastAsia="Arial" w:hAnsi="Arial" w:cs="Arial"/>
          <w:sz w:val="22"/>
          <w:szCs w:val="22"/>
        </w:rPr>
      </w:pP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5" type="#_x0000_t136" style="position:absolute;left:0;text-align:left;margin-left:96.55pt;margin-top:428.15pt;width:42.8pt;height:58.1pt;rotation:315;z-index:-251655168;mso-position-horizontal-relative:page" fillcolor="#0e0e0e" stroked="f">
            <o:extrusion v:ext="view" autorotationcenter="t"/>
            <v:textpath style="font-family:&quot;&amp;quot&quot;;font-size:58pt;font-weight:bold;v-text-kern:t;mso-text-shadow:auto" string="©"/>
            <w10:wrap anchorx="page"/>
          </v:shape>
        </w:pict>
      </w:r>
      <w:r>
        <w:pict>
          <v:shape id="_x0000_s1044" type="#_x0000_t136" style="position:absolute;left:0;text-align:left;margin-left:105.75pt;margin-top:308pt;width:264.7pt;height:58.1pt;rotation:315;z-index:-251654144;mso-position-horizontal-relative:page" fillcolor="#0e0e0e" stroked="f">
            <o:extrusion v:ext="view" autorotationcenter="t"/>
            <v:textpath style="font-family:&quot;&amp;quot&quot;;font-size:58pt;font-weight:bold;v-text-kern:t;mso-text-shadow:auto" string="Shubham"/>
            <w10:wrap anchorx="page"/>
          </v:shape>
        </w:pict>
      </w:r>
      <w:r>
        <w:pict>
          <v:group id="_x0000_s1037" style="position:absolute;left:0;text-align:left;margin-left:23.95pt;margin-top:23.7pt;width:547.55pt;height:794.6pt;z-index:-251652096;mso-position-horizontal-relative:page;mso-position-vertical-relative:page" coordorigin="479,474" coordsize="10951,15892">
            <v:shape id="_x0000_s1041" style="position:absolute;left:490;top:485;width:10930;height:0" coordorigin="490,485" coordsize="10930,0" path="m490,485r10929,e" filled="f" strokeweight=".20464mm">
              <v:path arrowok="t"/>
            </v:shape>
            <v:shape id="_x0000_s1040" style="position:absolute;left:485;top:480;width:0;height:15881" coordorigin="485,480" coordsize="0,15881" path="m485,480r,15881e" filled="f" strokeweight=".20464mm">
              <v:path arrowok="t"/>
            </v:shape>
            <v:shape id="_x0000_s1039" style="position:absolute;left:11424;top:480;width:0;height:15881" coordorigin="11424,480" coordsize="0,15881" path="m11424,480r,15881e" filled="f" strokeweight=".2045mm">
              <v:path arrowok="t"/>
            </v:shape>
            <v:shape id="_x0000_s1038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x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at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A460F1" w:rsidRDefault="00A460F1">
      <w:pPr>
        <w:spacing w:before="1" w:line="180" w:lineRule="exact"/>
        <w:rPr>
          <w:sz w:val="18"/>
          <w:szCs w:val="18"/>
        </w:rPr>
      </w:pPr>
    </w:p>
    <w:p w:rsidR="00A460F1" w:rsidRDefault="00541F8B">
      <w:pPr>
        <w:tabs>
          <w:tab w:val="left" w:pos="1560"/>
        </w:tabs>
        <w:spacing w:line="259" w:lineRule="auto"/>
        <w:ind w:left="1560" w:right="78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>("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pt_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>"</w:t>
      </w:r>
      <w:r>
        <w:rPr>
          <w:rFonts w:ascii="Arial" w:eastAsia="Arial" w:hAnsi="Arial" w:cs="Arial"/>
          <w:spacing w:val="1"/>
          <w:sz w:val="22"/>
          <w:szCs w:val="22"/>
        </w:rPr>
        <w:t>).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g</w:t>
      </w:r>
      <w:r>
        <w:rPr>
          <w:rFonts w:ascii="Arial" w:eastAsia="Arial" w:hAnsi="Arial" w:cs="Arial"/>
          <w:spacing w:val="-2"/>
          <w:sz w:val="22"/>
          <w:szCs w:val="22"/>
        </w:rPr>
        <w:t>(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(</w:t>
      </w:r>
      <w:r>
        <w:rPr>
          <w:rFonts w:ascii="Arial" w:eastAsia="Arial" w:hAnsi="Arial" w:cs="Arial"/>
          <w:spacing w:val="1"/>
          <w:sz w:val="22"/>
          <w:szCs w:val="22"/>
        </w:rPr>
        <w:t>"</w:t>
      </w:r>
      <w:r>
        <w:rPr>
          <w:rFonts w:ascii="Arial" w:eastAsia="Arial" w:hAnsi="Arial" w:cs="Arial"/>
          <w:sz w:val="22"/>
          <w:szCs w:val="22"/>
        </w:rPr>
        <w:t>sa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"</w:t>
      </w:r>
      <w:r>
        <w:rPr>
          <w:rFonts w:ascii="Arial" w:eastAsia="Arial" w:hAnsi="Arial" w:cs="Arial"/>
          <w:spacing w:val="-2"/>
          <w:sz w:val="22"/>
          <w:szCs w:val="22"/>
        </w:rPr>
        <w:t>)</w:t>
      </w:r>
      <w:r>
        <w:rPr>
          <w:rFonts w:ascii="Arial" w:eastAsia="Arial" w:hAnsi="Arial" w:cs="Arial"/>
          <w:spacing w:val="1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as(</w:t>
      </w:r>
      <w:r>
        <w:rPr>
          <w:rFonts w:ascii="Arial" w:eastAsia="Arial" w:hAnsi="Arial" w:cs="Arial"/>
          <w:spacing w:val="1"/>
          <w:sz w:val="22"/>
          <w:szCs w:val="22"/>
        </w:rPr>
        <w:t>"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_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ar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>")</w:t>
      </w:r>
      <w:r>
        <w:rPr>
          <w:rFonts w:ascii="Arial" w:eastAsia="Arial" w:hAnsi="Arial" w:cs="Arial"/>
          <w:spacing w:val="5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 xml:space="preserve">: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cu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ates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2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se a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 sa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9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.</w:t>
      </w:r>
    </w:p>
    <w:p w:rsidR="00A460F1" w:rsidRDefault="00A460F1">
      <w:pPr>
        <w:spacing w:before="9" w:line="140" w:lineRule="exact"/>
        <w:rPr>
          <w:sz w:val="15"/>
          <w:szCs w:val="15"/>
        </w:rPr>
      </w:pPr>
    </w:p>
    <w:p w:rsidR="00A460F1" w:rsidRDefault="00541F8B">
      <w:pPr>
        <w:tabs>
          <w:tab w:val="left" w:pos="1560"/>
        </w:tabs>
        <w:spacing w:line="259" w:lineRule="auto"/>
        <w:ind w:left="1560" w:right="642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2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t o</w:t>
      </w:r>
      <w:r>
        <w:rPr>
          <w:rFonts w:ascii="Arial" w:eastAsia="Arial" w:hAnsi="Arial" w:cs="Arial"/>
          <w:spacing w:val="-1"/>
          <w:sz w:val="22"/>
          <w:szCs w:val="22"/>
        </w:rPr>
        <w:t>nl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emp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30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 a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 co</w:t>
      </w:r>
      <w:r>
        <w:rPr>
          <w:rFonts w:ascii="Arial" w:eastAsia="Arial" w:hAnsi="Arial" w:cs="Arial"/>
          <w:spacing w:val="-2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.</w:t>
      </w:r>
    </w:p>
    <w:p w:rsidR="00A460F1" w:rsidRDefault="00A460F1">
      <w:pPr>
        <w:spacing w:before="1" w:line="160" w:lineRule="exact"/>
        <w:rPr>
          <w:sz w:val="16"/>
          <w:szCs w:val="16"/>
        </w:rPr>
      </w:pPr>
    </w:p>
    <w:p w:rsidR="00A460F1" w:rsidRDefault="00541F8B">
      <w:pPr>
        <w:tabs>
          <w:tab w:val="left" w:pos="1560"/>
        </w:tabs>
        <w:spacing w:line="257" w:lineRule="auto"/>
        <w:ind w:left="1560" w:right="96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6"/>
          <w:sz w:val="22"/>
          <w:szCs w:val="22"/>
        </w:rPr>
        <w:t>w</w:t>
      </w:r>
      <w:r>
        <w:rPr>
          <w:rFonts w:ascii="Arial" w:eastAsia="Arial" w:hAnsi="Arial" w:cs="Arial"/>
          <w:spacing w:val="1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nB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>("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_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d"</w:t>
      </w:r>
      <w:r>
        <w:rPr>
          <w:rFonts w:ascii="Arial" w:eastAsia="Arial" w:hAnsi="Arial" w:cs="Arial"/>
          <w:spacing w:val="1"/>
          <w:sz w:val="22"/>
          <w:szCs w:val="22"/>
        </w:rPr>
        <w:t>).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2"/>
          <w:sz w:val="22"/>
          <w:szCs w:val="22"/>
        </w:rPr>
        <w:t>"</w:t>
      </w:r>
      <w:r>
        <w:rPr>
          <w:rFonts w:ascii="Arial" w:eastAsia="Arial" w:hAnsi="Arial" w:cs="Arial"/>
          <w:sz w:val="22"/>
          <w:szCs w:val="22"/>
        </w:rPr>
        <w:t>sa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"</w:t>
      </w:r>
      <w:r>
        <w:rPr>
          <w:rFonts w:ascii="Arial" w:eastAsia="Arial" w:hAnsi="Arial" w:cs="Arial"/>
          <w:spacing w:val="2"/>
          <w:sz w:val="22"/>
          <w:szCs w:val="22"/>
        </w:rPr>
        <w:t>)</w:t>
      </w:r>
      <w:r>
        <w:rPr>
          <w:rFonts w:ascii="Arial" w:eastAsia="Arial" w:hAnsi="Arial" w:cs="Arial"/>
          <w:spacing w:val="1"/>
          <w:sz w:val="22"/>
          <w:szCs w:val="22"/>
        </w:rPr>
        <w:t>.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esc(</w:t>
      </w:r>
      <w:r>
        <w:rPr>
          <w:rFonts w:ascii="Arial" w:eastAsia="Arial" w:hAnsi="Arial" w:cs="Arial"/>
          <w:spacing w:val="-1"/>
          <w:sz w:val="22"/>
          <w:szCs w:val="22"/>
        </w:rPr>
        <w:t>)</w:t>
      </w:r>
      <w:r>
        <w:rPr>
          <w:rFonts w:ascii="Arial" w:eastAsia="Arial" w:hAnsi="Arial" w:cs="Arial"/>
          <w:spacing w:val="1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 xml:space="preserve">: 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emp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sed on sa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ary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wi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each dep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nt</w:t>
      </w:r>
      <w:r>
        <w:rPr>
          <w:rFonts w:ascii="Arial" w:eastAsia="Arial" w:hAnsi="Arial" w:cs="Arial"/>
          <w:sz w:val="22"/>
          <w:szCs w:val="22"/>
        </w:rPr>
        <w:t>.</w:t>
      </w:r>
    </w:p>
    <w:p w:rsidR="00A460F1" w:rsidRDefault="00A460F1">
      <w:pPr>
        <w:spacing w:before="4" w:line="160" w:lineRule="exact"/>
        <w:rPr>
          <w:sz w:val="16"/>
          <w:szCs w:val="16"/>
        </w:rPr>
      </w:pPr>
    </w:p>
    <w:p w:rsidR="00A460F1" w:rsidRDefault="00541F8B">
      <w:pPr>
        <w:ind w:left="120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  <w:w w:val="45"/>
        </w:rPr>
        <w:t xml:space="preserve">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2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op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3 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ected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g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(</w:t>
      </w:r>
      <w:r>
        <w:rPr>
          <w:rFonts w:ascii="Arial" w:eastAsia="Arial" w:hAnsi="Arial" w:cs="Arial"/>
          <w:spacing w:val="1"/>
          <w:sz w:val="22"/>
          <w:szCs w:val="22"/>
        </w:rPr>
        <w:t>"r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>"</w:t>
      </w:r>
      <w:r>
        <w:rPr>
          <w:rFonts w:ascii="Arial" w:eastAsia="Arial" w:hAnsi="Arial" w:cs="Arial"/>
          <w:sz w:val="22"/>
          <w:szCs w:val="22"/>
        </w:rPr>
        <w:t xml:space="preserve">) </w:t>
      </w:r>
      <w:r>
        <w:rPr>
          <w:rFonts w:ascii="Arial" w:eastAsia="Arial" w:hAnsi="Arial" w:cs="Arial"/>
          <w:spacing w:val="-2"/>
          <w:sz w:val="22"/>
          <w:szCs w:val="22"/>
        </w:rPr>
        <w:t>&lt;</w:t>
      </w:r>
      <w:r>
        <w:rPr>
          <w:rFonts w:ascii="Arial" w:eastAsia="Arial" w:hAnsi="Arial" w:cs="Arial"/>
          <w:sz w:val="22"/>
          <w:szCs w:val="22"/>
        </w:rPr>
        <w:t>=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3</w:t>
      </w:r>
      <w:r>
        <w:rPr>
          <w:rFonts w:ascii="Arial" w:eastAsia="Arial" w:hAnsi="Arial" w:cs="Arial"/>
          <w:spacing w:val="3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.</w:t>
      </w:r>
    </w:p>
    <w:p w:rsidR="00A460F1" w:rsidRDefault="00A460F1">
      <w:pPr>
        <w:spacing w:line="200" w:lineRule="exact"/>
      </w:pPr>
    </w:p>
    <w:p w:rsidR="00A460F1" w:rsidRDefault="00A460F1">
      <w:pPr>
        <w:spacing w:line="200" w:lineRule="exact"/>
      </w:pPr>
    </w:p>
    <w:p w:rsidR="00A460F1" w:rsidRDefault="00A460F1">
      <w:pPr>
        <w:spacing w:before="11" w:line="200" w:lineRule="exact"/>
      </w:pPr>
    </w:p>
    <w:p w:rsidR="00A460F1" w:rsidRDefault="00541F8B">
      <w:pPr>
        <w:ind w:left="8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1"/>
          <w:sz w:val="22"/>
          <w:szCs w:val="22"/>
        </w:rPr>
        <w:lastRenderedPageBreak/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on </w:t>
      </w:r>
      <w:r>
        <w:rPr>
          <w:rFonts w:ascii="Arial" w:eastAsia="Arial" w:hAnsi="Arial" w:cs="Arial"/>
          <w:b/>
          <w:spacing w:val="-3"/>
          <w:sz w:val="22"/>
          <w:szCs w:val="22"/>
        </w:rPr>
        <w:t>3</w:t>
      </w:r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rk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J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b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x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on</w:t>
      </w:r>
    </w:p>
    <w:p w:rsidR="00A460F1" w:rsidRDefault="00A460F1">
      <w:pPr>
        <w:spacing w:before="9" w:line="160" w:lineRule="exact"/>
        <w:rPr>
          <w:sz w:val="17"/>
          <w:szCs w:val="17"/>
        </w:rPr>
      </w:pPr>
    </w:p>
    <w:p w:rsidR="00A460F1" w:rsidRDefault="00541F8B">
      <w:pPr>
        <w:ind w:left="8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k:</w:t>
      </w:r>
    </w:p>
    <w:p w:rsidR="00A460F1" w:rsidRDefault="00541F8B">
      <w:pPr>
        <w:spacing w:before="23"/>
        <w:ind w:left="8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s, 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,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ks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l be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e?</w:t>
      </w:r>
    </w:p>
    <w:p w:rsidR="00A460F1" w:rsidRDefault="00A460F1">
      <w:pPr>
        <w:spacing w:before="7" w:line="160" w:lineRule="exact"/>
        <w:rPr>
          <w:sz w:val="17"/>
          <w:szCs w:val="17"/>
        </w:rPr>
      </w:pPr>
    </w:p>
    <w:p w:rsidR="00A460F1" w:rsidRDefault="00541F8B">
      <w:pPr>
        <w:ind w:left="8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e:</w:t>
      </w:r>
    </w:p>
    <w:p w:rsidR="00A460F1" w:rsidRDefault="00A460F1">
      <w:pPr>
        <w:spacing w:before="5" w:line="180" w:lineRule="exact"/>
        <w:rPr>
          <w:sz w:val="18"/>
          <w:szCs w:val="18"/>
        </w:rPr>
      </w:pPr>
    </w:p>
    <w:p w:rsidR="00A460F1" w:rsidRDefault="00541F8B">
      <w:pPr>
        <w:ind w:left="840"/>
      </w:pPr>
      <w:r>
        <w:pict>
          <v:shape id="_x0000_i1030" type="#_x0000_t75" style="width:373.6pt;height:221.6pt">
            <v:imagedata r:id="rId14" o:title=""/>
          </v:shape>
        </w:pict>
      </w:r>
    </w:p>
    <w:p w:rsidR="00A460F1" w:rsidRDefault="00A460F1">
      <w:pPr>
        <w:spacing w:line="200" w:lineRule="exact"/>
      </w:pPr>
    </w:p>
    <w:p w:rsidR="00A460F1" w:rsidRDefault="00A460F1">
      <w:pPr>
        <w:spacing w:line="200" w:lineRule="exact"/>
      </w:pPr>
    </w:p>
    <w:p w:rsidR="00A460F1" w:rsidRDefault="00A460F1">
      <w:pPr>
        <w:spacing w:before="16" w:line="200" w:lineRule="exact"/>
      </w:pPr>
    </w:p>
    <w:p w:rsidR="00A460F1" w:rsidRDefault="00541F8B">
      <w:pPr>
        <w:ind w:left="8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x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on</w:t>
      </w:r>
      <w:r>
        <w:rPr>
          <w:rFonts w:ascii="Arial" w:eastAsia="Arial" w:hAnsi="Arial" w:cs="Arial"/>
          <w:b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3"/>
          <w:sz w:val="22"/>
          <w:szCs w:val="22"/>
        </w:rPr>
        <w:t>l</w:t>
      </w:r>
      <w:r>
        <w:rPr>
          <w:rFonts w:ascii="Arial" w:eastAsia="Arial" w:hAnsi="Arial" w:cs="Arial"/>
          <w:b/>
          <w:spacing w:val="-3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sis:</w:t>
      </w:r>
    </w:p>
    <w:p w:rsidR="00A460F1" w:rsidRDefault="00A460F1">
      <w:pPr>
        <w:spacing w:before="1" w:line="180" w:lineRule="exact"/>
        <w:rPr>
          <w:sz w:val="18"/>
          <w:szCs w:val="18"/>
        </w:rPr>
      </w:pPr>
    </w:p>
    <w:p w:rsidR="00A460F1" w:rsidRDefault="00541F8B">
      <w:pPr>
        <w:ind w:left="12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Jo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s:</w:t>
      </w:r>
    </w:p>
    <w:p w:rsidR="00A460F1" w:rsidRDefault="00A460F1">
      <w:pPr>
        <w:spacing w:before="1" w:line="180" w:lineRule="exact"/>
        <w:rPr>
          <w:sz w:val="18"/>
          <w:szCs w:val="18"/>
        </w:rPr>
      </w:pPr>
    </w:p>
    <w:p w:rsidR="00A460F1" w:rsidRDefault="00541F8B">
      <w:pPr>
        <w:ind w:left="19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1st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Jo</w:t>
      </w:r>
      <w:r>
        <w:rPr>
          <w:rFonts w:ascii="Arial" w:eastAsia="Arial" w:hAnsi="Arial" w:cs="Arial"/>
          <w:spacing w:val="-3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at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2"/>
          <w:sz w:val="22"/>
          <w:szCs w:val="22"/>
        </w:rPr>
        <w:t>(</w:t>
      </w:r>
      <w:r>
        <w:rPr>
          <w:rFonts w:ascii="Arial" w:eastAsia="Arial" w:hAnsi="Arial" w:cs="Arial"/>
          <w:sz w:val="22"/>
          <w:szCs w:val="22"/>
        </w:rPr>
        <w:t>sp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.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>(</w:t>
      </w:r>
      <w:r>
        <w:rPr>
          <w:rFonts w:ascii="Arial" w:eastAsia="Arial" w:hAnsi="Arial" w:cs="Arial"/>
          <w:spacing w:val="1"/>
          <w:sz w:val="22"/>
          <w:szCs w:val="22"/>
        </w:rPr>
        <w:t>)</w:t>
      </w:r>
      <w:r>
        <w:rPr>
          <w:rFonts w:ascii="Arial" w:eastAsia="Arial" w:hAnsi="Arial" w:cs="Arial"/>
          <w:spacing w:val="-2"/>
          <w:sz w:val="22"/>
          <w:szCs w:val="22"/>
        </w:rPr>
        <w:t>).</w:t>
      </w:r>
    </w:p>
    <w:p w:rsidR="00A460F1" w:rsidRDefault="00A460F1">
      <w:pPr>
        <w:spacing w:before="9" w:line="160" w:lineRule="exact"/>
        <w:rPr>
          <w:sz w:val="17"/>
          <w:szCs w:val="17"/>
        </w:rPr>
      </w:pPr>
    </w:p>
    <w:p w:rsidR="00A460F1" w:rsidRDefault="00541F8B">
      <w:pPr>
        <w:ind w:left="19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2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Job: 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2 p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A460F1" w:rsidRDefault="00A460F1">
      <w:pPr>
        <w:spacing w:before="2" w:line="180" w:lineRule="exact"/>
        <w:rPr>
          <w:sz w:val="18"/>
          <w:szCs w:val="18"/>
        </w:rPr>
      </w:pPr>
    </w:p>
    <w:p w:rsidR="00A460F1" w:rsidRDefault="00541F8B">
      <w:pPr>
        <w:spacing w:line="409" w:lineRule="auto"/>
        <w:ind w:left="840" w:right="2627" w:firstLine="108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3rd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Jo</w:t>
      </w:r>
      <w:r>
        <w:rPr>
          <w:rFonts w:ascii="Arial" w:eastAsia="Arial" w:hAnsi="Arial" w:cs="Arial"/>
          <w:spacing w:val="-3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pl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4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,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n. </w:t>
      </w:r>
      <w:r>
        <w:rPr>
          <w:rFonts w:ascii="Arial" w:eastAsia="Arial" w:hAnsi="Arial" w:cs="Arial"/>
          <w:spacing w:val="-22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al Jo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3</w:t>
      </w:r>
    </w:p>
    <w:p w:rsidR="00A460F1" w:rsidRDefault="00541F8B">
      <w:pPr>
        <w:spacing w:before="7"/>
        <w:ind w:left="12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s:</w:t>
      </w:r>
    </w:p>
    <w:p w:rsidR="00A460F1" w:rsidRDefault="00A460F1">
      <w:pPr>
        <w:spacing w:before="9" w:line="160" w:lineRule="exact"/>
        <w:rPr>
          <w:sz w:val="17"/>
          <w:szCs w:val="17"/>
        </w:rPr>
      </w:pPr>
    </w:p>
    <w:p w:rsidR="00A460F1" w:rsidRDefault="00541F8B">
      <w:pPr>
        <w:ind w:left="19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1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2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.</w:t>
      </w:r>
    </w:p>
    <w:p w:rsidR="00A460F1" w:rsidRDefault="00A460F1">
      <w:pPr>
        <w:spacing w:before="9" w:line="160" w:lineRule="exact"/>
        <w:rPr>
          <w:sz w:val="17"/>
          <w:szCs w:val="17"/>
        </w:rPr>
      </w:pPr>
    </w:p>
    <w:p w:rsidR="00A460F1" w:rsidRDefault="00541F8B">
      <w:pPr>
        <w:spacing w:line="412" w:lineRule="auto"/>
        <w:ind w:left="840" w:right="4595" w:firstLine="108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2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1"/>
          <w:sz w:val="22"/>
          <w:szCs w:val="22"/>
        </w:rPr>
        <w:t xml:space="preserve"> Gr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. </w:t>
      </w:r>
      <w:r>
        <w:rPr>
          <w:rFonts w:ascii="Arial" w:eastAsia="Arial" w:hAnsi="Arial" w:cs="Arial"/>
          <w:spacing w:val="-22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al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2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(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3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pacing w:val="-2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.</w:t>
      </w:r>
    </w:p>
    <w:p w:rsidR="00A460F1" w:rsidRDefault="00541F8B">
      <w:pPr>
        <w:spacing w:before="65"/>
        <w:ind w:left="1120"/>
        <w:rPr>
          <w:rFonts w:ascii="Arial" w:eastAsia="Arial" w:hAnsi="Arial" w:cs="Arial"/>
          <w:sz w:val="22"/>
          <w:szCs w:val="22"/>
        </w:rPr>
      </w:pPr>
      <w:r>
        <w:pict>
          <v:group id="_x0000_s1028" style="position:absolute;left:0;text-align:left;margin-left:23.95pt;margin-top:23.7pt;width:547.55pt;height:794.6pt;z-index:-251648000;mso-position-horizontal-relative:page;mso-position-vertical-relative:page" coordorigin="479,474" coordsize="10951,15892">
            <v:shape id="_x0000_s1032" style="position:absolute;left:490;top:485;width:10930;height:0" coordorigin="490,485" coordsize="10930,0" path="m490,485r10929,e" filled="f" strokeweight=".20464mm">
              <v:path arrowok="t"/>
            </v:shape>
            <v:shape id="_x0000_s1031" style="position:absolute;left:485;top:480;width:0;height:15881" coordorigin="485,480" coordsize="0,15881" path="m485,480r,15881e" filled="f" strokeweight=".20464mm">
              <v:path arrowok="t"/>
            </v:shape>
            <v:shape id="_x0000_s1030" style="position:absolute;left:11424;top:480;width:0;height:15881" coordorigin="11424,480" coordsize="0,15881" path="m11424,480r,15881e" filled="f" strokeweight=".2045mm">
              <v:path arrowok="t"/>
            </v:shape>
            <v:shape id="_x0000_s1029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sz w:val="22"/>
          <w:szCs w:val="22"/>
        </w:rPr>
        <w:t xml:space="preserve">3.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ks:</w:t>
      </w:r>
    </w:p>
    <w:p w:rsidR="00A460F1" w:rsidRDefault="00541F8B">
      <w:pPr>
        <w:spacing w:before="20" w:line="257" w:lineRule="auto"/>
        <w:ind w:left="1480" w:right="6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2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ks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 based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s.</w:t>
      </w:r>
      <w:r>
        <w:rPr>
          <w:rFonts w:ascii="Arial" w:eastAsia="Arial" w:hAnsi="Arial" w:cs="Arial"/>
          <w:spacing w:val="-1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ft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2 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s,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 xml:space="preserve">s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each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=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2</w:t>
      </w:r>
      <w:r>
        <w:rPr>
          <w:rFonts w:ascii="Arial" w:eastAsia="Arial" w:hAnsi="Arial" w:cs="Arial"/>
          <w:sz w:val="22"/>
          <w:szCs w:val="22"/>
        </w:rPr>
        <w:t>.</w:t>
      </w:r>
    </w:p>
    <w:p w:rsidR="00A460F1" w:rsidRDefault="00A460F1">
      <w:pPr>
        <w:spacing w:before="4" w:line="160" w:lineRule="exact"/>
        <w:rPr>
          <w:sz w:val="16"/>
          <w:szCs w:val="16"/>
        </w:rPr>
      </w:pPr>
    </w:p>
    <w:p w:rsidR="00A460F1" w:rsidRDefault="00541F8B">
      <w:pPr>
        <w:ind w:left="7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22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al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si</w:t>
      </w:r>
      <w:r>
        <w:rPr>
          <w:rFonts w:ascii="Arial" w:eastAsia="Arial" w:hAnsi="Arial" w:cs="Arial"/>
          <w:spacing w:val="-3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 xml:space="preserve">e but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l sca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 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 2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A460F1" w:rsidRDefault="00A460F1">
      <w:pPr>
        <w:spacing w:line="200" w:lineRule="exact"/>
      </w:pPr>
    </w:p>
    <w:p w:rsidR="00A460F1" w:rsidRDefault="00A460F1">
      <w:pPr>
        <w:spacing w:line="200" w:lineRule="exact"/>
      </w:pPr>
    </w:p>
    <w:p w:rsidR="00A460F1" w:rsidRDefault="00A460F1">
      <w:pPr>
        <w:spacing w:before="11" w:line="200" w:lineRule="exact"/>
      </w:pPr>
    </w:p>
    <w:p w:rsidR="00A460F1" w:rsidRDefault="00541F8B">
      <w:pPr>
        <w:ind w:left="7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x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at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A460F1" w:rsidRDefault="00A460F1">
      <w:pPr>
        <w:spacing w:before="1" w:line="180" w:lineRule="exact"/>
        <w:rPr>
          <w:sz w:val="18"/>
          <w:szCs w:val="18"/>
        </w:rPr>
      </w:pPr>
    </w:p>
    <w:p w:rsidR="00A460F1" w:rsidRDefault="00541F8B">
      <w:pPr>
        <w:ind w:left="11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ar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imp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3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.</w:t>
      </w:r>
    </w:p>
    <w:p w:rsidR="00A460F1" w:rsidRDefault="00A460F1">
      <w:pPr>
        <w:spacing w:before="9" w:line="160" w:lineRule="exact"/>
        <w:rPr>
          <w:sz w:val="17"/>
          <w:szCs w:val="17"/>
        </w:rPr>
      </w:pPr>
    </w:p>
    <w:p w:rsidR="00A460F1" w:rsidRDefault="00541F8B">
      <w:pPr>
        <w:ind w:left="11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 grou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 sh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A460F1" w:rsidRDefault="00A460F1">
      <w:pPr>
        <w:spacing w:line="200" w:lineRule="exact"/>
      </w:pPr>
    </w:p>
    <w:p w:rsidR="00A460F1" w:rsidRDefault="00A460F1">
      <w:pPr>
        <w:spacing w:line="200" w:lineRule="exact"/>
      </w:pPr>
    </w:p>
    <w:sectPr w:rsidR="00A460F1">
      <w:pgSz w:w="11920" w:h="16840"/>
      <w:pgMar w:top="780" w:right="1440" w:bottom="280" w:left="680" w:header="0" w:footer="1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1F8B" w:rsidRDefault="00541F8B">
      <w:r>
        <w:separator/>
      </w:r>
    </w:p>
  </w:endnote>
  <w:endnote w:type="continuationSeparator" w:id="0">
    <w:p w:rsidR="00541F8B" w:rsidRDefault="00541F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60F1" w:rsidRDefault="00A460F1">
    <w:pPr>
      <w:spacing w:line="200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1F8B" w:rsidRDefault="00541F8B">
      <w:r>
        <w:separator/>
      </w:r>
    </w:p>
  </w:footnote>
  <w:footnote w:type="continuationSeparator" w:id="0">
    <w:p w:rsidR="00541F8B" w:rsidRDefault="00541F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CB050C"/>
    <w:multiLevelType w:val="multilevel"/>
    <w:tmpl w:val="ABCC218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0F1"/>
    <w:rsid w:val="00541F8B"/>
    <w:rsid w:val="006D0330"/>
    <w:rsid w:val="00A460F1"/>
    <w:rsid w:val="00BD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13961BF-C990-4BE0-92F7-546E23270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</dc:creator>
  <cp:lastModifiedBy>Microsoft account</cp:lastModifiedBy>
  <cp:revision>2</cp:revision>
  <dcterms:created xsi:type="dcterms:W3CDTF">2025-02-11T13:22:00Z</dcterms:created>
  <dcterms:modified xsi:type="dcterms:W3CDTF">2025-02-11T13:22:00Z</dcterms:modified>
</cp:coreProperties>
</file>