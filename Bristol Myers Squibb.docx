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before="2" w:line="240" w:lineRule="exact"/>
        <w:rPr>
          <w:sz w:val="24"/>
          <w:szCs w:val="24"/>
        </w:rPr>
      </w:pPr>
    </w:p>
    <w:p w:rsidR="007F4F52" w:rsidRDefault="008D1CC1">
      <w:pPr>
        <w:spacing w:before="29" w:line="260" w:lineRule="exact"/>
        <w:ind w:left="9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Inter</w:t>
      </w:r>
      <w:r>
        <w:rPr>
          <w:rFonts w:ascii="Arial" w:eastAsia="Arial" w:hAnsi="Arial" w:cs="Arial"/>
          <w:b/>
          <w:color w:val="006FC0"/>
          <w:spacing w:val="-4"/>
          <w:position w:val="-1"/>
          <w:sz w:val="24"/>
          <w:szCs w:val="24"/>
          <w:u w:val="thick" w:color="006FC0"/>
        </w:rPr>
        <w:t>v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w</w:t>
      </w:r>
      <w:r>
        <w:rPr>
          <w:rFonts w:ascii="Arial" w:eastAsia="Arial" w:hAnsi="Arial" w:cs="Arial"/>
          <w:b/>
          <w:color w:val="006FC0"/>
          <w:spacing w:val="2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P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ro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2"/>
          <w:position w:val="-1"/>
          <w:sz w:val="24"/>
          <w:szCs w:val="24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B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4"/>
          <w:szCs w:val="24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eak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d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4"/>
          <w:szCs w:val="24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3"/>
          <w:position w:val="-1"/>
          <w:sz w:val="24"/>
          <w:szCs w:val="24"/>
          <w:u w:val="thick" w:color="006FC0"/>
        </w:rPr>
        <w:t>w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n</w:t>
      </w:r>
    </w:p>
    <w:p w:rsidR="007F4F52" w:rsidRDefault="007F4F52">
      <w:pPr>
        <w:spacing w:before="7" w:line="180" w:lineRule="exact"/>
        <w:rPr>
          <w:sz w:val="18"/>
          <w:szCs w:val="18"/>
        </w:rPr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8D1CC1">
      <w:pPr>
        <w:spacing w:before="32"/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nd 1: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pacing w:val="-3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 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ding)</w:t>
      </w:r>
    </w:p>
    <w:p w:rsidR="007F4F52" w:rsidRDefault="007F4F52">
      <w:pPr>
        <w:spacing w:before="1" w:line="180" w:lineRule="exact"/>
        <w:rPr>
          <w:sz w:val="18"/>
          <w:szCs w:val="18"/>
        </w:rPr>
      </w:pPr>
    </w:p>
    <w:p w:rsidR="007F4F52" w:rsidRDefault="008D1CC1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2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e:</w:t>
      </w:r>
      <w:r>
        <w:rPr>
          <w:rFonts w:ascii="Arial" w:eastAsia="Arial" w:hAnsi="Arial" w:cs="Arial"/>
          <w:b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sess han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s-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ptimi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</w:p>
    <w:p w:rsidR="007F4F52" w:rsidRDefault="008D1CC1">
      <w:pPr>
        <w:spacing w:before="20"/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3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asks.</w:t>
      </w:r>
    </w:p>
    <w:p w:rsidR="007F4F52" w:rsidRDefault="007F4F52">
      <w:pPr>
        <w:spacing w:before="9" w:line="160" w:lineRule="exact"/>
        <w:rPr>
          <w:sz w:val="17"/>
          <w:szCs w:val="17"/>
        </w:rPr>
      </w:pPr>
    </w:p>
    <w:p w:rsidR="007F4F52" w:rsidRDefault="008D1CC1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nd 2: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-M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al</w:t>
      </w:r>
    </w:p>
    <w:p w:rsidR="007F4F52" w:rsidRDefault="007F4F52">
      <w:pPr>
        <w:spacing w:before="9" w:line="160" w:lineRule="exact"/>
        <w:rPr>
          <w:sz w:val="17"/>
          <w:szCs w:val="17"/>
        </w:rPr>
      </w:pPr>
    </w:p>
    <w:p w:rsidR="007F4F52" w:rsidRDefault="008D1CC1">
      <w:pPr>
        <w:spacing w:line="261" w:lineRule="auto"/>
        <w:ind w:left="920" w:right="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2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op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yz</w:t>
      </w:r>
      <w:r>
        <w:rPr>
          <w:rFonts w:ascii="Arial" w:eastAsia="Arial" w:hAnsi="Arial" w:cs="Arial"/>
          <w:sz w:val="22"/>
          <w:szCs w:val="22"/>
        </w:rPr>
        <w:t>e past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han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7F4F52" w:rsidRDefault="007F4F52">
      <w:pPr>
        <w:spacing w:before="4" w:line="140" w:lineRule="exact"/>
        <w:rPr>
          <w:sz w:val="15"/>
          <w:szCs w:val="15"/>
        </w:rPr>
      </w:pPr>
    </w:p>
    <w:p w:rsidR="007F4F52" w:rsidRDefault="008D1CC1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nd 3: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 xml:space="preserve">R 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si</w:t>
      </w:r>
      <w:r>
        <w:rPr>
          <w:rFonts w:ascii="Arial" w:eastAsia="Arial" w:hAnsi="Arial" w:cs="Arial"/>
          <w:b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</w:p>
    <w:p w:rsidR="007F4F52" w:rsidRDefault="007F4F52">
      <w:pPr>
        <w:spacing w:before="2" w:line="180" w:lineRule="exact"/>
        <w:rPr>
          <w:sz w:val="18"/>
          <w:szCs w:val="18"/>
        </w:rPr>
      </w:pPr>
    </w:p>
    <w:p w:rsidR="007F4F52" w:rsidRDefault="008D1CC1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2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co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m 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ural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.</w:t>
      </w: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before="14" w:line="200" w:lineRule="exact"/>
      </w:pPr>
    </w:p>
    <w:p w:rsidR="007F4F52" w:rsidRDefault="008D1CC1">
      <w:pPr>
        <w:spacing w:line="260" w:lineRule="exact"/>
        <w:ind w:left="9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Detai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le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d I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4"/>
          <w:szCs w:val="24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ights on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ac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h Ro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nd</w:t>
      </w: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before="11" w:line="200" w:lineRule="exact"/>
      </w:pPr>
    </w:p>
    <w:p w:rsidR="007F4F52" w:rsidRDefault="008D1CC1">
      <w:pPr>
        <w:spacing w:before="32"/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1: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z w:val="22"/>
          <w:szCs w:val="22"/>
        </w:rPr>
        <w:t>)</w:t>
      </w: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before="16" w:line="200" w:lineRule="exact"/>
      </w:pPr>
    </w:p>
    <w:p w:rsidR="007F4F52" w:rsidRDefault="008D1CC1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brea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s.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e's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 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ered:</w:t>
      </w:r>
    </w:p>
    <w:p w:rsidR="007F4F52" w:rsidRDefault="007F4F52">
      <w:pPr>
        <w:spacing w:before="7" w:line="160" w:lineRule="exact"/>
        <w:rPr>
          <w:sz w:val="17"/>
          <w:szCs w:val="17"/>
        </w:rPr>
      </w:pPr>
    </w:p>
    <w:p w:rsidR="007F4F52" w:rsidRDefault="008D1CC1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cienc</w:t>
      </w:r>
      <w:r>
        <w:rPr>
          <w:rFonts w:ascii="Arial" w:eastAsia="Arial" w:hAnsi="Arial" w:cs="Arial"/>
          <w:b/>
          <w:spacing w:val="-6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7F4F52" w:rsidRDefault="007F4F52">
      <w:pPr>
        <w:spacing w:before="4" w:line="180" w:lineRule="exact"/>
        <w:rPr>
          <w:sz w:val="18"/>
          <w:szCs w:val="18"/>
        </w:rPr>
      </w:pPr>
    </w:p>
    <w:p w:rsidR="007F4F52" w:rsidRDefault="008D1CC1">
      <w:pPr>
        <w:tabs>
          <w:tab w:val="left" w:pos="2360"/>
        </w:tabs>
        <w:spacing w:line="258" w:lineRule="auto"/>
        <w:ind w:left="2360" w:right="86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on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4"/>
          <w:sz w:val="22"/>
          <w:szCs w:val="22"/>
        </w:rPr>
        <w:t>O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NU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BE</w:t>
      </w:r>
      <w:r>
        <w:rPr>
          <w:rFonts w:ascii="Arial" w:eastAsia="Arial" w:hAnsi="Arial" w:cs="Arial"/>
          <w:sz w:val="22"/>
          <w:szCs w:val="22"/>
        </w:rPr>
        <w:t>R,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RANK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18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1"/>
          <w:sz w:val="22"/>
          <w:szCs w:val="22"/>
        </w:rPr>
        <w:t>BY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pli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os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a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gr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7F4F52" w:rsidRDefault="007F4F52">
      <w:pPr>
        <w:spacing w:before="2" w:line="160" w:lineRule="exact"/>
        <w:rPr>
          <w:sz w:val="16"/>
          <w:szCs w:val="16"/>
        </w:rPr>
      </w:pPr>
    </w:p>
    <w:p w:rsidR="007F4F52" w:rsidRDefault="008D1CC1">
      <w:pPr>
        <w:ind w:left="20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utp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prod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</w:p>
    <w:p w:rsidR="007F4F52" w:rsidRDefault="008D1CC1">
      <w:pPr>
        <w:spacing w:before="20"/>
        <w:ind w:left="236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proofErr w:type="gramEnd"/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8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</w:p>
    <w:p w:rsidR="007F4F52" w:rsidRDefault="008D1CC1">
      <w:pPr>
        <w:spacing w:before="18"/>
        <w:ind w:lef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CASE</w:t>
      </w:r>
      <w:r>
        <w:rPr>
          <w:rFonts w:ascii="Arial" w:eastAsia="Arial" w:hAnsi="Arial" w:cs="Arial"/>
          <w:sz w:val="22"/>
          <w:szCs w:val="22"/>
        </w:rPr>
        <w:t>.</w:t>
      </w:r>
    </w:p>
    <w:p w:rsidR="007F4F52" w:rsidRDefault="007F4F52">
      <w:pPr>
        <w:spacing w:before="1" w:line="180" w:lineRule="exact"/>
        <w:rPr>
          <w:sz w:val="18"/>
          <w:szCs w:val="18"/>
        </w:rPr>
      </w:pPr>
    </w:p>
    <w:p w:rsidR="007F4F52" w:rsidRDefault="008D1CC1">
      <w:pPr>
        <w:tabs>
          <w:tab w:val="left" w:pos="2360"/>
        </w:tabs>
        <w:spacing w:line="257" w:lineRule="auto"/>
        <w:ind w:left="2360" w:right="703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ng</w:t>
      </w:r>
      <w:proofErr w:type="gram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ESC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>ace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ull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cond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7F4F52" w:rsidRDefault="007F4F52">
      <w:pPr>
        <w:spacing w:before="4" w:line="160" w:lineRule="exact"/>
        <w:rPr>
          <w:sz w:val="16"/>
          <w:szCs w:val="16"/>
        </w:rPr>
      </w:pPr>
    </w:p>
    <w:p w:rsidR="007F4F52" w:rsidRDefault="008D1CC1">
      <w:pPr>
        <w:tabs>
          <w:tab w:val="left" w:pos="2360"/>
        </w:tabs>
        <w:spacing w:line="259" w:lineRule="auto"/>
        <w:ind w:left="2360" w:right="131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nti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ds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n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comp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d 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FT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J</w:t>
      </w:r>
      <w:r>
        <w:rPr>
          <w:rFonts w:ascii="Arial" w:eastAsia="Arial" w:hAnsi="Arial" w:cs="Arial"/>
          <w:spacing w:val="1"/>
          <w:sz w:val="22"/>
          <w:szCs w:val="22"/>
        </w:rPr>
        <w:t>OI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NU</w:t>
      </w:r>
      <w:r>
        <w:rPr>
          <w:rFonts w:ascii="Arial" w:eastAsia="Arial" w:hAnsi="Arial" w:cs="Arial"/>
          <w:sz w:val="22"/>
          <w:szCs w:val="22"/>
        </w:rPr>
        <w:t>LL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8D1CC1" w:rsidRDefault="008D1CC1">
      <w:pPr>
        <w:tabs>
          <w:tab w:val="left" w:pos="2360"/>
        </w:tabs>
        <w:spacing w:line="259" w:lineRule="auto"/>
        <w:ind w:left="2360" w:right="131" w:hanging="360"/>
        <w:rPr>
          <w:rFonts w:ascii="Arial" w:eastAsia="Arial" w:hAnsi="Arial" w:cs="Arial"/>
          <w:sz w:val="22"/>
          <w:szCs w:val="22"/>
        </w:rPr>
      </w:pPr>
    </w:p>
    <w:p w:rsidR="008D1CC1" w:rsidRDefault="008D1CC1" w:rsidP="008D1CC1">
      <w:pPr>
        <w:rPr>
          <w:rFonts w:ascii="Segoe MDL2 Assets" w:eastAsia="Segoe MDL2 Assets" w:hAnsi="Segoe MDL2 Assets" w:cs="Segoe MDL2 Assets"/>
          <w:w w:val="45"/>
        </w:rPr>
      </w:pPr>
      <w:r>
        <w:rPr>
          <w:rFonts w:ascii="Segoe MDL2 Assets" w:eastAsia="Segoe MDL2 Assets" w:hAnsi="Segoe MDL2 Assets" w:cs="Segoe MDL2 Assets"/>
          <w:w w:val="45"/>
        </w:rPr>
        <w:t xml:space="preserve">                                                </w:t>
      </w:r>
    </w:p>
    <w:p w:rsidR="007F4F52" w:rsidRDefault="008D1CC1">
      <w:pPr>
        <w:ind w:left="1280"/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ding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</w:p>
    <w:p w:rsidR="008D1CC1" w:rsidRDefault="008D1CC1">
      <w:pPr>
        <w:spacing w:before="1" w:line="180" w:lineRule="exact"/>
        <w:rPr>
          <w:sz w:val="18"/>
          <w:szCs w:val="18"/>
        </w:rPr>
      </w:pPr>
    </w:p>
    <w:p w:rsidR="007F4F52" w:rsidRDefault="008D1CC1">
      <w:pPr>
        <w:tabs>
          <w:tab w:val="left" w:pos="2360"/>
        </w:tabs>
        <w:spacing w:line="259" w:lineRule="auto"/>
        <w:ind w:left="2360" w:right="125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around 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g.,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 case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7F4F52" w:rsidRDefault="007F4F52">
      <w:pPr>
        <w:spacing w:before="1" w:line="160" w:lineRule="exact"/>
        <w:rPr>
          <w:sz w:val="16"/>
          <w:szCs w:val="16"/>
        </w:rPr>
      </w:pPr>
    </w:p>
    <w:p w:rsidR="007F4F52" w:rsidRDefault="008D1CC1">
      <w:pPr>
        <w:ind w:left="20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m-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ems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e.</w:t>
      </w:r>
    </w:p>
    <w:p w:rsidR="007F4F52" w:rsidRDefault="007F4F52">
      <w:pPr>
        <w:spacing w:before="7" w:line="160" w:lineRule="exact"/>
        <w:rPr>
          <w:sz w:val="17"/>
          <w:szCs w:val="17"/>
        </w:rPr>
      </w:pPr>
    </w:p>
    <w:p w:rsidR="007F4F52" w:rsidRDefault="008D1CC1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ki</w:t>
      </w:r>
      <w:r>
        <w:rPr>
          <w:rFonts w:ascii="Arial" w:eastAsia="Arial" w:hAnsi="Arial" w:cs="Arial"/>
          <w:b/>
          <w:spacing w:val="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7F4F52" w:rsidRDefault="007F4F52">
      <w:pPr>
        <w:spacing w:before="4" w:line="180" w:lineRule="exact"/>
        <w:rPr>
          <w:sz w:val="18"/>
          <w:szCs w:val="18"/>
        </w:rPr>
      </w:pPr>
    </w:p>
    <w:p w:rsidR="007F4F52" w:rsidRDefault="008D1CC1">
      <w:pPr>
        <w:ind w:left="20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:</w:t>
      </w:r>
    </w:p>
    <w:p w:rsidR="007F4F52" w:rsidRDefault="007F4F52">
      <w:pPr>
        <w:spacing w:before="9" w:line="160" w:lineRule="exact"/>
        <w:rPr>
          <w:sz w:val="17"/>
          <w:szCs w:val="17"/>
        </w:rPr>
      </w:pPr>
    </w:p>
    <w:p w:rsidR="007F4F52" w:rsidRDefault="008D1CC1" w:rsidP="008D1CC1">
      <w:pPr>
        <w:ind w:left="2681" w:right="527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ass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10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pe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and                      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d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7F4F52" w:rsidRDefault="007F4F52">
      <w:pPr>
        <w:spacing w:before="9" w:line="160" w:lineRule="exact"/>
        <w:rPr>
          <w:sz w:val="17"/>
          <w:szCs w:val="17"/>
        </w:rPr>
      </w:pPr>
    </w:p>
    <w:p w:rsidR="007F4F52" w:rsidRDefault="008D1CC1">
      <w:pPr>
        <w:tabs>
          <w:tab w:val="left" w:pos="3080"/>
        </w:tabs>
        <w:spacing w:line="259" w:lineRule="auto"/>
        <w:ind w:left="3080" w:right="725" w:hanging="360"/>
        <w:rPr>
          <w:rFonts w:ascii="Arial" w:eastAsia="Arial" w:hAnsi="Arial" w:cs="Arial"/>
          <w:sz w:val="22"/>
          <w:szCs w:val="22"/>
        </w:rPr>
      </w:pPr>
      <w:r>
        <w:rPr>
          <w:spacing w:val="-199"/>
        </w:rPr>
        <w:lastRenderedPageBreak/>
        <w:t xml:space="preserve"> </w:t>
      </w:r>
      <w:r>
        <w:tab/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new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) and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n()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7F4F52" w:rsidRDefault="007F4F52">
      <w:pPr>
        <w:spacing w:line="200" w:lineRule="exact"/>
      </w:pPr>
    </w:p>
    <w:p w:rsidR="007F4F52" w:rsidRDefault="007F4F52">
      <w:pPr>
        <w:spacing w:before="20" w:line="200" w:lineRule="exact"/>
      </w:pPr>
    </w:p>
    <w:p w:rsidR="007F4F52" w:rsidRDefault="008D1CC1">
      <w:pPr>
        <w:tabs>
          <w:tab w:val="left" w:pos="2320"/>
        </w:tabs>
        <w:spacing w:before="65" w:line="259" w:lineRule="auto"/>
        <w:ind w:left="2320" w:right="234" w:hanging="360"/>
        <w:rPr>
          <w:rFonts w:ascii="Arial" w:eastAsia="Arial" w:hAnsi="Arial" w:cs="Arial"/>
          <w:sz w:val="22"/>
          <w:szCs w:val="22"/>
        </w:rPr>
      </w:pPr>
      <w:r>
        <w:pict>
          <v:group id="_x0000_s1044" style="position:absolute;left:0;text-align:left;margin-left:23.95pt;margin-top:23.7pt;width:547.55pt;height:794.6pt;z-index:-251662336;mso-position-horizontal-relative:page;mso-position-vertical-relative:page" coordorigin="479,474" coordsize="10951,15892">
            <v:shape id="_x0000_s1048" style="position:absolute;left:490;top:485;width:10930;height:0" coordorigin="490,485" coordsize="10930,0" path="m490,485r10929,e" filled="f" strokeweight=".20464mm">
              <v:path arrowok="t"/>
            </v:shape>
            <v:shape id="_x0000_s1047" style="position:absolute;left:485;top:480;width:0;height:15881" coordorigin="485,480" coordsize="0,15881" path="m485,480r,15881e" filled="f" strokeweight=".20464mm">
              <v:path arrowok="t"/>
            </v:shape>
            <v:shape id="_x0000_s1046" style="position:absolute;left:11424;top:480;width:0;height:15881" coordorigin="11424,480" coordsize="0,15881" path="m11424,480r,15881e" filled="f" strokeweight=".2045mm">
              <v:path arrowok="t"/>
            </v:shape>
            <v:shape id="_x0000_s104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zati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broadc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ns, cac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ng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 sh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7F4F52" w:rsidRDefault="007F4F52">
      <w:pPr>
        <w:spacing w:before="6" w:line="140" w:lineRule="exact"/>
        <w:rPr>
          <w:sz w:val="15"/>
          <w:szCs w:val="15"/>
        </w:rPr>
      </w:pPr>
    </w:p>
    <w:p w:rsidR="007F4F52" w:rsidRDefault="008D1CC1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rchi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ur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7F4F52" w:rsidRDefault="007F4F52">
      <w:pPr>
        <w:spacing w:before="2" w:line="180" w:lineRule="exact"/>
        <w:rPr>
          <w:sz w:val="18"/>
          <w:szCs w:val="18"/>
        </w:rPr>
      </w:pPr>
    </w:p>
    <w:p w:rsidR="007F4F52" w:rsidRDefault="008D1CC1">
      <w:pPr>
        <w:spacing w:line="259" w:lineRule="auto"/>
        <w:ind w:left="2320" w:right="107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ernal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y 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7F4F52" w:rsidRDefault="007F4F52">
      <w:pPr>
        <w:spacing w:before="9" w:line="140" w:lineRule="exact"/>
        <w:rPr>
          <w:sz w:val="15"/>
          <w:szCs w:val="15"/>
        </w:rPr>
      </w:pPr>
    </w:p>
    <w:p w:rsidR="007F4F52" w:rsidRDefault="008D1CC1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8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7F4F52" w:rsidRDefault="007F4F52">
      <w:pPr>
        <w:spacing w:before="1" w:line="180" w:lineRule="exact"/>
        <w:rPr>
          <w:sz w:val="18"/>
          <w:szCs w:val="18"/>
        </w:rPr>
      </w:pPr>
    </w:p>
    <w:p w:rsidR="007F4F52" w:rsidRDefault="008D1CC1">
      <w:pPr>
        <w:spacing w:line="259" w:lineRule="auto"/>
        <w:ind w:left="2320" w:right="1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t-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orld 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 xml:space="preserve">ect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7F4F52" w:rsidRDefault="007F4F52">
      <w:pPr>
        <w:spacing w:before="8" w:line="180" w:lineRule="exact"/>
        <w:rPr>
          <w:sz w:val="18"/>
          <w:szCs w:val="18"/>
        </w:rPr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8D1CC1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7F4F52" w:rsidRDefault="008D1CC1">
      <w:pPr>
        <w:spacing w:before="23" w:line="259" w:lineRule="auto"/>
        <w:ind w:left="880" w:right="3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pt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spec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en</w:t>
      </w:r>
      <w:r>
        <w:rPr>
          <w:rFonts w:ascii="Arial" w:eastAsia="Arial" w:hAnsi="Arial" w:cs="Arial"/>
          <w:sz w:val="22"/>
          <w:szCs w:val="22"/>
        </w:rPr>
        <w:t>suri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at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7F4F52" w:rsidRDefault="007F4F52">
      <w:pPr>
        <w:spacing w:before="1" w:line="180" w:lineRule="exact"/>
        <w:rPr>
          <w:sz w:val="19"/>
          <w:szCs w:val="19"/>
        </w:rPr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8D1CC1">
      <w:pPr>
        <w:ind w:left="844" w:right="6083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2: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bookmarkStart w:id="0" w:name="_GoBack"/>
      <w:bookmarkEnd w:id="0"/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before="16" w:line="200" w:lineRule="exact"/>
      </w:pPr>
    </w:p>
    <w:p w:rsidR="007F4F52" w:rsidRDefault="008D1CC1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cal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pth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situ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7F4F52" w:rsidRDefault="007F4F52">
      <w:pPr>
        <w:spacing w:before="7" w:line="160" w:lineRule="exact"/>
        <w:rPr>
          <w:sz w:val="17"/>
          <w:szCs w:val="17"/>
        </w:rPr>
      </w:pPr>
    </w:p>
    <w:p w:rsidR="007F4F52" w:rsidRDefault="008D1CC1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7F4F52" w:rsidRDefault="007F4F52">
      <w:pPr>
        <w:spacing w:before="1" w:line="180" w:lineRule="exact"/>
        <w:rPr>
          <w:sz w:val="18"/>
          <w:szCs w:val="18"/>
        </w:rPr>
      </w:pPr>
    </w:p>
    <w:p w:rsidR="007F4F52" w:rsidRDefault="008D1CC1">
      <w:pPr>
        <w:spacing w:line="259" w:lineRule="auto"/>
        <w:ind w:left="2320" w:right="7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ored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l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es, 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, 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ast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ce.</w:t>
      </w:r>
    </w:p>
    <w:p w:rsidR="007F4F52" w:rsidRDefault="007F4F52">
      <w:pPr>
        <w:spacing w:before="9" w:line="140" w:lineRule="exact"/>
        <w:rPr>
          <w:sz w:val="15"/>
          <w:szCs w:val="15"/>
        </w:rPr>
      </w:pPr>
    </w:p>
    <w:p w:rsidR="007F4F52" w:rsidRDefault="008D1CC1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O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7F4F52" w:rsidRDefault="007F4F52">
      <w:pPr>
        <w:spacing w:before="2" w:line="180" w:lineRule="exact"/>
        <w:rPr>
          <w:sz w:val="18"/>
          <w:szCs w:val="18"/>
        </w:rPr>
      </w:pPr>
    </w:p>
    <w:p w:rsidR="007F4F52" w:rsidRDefault="008D1CC1">
      <w:pPr>
        <w:spacing w:line="259" w:lineRule="auto"/>
        <w:ind w:left="2320" w:right="6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sh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 xml:space="preserve">ng,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fi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7F4F52" w:rsidRDefault="007F4F52">
      <w:pPr>
        <w:spacing w:before="7" w:line="140" w:lineRule="exact"/>
        <w:rPr>
          <w:sz w:val="15"/>
          <w:szCs w:val="15"/>
        </w:rPr>
      </w:pPr>
    </w:p>
    <w:p w:rsidR="007F4F52" w:rsidRDefault="008D1CC1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 and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ump</w:t>
      </w:r>
      <w:r>
        <w:rPr>
          <w:rFonts w:ascii="Arial" w:eastAsia="Arial" w:hAnsi="Arial" w:cs="Arial"/>
          <w:b/>
          <w:spacing w:val="-6"/>
          <w:sz w:val="22"/>
          <w:szCs w:val="22"/>
        </w:rPr>
        <w:t>y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</w:p>
    <w:p w:rsidR="007F4F52" w:rsidRDefault="007F4F52">
      <w:pPr>
        <w:spacing w:before="4" w:line="180" w:lineRule="exact"/>
        <w:rPr>
          <w:sz w:val="18"/>
          <w:szCs w:val="18"/>
        </w:rPr>
      </w:pPr>
    </w:p>
    <w:p w:rsidR="007F4F52" w:rsidRDefault="008D1CC1">
      <w:pPr>
        <w:spacing w:line="257" w:lineRule="auto"/>
        <w:ind w:left="2320" w:right="41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on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ch 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 xml:space="preserve">ay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py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g.</w:t>
      </w:r>
    </w:p>
    <w:p w:rsidR="007F4F52" w:rsidRDefault="007F4F52">
      <w:pPr>
        <w:spacing w:before="1" w:line="160" w:lineRule="exact"/>
        <w:rPr>
          <w:sz w:val="16"/>
          <w:szCs w:val="16"/>
        </w:rPr>
      </w:pPr>
    </w:p>
    <w:p w:rsidR="007F4F52" w:rsidRDefault="008D1CC1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l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sis:</w:t>
      </w:r>
    </w:p>
    <w:p w:rsidR="007F4F52" w:rsidRDefault="007F4F52">
      <w:pPr>
        <w:spacing w:before="1" w:line="180" w:lineRule="exact"/>
        <w:rPr>
          <w:sz w:val="18"/>
          <w:szCs w:val="18"/>
        </w:rPr>
      </w:pPr>
    </w:p>
    <w:p w:rsidR="007F4F52" w:rsidRDefault="008D1CC1">
      <w:pPr>
        <w:tabs>
          <w:tab w:val="left" w:pos="2320"/>
        </w:tabs>
        <w:spacing w:line="259" w:lineRule="auto"/>
        <w:ind w:left="2320" w:right="344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 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cha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7F4F52" w:rsidRDefault="007F4F52">
      <w:pPr>
        <w:spacing w:before="9" w:line="140" w:lineRule="exact"/>
        <w:rPr>
          <w:sz w:val="15"/>
          <w:szCs w:val="15"/>
        </w:rPr>
      </w:pPr>
    </w:p>
    <w:p w:rsidR="007F4F52" w:rsidRDefault="008D1CC1">
      <w:pPr>
        <w:tabs>
          <w:tab w:val="left" w:pos="2320"/>
        </w:tabs>
        <w:spacing w:line="259" w:lineRule="auto"/>
        <w:ind w:left="2320" w:right="148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"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a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?"</w:t>
      </w:r>
    </w:p>
    <w:p w:rsidR="007F4F52" w:rsidRDefault="007F4F52">
      <w:pPr>
        <w:spacing w:before="9" w:line="140" w:lineRule="exact"/>
        <w:rPr>
          <w:sz w:val="15"/>
          <w:szCs w:val="15"/>
        </w:rPr>
      </w:pPr>
    </w:p>
    <w:p w:rsidR="007F4F52" w:rsidRDefault="008D1CC1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s:</w:t>
      </w:r>
    </w:p>
    <w:p w:rsidR="007F4F52" w:rsidRDefault="007F4F52">
      <w:pPr>
        <w:spacing w:before="1" w:line="180" w:lineRule="exact"/>
        <w:rPr>
          <w:sz w:val="18"/>
          <w:szCs w:val="18"/>
        </w:rPr>
      </w:pPr>
    </w:p>
    <w:p w:rsidR="007F4F52" w:rsidRDefault="008D1CC1">
      <w:pPr>
        <w:tabs>
          <w:tab w:val="left" w:pos="2320"/>
        </w:tabs>
        <w:spacing w:line="259" w:lineRule="auto"/>
        <w:ind w:left="2320" w:right="749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-t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sce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 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t </w:t>
      </w:r>
      <w:proofErr w:type="gram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proofErr w:type="gram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oriti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7F4F52" w:rsidRDefault="007F4F52">
      <w:pPr>
        <w:spacing w:before="9" w:line="140" w:lineRule="exact"/>
        <w:rPr>
          <w:sz w:val="15"/>
          <w:szCs w:val="15"/>
        </w:rPr>
      </w:pPr>
    </w:p>
    <w:p w:rsidR="007F4F52" w:rsidRDefault="008D1CC1">
      <w:pPr>
        <w:tabs>
          <w:tab w:val="left" w:pos="2320"/>
        </w:tabs>
        <w:spacing w:line="259" w:lineRule="auto"/>
        <w:ind w:left="2320" w:right="265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e: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bre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de</w:t>
      </w:r>
      <w:r>
        <w:rPr>
          <w:rFonts w:ascii="Arial" w:eastAsia="Arial" w:hAnsi="Arial" w:cs="Arial"/>
          <w:spacing w:val="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r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 it?</w:t>
      </w:r>
    </w:p>
    <w:p w:rsidR="008D1CC1" w:rsidRDefault="008D1CC1">
      <w:pPr>
        <w:tabs>
          <w:tab w:val="left" w:pos="2320"/>
        </w:tabs>
        <w:spacing w:line="259" w:lineRule="auto"/>
        <w:ind w:left="2320" w:right="265" w:hanging="360"/>
        <w:rPr>
          <w:rFonts w:ascii="Arial" w:eastAsia="Arial" w:hAnsi="Arial" w:cs="Arial"/>
          <w:sz w:val="22"/>
          <w:szCs w:val="22"/>
        </w:rPr>
      </w:pPr>
    </w:p>
    <w:p w:rsidR="008D1CC1" w:rsidRDefault="008D1CC1">
      <w:pPr>
        <w:tabs>
          <w:tab w:val="left" w:pos="2320"/>
        </w:tabs>
        <w:spacing w:line="259" w:lineRule="auto"/>
        <w:ind w:left="2320" w:right="265" w:hanging="360"/>
        <w:rPr>
          <w:rFonts w:ascii="Arial" w:eastAsia="Arial" w:hAnsi="Arial" w:cs="Arial"/>
          <w:sz w:val="22"/>
          <w:szCs w:val="22"/>
        </w:rPr>
      </w:pPr>
    </w:p>
    <w:p w:rsidR="007F4F52" w:rsidRDefault="007F4F52">
      <w:pPr>
        <w:spacing w:before="6" w:line="140" w:lineRule="exact"/>
        <w:rPr>
          <w:sz w:val="15"/>
          <w:szCs w:val="15"/>
        </w:rPr>
      </w:pPr>
    </w:p>
    <w:p w:rsidR="007F4F52" w:rsidRDefault="008D1CC1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omp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ci</w:t>
      </w:r>
      <w:r>
        <w:rPr>
          <w:rFonts w:ascii="Arial" w:eastAsia="Arial" w:hAnsi="Arial" w:cs="Arial"/>
          <w:b/>
          <w:spacing w:val="1"/>
          <w:sz w:val="22"/>
          <w:szCs w:val="22"/>
        </w:rPr>
        <w:t>fi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7F4F52" w:rsidRDefault="007F4F52">
      <w:pPr>
        <w:spacing w:before="4" w:line="180" w:lineRule="exact"/>
        <w:rPr>
          <w:sz w:val="18"/>
          <w:szCs w:val="18"/>
        </w:rPr>
      </w:pPr>
    </w:p>
    <w:p w:rsidR="007F4F52" w:rsidRDefault="008D1CC1">
      <w:pPr>
        <w:spacing w:line="258" w:lineRule="auto"/>
        <w:ind w:left="2320" w:right="1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lastRenderedPageBreak/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?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ul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i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s.</w:t>
      </w:r>
    </w:p>
    <w:p w:rsidR="007F4F52" w:rsidRDefault="007F4F52">
      <w:pPr>
        <w:spacing w:before="4" w:line="100" w:lineRule="exact"/>
        <w:rPr>
          <w:sz w:val="11"/>
          <w:szCs w:val="11"/>
        </w:rPr>
      </w:pPr>
    </w:p>
    <w:p w:rsidR="007F4F52" w:rsidRDefault="007F4F52">
      <w:pPr>
        <w:spacing w:line="200" w:lineRule="exact"/>
      </w:pPr>
    </w:p>
    <w:p w:rsidR="007F4F52" w:rsidRDefault="008D1CC1">
      <w:pPr>
        <w:spacing w:before="63"/>
        <w:ind w:left="840"/>
        <w:rPr>
          <w:rFonts w:ascii="Arial" w:eastAsia="Arial" w:hAnsi="Arial" w:cs="Arial"/>
          <w:sz w:val="22"/>
          <w:szCs w:val="22"/>
        </w:rPr>
      </w:pPr>
      <w:r>
        <w:pict>
          <v:group id="_x0000_s1036" style="position:absolute;left:0;text-align:left;margin-left:23.95pt;margin-top:23.7pt;width:547.55pt;height:794.6pt;z-index:-251658240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3: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R 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si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before="16" w:line="200" w:lineRule="exact"/>
      </w:pPr>
    </w:p>
    <w:p w:rsidR="007F4F52" w:rsidRDefault="008D1CC1">
      <w:pPr>
        <w:tabs>
          <w:tab w:val="left" w:pos="1560"/>
        </w:tabs>
        <w:spacing w:line="257" w:lineRule="auto"/>
        <w:ind w:left="1560" w:right="330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on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ary 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he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co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cuss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ng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m gro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opp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7F4F52" w:rsidRDefault="007F4F52">
      <w:pPr>
        <w:spacing w:before="1" w:line="160" w:lineRule="exact"/>
        <w:rPr>
          <w:sz w:val="16"/>
          <w:szCs w:val="16"/>
        </w:rPr>
      </w:pPr>
    </w:p>
    <w:p w:rsidR="007F4F52" w:rsidRDefault="008D1CC1">
      <w:pPr>
        <w:spacing w:line="261" w:lineRule="auto"/>
        <w:ind w:left="840" w:right="13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ust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e.</w:t>
      </w:r>
    </w:p>
    <w:p w:rsidR="007F4F52" w:rsidRDefault="007F4F52">
      <w:pPr>
        <w:spacing w:before="6" w:line="180" w:lineRule="exact"/>
        <w:rPr>
          <w:sz w:val="18"/>
          <w:szCs w:val="18"/>
        </w:rPr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8D1CC1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x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mp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color w:val="006FC0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 R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</w:t>
      </w: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before="13" w:line="200" w:lineRule="exact"/>
      </w:pPr>
    </w:p>
    <w:p w:rsidR="007F4F52" w:rsidRDefault="008D1CC1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 xml:space="preserve">nd 1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al</w:t>
      </w:r>
      <w:r>
        <w:rPr>
          <w:rFonts w:ascii="Arial" w:eastAsia="Arial" w:hAnsi="Arial" w:cs="Arial"/>
          <w:b/>
          <w:spacing w:val="1"/>
          <w:sz w:val="22"/>
          <w:szCs w:val="22"/>
        </w:rPr>
        <w:t>)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7F4F52" w:rsidRDefault="007F4F52">
      <w:pPr>
        <w:spacing w:before="4" w:line="180" w:lineRule="exact"/>
        <w:rPr>
          <w:sz w:val="18"/>
          <w:szCs w:val="18"/>
        </w:rPr>
      </w:pPr>
    </w:p>
    <w:p w:rsidR="007F4F52" w:rsidRDefault="008D1CC1">
      <w:pPr>
        <w:spacing w:line="257" w:lineRule="auto"/>
        <w:ind w:left="1560" w:right="265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3 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each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>.</w:t>
      </w:r>
    </w:p>
    <w:p w:rsidR="007F4F52" w:rsidRDefault="007F4F52">
      <w:pPr>
        <w:spacing w:before="3" w:line="160" w:lineRule="exact"/>
        <w:rPr>
          <w:sz w:val="16"/>
          <w:szCs w:val="16"/>
        </w:rPr>
      </w:pPr>
    </w:p>
    <w:p w:rsidR="007F4F52" w:rsidRDefault="008D1CC1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 nu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n?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ESC</w:t>
      </w:r>
      <w:r>
        <w:rPr>
          <w:rFonts w:ascii="Arial" w:eastAsia="Arial" w:hAnsi="Arial" w:cs="Arial"/>
          <w:sz w:val="22"/>
          <w:szCs w:val="22"/>
        </w:rPr>
        <w:t>E.</w:t>
      </w:r>
    </w:p>
    <w:p w:rsidR="007F4F52" w:rsidRDefault="007F4F52">
      <w:pPr>
        <w:spacing w:before="9" w:line="160" w:lineRule="exact"/>
        <w:rPr>
          <w:sz w:val="17"/>
          <w:szCs w:val="17"/>
        </w:rPr>
      </w:pPr>
    </w:p>
    <w:p w:rsidR="007F4F52" w:rsidRDefault="008D1CC1">
      <w:pPr>
        <w:spacing w:line="259" w:lineRule="auto"/>
        <w:ind w:left="1560" w:right="1002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ds b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7F4F52" w:rsidRDefault="007F4F52">
      <w:pPr>
        <w:spacing w:before="6" w:line="140" w:lineRule="exact"/>
        <w:rPr>
          <w:sz w:val="15"/>
          <w:szCs w:val="15"/>
        </w:rPr>
      </w:pPr>
    </w:p>
    <w:p w:rsidR="007F4F52" w:rsidRDefault="008D1CC1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 xml:space="preserve">nd 2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no</w:t>
      </w:r>
      <w:r>
        <w:rPr>
          <w:rFonts w:ascii="Arial" w:eastAsia="Arial" w:hAnsi="Arial" w:cs="Arial"/>
          <w:b/>
          <w:spacing w:val="1"/>
          <w:sz w:val="22"/>
          <w:szCs w:val="22"/>
        </w:rPr>
        <w:t>-M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)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7F4F52" w:rsidRDefault="007F4F52">
      <w:pPr>
        <w:spacing w:before="4" w:line="180" w:lineRule="exact"/>
        <w:rPr>
          <w:sz w:val="18"/>
          <w:szCs w:val="18"/>
        </w:rPr>
      </w:pPr>
    </w:p>
    <w:p w:rsidR="007F4F52" w:rsidRDefault="008D1CC1">
      <w:pPr>
        <w:spacing w:line="259" w:lineRule="auto"/>
        <w:ind w:left="1560" w:right="68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ost 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pe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b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eck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ou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it?</w:t>
      </w:r>
    </w:p>
    <w:p w:rsidR="007F4F52" w:rsidRDefault="007F4F52">
      <w:pPr>
        <w:spacing w:before="9" w:line="140" w:lineRule="exact"/>
        <w:rPr>
          <w:sz w:val="15"/>
          <w:szCs w:val="15"/>
        </w:rPr>
      </w:pPr>
    </w:p>
    <w:p w:rsidR="007F4F52" w:rsidRDefault="008D1CC1">
      <w:pPr>
        <w:spacing w:line="259" w:lineRule="auto"/>
        <w:ind w:left="1560" w:right="221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he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?</w:t>
      </w:r>
    </w:p>
    <w:p w:rsidR="007F4F52" w:rsidRDefault="007F4F52">
      <w:pPr>
        <w:spacing w:before="9" w:line="140" w:lineRule="exact"/>
        <w:rPr>
          <w:sz w:val="15"/>
          <w:szCs w:val="15"/>
        </w:rPr>
      </w:pPr>
    </w:p>
    <w:p w:rsidR="007F4F52" w:rsidRDefault="008D1CC1">
      <w:pPr>
        <w:spacing w:line="259" w:lineRule="auto"/>
        <w:ind w:left="1560" w:right="347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proach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em, 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?</w:t>
      </w:r>
    </w:p>
    <w:p w:rsidR="007F4F52" w:rsidRDefault="007F4F52">
      <w:pPr>
        <w:spacing w:before="6" w:line="140" w:lineRule="exact"/>
        <w:rPr>
          <w:sz w:val="15"/>
          <w:szCs w:val="15"/>
        </w:rPr>
      </w:pPr>
    </w:p>
    <w:p w:rsidR="007F4F52" w:rsidRDefault="008D1CC1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 xml:space="preserve">nd 3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 xml:space="preserve">R 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si</w:t>
      </w:r>
      <w:r>
        <w:rPr>
          <w:rFonts w:ascii="Arial" w:eastAsia="Arial" w:hAnsi="Arial" w:cs="Arial"/>
          <w:b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n):</w:t>
      </w:r>
    </w:p>
    <w:p w:rsidR="007F4F52" w:rsidRDefault="007F4F52">
      <w:pPr>
        <w:spacing w:before="4" w:line="180" w:lineRule="exact"/>
        <w:rPr>
          <w:sz w:val="18"/>
          <w:szCs w:val="18"/>
        </w:rPr>
      </w:pPr>
    </w:p>
    <w:p w:rsidR="007F4F52" w:rsidRDefault="008D1CC1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be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?</w:t>
      </w:r>
    </w:p>
    <w:p w:rsidR="007F4F52" w:rsidRDefault="007F4F52">
      <w:pPr>
        <w:spacing w:before="9" w:line="160" w:lineRule="exact"/>
        <w:rPr>
          <w:sz w:val="17"/>
          <w:szCs w:val="17"/>
        </w:rPr>
      </w:pPr>
    </w:p>
    <w:p w:rsidR="007F4F52" w:rsidRDefault="008D1CC1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 xml:space="preserve">5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s?</w:t>
      </w: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before="11" w:line="200" w:lineRule="exact"/>
      </w:pPr>
    </w:p>
    <w:p w:rsidR="007F4F52" w:rsidRDefault="007F4F52">
      <w:pPr>
        <w:spacing w:before="2" w:line="100" w:lineRule="exact"/>
        <w:rPr>
          <w:sz w:val="10"/>
          <w:szCs w:val="10"/>
        </w:rPr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p w:rsidR="007F4F52" w:rsidRDefault="007F4F52">
      <w:pPr>
        <w:spacing w:line="200" w:lineRule="exact"/>
      </w:pPr>
    </w:p>
    <w:sectPr w:rsidR="007F4F52">
      <w:pgSz w:w="11920" w:h="16840"/>
      <w:pgMar w:top="780" w:right="16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C1FB1"/>
    <w:multiLevelType w:val="multilevel"/>
    <w:tmpl w:val="068226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52"/>
    <w:rsid w:val="007F4F52"/>
    <w:rsid w:val="008D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docId w15:val="{77EF84BA-EFD9-438D-9C17-635A56EB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B519F-D1EC-460C-BCDA-F11CD5DC1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2025-02-05T10:28:00Z</dcterms:created>
  <dcterms:modified xsi:type="dcterms:W3CDTF">2025-02-05T10:28:00Z</dcterms:modified>
</cp:coreProperties>
</file>