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C69" w:rsidRDefault="00393304">
      <w:pPr>
        <w:spacing w:before="64" w:line="280" w:lineRule="exact"/>
        <w:ind w:left="88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m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eri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c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an</w:t>
      </w:r>
      <w:r>
        <w:rPr>
          <w:rFonts w:ascii="Arial" w:eastAsia="Arial" w:hAnsi="Arial" w:cs="Arial"/>
          <w:b/>
          <w:color w:val="6F2F9F"/>
          <w:spacing w:val="-1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x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pre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s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gine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Exp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er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ienced</w:t>
      </w:r>
      <w:r>
        <w:rPr>
          <w:rFonts w:ascii="Arial" w:eastAsia="Arial" w:hAnsi="Arial" w:cs="Arial"/>
          <w:b/>
          <w:color w:val="6F2F9F"/>
          <w:spacing w:val="-13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2+</w:t>
      </w:r>
    </w:p>
    <w:p w:rsidR="005D5C69" w:rsidRDefault="005D5C69">
      <w:pPr>
        <w:spacing w:before="8" w:line="180" w:lineRule="exact"/>
        <w:rPr>
          <w:sz w:val="18"/>
          <w:szCs w:val="18"/>
        </w:rPr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393304">
      <w:pPr>
        <w:spacing w:before="32"/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1: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color w:val="006FC0"/>
          <w:sz w:val="22"/>
          <w:szCs w:val="22"/>
        </w:rPr>
        <w:t>L</w:t>
      </w:r>
      <w:r>
        <w:rPr>
          <w:rFonts w:ascii="Arial" w:eastAsia="Arial" w:hAnsi="Arial" w:cs="Arial"/>
          <w:b/>
          <w:color w:val="006FC0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&amp;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h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z w:val="22"/>
          <w:szCs w:val="22"/>
        </w:rPr>
        <w:t>n)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45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M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es</w:t>
      </w: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before="16" w:line="200" w:lineRule="exact"/>
      </w:pPr>
    </w:p>
    <w:p w:rsidR="005D5C69" w:rsidRDefault="0039330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ered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: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</w:p>
    <w:p w:rsidR="005D5C69" w:rsidRDefault="005D5C69">
      <w:pPr>
        <w:spacing w:before="2" w:line="180" w:lineRule="exact"/>
        <w:rPr>
          <w:sz w:val="18"/>
          <w:szCs w:val="18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ptimi</w:t>
      </w:r>
      <w:r>
        <w:rPr>
          <w:rFonts w:ascii="Arial" w:eastAsia="Arial" w:hAnsi="Arial" w:cs="Arial"/>
          <w:spacing w:val="-3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</w:p>
    <w:p w:rsidR="005D5C69" w:rsidRDefault="005D5C69">
      <w:pPr>
        <w:spacing w:before="7" w:line="160" w:lineRule="exact"/>
        <w:rPr>
          <w:sz w:val="17"/>
          <w:szCs w:val="17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P</w:t>
      </w:r>
      <w:r>
        <w:rPr>
          <w:rFonts w:ascii="Arial" w:eastAsia="Arial" w:hAnsi="Arial" w:cs="Arial"/>
          <w:b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</w:p>
    <w:p w:rsidR="005D5C69" w:rsidRDefault="005D5C69">
      <w:pPr>
        <w:spacing w:before="4" w:line="180" w:lineRule="exact"/>
        <w:rPr>
          <w:sz w:val="18"/>
          <w:szCs w:val="18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pl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proofErr w:type="gramEnd"/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9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ato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s,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before="11" w:line="200" w:lineRule="exact"/>
      </w:pPr>
    </w:p>
    <w:p w:rsidR="005D5C69" w:rsidRDefault="00393304">
      <w:pPr>
        <w:ind w:left="8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spacing w:line="259" w:lineRule="auto"/>
        <w:ind w:left="1600" w:right="80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cuti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 se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40" w:lineRule="exact"/>
        <w:rPr>
          <w:sz w:val="15"/>
          <w:szCs w:val="15"/>
        </w:rPr>
      </w:pPr>
    </w:p>
    <w:p w:rsidR="005D5C69" w:rsidRDefault="00393304">
      <w:pPr>
        <w:spacing w:line="259" w:lineRule="auto"/>
        <w:ind w:left="1600" w:right="49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and imp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y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g.,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 emp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p).</w:t>
      </w:r>
    </w:p>
    <w:p w:rsidR="005D5C69" w:rsidRDefault="005D5C69">
      <w:pPr>
        <w:spacing w:before="1" w:line="160" w:lineRule="exact"/>
        <w:rPr>
          <w:sz w:val="16"/>
          <w:szCs w:val="16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 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a, use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cu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 xml:space="preserve">ow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ns and </w:t>
      </w:r>
      <w:proofErr w:type="spellStart"/>
      <w:r>
        <w:rPr>
          <w:rFonts w:ascii="Arial" w:eastAsia="Arial" w:hAnsi="Arial" w:cs="Arial"/>
          <w:sz w:val="22"/>
          <w:szCs w:val="22"/>
        </w:rPr>
        <w:t>su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spacing w:line="259" w:lineRule="auto"/>
        <w:ind w:left="1600" w:right="51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om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e and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other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e.</w:t>
      </w:r>
    </w:p>
    <w:p w:rsidR="005D5C69" w:rsidRDefault="005D5C69">
      <w:pPr>
        <w:spacing w:before="1" w:line="160" w:lineRule="exact"/>
        <w:rPr>
          <w:sz w:val="16"/>
          <w:szCs w:val="16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process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and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hread</w:t>
      </w:r>
      <w:r>
        <w:rPr>
          <w:rFonts w:ascii="Arial" w:eastAsia="Arial" w:hAnsi="Arial" w:cs="Arial"/>
          <w:spacing w:val="-2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spacing w:line="259" w:lineRule="auto"/>
        <w:ind w:left="1600" w:right="108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set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393304" w:rsidP="00393304">
      <w:pPr>
        <w:tabs>
          <w:tab w:val="left" w:pos="1408"/>
        </w:tabs>
        <w:spacing w:before="2" w:line="160" w:lineRule="exact"/>
        <w:rPr>
          <w:sz w:val="16"/>
          <w:szCs w:val="16"/>
        </w:rPr>
      </w:pPr>
      <w:r>
        <w:rPr>
          <w:sz w:val="16"/>
          <w:szCs w:val="16"/>
        </w:rPr>
        <w:tab/>
      </w:r>
    </w:p>
    <w:p w:rsidR="005D5C69" w:rsidRDefault="00393304">
      <w:pPr>
        <w:spacing w:line="257" w:lineRule="auto"/>
        <w:ind w:left="1600" w:right="69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e han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-3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C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 on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umns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a </w:t>
      </w:r>
      <w:r w:rsidRPr="00393304">
        <w:rPr>
          <w:rFonts w:ascii="Arial" w:eastAsia="Arial" w:hAnsi="Arial" w:cs="Arial"/>
          <w:sz w:val="22"/>
          <w:szCs w:val="22"/>
        </w:rPr>
        <w:t>d</w:t>
      </w:r>
      <w:r w:rsidRPr="00393304">
        <w:rPr>
          <w:rFonts w:ascii="Arial" w:eastAsia="Arial" w:hAnsi="Arial" w:cs="Arial"/>
          <w:spacing w:val="-1"/>
          <w:sz w:val="22"/>
          <w:szCs w:val="22"/>
        </w:rPr>
        <w:t>i</w:t>
      </w:r>
      <w:r w:rsidRPr="00393304">
        <w:rPr>
          <w:rFonts w:ascii="Arial" w:eastAsia="Arial" w:hAnsi="Arial" w:cs="Arial"/>
          <w:sz w:val="22"/>
          <w:szCs w:val="22"/>
        </w:rPr>
        <w:t>c</w:t>
      </w:r>
      <w:r w:rsidRPr="00393304">
        <w:rPr>
          <w:rFonts w:ascii="Arial" w:eastAsia="Arial" w:hAnsi="Arial" w:cs="Arial"/>
          <w:spacing w:val="1"/>
          <w:sz w:val="22"/>
          <w:szCs w:val="22"/>
        </w:rPr>
        <w:t>t</w:t>
      </w:r>
      <w:r w:rsidRPr="00393304">
        <w:rPr>
          <w:rFonts w:ascii="Arial" w:eastAsia="Arial" w:hAnsi="Arial" w:cs="Arial"/>
          <w:spacing w:val="-1"/>
          <w:sz w:val="22"/>
          <w:szCs w:val="22"/>
        </w:rPr>
        <w:t>i</w:t>
      </w:r>
      <w:r w:rsidRPr="00393304">
        <w:rPr>
          <w:rFonts w:ascii="Arial" w:eastAsia="Arial" w:hAnsi="Arial" w:cs="Arial"/>
          <w:sz w:val="22"/>
          <w:szCs w:val="22"/>
        </w:rPr>
        <w:t>o</w:t>
      </w:r>
      <w:r w:rsidRPr="00393304">
        <w:rPr>
          <w:rFonts w:ascii="Arial" w:eastAsia="Arial" w:hAnsi="Arial" w:cs="Arial"/>
          <w:spacing w:val="-1"/>
          <w:sz w:val="22"/>
          <w:szCs w:val="22"/>
        </w:rPr>
        <w:t>n</w:t>
      </w:r>
      <w:r w:rsidRPr="00393304">
        <w:rPr>
          <w:rFonts w:ascii="Arial" w:eastAsia="Arial" w:hAnsi="Arial" w:cs="Arial"/>
          <w:sz w:val="22"/>
          <w:szCs w:val="22"/>
        </w:rPr>
        <w:t>ar</w:t>
      </w:r>
      <w:r w:rsidRPr="00393304"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4" w:line="160" w:lineRule="exact"/>
        <w:rPr>
          <w:sz w:val="16"/>
          <w:szCs w:val="16"/>
        </w:rPr>
      </w:pPr>
    </w:p>
    <w:p w:rsidR="005D5C69" w:rsidRDefault="00393304">
      <w:pPr>
        <w:spacing w:line="240" w:lineRule="exact"/>
        <w:ind w:left="12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position w:val="-1"/>
          <w:sz w:val="22"/>
          <w:szCs w:val="22"/>
        </w:rPr>
        <w:t>10.</w:t>
      </w:r>
      <w:r>
        <w:rPr>
          <w:rFonts w:ascii="Arial" w:eastAsia="Arial" w:hAnsi="Arial" w:cs="Arial"/>
          <w:spacing w:val="-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4"/>
          <w:position w:val="-1"/>
          <w:sz w:val="22"/>
          <w:szCs w:val="22"/>
        </w:rPr>
        <w:t>if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>f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n</w:t>
      </w:r>
      <w:r>
        <w:rPr>
          <w:rFonts w:ascii="Arial" w:eastAsia="Arial" w:hAnsi="Arial" w:cs="Arial"/>
          <w:position w:val="-1"/>
          <w:sz w:val="22"/>
          <w:szCs w:val="22"/>
        </w:rPr>
        <w:t>ce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b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w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n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utab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 and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mm</w:t>
      </w:r>
      <w:r>
        <w:rPr>
          <w:rFonts w:ascii="Arial" w:eastAsia="Arial" w:hAnsi="Arial" w:cs="Arial"/>
          <w:position w:val="-1"/>
          <w:sz w:val="22"/>
          <w:szCs w:val="22"/>
        </w:rPr>
        <w:t>utab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 ob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j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n P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y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>n.</w:t>
      </w:r>
    </w:p>
    <w:p w:rsidR="005D5C69" w:rsidRDefault="005D5C69">
      <w:pPr>
        <w:spacing w:before="1" w:line="140" w:lineRule="exact"/>
        <w:rPr>
          <w:sz w:val="15"/>
          <w:szCs w:val="15"/>
        </w:rPr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5D5C69" w:rsidRDefault="005D5C69">
      <w:pPr>
        <w:spacing w:line="200" w:lineRule="exact"/>
      </w:pPr>
    </w:p>
    <w:p w:rsidR="00393304" w:rsidRDefault="00393304">
      <w:pPr>
        <w:spacing w:line="200" w:lineRule="exact"/>
      </w:pPr>
    </w:p>
    <w:p w:rsidR="00393304" w:rsidRDefault="00393304">
      <w:pPr>
        <w:spacing w:line="200" w:lineRule="exact"/>
      </w:pPr>
    </w:p>
    <w:p w:rsidR="00393304" w:rsidRDefault="00393304">
      <w:pPr>
        <w:spacing w:line="200" w:lineRule="exact"/>
      </w:pPr>
    </w:p>
    <w:p w:rsidR="005D5C69" w:rsidRDefault="00393304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nd 2: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 E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 xml:space="preserve">ng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(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B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g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color w:val="006FC0"/>
          <w:sz w:val="22"/>
          <w:szCs w:val="22"/>
        </w:rPr>
        <w:t>a,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5"/>
          <w:sz w:val="22"/>
          <w:szCs w:val="22"/>
        </w:rPr>
        <w:t>y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color w:val="006FC0"/>
          <w:sz w:val="22"/>
          <w:szCs w:val="22"/>
        </w:rPr>
        <w:t>p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color w:val="006FC0"/>
          <w:sz w:val="22"/>
          <w:szCs w:val="22"/>
        </w:rPr>
        <w:t>rk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>,</w:t>
      </w:r>
      <w:r>
        <w:rPr>
          <w:rFonts w:ascii="Arial" w:eastAsia="Arial" w:hAnsi="Arial" w:cs="Arial"/>
          <w:b/>
          <w:color w:val="006FC0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color w:val="006FC0"/>
          <w:sz w:val="22"/>
          <w:szCs w:val="22"/>
        </w:rPr>
        <w:t>atabr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color w:val="006FC0"/>
          <w:sz w:val="22"/>
          <w:szCs w:val="22"/>
        </w:rPr>
        <w:t>c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color w:val="006FC0"/>
          <w:spacing w:val="-3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b/>
          <w:color w:val="006FC0"/>
          <w:sz w:val="22"/>
          <w:szCs w:val="22"/>
        </w:rPr>
        <w:t>)</w:t>
      </w:r>
      <w:r>
        <w:rPr>
          <w:rFonts w:ascii="Arial" w:eastAsia="Arial" w:hAnsi="Arial" w:cs="Arial"/>
          <w:b/>
          <w:color w:val="006FC0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–</w:t>
      </w:r>
      <w:r>
        <w:rPr>
          <w:rFonts w:ascii="Arial" w:eastAsia="Arial" w:hAnsi="Arial" w:cs="Arial"/>
          <w:b/>
          <w:color w:val="006FC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6FC0"/>
          <w:sz w:val="22"/>
          <w:szCs w:val="22"/>
        </w:rPr>
        <w:t>1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b/>
          <w:color w:val="006FC0"/>
          <w:sz w:val="22"/>
          <w:szCs w:val="22"/>
        </w:rPr>
        <w:t>o</w:t>
      </w:r>
      <w:r>
        <w:rPr>
          <w:rFonts w:ascii="Arial" w:eastAsia="Arial" w:hAnsi="Arial" w:cs="Arial"/>
          <w:b/>
          <w:color w:val="006FC0"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color w:val="006FC0"/>
          <w:sz w:val="22"/>
          <w:szCs w:val="22"/>
        </w:rPr>
        <w:t>r</w:t>
      </w:r>
    </w:p>
    <w:p w:rsidR="005D5C69" w:rsidRDefault="005D5C69">
      <w:pPr>
        <w:spacing w:line="200" w:lineRule="exact"/>
      </w:pPr>
    </w:p>
    <w:p w:rsidR="005D5C69" w:rsidRDefault="005D5C69">
      <w:pPr>
        <w:spacing w:before="16" w:line="200" w:lineRule="exact"/>
      </w:pPr>
    </w:p>
    <w:p w:rsidR="005D5C69" w:rsidRDefault="00393304">
      <w:pPr>
        <w:spacing w:line="257" w:lineRule="auto"/>
        <w:ind w:left="860" w:right="57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pth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e,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3" w:line="180" w:lineRule="exact"/>
        <w:rPr>
          <w:sz w:val="19"/>
          <w:szCs w:val="19"/>
        </w:rPr>
      </w:pPr>
    </w:p>
    <w:p w:rsidR="005D5C69" w:rsidRDefault="005D5C69">
      <w:pPr>
        <w:spacing w:line="200" w:lineRule="exact"/>
      </w:pPr>
    </w:p>
    <w:p w:rsidR="005D5C69" w:rsidRDefault="0039330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cs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v</w:t>
      </w:r>
      <w:r>
        <w:rPr>
          <w:rFonts w:ascii="Arial" w:eastAsia="Arial" w:hAnsi="Arial" w:cs="Arial"/>
          <w:b/>
          <w:sz w:val="22"/>
          <w:szCs w:val="22"/>
        </w:rPr>
        <w:t>ered</w:t>
      </w:r>
    </w:p>
    <w:p w:rsidR="005D5C69" w:rsidRDefault="005D5C69">
      <w:pPr>
        <w:spacing w:before="4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</w:p>
    <w:p w:rsidR="005D5C69" w:rsidRDefault="005D5C69">
      <w:pPr>
        <w:spacing w:before="9" w:line="200" w:lineRule="exact"/>
      </w:pPr>
      <w:bookmarkStart w:id="0" w:name="_GoBack"/>
      <w:bookmarkEnd w:id="0"/>
    </w:p>
    <w:p w:rsidR="005D5C69" w:rsidRDefault="00393304" w:rsidP="00393304">
      <w:pPr>
        <w:tabs>
          <w:tab w:val="right" w:pos="9660"/>
        </w:tabs>
        <w:ind w:left="860"/>
        <w:rPr>
          <w:sz w:val="18"/>
          <w:szCs w:val="18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ab/>
      </w: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 broadc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ari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pe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e?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spacing w:line="259" w:lineRule="auto"/>
        <w:ind w:left="1580" w:right="68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s.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-5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uce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s?</w:t>
      </w:r>
    </w:p>
    <w:p w:rsidR="005D5C69" w:rsidRDefault="005D5C69">
      <w:pPr>
        <w:spacing w:before="9" w:line="140" w:lineRule="exact"/>
        <w:rPr>
          <w:sz w:val="15"/>
          <w:szCs w:val="15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 use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oper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proofErr w:type="spellEnd"/>
      <w:r>
        <w:rPr>
          <w:rFonts w:ascii="Arial" w:eastAsia="Arial" w:hAnsi="Arial" w:cs="Arial"/>
          <w:sz w:val="22"/>
          <w:szCs w:val="22"/>
        </w:rPr>
        <w:t>?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spacing w:line="257" w:lineRule="auto"/>
        <w:ind w:left="1580" w:right="86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y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erhead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ssu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5D5C69" w:rsidRDefault="005D5C69">
      <w:pPr>
        <w:spacing w:before="4" w:line="160" w:lineRule="exact"/>
        <w:rPr>
          <w:sz w:val="16"/>
          <w:szCs w:val="16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J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</w:p>
    <w:p w:rsidR="005D5C69" w:rsidRDefault="00393304">
      <w:pPr>
        <w:spacing w:before="21"/>
        <w:ind w:left="1544" w:right="651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’s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3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ce?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ario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proofErr w:type="spellEnd"/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spacing w:line="259" w:lineRule="auto"/>
        <w:ind w:left="1580" w:right="54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ario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t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e iss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es.</w:t>
      </w:r>
    </w:p>
    <w:p w:rsidR="005D5C69" w:rsidRDefault="005D5C69">
      <w:pPr>
        <w:spacing w:line="200" w:lineRule="exact"/>
      </w:pPr>
    </w:p>
    <w:p w:rsidR="005D5C69" w:rsidRDefault="00393304">
      <w:pPr>
        <w:spacing w:before="63"/>
        <w:ind w:left="860"/>
        <w:rPr>
          <w:rFonts w:ascii="Arial" w:eastAsia="Arial" w:hAnsi="Arial" w:cs="Arial"/>
          <w:sz w:val="22"/>
          <w:szCs w:val="22"/>
        </w:rPr>
      </w:pPr>
      <w:r>
        <w:pict>
          <v:group id="_x0000_s1028" style="position:absolute;left:0;text-align:left;margin-left:23.9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nd 3: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-M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al</w:t>
      </w:r>
    </w:p>
    <w:p w:rsidR="005D5C69" w:rsidRDefault="005D5C69">
      <w:pPr>
        <w:spacing w:before="16" w:line="200" w:lineRule="exact"/>
      </w:pPr>
    </w:p>
    <w:p w:rsidR="005D5C69" w:rsidRDefault="0039330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as 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11" w:line="200" w:lineRule="exact"/>
      </w:pPr>
    </w:p>
    <w:p w:rsidR="005D5C69" w:rsidRDefault="00393304">
      <w:pPr>
        <w:ind w:left="8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x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mp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escri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uil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ng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sets?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spacing w:line="259" w:lineRule="auto"/>
        <w:ind w:left="1580" w:right="11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ng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 xml:space="preserve">ou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?</w:t>
      </w:r>
    </w:p>
    <w:p w:rsidR="005D5C69" w:rsidRDefault="005D5C69">
      <w:pPr>
        <w:spacing w:before="9" w:line="140" w:lineRule="exact"/>
        <w:rPr>
          <w:sz w:val="15"/>
          <w:szCs w:val="15"/>
        </w:rPr>
      </w:pPr>
    </w:p>
    <w:p w:rsidR="005D5C69" w:rsidRDefault="00393304">
      <w:pPr>
        <w:spacing w:line="259" w:lineRule="auto"/>
        <w:ind w:left="1580" w:right="18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 xml:space="preserve">scuss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s.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?</w:t>
      </w:r>
    </w:p>
    <w:p w:rsidR="005D5C69" w:rsidRDefault="005D5C69">
      <w:pPr>
        <w:spacing w:before="10" w:line="140" w:lineRule="exact"/>
        <w:rPr>
          <w:sz w:val="15"/>
          <w:szCs w:val="15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sure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cons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cy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6.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</w:t>
      </w:r>
      <w:r>
        <w:rPr>
          <w:rFonts w:ascii="Arial" w:eastAsia="Arial" w:hAnsi="Arial" w:cs="Arial"/>
          <w:sz w:val="22"/>
          <w:szCs w:val="22"/>
        </w:rPr>
        <w:t>e sche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da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areho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ses?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>
      <w:pPr>
        <w:spacing w:line="259" w:lineRule="auto"/>
        <w:ind w:left="1580" w:right="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7.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ete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.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es?</w:t>
      </w:r>
    </w:p>
    <w:p w:rsidR="005D5C69" w:rsidRDefault="005D5C69">
      <w:pPr>
        <w:spacing w:before="9" w:line="140" w:lineRule="exact"/>
        <w:rPr>
          <w:sz w:val="15"/>
          <w:szCs w:val="15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8.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5D5C69" w:rsidRDefault="005D5C69">
      <w:pPr>
        <w:spacing w:before="1" w:line="180" w:lineRule="exact"/>
        <w:rPr>
          <w:sz w:val="18"/>
          <w:szCs w:val="18"/>
        </w:rPr>
      </w:pPr>
    </w:p>
    <w:p w:rsidR="005D5C69" w:rsidRDefault="00393304">
      <w:pPr>
        <w:ind w:left="1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9.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y</w:t>
      </w:r>
      <w:r>
        <w:rPr>
          <w:rFonts w:ascii="Arial" w:eastAsia="Arial" w:hAnsi="Arial" w:cs="Arial"/>
          <w:sz w:val="22"/>
          <w:szCs w:val="22"/>
        </w:rPr>
        <w:t>ou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eric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press?</w:t>
      </w:r>
    </w:p>
    <w:p w:rsidR="005D5C69" w:rsidRDefault="005D5C69">
      <w:pPr>
        <w:spacing w:before="9" w:line="160" w:lineRule="exact"/>
        <w:rPr>
          <w:sz w:val="17"/>
          <w:szCs w:val="17"/>
        </w:rPr>
      </w:pPr>
    </w:p>
    <w:p w:rsidR="005D5C69" w:rsidRDefault="00393304" w:rsidP="00393304">
      <w:pPr>
        <w:ind w:left="122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2"/>
          <w:szCs w:val="22"/>
        </w:rPr>
        <w:t>10.</w:t>
      </w:r>
      <w:r>
        <w:rPr>
          <w:rFonts w:ascii="Arial" w:eastAsia="Arial" w:hAnsi="Arial" w:cs="Arial"/>
          <w:spacing w:val="-7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 are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gths,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how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er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e?</w:t>
      </w:r>
    </w:p>
    <w:sectPr w:rsidR="005D5C69">
      <w:pgSz w:w="11920" w:h="16840"/>
      <w:pgMar w:top="780" w:right="16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051F0"/>
    <w:multiLevelType w:val="multilevel"/>
    <w:tmpl w:val="3562835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69"/>
    <w:rsid w:val="00393304"/>
    <w:rsid w:val="005D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20A329E6-0EEA-4279-8153-74610B2C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2025-02-05T10:49:00Z</dcterms:created>
  <dcterms:modified xsi:type="dcterms:W3CDTF">2025-02-05T10:49:00Z</dcterms:modified>
</cp:coreProperties>
</file>