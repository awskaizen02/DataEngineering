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800" w:rsidRDefault="00160328">
      <w:pPr>
        <w:spacing w:before="68" w:line="280" w:lineRule="exact"/>
        <w:ind w:left="92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m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azon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1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-</w:t>
      </w:r>
      <w:r>
        <w:rPr>
          <w:rFonts w:ascii="Arial" w:eastAsia="Arial" w:hAnsi="Arial" w:cs="Arial"/>
          <w:b/>
          <w:color w:val="6F2F9F"/>
          <w:spacing w:val="-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Fres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h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er</w:t>
      </w:r>
    </w:p>
    <w:p w:rsidR="00827800" w:rsidRDefault="00827800">
      <w:pPr>
        <w:spacing w:line="200" w:lineRule="exact"/>
      </w:pPr>
    </w:p>
    <w:p w:rsidR="00827800" w:rsidRDefault="00160328">
      <w:pPr>
        <w:spacing w:before="29" w:line="260" w:lineRule="exact"/>
        <w:ind w:left="9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und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1</w:t>
      </w:r>
    </w:p>
    <w:p w:rsidR="00827800" w:rsidRDefault="00827800">
      <w:pPr>
        <w:spacing w:line="200" w:lineRule="exact"/>
      </w:pPr>
    </w:p>
    <w:p w:rsidR="00827800" w:rsidRDefault="00160328">
      <w:pPr>
        <w:spacing w:before="32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DB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827800" w:rsidRDefault="00827800">
      <w:pPr>
        <w:spacing w:before="1" w:line="180" w:lineRule="exact"/>
        <w:rPr>
          <w:sz w:val="18"/>
          <w:szCs w:val="18"/>
        </w:rPr>
      </w:pPr>
    </w:p>
    <w:p w:rsidR="00827800" w:rsidRDefault="0016032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?</w:t>
      </w:r>
    </w:p>
    <w:p w:rsidR="00827800" w:rsidRDefault="00827800">
      <w:pPr>
        <w:spacing w:before="9" w:line="160" w:lineRule="exact"/>
        <w:rPr>
          <w:sz w:val="17"/>
          <w:szCs w:val="17"/>
        </w:rPr>
      </w:pPr>
    </w:p>
    <w:p w:rsidR="00827800" w:rsidRDefault="00160328">
      <w:pPr>
        <w:spacing w:line="259" w:lineRule="auto"/>
        <w:ind w:left="1640" w:right="69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DB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RDB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?</w:t>
      </w:r>
    </w:p>
    <w:p w:rsidR="00827800" w:rsidRDefault="00827800">
      <w:pPr>
        <w:spacing w:before="1" w:line="160" w:lineRule="exact"/>
        <w:rPr>
          <w:sz w:val="16"/>
          <w:szCs w:val="16"/>
        </w:rPr>
      </w:pPr>
    </w:p>
    <w:p w:rsidR="00827800" w:rsidRDefault="0016032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 b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20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s?</w:t>
      </w:r>
    </w:p>
    <w:p w:rsidR="00827800" w:rsidRDefault="00827800">
      <w:pPr>
        <w:spacing w:before="9" w:line="160" w:lineRule="exact"/>
        <w:rPr>
          <w:sz w:val="17"/>
          <w:szCs w:val="17"/>
        </w:rPr>
      </w:pPr>
    </w:p>
    <w:p w:rsidR="00827800" w:rsidRDefault="0016032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se?</w:t>
      </w:r>
    </w:p>
    <w:p w:rsidR="00827800" w:rsidRDefault="00827800">
      <w:pPr>
        <w:spacing w:before="10" w:line="160" w:lineRule="exact"/>
        <w:rPr>
          <w:sz w:val="17"/>
          <w:szCs w:val="17"/>
        </w:rPr>
      </w:pPr>
    </w:p>
    <w:p w:rsidR="00827800" w:rsidRDefault="00160328">
      <w:pPr>
        <w:spacing w:line="259" w:lineRule="auto"/>
        <w:ind w:left="1640" w:right="6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ana</w:t>
      </w:r>
      <w:r>
        <w:rPr>
          <w:rFonts w:ascii="Arial" w:eastAsia="Arial" w:hAnsi="Arial" w:cs="Arial"/>
          <w:spacing w:val="-2"/>
          <w:sz w:val="22"/>
          <w:szCs w:val="22"/>
        </w:rPr>
        <w:t>ly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—h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s?</w:t>
      </w:r>
    </w:p>
    <w:p w:rsidR="00827800" w:rsidRDefault="00827800">
      <w:pPr>
        <w:spacing w:before="1" w:line="160" w:lineRule="exact"/>
        <w:rPr>
          <w:sz w:val="16"/>
          <w:szCs w:val="16"/>
        </w:rPr>
      </w:pPr>
    </w:p>
    <w:p w:rsidR="00827800" w:rsidRDefault="00160328">
      <w:pPr>
        <w:spacing w:line="257" w:lineRule="auto"/>
        <w:ind w:left="1640" w:right="50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been 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 su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e?</w:t>
      </w:r>
    </w:p>
    <w:p w:rsidR="00827800" w:rsidRDefault="00827800">
      <w:pPr>
        <w:spacing w:before="3" w:line="180" w:lineRule="exact"/>
        <w:rPr>
          <w:sz w:val="19"/>
          <w:szCs w:val="19"/>
        </w:rPr>
      </w:pPr>
    </w:p>
    <w:p w:rsidR="00827800" w:rsidRDefault="00160328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Pro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ram</w:t>
      </w:r>
      <w:r>
        <w:rPr>
          <w:rFonts w:ascii="Arial" w:eastAsia="Arial" w:hAnsi="Arial" w:cs="Arial"/>
          <w:b/>
          <w:spacing w:val="-1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827800" w:rsidRDefault="00827800">
      <w:pPr>
        <w:spacing w:before="4" w:line="180" w:lineRule="exact"/>
        <w:rPr>
          <w:sz w:val="18"/>
          <w:szCs w:val="18"/>
        </w:rPr>
      </w:pPr>
    </w:p>
    <w:p w:rsidR="00827800" w:rsidRDefault="0016032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h?</w:t>
      </w:r>
    </w:p>
    <w:p w:rsidR="00827800" w:rsidRDefault="00827800">
      <w:pPr>
        <w:spacing w:before="9" w:line="160" w:lineRule="exact"/>
        <w:rPr>
          <w:sz w:val="17"/>
          <w:szCs w:val="17"/>
        </w:rPr>
      </w:pPr>
    </w:p>
    <w:p w:rsidR="00827800" w:rsidRDefault="0016032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ome?</w:t>
      </w:r>
    </w:p>
    <w:p w:rsidR="00827800" w:rsidRDefault="00827800">
      <w:pPr>
        <w:spacing w:before="9" w:line="160" w:lineRule="exact"/>
        <w:rPr>
          <w:sz w:val="17"/>
          <w:szCs w:val="17"/>
        </w:rPr>
      </w:pPr>
    </w:p>
    <w:p w:rsidR="00827800" w:rsidRDefault="0016032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gram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cou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827800" w:rsidRDefault="00827800">
      <w:pPr>
        <w:spacing w:before="2" w:line="180" w:lineRule="exact"/>
        <w:rPr>
          <w:sz w:val="18"/>
          <w:szCs w:val="18"/>
        </w:rPr>
      </w:pPr>
    </w:p>
    <w:p w:rsidR="00827800" w:rsidRDefault="0016032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e?</w:t>
      </w:r>
    </w:p>
    <w:p w:rsidR="00827800" w:rsidRDefault="00827800">
      <w:pPr>
        <w:spacing w:before="9" w:line="160" w:lineRule="exact"/>
        <w:rPr>
          <w:sz w:val="17"/>
          <w:szCs w:val="17"/>
        </w:rPr>
      </w:pPr>
    </w:p>
    <w:p w:rsidR="00827800" w:rsidRDefault="00160328">
      <w:pPr>
        <w:spacing w:line="259" w:lineRule="auto"/>
        <w:ind w:left="1640" w:right="13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ar?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e?</w:t>
      </w:r>
    </w:p>
    <w:p w:rsidR="00827800" w:rsidRDefault="00827800">
      <w:pPr>
        <w:spacing w:before="1" w:line="180" w:lineRule="exact"/>
        <w:rPr>
          <w:sz w:val="19"/>
          <w:szCs w:val="19"/>
        </w:rPr>
      </w:pPr>
    </w:p>
    <w:p w:rsidR="00827800" w:rsidRDefault="00160328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827800" w:rsidRDefault="00827800">
      <w:pPr>
        <w:spacing w:before="1" w:line="180" w:lineRule="exact"/>
        <w:rPr>
          <w:sz w:val="18"/>
          <w:szCs w:val="18"/>
        </w:rPr>
      </w:pPr>
    </w:p>
    <w:p w:rsidR="00827800" w:rsidRDefault="00160328">
      <w:pPr>
        <w:spacing w:line="259" w:lineRule="auto"/>
        <w:ind w:left="1640" w:right="101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pri</w:t>
      </w:r>
      <w:r>
        <w:rPr>
          <w:rFonts w:ascii="Arial" w:eastAsia="Arial" w:hAnsi="Arial" w:cs="Arial"/>
          <w:spacing w:val="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ey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ps.</w:t>
      </w:r>
    </w:p>
    <w:p w:rsidR="00827800" w:rsidRDefault="00827800">
      <w:pPr>
        <w:spacing w:before="9" w:line="140" w:lineRule="exact"/>
        <w:rPr>
          <w:sz w:val="15"/>
          <w:szCs w:val="15"/>
        </w:rPr>
      </w:pPr>
    </w:p>
    <w:p w:rsidR="00827800" w:rsidRDefault="0016032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otal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827800" w:rsidRDefault="00827800">
      <w:pPr>
        <w:spacing w:before="1" w:line="180" w:lineRule="exact"/>
        <w:rPr>
          <w:sz w:val="18"/>
          <w:szCs w:val="18"/>
        </w:rPr>
      </w:pPr>
    </w:p>
    <w:p w:rsidR="00827800" w:rsidRDefault="0016032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erent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e?</w:t>
      </w:r>
    </w:p>
    <w:p w:rsidR="00827800" w:rsidRDefault="00827800">
      <w:pPr>
        <w:spacing w:before="10" w:line="160" w:lineRule="exact"/>
        <w:rPr>
          <w:sz w:val="17"/>
          <w:szCs w:val="17"/>
        </w:rPr>
      </w:pPr>
    </w:p>
    <w:p w:rsidR="00827800" w:rsidRDefault="00160328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be?</w:t>
      </w:r>
    </w:p>
    <w:p w:rsidR="00827800" w:rsidRDefault="00827800">
      <w:pPr>
        <w:spacing w:before="1" w:line="180" w:lineRule="exact"/>
        <w:rPr>
          <w:sz w:val="18"/>
          <w:szCs w:val="18"/>
        </w:rPr>
      </w:pPr>
    </w:p>
    <w:p w:rsidR="00827800" w:rsidRDefault="00160328">
      <w:pPr>
        <w:spacing w:line="240" w:lineRule="exact"/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ha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’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c</w:t>
      </w:r>
      <w:r>
        <w:rPr>
          <w:rFonts w:ascii="Arial" w:eastAsia="Arial" w:hAnsi="Arial" w:cs="Arial"/>
          <w:position w:val="-1"/>
          <w:sz w:val="22"/>
          <w:szCs w:val="22"/>
        </w:rPr>
        <w:t>omp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c</w:t>
      </w:r>
      <w:r>
        <w:rPr>
          <w:rFonts w:ascii="Arial" w:eastAsia="Arial" w:hAnsi="Arial" w:cs="Arial"/>
          <w:position w:val="-1"/>
          <w:sz w:val="22"/>
          <w:szCs w:val="22"/>
        </w:rPr>
        <w:t>ated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Q</w:t>
      </w:r>
      <w:r>
        <w:rPr>
          <w:rFonts w:ascii="Arial" w:eastAsia="Arial" w:hAnsi="Arial" w:cs="Arial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-1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’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tt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?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position w:val="-1"/>
          <w:sz w:val="22"/>
          <w:szCs w:val="22"/>
        </w:rPr>
        <w:t>an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ou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rate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?</w:t>
      </w:r>
    </w:p>
    <w:p w:rsidR="00827800" w:rsidRDefault="00827800">
      <w:pPr>
        <w:spacing w:before="6" w:line="160" w:lineRule="exact"/>
        <w:rPr>
          <w:sz w:val="16"/>
          <w:szCs w:val="16"/>
        </w:rPr>
      </w:pPr>
    </w:p>
    <w:p w:rsidR="00827800" w:rsidRDefault="00160328">
      <w:pPr>
        <w:spacing w:before="67" w:line="260" w:lineRule="exact"/>
        <w:ind w:left="900"/>
        <w:rPr>
          <w:rFonts w:ascii="Arial" w:eastAsia="Arial" w:hAnsi="Arial" w:cs="Arial"/>
          <w:sz w:val="24"/>
          <w:szCs w:val="24"/>
        </w:rPr>
      </w:pPr>
      <w:r>
        <w:pict>
          <v:group id="_x0000_s103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und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2</w:t>
      </w:r>
    </w:p>
    <w:p w:rsidR="00827800" w:rsidRDefault="00827800">
      <w:pPr>
        <w:spacing w:line="200" w:lineRule="exact"/>
      </w:pPr>
    </w:p>
    <w:p w:rsidR="00827800" w:rsidRDefault="00827800">
      <w:pPr>
        <w:spacing w:line="200" w:lineRule="exact"/>
      </w:pPr>
    </w:p>
    <w:p w:rsidR="00827800" w:rsidRDefault="00827800">
      <w:pPr>
        <w:spacing w:before="14" w:line="200" w:lineRule="exact"/>
      </w:pPr>
    </w:p>
    <w:p w:rsidR="00827800" w:rsidRDefault="00160328">
      <w:pPr>
        <w:spacing w:before="32"/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t-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827800" w:rsidRDefault="00827800">
      <w:pPr>
        <w:spacing w:before="1" w:line="180" w:lineRule="exact"/>
        <w:rPr>
          <w:sz w:val="18"/>
          <w:szCs w:val="18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827800" w:rsidRDefault="00827800">
      <w:pPr>
        <w:spacing w:before="1" w:line="180" w:lineRule="exact"/>
        <w:rPr>
          <w:sz w:val="18"/>
          <w:szCs w:val="18"/>
        </w:rPr>
      </w:pPr>
    </w:p>
    <w:p w:rsidR="00827800" w:rsidRDefault="00160328">
      <w:pPr>
        <w:spacing w:line="257" w:lineRule="auto"/>
        <w:ind w:left="1620" w:right="27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ard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?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es,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and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?</w:t>
      </w:r>
    </w:p>
    <w:p w:rsidR="00827800" w:rsidRDefault="00827800">
      <w:pPr>
        <w:spacing w:before="4" w:line="160" w:lineRule="exact"/>
        <w:rPr>
          <w:sz w:val="16"/>
          <w:szCs w:val="16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827800" w:rsidRDefault="00827800">
      <w:pPr>
        <w:spacing w:before="9" w:line="160" w:lineRule="exact"/>
        <w:rPr>
          <w:sz w:val="17"/>
          <w:szCs w:val="17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cess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827800" w:rsidRDefault="00827800">
      <w:pPr>
        <w:spacing w:before="1" w:line="180" w:lineRule="exact"/>
        <w:rPr>
          <w:sz w:val="18"/>
          <w:szCs w:val="18"/>
        </w:rPr>
      </w:pPr>
    </w:p>
    <w:p w:rsidR="00827800" w:rsidRDefault="00160328">
      <w:pPr>
        <w:spacing w:line="257" w:lineRule="auto"/>
        <w:ind w:left="1620" w:right="63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 desc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on?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it,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e?</w:t>
      </w:r>
    </w:p>
    <w:p w:rsidR="00827800" w:rsidRDefault="00827800">
      <w:pPr>
        <w:spacing w:before="4" w:line="180" w:lineRule="exact"/>
        <w:rPr>
          <w:sz w:val="19"/>
          <w:szCs w:val="19"/>
        </w:rPr>
      </w:pPr>
    </w:p>
    <w:p w:rsidR="00160328" w:rsidRDefault="00160328">
      <w:pPr>
        <w:spacing w:before="4" w:line="180" w:lineRule="exact"/>
        <w:rPr>
          <w:sz w:val="19"/>
          <w:szCs w:val="19"/>
        </w:rPr>
      </w:pPr>
    </w:p>
    <w:p w:rsidR="00160328" w:rsidRDefault="00160328">
      <w:pPr>
        <w:spacing w:before="4" w:line="180" w:lineRule="exact"/>
        <w:rPr>
          <w:sz w:val="19"/>
          <w:szCs w:val="19"/>
        </w:rPr>
      </w:pPr>
    </w:p>
    <w:p w:rsidR="00827800" w:rsidRDefault="00827800">
      <w:pPr>
        <w:spacing w:line="200" w:lineRule="exact"/>
      </w:pPr>
    </w:p>
    <w:p w:rsidR="00827800" w:rsidRDefault="00827800">
      <w:pPr>
        <w:spacing w:line="200" w:lineRule="exact"/>
      </w:pPr>
    </w:p>
    <w:p w:rsidR="00827800" w:rsidRDefault="00160328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lastRenderedPageBreak/>
        <w:t>DB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S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sign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827800" w:rsidRDefault="00827800">
      <w:pPr>
        <w:spacing w:before="4" w:line="180" w:lineRule="exact"/>
        <w:rPr>
          <w:sz w:val="18"/>
          <w:szCs w:val="18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827800" w:rsidRDefault="00827800">
      <w:pPr>
        <w:spacing w:before="9" w:line="160" w:lineRule="exact"/>
        <w:rPr>
          <w:sz w:val="17"/>
          <w:szCs w:val="17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 a un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827800" w:rsidRDefault="00827800">
      <w:pPr>
        <w:spacing w:before="9" w:line="160" w:lineRule="exact"/>
        <w:rPr>
          <w:sz w:val="17"/>
          <w:szCs w:val="17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e?</w:t>
      </w:r>
    </w:p>
    <w:p w:rsidR="00827800" w:rsidRDefault="00827800">
      <w:pPr>
        <w:spacing w:before="1" w:line="180" w:lineRule="exact"/>
        <w:rPr>
          <w:sz w:val="18"/>
          <w:szCs w:val="18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s?</w:t>
      </w:r>
    </w:p>
    <w:p w:rsidR="00827800" w:rsidRDefault="00827800">
      <w:pPr>
        <w:spacing w:before="9" w:line="160" w:lineRule="exact"/>
        <w:rPr>
          <w:sz w:val="17"/>
          <w:szCs w:val="17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 b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a?</w:t>
      </w:r>
    </w:p>
    <w:p w:rsidR="00827800" w:rsidRDefault="00827800">
      <w:pPr>
        <w:spacing w:before="1" w:line="180" w:lineRule="exact"/>
        <w:rPr>
          <w:sz w:val="18"/>
          <w:szCs w:val="18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ce?</w:t>
      </w:r>
    </w:p>
    <w:p w:rsidR="00827800" w:rsidRDefault="00827800">
      <w:pPr>
        <w:spacing w:line="200" w:lineRule="exact"/>
      </w:pPr>
    </w:p>
    <w:p w:rsidR="00827800" w:rsidRDefault="00160328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ns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>:</w:t>
      </w:r>
    </w:p>
    <w:p w:rsidR="00827800" w:rsidRDefault="00827800">
      <w:pPr>
        <w:spacing w:before="1" w:line="180" w:lineRule="exact"/>
        <w:rPr>
          <w:sz w:val="18"/>
          <w:szCs w:val="18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of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 cases?</w:t>
      </w:r>
    </w:p>
    <w:p w:rsidR="00827800" w:rsidRDefault="00827800">
      <w:pPr>
        <w:spacing w:before="9" w:line="160" w:lineRule="exact"/>
        <w:rPr>
          <w:sz w:val="17"/>
          <w:szCs w:val="17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?</w:t>
      </w:r>
    </w:p>
    <w:p w:rsidR="00827800" w:rsidRDefault="00827800">
      <w:pPr>
        <w:spacing w:before="1" w:line="180" w:lineRule="exact"/>
        <w:rPr>
          <w:sz w:val="18"/>
          <w:szCs w:val="18"/>
        </w:rPr>
      </w:pPr>
    </w:p>
    <w:p w:rsidR="00827800" w:rsidRDefault="00160328">
      <w:pPr>
        <w:spacing w:line="240" w:lineRule="exact"/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H</w:t>
      </w:r>
      <w:r>
        <w:rPr>
          <w:rFonts w:ascii="Arial" w:eastAsia="Arial" w:hAnsi="Arial" w:cs="Arial"/>
          <w:position w:val="-1"/>
          <w:sz w:val="22"/>
          <w:szCs w:val="22"/>
        </w:rPr>
        <w:t>ow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es a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os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s-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 d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er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fr</w:t>
      </w:r>
      <w:r>
        <w:rPr>
          <w:rFonts w:ascii="Arial" w:eastAsia="Arial" w:hAnsi="Arial" w:cs="Arial"/>
          <w:position w:val="-1"/>
          <w:sz w:val="22"/>
          <w:szCs w:val="22"/>
        </w:rPr>
        <w:t>om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oth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ns?</w:t>
      </w:r>
    </w:p>
    <w:p w:rsidR="00827800" w:rsidRDefault="00827800">
      <w:pPr>
        <w:spacing w:line="200" w:lineRule="exact"/>
      </w:pPr>
    </w:p>
    <w:p w:rsidR="00827800" w:rsidRDefault="00160328">
      <w:pPr>
        <w:spacing w:before="74" w:line="260" w:lineRule="exact"/>
        <w:ind w:left="900"/>
        <w:rPr>
          <w:rFonts w:ascii="Arial" w:eastAsia="Arial" w:hAnsi="Arial" w:cs="Arial"/>
          <w:sz w:val="24"/>
          <w:szCs w:val="24"/>
        </w:rPr>
      </w:pPr>
      <w:r>
        <w:pict>
          <v:group id="_x0000_s1028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und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3</w:t>
      </w:r>
    </w:p>
    <w:p w:rsidR="00827800" w:rsidRDefault="00827800">
      <w:pPr>
        <w:spacing w:before="11" w:line="200" w:lineRule="exact"/>
      </w:pPr>
    </w:p>
    <w:p w:rsidR="00827800" w:rsidRDefault="00160328">
      <w:pPr>
        <w:spacing w:before="32"/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oral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m-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827800" w:rsidRDefault="00827800">
      <w:pPr>
        <w:spacing w:before="1" w:line="180" w:lineRule="exact"/>
        <w:rPr>
          <w:sz w:val="18"/>
          <w:szCs w:val="18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abo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.</w:t>
      </w:r>
    </w:p>
    <w:p w:rsidR="00827800" w:rsidRDefault="00827800">
      <w:pPr>
        <w:spacing w:before="1" w:line="180" w:lineRule="exact"/>
        <w:rPr>
          <w:sz w:val="18"/>
          <w:szCs w:val="18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one 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de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?</w:t>
      </w:r>
    </w:p>
    <w:p w:rsidR="00827800" w:rsidRDefault="00827800">
      <w:pPr>
        <w:spacing w:before="9" w:line="160" w:lineRule="exact"/>
        <w:rPr>
          <w:sz w:val="17"/>
          <w:szCs w:val="17"/>
        </w:rPr>
      </w:pPr>
    </w:p>
    <w:p w:rsidR="00827800" w:rsidRDefault="00160328">
      <w:pPr>
        <w:spacing w:line="259" w:lineRule="auto"/>
        <w:ind w:left="1620" w:right="7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it?</w:t>
      </w:r>
    </w:p>
    <w:p w:rsidR="00827800" w:rsidRDefault="00827800">
      <w:pPr>
        <w:spacing w:before="9" w:line="140" w:lineRule="exact"/>
        <w:rPr>
          <w:sz w:val="15"/>
          <w:szCs w:val="15"/>
        </w:rPr>
      </w:pPr>
    </w:p>
    <w:p w:rsidR="00827800" w:rsidRDefault="00160328">
      <w:pPr>
        <w:spacing w:line="259" w:lineRule="auto"/>
        <w:ind w:left="1620" w:right="14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e.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827800" w:rsidRDefault="00827800">
      <w:pPr>
        <w:spacing w:before="2" w:line="160" w:lineRule="exact"/>
        <w:rPr>
          <w:sz w:val="16"/>
          <w:szCs w:val="16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 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++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 it?</w:t>
      </w:r>
    </w:p>
    <w:p w:rsidR="00827800" w:rsidRDefault="00827800">
      <w:pPr>
        <w:spacing w:line="200" w:lineRule="exact"/>
      </w:pPr>
    </w:p>
    <w:p w:rsidR="00827800" w:rsidRDefault="00827800">
      <w:pPr>
        <w:spacing w:before="9" w:line="200" w:lineRule="exact"/>
      </w:pPr>
    </w:p>
    <w:p w:rsidR="00827800" w:rsidRDefault="00160328">
      <w:pPr>
        <w:ind w:left="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827800" w:rsidRDefault="00827800">
      <w:pPr>
        <w:spacing w:before="4" w:line="180" w:lineRule="exact"/>
        <w:rPr>
          <w:sz w:val="18"/>
          <w:szCs w:val="18"/>
        </w:rPr>
      </w:pPr>
    </w:p>
    <w:p w:rsidR="00827800" w:rsidRDefault="00160328">
      <w:pPr>
        <w:ind w:left="1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um comp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y—can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g i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827800" w:rsidRDefault="00827800">
      <w:pPr>
        <w:spacing w:before="9" w:line="160" w:lineRule="exact"/>
        <w:rPr>
          <w:sz w:val="17"/>
          <w:szCs w:val="17"/>
        </w:rPr>
      </w:pPr>
    </w:p>
    <w:p w:rsidR="00827800" w:rsidRDefault="00160328">
      <w:pPr>
        <w:spacing w:line="259" w:lineRule="auto"/>
        <w:ind w:left="1620" w:right="45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? 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n?</w:t>
      </w:r>
      <w:bookmarkStart w:id="0" w:name="_GoBack"/>
      <w:bookmarkEnd w:id="0"/>
    </w:p>
    <w:sectPr w:rsidR="00827800">
      <w:pgSz w:w="11920" w:h="16840"/>
      <w:pgMar w:top="820" w:right="16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3686E"/>
    <w:multiLevelType w:val="multilevel"/>
    <w:tmpl w:val="225C76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00"/>
    <w:rsid w:val="00160328"/>
    <w:rsid w:val="0082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832C15C1-995D-4446-BEE5-0EB07E45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FCFA-74E9-4E82-B8BE-32CCF8FF2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2025-02-05T10:53:00Z</dcterms:created>
  <dcterms:modified xsi:type="dcterms:W3CDTF">2025-02-05T10:53:00Z</dcterms:modified>
</cp:coreProperties>
</file>