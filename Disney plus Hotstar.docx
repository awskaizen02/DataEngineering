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F3" w:rsidRDefault="002B1AEA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Disn</w:t>
      </w:r>
      <w:r>
        <w:rPr>
          <w:rFonts w:ascii="Arial" w:eastAsia="Arial" w:hAnsi="Arial" w:cs="Arial"/>
          <w:b/>
          <w:color w:val="6F2F9F"/>
          <w:spacing w:val="4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p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lus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H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otstar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ienced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" w:line="240" w:lineRule="exact"/>
        <w:rPr>
          <w:sz w:val="24"/>
          <w:szCs w:val="24"/>
        </w:rPr>
      </w:pPr>
    </w:p>
    <w:p w:rsidR="005B6CF3" w:rsidRDefault="002B1AEA">
      <w:pPr>
        <w:spacing w:before="32" w:line="258" w:lineRule="auto"/>
        <w:ind w:left="860" w:right="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ots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l-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ana</w:t>
      </w:r>
      <w:r>
        <w:rPr>
          <w:rFonts w:ascii="Arial" w:eastAsia="Arial" w:hAnsi="Arial" w:cs="Arial"/>
          <w:spacing w:val="-2"/>
          <w:sz w:val="22"/>
          <w:szCs w:val="22"/>
        </w:rPr>
        <w:t>ly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es,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ere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 and sa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prepar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2" w:line="180" w:lineRule="exact"/>
        <w:rPr>
          <w:sz w:val="19"/>
          <w:szCs w:val="19"/>
        </w:rPr>
      </w:pP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ommon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nt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ds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</w:t>
      </w:r>
      <w:r>
        <w:rPr>
          <w:rFonts w:ascii="Arial" w:eastAsia="Arial" w:hAnsi="Arial" w:cs="Arial"/>
          <w:sz w:val="22"/>
          <w:szCs w:val="22"/>
        </w:rPr>
        <w:t>: 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hms,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LD</w:t>
      </w:r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ems.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e,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2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ol</w:t>
      </w:r>
      <w:r>
        <w:rPr>
          <w:rFonts w:ascii="Arial" w:eastAsia="Arial" w:hAnsi="Arial" w:cs="Arial"/>
          <w:b/>
          <w:spacing w:val="-2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3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eta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il</w:t>
      </w:r>
      <w:r>
        <w:rPr>
          <w:rFonts w:ascii="Arial" w:eastAsia="Arial" w:hAnsi="Arial" w:cs="Arial"/>
          <w:b/>
          <w:color w:val="006FC0"/>
          <w:sz w:val="22"/>
          <w:szCs w:val="22"/>
        </w:rPr>
        <w:t>ed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er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arat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3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1.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3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color w:val="467885"/>
          <w:spacing w:val="-60"/>
          <w:sz w:val="22"/>
          <w:szCs w:val="22"/>
        </w:rPr>
        <w:t xml:space="preserve"> </w:t>
      </w:r>
      <w:hyperlink r:id="rId7"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L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o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n</w:t>
        </w:r>
        <w:r>
          <w:rPr>
            <w:rFonts w:ascii="Arial" w:eastAsia="Arial" w:hAnsi="Arial" w:cs="Arial"/>
            <w:color w:val="467885"/>
            <w:spacing w:val="2"/>
            <w:sz w:val="22"/>
            <w:szCs w:val="22"/>
            <w:u w:val="single" w:color="467885"/>
          </w:rPr>
          <w:t>g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est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 xml:space="preserve"> C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o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n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sec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u</w:t>
        </w:r>
        <w:r>
          <w:rPr>
            <w:rFonts w:ascii="Arial" w:eastAsia="Arial" w:hAnsi="Arial" w:cs="Arial"/>
            <w:color w:val="467885"/>
            <w:spacing w:val="1"/>
            <w:sz w:val="22"/>
            <w:szCs w:val="22"/>
            <w:u w:val="single" w:color="467885"/>
          </w:rPr>
          <w:t>t</w:t>
        </w:r>
        <w:r>
          <w:rPr>
            <w:rFonts w:ascii="Arial" w:eastAsia="Arial" w:hAnsi="Arial" w:cs="Arial"/>
            <w:color w:val="467885"/>
            <w:spacing w:val="-3"/>
            <w:sz w:val="22"/>
            <w:szCs w:val="22"/>
            <w:u w:val="single" w:color="467885"/>
          </w:rPr>
          <w:t>i</w:t>
        </w:r>
        <w:r>
          <w:rPr>
            <w:rFonts w:ascii="Arial" w:eastAsia="Arial" w:hAnsi="Arial" w:cs="Arial"/>
            <w:color w:val="467885"/>
            <w:spacing w:val="-2"/>
            <w:sz w:val="22"/>
            <w:szCs w:val="22"/>
            <w:u w:val="single" w:color="467885"/>
          </w:rPr>
          <w:t>v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e Se</w:t>
        </w:r>
        <w:r>
          <w:rPr>
            <w:rFonts w:ascii="Arial" w:eastAsia="Arial" w:hAnsi="Arial" w:cs="Arial"/>
            <w:color w:val="467885"/>
            <w:spacing w:val="1"/>
            <w:sz w:val="22"/>
            <w:szCs w:val="22"/>
            <w:u w:val="single" w:color="467885"/>
          </w:rPr>
          <w:t>q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u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e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nce</w:t>
        </w:r>
        <w:r>
          <w:rPr>
            <w:rFonts w:ascii="Arial" w:eastAsia="Arial" w:hAnsi="Arial" w:cs="Arial"/>
            <w:color w:val="000000"/>
            <w:sz w:val="22"/>
            <w:szCs w:val="22"/>
          </w:rPr>
          <w:t>.</w:t>
        </w:r>
      </w:hyperlink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spacing w:line="259" w:lineRule="auto"/>
        <w:ind w:left="1580" w:right="31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k.</w:t>
      </w:r>
    </w:p>
    <w:p w:rsidR="005B6CF3" w:rsidRDefault="005B6CF3">
      <w:pPr>
        <w:spacing w:before="9" w:line="140" w:lineRule="exact"/>
        <w:rPr>
          <w:sz w:val="15"/>
          <w:szCs w:val="15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o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 pa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2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2.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el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1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 us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 prof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:</w:t>
      </w:r>
    </w:p>
    <w:p w:rsidR="005B6CF3" w:rsidRDefault="005B6CF3">
      <w:pPr>
        <w:spacing w:before="4" w:line="180" w:lineRule="exact"/>
        <w:rPr>
          <w:sz w:val="18"/>
          <w:szCs w:val="18"/>
        </w:rPr>
      </w:pPr>
    </w:p>
    <w:p w:rsidR="005B6CF3" w:rsidRDefault="002B1AEA">
      <w:pPr>
        <w:tabs>
          <w:tab w:val="left" w:pos="2300"/>
        </w:tabs>
        <w:spacing w:line="257" w:lineRule="auto"/>
        <w:ind w:left="2300" w:right="86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4" w:line="160" w:lineRule="exact"/>
        <w:rPr>
          <w:sz w:val="16"/>
          <w:szCs w:val="16"/>
        </w:rPr>
      </w:pPr>
    </w:p>
    <w:p w:rsidR="005B6CF3" w:rsidRDefault="002B1AEA">
      <w:pPr>
        <w:ind w:left="1904" w:right="303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un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tabs>
          <w:tab w:val="left" w:pos="2300"/>
        </w:tabs>
        <w:spacing w:line="259" w:lineRule="auto"/>
        <w:ind w:left="2300" w:right="351" w:hanging="360"/>
        <w:rPr>
          <w:rFonts w:ascii="Arial" w:eastAsia="Arial" w:hAnsi="Arial" w:cs="Arial"/>
          <w:sz w:val="22"/>
          <w:szCs w:val="22"/>
        </w:rPr>
        <w:sectPr w:rsidR="005B6CF3">
          <w:footerReference w:type="default" r:id="rId8"/>
          <w:pgSz w:w="11920" w:h="16840"/>
          <w:pgMar w:top="780" w:right="1520" w:bottom="280" w:left="580" w:header="0" w:footer="201" w:gutter="0"/>
          <w:cols w:space="720"/>
        </w:sect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wi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2B1AEA">
      <w:pPr>
        <w:spacing w:before="77" w:line="259" w:lineRule="auto"/>
        <w:ind w:left="1580" w:right="491" w:hanging="3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ld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 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sm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cess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etadat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9"/>
          <w:szCs w:val="19"/>
        </w:rPr>
      </w:pP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3.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z w:val="22"/>
          <w:szCs w:val="22"/>
        </w:rPr>
        <w:t>el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gn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3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bili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a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rea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ed c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s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stem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ar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4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spacing w:line="259" w:lineRule="auto"/>
        <w:ind w:left="1580" w:right="39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l-t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 ana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spo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5B6CF3" w:rsidRDefault="005B6CF3">
      <w:pPr>
        <w:spacing w:before="10" w:line="140" w:lineRule="exact"/>
        <w:rPr>
          <w:sz w:val="15"/>
          <w:szCs w:val="15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supp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 sca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spacing w:line="259" w:lineRule="auto"/>
        <w:ind w:left="1580" w:right="110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no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ces.</w:t>
      </w:r>
    </w:p>
    <w:p w:rsidR="005B6CF3" w:rsidRDefault="005B6CF3">
      <w:pPr>
        <w:spacing w:before="1" w:line="180" w:lineRule="exact"/>
        <w:rPr>
          <w:sz w:val="19"/>
          <w:szCs w:val="19"/>
        </w:rPr>
      </w:pP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4.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/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1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ample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5B6CF3" w:rsidRDefault="005B6CF3">
      <w:pPr>
        <w:spacing w:before="2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color w:val="467885"/>
          <w:spacing w:val="-58"/>
          <w:sz w:val="22"/>
          <w:szCs w:val="22"/>
        </w:rPr>
        <w:t xml:space="preserve"> </w:t>
      </w:r>
      <w:hyperlink r:id="rId9">
        <w:r>
          <w:rPr>
            <w:rFonts w:ascii="Arial" w:eastAsia="Arial" w:hAnsi="Arial" w:cs="Arial"/>
            <w:color w:val="467885"/>
            <w:spacing w:val="-2"/>
            <w:sz w:val="22"/>
            <w:szCs w:val="22"/>
            <w:u w:val="single" w:color="467885"/>
          </w:rPr>
          <w:t>M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i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n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i</w:t>
        </w:r>
        <w:r>
          <w:rPr>
            <w:rFonts w:ascii="Arial" w:eastAsia="Arial" w:hAnsi="Arial" w:cs="Arial"/>
            <w:color w:val="467885"/>
            <w:spacing w:val="1"/>
            <w:sz w:val="22"/>
            <w:szCs w:val="22"/>
            <w:u w:val="single" w:color="467885"/>
          </w:rPr>
          <w:t>m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um</w:t>
        </w:r>
        <w:r>
          <w:rPr>
            <w:rFonts w:ascii="Arial" w:eastAsia="Arial" w:hAnsi="Arial" w:cs="Arial"/>
            <w:color w:val="467885"/>
            <w:spacing w:val="1"/>
            <w:sz w:val="22"/>
            <w:szCs w:val="22"/>
            <w:u w:val="single" w:color="467885"/>
          </w:rPr>
          <w:t xml:space="preserve"> 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R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emo</w:t>
        </w:r>
        <w:r>
          <w:rPr>
            <w:rFonts w:ascii="Arial" w:eastAsia="Arial" w:hAnsi="Arial" w:cs="Arial"/>
            <w:color w:val="467885"/>
            <w:spacing w:val="-2"/>
            <w:sz w:val="22"/>
            <w:szCs w:val="22"/>
            <w:u w:val="single" w:color="467885"/>
          </w:rPr>
          <w:t>v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e</w:t>
        </w:r>
        <w:r>
          <w:rPr>
            <w:rFonts w:ascii="Arial" w:eastAsia="Arial" w:hAnsi="Arial" w:cs="Arial"/>
            <w:color w:val="467885"/>
            <w:spacing w:val="-2"/>
            <w:sz w:val="22"/>
            <w:szCs w:val="22"/>
            <w:u w:val="single" w:color="467885"/>
          </w:rPr>
          <w:t xml:space="preserve"> </w:t>
        </w:r>
        <w:r>
          <w:rPr>
            <w:rFonts w:ascii="Arial" w:eastAsia="Arial" w:hAnsi="Arial" w:cs="Arial"/>
            <w:color w:val="467885"/>
            <w:spacing w:val="1"/>
            <w:sz w:val="22"/>
            <w:szCs w:val="22"/>
            <w:u w:val="single" w:color="467885"/>
          </w:rPr>
          <w:t>t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 xml:space="preserve">o </w:t>
        </w:r>
        <w:r>
          <w:rPr>
            <w:rFonts w:ascii="Arial" w:eastAsia="Arial" w:hAnsi="Arial" w:cs="Arial"/>
            <w:color w:val="467885"/>
            <w:spacing w:val="-3"/>
            <w:sz w:val="22"/>
            <w:szCs w:val="22"/>
            <w:u w:val="single" w:color="467885"/>
          </w:rPr>
          <w:t>M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a</w:t>
        </w:r>
        <w:r>
          <w:rPr>
            <w:rFonts w:ascii="Arial" w:eastAsia="Arial" w:hAnsi="Arial" w:cs="Arial"/>
            <w:color w:val="467885"/>
            <w:spacing w:val="2"/>
            <w:sz w:val="22"/>
            <w:szCs w:val="22"/>
            <w:u w:val="single" w:color="467885"/>
          </w:rPr>
          <w:t>k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 xml:space="preserve">e </w:t>
        </w:r>
        <w:r>
          <w:rPr>
            <w:rFonts w:ascii="Arial" w:eastAsia="Arial" w:hAnsi="Arial" w:cs="Arial"/>
            <w:color w:val="467885"/>
            <w:spacing w:val="-17"/>
            <w:sz w:val="22"/>
            <w:szCs w:val="22"/>
            <w:u w:val="single" w:color="467885"/>
          </w:rPr>
          <w:t>V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a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li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d Pare</w:t>
        </w:r>
        <w:r>
          <w:rPr>
            <w:rFonts w:ascii="Arial" w:eastAsia="Arial" w:hAnsi="Arial" w:cs="Arial"/>
            <w:color w:val="467885"/>
            <w:spacing w:val="-3"/>
            <w:sz w:val="22"/>
            <w:szCs w:val="22"/>
            <w:u w:val="single" w:color="467885"/>
          </w:rPr>
          <w:t>n</w:t>
        </w:r>
        <w:r>
          <w:rPr>
            <w:rFonts w:ascii="Arial" w:eastAsia="Arial" w:hAnsi="Arial" w:cs="Arial"/>
            <w:color w:val="467885"/>
            <w:spacing w:val="1"/>
            <w:sz w:val="22"/>
            <w:szCs w:val="22"/>
            <w:u w:val="single" w:color="467885"/>
          </w:rPr>
          <w:t>t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h</w:t>
        </w:r>
        <w:r>
          <w:rPr>
            <w:rFonts w:ascii="Arial" w:eastAsia="Arial" w:hAnsi="Arial" w:cs="Arial"/>
            <w:color w:val="467885"/>
            <w:spacing w:val="-1"/>
            <w:sz w:val="22"/>
            <w:szCs w:val="22"/>
            <w:u w:val="single" w:color="467885"/>
          </w:rPr>
          <w:t>e</w:t>
        </w:r>
        <w:r>
          <w:rPr>
            <w:rFonts w:ascii="Arial" w:eastAsia="Arial" w:hAnsi="Arial" w:cs="Arial"/>
            <w:color w:val="467885"/>
            <w:spacing w:val="-2"/>
            <w:sz w:val="22"/>
            <w:szCs w:val="22"/>
            <w:u w:val="single" w:color="467885"/>
          </w:rPr>
          <w:t>s</w:t>
        </w:r>
        <w:r>
          <w:rPr>
            <w:rFonts w:ascii="Arial" w:eastAsia="Arial" w:hAnsi="Arial" w:cs="Arial"/>
            <w:color w:val="467885"/>
            <w:sz w:val="22"/>
            <w:szCs w:val="22"/>
            <w:u w:val="single" w:color="467885"/>
          </w:rPr>
          <w:t>e</w:t>
        </w:r>
        <w:r>
          <w:rPr>
            <w:rFonts w:ascii="Arial" w:eastAsia="Arial" w:hAnsi="Arial" w:cs="Arial"/>
            <w:color w:val="467885"/>
            <w:spacing w:val="2"/>
            <w:sz w:val="22"/>
            <w:szCs w:val="22"/>
            <w:u w:val="single" w:color="467885"/>
          </w:rPr>
          <w:t>s</w:t>
        </w:r>
        <w:r>
          <w:rPr>
            <w:rFonts w:ascii="Arial" w:eastAsia="Arial" w:hAnsi="Arial" w:cs="Arial"/>
            <w:color w:val="000000"/>
            <w:sz w:val="22"/>
            <w:szCs w:val="22"/>
          </w:rPr>
          <w:t>.</w:t>
        </w:r>
      </w:hyperlink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oma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es in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orit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1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z w:val="22"/>
          <w:szCs w:val="22"/>
        </w:rPr>
        <w:t>5.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Hi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M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)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4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reas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oral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 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amp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spacing w:line="259" w:lineRule="auto"/>
        <w:ind w:left="1580" w:right="64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40" w:lineRule="exact"/>
        <w:rPr>
          <w:sz w:val="15"/>
          <w:szCs w:val="15"/>
        </w:rPr>
      </w:pPr>
    </w:p>
    <w:p w:rsidR="005B6CF3" w:rsidRDefault="002B1AEA">
      <w:pPr>
        <w:spacing w:line="259" w:lineRule="auto"/>
        <w:ind w:left="1580" w:right="83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40" w:lineRule="exact"/>
        <w:rPr>
          <w:sz w:val="15"/>
          <w:szCs w:val="15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han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ht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  <w:sectPr w:rsidR="005B6CF3">
          <w:pgSz w:w="11920" w:h="16840"/>
          <w:pgMar w:top="1200" w:right="1380" w:bottom="280" w:left="580" w:header="0" w:footer="201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how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2B1AEA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di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al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ce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ork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ors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ces?</w:t>
      </w:r>
    </w:p>
    <w:p w:rsidR="005B6CF3" w:rsidRDefault="005B6CF3">
      <w:pPr>
        <w:spacing w:before="2" w:line="180" w:lineRule="exact"/>
        <w:rPr>
          <w:sz w:val="18"/>
          <w:szCs w:val="18"/>
        </w:rPr>
      </w:pPr>
    </w:p>
    <w:p w:rsidR="005B6CF3" w:rsidRDefault="002B1AEA">
      <w:pPr>
        <w:spacing w:line="257" w:lineRule="auto"/>
        <w:ind w:left="1580" w:right="485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ompare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ka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R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Q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ami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4" w:line="160" w:lineRule="exact"/>
        <w:rPr>
          <w:sz w:val="16"/>
          <w:szCs w:val="16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umnar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or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spacing w:line="259" w:lineRule="auto"/>
        <w:ind w:left="1580" w:right="970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 you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?</w:t>
      </w:r>
    </w:p>
    <w:p w:rsidR="005B6CF3" w:rsidRDefault="005B6CF3">
      <w:pPr>
        <w:spacing w:before="9" w:line="140" w:lineRule="exact"/>
        <w:rPr>
          <w:sz w:val="15"/>
          <w:szCs w:val="15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he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ps im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dash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ures?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con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ol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AP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 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</w:p>
    <w:p w:rsidR="005B6CF3" w:rsidRDefault="005B6CF3">
      <w:pPr>
        <w:spacing w:before="12" w:line="200" w:lineRule="exact"/>
      </w:pPr>
    </w:p>
    <w:p w:rsidR="005B6CF3" w:rsidRDefault="002B1AEA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z w:val="22"/>
          <w:szCs w:val="22"/>
        </w:rPr>
        <w:t>rep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ra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on</w:t>
      </w:r>
      <w:r>
        <w:rPr>
          <w:rFonts w:ascii="Arial" w:eastAsia="Arial" w:hAnsi="Arial" w:cs="Arial"/>
          <w:b/>
          <w:color w:val="006FC0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reas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F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us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gn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es.</w:t>
      </w:r>
    </w:p>
    <w:p w:rsidR="005B6CF3" w:rsidRDefault="005B6CF3">
      <w:pPr>
        <w:spacing w:before="1" w:line="180" w:lineRule="exact"/>
        <w:rPr>
          <w:sz w:val="18"/>
          <w:szCs w:val="18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gh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e-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B6CF3" w:rsidRDefault="005B6CF3">
      <w:pPr>
        <w:spacing w:before="9" w:line="160" w:lineRule="exact"/>
        <w:rPr>
          <w:sz w:val="17"/>
          <w:szCs w:val="17"/>
        </w:rPr>
      </w:pPr>
    </w:p>
    <w:p w:rsidR="005B6CF3" w:rsidRDefault="002B1AEA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oral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k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ll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 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p.</w:t>
      </w:r>
    </w:p>
    <w:p w:rsidR="005B6CF3" w:rsidRDefault="005B6CF3">
      <w:pPr>
        <w:spacing w:before="4" w:line="180" w:lineRule="exact"/>
        <w:rPr>
          <w:sz w:val="18"/>
          <w:szCs w:val="18"/>
        </w:rPr>
      </w:pPr>
    </w:p>
    <w:p w:rsidR="005B6CF3" w:rsidRDefault="002B1AEA">
      <w:pPr>
        <w:spacing w:line="257" w:lineRule="auto"/>
        <w:ind w:left="860" w:right="20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und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’l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ress 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ie</w:t>
      </w:r>
      <w:r>
        <w:rPr>
          <w:rFonts w:ascii="Arial" w:eastAsia="Arial" w:hAnsi="Arial" w:cs="Arial"/>
          <w:spacing w:val="-1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!</w:t>
      </w:r>
    </w:p>
    <w:p w:rsidR="005B6CF3" w:rsidRDefault="005B6CF3">
      <w:pPr>
        <w:spacing w:before="4" w:line="180" w:lineRule="exact"/>
        <w:rPr>
          <w:sz w:val="19"/>
          <w:szCs w:val="19"/>
        </w:rPr>
      </w:pPr>
    </w:p>
    <w:p w:rsidR="005B6CF3" w:rsidRDefault="005B6CF3">
      <w:pPr>
        <w:spacing w:line="200" w:lineRule="exact"/>
      </w:pPr>
    </w:p>
    <w:p w:rsidR="005B6CF3" w:rsidRDefault="005B6CF3">
      <w:pPr>
        <w:spacing w:line="200" w:lineRule="exact"/>
      </w:pPr>
      <w:bookmarkStart w:id="0" w:name="_GoBack"/>
      <w:bookmarkEnd w:id="0"/>
    </w:p>
    <w:sectPr w:rsidR="005B6CF3">
      <w:pgSz w:w="11920" w:h="16840"/>
      <w:pgMar w:top="780" w:right="1460" w:bottom="280" w:left="580" w:header="0" w:footer="2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AEA" w:rsidRDefault="002B1AEA">
      <w:r>
        <w:separator/>
      </w:r>
    </w:p>
  </w:endnote>
  <w:endnote w:type="continuationSeparator" w:id="0">
    <w:p w:rsidR="002B1AEA" w:rsidRDefault="002B1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CF3" w:rsidRDefault="005B6CF3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AEA" w:rsidRDefault="002B1AEA">
      <w:r>
        <w:separator/>
      </w:r>
    </w:p>
  </w:footnote>
  <w:footnote w:type="continuationSeparator" w:id="0">
    <w:p w:rsidR="002B1AEA" w:rsidRDefault="002B1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5A1F"/>
    <w:multiLevelType w:val="multilevel"/>
    <w:tmpl w:val="35BE12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F3"/>
    <w:rsid w:val="00207241"/>
    <w:rsid w:val="002B1AEA"/>
    <w:rsid w:val="005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FBD3B8-25A8-4D51-8ED1-8E6402CE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consecutive-sequence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inimum-remove-to-make-valid-parenthese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2025-02-12T12:55:00Z</dcterms:created>
  <dcterms:modified xsi:type="dcterms:W3CDTF">2025-02-12T12:55:00Z</dcterms:modified>
</cp:coreProperties>
</file>