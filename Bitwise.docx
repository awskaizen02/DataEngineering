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07" w:rsidRDefault="002448C3">
      <w:pPr>
        <w:spacing w:before="74" w:line="280" w:lineRule="exact"/>
        <w:ind w:left="90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Bit</w:t>
      </w:r>
      <w:r>
        <w:rPr>
          <w:rFonts w:ascii="Arial" w:eastAsia="Arial" w:hAnsi="Arial" w:cs="Arial"/>
          <w:b/>
          <w:color w:val="6F2F9F"/>
          <w:spacing w:val="5"/>
          <w:position w:val="-1"/>
          <w:sz w:val="26"/>
          <w:szCs w:val="26"/>
          <w:u w:val="thick" w:color="6F2F9F"/>
        </w:rPr>
        <w:t>w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ise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1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1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2+</w:t>
      </w:r>
    </w:p>
    <w:p w:rsidR="00A56807" w:rsidRDefault="00A56807">
      <w:pPr>
        <w:spacing w:before="8" w:line="180" w:lineRule="exact"/>
        <w:rPr>
          <w:sz w:val="18"/>
          <w:szCs w:val="18"/>
        </w:rPr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2448C3">
      <w:pPr>
        <w:spacing w:before="32"/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before="13" w:line="200" w:lineRule="exact"/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&amp;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ct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spacing w:line="259" w:lineRule="auto"/>
        <w:ind w:left="900" w:right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of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eted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es.</w:t>
      </w:r>
    </w:p>
    <w:p w:rsidR="00A56807" w:rsidRDefault="00A56807">
      <w:pPr>
        <w:spacing w:before="6" w:line="140" w:lineRule="exact"/>
        <w:rPr>
          <w:sz w:val="15"/>
          <w:szCs w:val="15"/>
        </w:rPr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56807" w:rsidRDefault="00A56807">
      <w:pPr>
        <w:spacing w:before="4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before="12" w:line="200" w:lineRule="exact"/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</w:p>
    <w:p w:rsidR="00A56807" w:rsidRDefault="002448C3">
      <w:pPr>
        <w:spacing w:before="23"/>
        <w:ind w:left="1584" w:right="549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DENSE</w:t>
      </w:r>
      <w:r>
        <w:rPr>
          <w:rFonts w:ascii="Arial" w:eastAsia="Arial" w:hAnsi="Arial" w:cs="Arial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A56807" w:rsidRDefault="00A56807">
      <w:pPr>
        <w:spacing w:before="7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t use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?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tabs>
          <w:tab w:val="left" w:pos="1620"/>
        </w:tabs>
        <w:spacing w:line="259" w:lineRule="auto"/>
        <w:ind w:left="1620" w:right="12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amount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e.</w:t>
      </w:r>
    </w:p>
    <w:p w:rsidR="00A56807" w:rsidRDefault="00A56807">
      <w:pPr>
        <w:spacing w:before="9" w:line="140" w:lineRule="exact"/>
        <w:rPr>
          <w:sz w:val="15"/>
          <w:szCs w:val="15"/>
        </w:rPr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56807" w:rsidRDefault="00A56807">
      <w:pPr>
        <w:spacing w:before="2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DENSE</w:t>
      </w:r>
      <w:r>
        <w:rPr>
          <w:rFonts w:ascii="Arial" w:eastAsia="Arial" w:hAnsi="Arial" w:cs="Arial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e.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(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before="11" w:line="200" w:lineRule="exact"/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&amp;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7" w:line="160" w:lineRule="exact"/>
        <w:rPr>
          <w:sz w:val="17"/>
          <w:szCs w:val="17"/>
        </w:rPr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56807" w:rsidRDefault="00A56807">
      <w:pPr>
        <w:spacing w:before="4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k?</w:t>
      </w:r>
    </w:p>
    <w:p w:rsidR="00A56807" w:rsidRDefault="00A56807">
      <w:pPr>
        <w:spacing w:before="10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b?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spacing w:line="240" w:lineRule="exact"/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 cou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ec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ds.</w:t>
      </w:r>
    </w:p>
    <w:p w:rsidR="00A56807" w:rsidRDefault="00A56807">
      <w:pPr>
        <w:spacing w:before="7" w:line="180" w:lineRule="exact"/>
        <w:rPr>
          <w:sz w:val="19"/>
          <w:szCs w:val="19"/>
        </w:rPr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2448C3" w:rsidRDefault="002448C3">
      <w:pPr>
        <w:spacing w:line="200" w:lineRule="exact"/>
      </w:pPr>
    </w:p>
    <w:p w:rsidR="002448C3" w:rsidRDefault="002448C3">
      <w:pPr>
        <w:spacing w:line="200" w:lineRule="exact"/>
      </w:pPr>
    </w:p>
    <w:p w:rsidR="002448C3" w:rsidRDefault="002448C3">
      <w:pPr>
        <w:spacing w:line="200" w:lineRule="exact"/>
      </w:pPr>
    </w:p>
    <w:p w:rsidR="002448C3" w:rsidRDefault="002448C3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2448C3">
      <w:pPr>
        <w:spacing w:before="63"/>
        <w:ind w:left="90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nt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(G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r)</w:t>
      </w:r>
    </w:p>
    <w:p w:rsidR="00A56807" w:rsidRDefault="00A56807">
      <w:pPr>
        <w:spacing w:line="200" w:lineRule="exact"/>
      </w:pPr>
    </w:p>
    <w:p w:rsidR="00A56807" w:rsidRDefault="00A56807">
      <w:pPr>
        <w:spacing w:before="14" w:line="200" w:lineRule="exact"/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&amp;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pth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e,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erance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A56807" w:rsidRDefault="00A56807">
      <w:pPr>
        <w:spacing w:line="200" w:lineRule="exact"/>
      </w:pPr>
    </w:p>
    <w:p w:rsidR="00A56807" w:rsidRDefault="00A56807">
      <w:pPr>
        <w:spacing w:before="11" w:line="200" w:lineRule="exact"/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WS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mbda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s. </w:t>
      </w:r>
      <w:r>
        <w:rPr>
          <w:rFonts w:ascii="Arial" w:eastAsia="Arial" w:hAnsi="Arial" w:cs="Arial"/>
          <w:b/>
          <w:spacing w:val="1"/>
          <w:sz w:val="22"/>
          <w:szCs w:val="22"/>
        </w:rPr>
        <w:t>Gl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ces.</w:t>
      </w:r>
    </w:p>
    <w:p w:rsidR="00A56807" w:rsidRDefault="00A56807">
      <w:pPr>
        <w:spacing w:before="10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3 Storage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proofErr w:type="spellStart"/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ep 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orche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A56807" w:rsidRDefault="00A56807">
      <w:pPr>
        <w:spacing w:before="4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g-r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pts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7" w:line="160" w:lineRule="exact"/>
        <w:rPr>
          <w:sz w:val="17"/>
          <w:szCs w:val="17"/>
        </w:rPr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pts:</w:t>
      </w:r>
    </w:p>
    <w:p w:rsidR="00A56807" w:rsidRDefault="00A56807">
      <w:pPr>
        <w:spacing w:before="4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and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line="200" w:lineRule="exact"/>
      </w:pPr>
    </w:p>
    <w:p w:rsidR="00A56807" w:rsidRDefault="00A56807">
      <w:pPr>
        <w:spacing w:before="11" w:line="200" w:lineRule="exact"/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56807" w:rsidRDefault="00A56807">
      <w:pPr>
        <w:spacing w:before="1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erent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sa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N</w:t>
      </w:r>
      <w:r>
        <w:rPr>
          <w:rFonts w:ascii="Arial" w:eastAsia="Arial" w:hAnsi="Arial" w:cs="Arial"/>
          <w:spacing w:val="-4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A56807" w:rsidRDefault="00A56807">
      <w:pPr>
        <w:spacing w:before="2" w:line="180" w:lineRule="exact"/>
        <w:rPr>
          <w:sz w:val="18"/>
          <w:szCs w:val="18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line="200" w:lineRule="exact"/>
      </w:pPr>
    </w:p>
    <w:p w:rsidR="00A56807" w:rsidRDefault="00A56807">
      <w:pPr>
        <w:spacing w:before="11" w:line="200" w:lineRule="exact"/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nd 3: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A56807" w:rsidRDefault="00A56807">
      <w:pPr>
        <w:spacing w:before="11" w:line="200" w:lineRule="exact"/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&amp;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mary</w:t>
      </w:r>
    </w:p>
    <w:p w:rsidR="00A56807" w:rsidRDefault="00A56807">
      <w:pPr>
        <w:spacing w:before="4" w:line="180" w:lineRule="exact"/>
        <w:rPr>
          <w:sz w:val="18"/>
          <w:szCs w:val="18"/>
        </w:rPr>
      </w:pPr>
    </w:p>
    <w:p w:rsidR="00A56807" w:rsidRDefault="002448C3">
      <w:pPr>
        <w:spacing w:line="259" w:lineRule="auto"/>
        <w:ind w:left="900" w:right="2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su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and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6" w:line="140" w:lineRule="exact"/>
        <w:rPr>
          <w:sz w:val="15"/>
          <w:szCs w:val="15"/>
        </w:rPr>
      </w:pPr>
    </w:p>
    <w:p w:rsidR="00A56807" w:rsidRDefault="002448C3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56807" w:rsidRDefault="002448C3" w:rsidP="002448C3">
      <w:pPr>
        <w:tabs>
          <w:tab w:val="left" w:pos="1560"/>
        </w:tabs>
        <w:spacing w:before="4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ursue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areer?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erca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it?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spacing w:line="240" w:lineRule="exact"/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proofErr w:type="gramStart"/>
      <w:r>
        <w:rPr>
          <w:rFonts w:ascii="Arial" w:eastAsia="Arial" w:hAnsi="Arial" w:cs="Arial"/>
          <w:spacing w:val="5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ha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essons ha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ct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es?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A56807">
      <w:pPr>
        <w:spacing w:line="200" w:lineRule="exact"/>
      </w:pPr>
    </w:p>
    <w:p w:rsidR="00A56807" w:rsidRDefault="002448C3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ra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:</w:t>
      </w:r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p w:rsidR="00A56807" w:rsidRDefault="00A56807">
      <w:pPr>
        <w:spacing w:before="14" w:line="200" w:lineRule="exact"/>
      </w:pPr>
    </w:p>
    <w:p w:rsidR="00A56807" w:rsidRDefault="002448C3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L: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 on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A56807" w:rsidRDefault="00A56807">
      <w:pPr>
        <w:spacing w:before="9" w:line="160" w:lineRule="exact"/>
        <w:rPr>
          <w:sz w:val="17"/>
          <w:szCs w:val="17"/>
        </w:rPr>
      </w:pPr>
    </w:p>
    <w:p w:rsidR="00A56807" w:rsidRDefault="002448C3">
      <w:pPr>
        <w:spacing w:line="261" w:lineRule="auto"/>
        <w:ind w:left="1580" w:right="73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k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4" w:line="140" w:lineRule="exact"/>
        <w:rPr>
          <w:sz w:val="15"/>
          <w:szCs w:val="15"/>
        </w:rPr>
      </w:pPr>
    </w:p>
    <w:p w:rsidR="00A56807" w:rsidRDefault="002448C3">
      <w:pPr>
        <w:spacing w:line="261" w:lineRule="auto"/>
        <w:ind w:left="1580" w:right="52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core 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a,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cost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56807" w:rsidRDefault="00A56807">
      <w:pPr>
        <w:spacing w:before="4" w:line="140" w:lineRule="exact"/>
        <w:rPr>
          <w:sz w:val="15"/>
          <w:szCs w:val="15"/>
        </w:rPr>
      </w:pPr>
    </w:p>
    <w:p w:rsidR="00A56807" w:rsidRDefault="002448C3" w:rsidP="002448C3">
      <w:pPr>
        <w:spacing w:line="261" w:lineRule="auto"/>
        <w:ind w:left="1580" w:right="719" w:hanging="360"/>
        <w:rPr>
          <w:sz w:val="18"/>
          <w:szCs w:val="18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oral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ces.</w:t>
      </w:r>
      <w:bookmarkStart w:id="0" w:name="_GoBack"/>
      <w:bookmarkEnd w:id="0"/>
    </w:p>
    <w:p w:rsidR="00A56807" w:rsidRDefault="00A56807">
      <w:pPr>
        <w:spacing w:line="200" w:lineRule="exact"/>
      </w:pPr>
    </w:p>
    <w:p w:rsidR="00A56807" w:rsidRDefault="00A56807">
      <w:pPr>
        <w:spacing w:line="200" w:lineRule="exact"/>
      </w:pPr>
    </w:p>
    <w:sectPr w:rsidR="00A56807">
      <w:pgSz w:w="11920" w:h="16840"/>
      <w:pgMar w:top="780" w:right="14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A496C"/>
    <w:multiLevelType w:val="multilevel"/>
    <w:tmpl w:val="0360E4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07"/>
    <w:rsid w:val="002448C3"/>
    <w:rsid w:val="00A5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78BEECAE-0BC6-4649-BC90-3E3B6D78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2025-02-05T10:36:00Z</dcterms:created>
  <dcterms:modified xsi:type="dcterms:W3CDTF">2025-02-05T10:36:00Z</dcterms:modified>
</cp:coreProperties>
</file>