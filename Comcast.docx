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19C" w:rsidRDefault="009349EC">
      <w:pPr>
        <w:spacing w:before="64" w:line="280" w:lineRule="exact"/>
        <w:ind w:left="9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Comc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st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p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erie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ced</w:t>
      </w:r>
      <w:r>
        <w:rPr>
          <w:rFonts w:ascii="Arial" w:eastAsia="Arial" w:hAnsi="Arial" w:cs="Arial"/>
          <w:b/>
          <w:color w:val="6F2F9F"/>
          <w:spacing w:val="-1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3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54219C" w:rsidRDefault="0054219C">
      <w:pPr>
        <w:spacing w:before="8" w:line="180" w:lineRule="exact"/>
        <w:rPr>
          <w:sz w:val="18"/>
          <w:szCs w:val="18"/>
        </w:rPr>
      </w:pP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9349EC">
      <w:pPr>
        <w:spacing w:before="32"/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red Proc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ntax and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8" w:line="200" w:lineRule="exact"/>
      </w:pPr>
    </w:p>
    <w:p w:rsidR="0054219C" w:rsidRDefault="009349EC">
      <w:pPr>
        <w:ind w:left="9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2pt;height:144.4pt">
            <v:imagedata r:id="rId8" o:title=""/>
          </v:shape>
        </w:pict>
      </w:r>
    </w:p>
    <w:p w:rsidR="0054219C" w:rsidRDefault="0054219C">
      <w:pPr>
        <w:spacing w:before="6" w:line="160" w:lineRule="exact"/>
        <w:rPr>
          <w:sz w:val="17"/>
          <w:szCs w:val="17"/>
        </w:rPr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54219C" w:rsidRDefault="0054219C">
      <w:pPr>
        <w:spacing w:before="9" w:line="160" w:lineRule="exact"/>
        <w:rPr>
          <w:sz w:val="17"/>
          <w:szCs w:val="17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ored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res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ks.</w:t>
      </w:r>
    </w:p>
    <w:p w:rsidR="0054219C" w:rsidRDefault="0054219C">
      <w:pPr>
        <w:spacing w:before="1" w:line="180" w:lineRule="exact"/>
        <w:rPr>
          <w:sz w:val="18"/>
          <w:szCs w:val="18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ECU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</w:t>
      </w:r>
      <w:r>
        <w:rPr>
          <w:rFonts w:ascii="Arial" w:eastAsia="Arial" w:hAnsi="Arial" w:cs="Arial"/>
          <w:spacing w:val="-3"/>
          <w:sz w:val="22"/>
          <w:szCs w:val="22"/>
        </w:rPr>
        <w:t>yw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1" w:line="200" w:lineRule="exact"/>
      </w:pPr>
    </w:p>
    <w:p w:rsidR="0054219C" w:rsidRDefault="009349EC">
      <w:pPr>
        <w:spacing w:line="240" w:lineRule="exact"/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2.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x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7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position w:val="-1"/>
          <w:sz w:val="22"/>
          <w:szCs w:val="22"/>
        </w:rPr>
        <w:t>y</w:t>
      </w:r>
      <w:r>
        <w:rPr>
          <w:rFonts w:ascii="Arial" w:eastAsia="Arial" w:hAnsi="Arial" w:cs="Arial"/>
          <w:b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s and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position w:val="-1"/>
          <w:sz w:val="22"/>
          <w:szCs w:val="22"/>
        </w:rPr>
        <w:t>ef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</w:p>
    <w:p w:rsidR="0054219C" w:rsidRDefault="0054219C">
      <w:pPr>
        <w:spacing w:before="6" w:line="180" w:lineRule="exact"/>
        <w:rPr>
          <w:sz w:val="18"/>
          <w:szCs w:val="18"/>
        </w:rPr>
      </w:pP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  <w:sectPr w:rsidR="0054219C">
          <w:footerReference w:type="default" r:id="rId9"/>
          <w:pgSz w:w="11920" w:h="16840"/>
          <w:pgMar w:top="780" w:right="1680" w:bottom="0" w:left="460" w:header="0" w:footer="145" w:gutter="0"/>
          <w:cols w:space="720"/>
        </w:sectPr>
      </w:pPr>
    </w:p>
    <w:p w:rsidR="0054219C" w:rsidRDefault="009349EC">
      <w:pPr>
        <w:spacing w:before="32"/>
        <w:ind w:left="1340" w:right="-53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lastRenderedPageBreak/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9" w:line="240" w:lineRule="exact"/>
        <w:rPr>
          <w:sz w:val="24"/>
          <w:szCs w:val="24"/>
        </w:rPr>
      </w:pPr>
    </w:p>
    <w:p w:rsidR="0054219C" w:rsidRDefault="009349EC">
      <w:pPr>
        <w:spacing w:line="240" w:lineRule="exact"/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position w:val="-1"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it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</w:p>
    <w:p w:rsidR="0054219C" w:rsidRDefault="009349EC">
      <w:pPr>
        <w:spacing w:line="200" w:lineRule="exact"/>
      </w:pPr>
      <w:r>
        <w:br w:type="column"/>
      </w:r>
    </w:p>
    <w:p w:rsidR="0054219C" w:rsidRDefault="0054219C">
      <w:pPr>
        <w:spacing w:before="5" w:line="260" w:lineRule="exact"/>
        <w:rPr>
          <w:sz w:val="26"/>
          <w:szCs w:val="26"/>
        </w:rPr>
      </w:pPr>
    </w:p>
    <w:p w:rsidR="0054219C" w:rsidRDefault="009349EC">
      <w:pPr>
        <w:spacing w:line="261" w:lineRule="auto"/>
        <w:ind w:right="59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bas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umns.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e.</w:t>
      </w:r>
    </w:p>
    <w:p w:rsidR="0054219C" w:rsidRDefault="0054219C">
      <w:pPr>
        <w:spacing w:before="7" w:line="140" w:lineRule="exact"/>
        <w:rPr>
          <w:sz w:val="15"/>
          <w:szCs w:val="15"/>
        </w:rPr>
      </w:pPr>
    </w:p>
    <w:p w:rsidR="0054219C" w:rsidRDefault="009349EC">
      <w:pPr>
        <w:spacing w:line="259" w:lineRule="auto"/>
        <w:ind w:right="4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clust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red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ex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es.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e.</w:t>
      </w:r>
    </w:p>
    <w:p w:rsidR="0054219C" w:rsidRDefault="0054219C">
      <w:pPr>
        <w:spacing w:before="9" w:line="140" w:lineRule="exact"/>
        <w:rPr>
          <w:sz w:val="15"/>
          <w:szCs w:val="15"/>
        </w:rPr>
      </w:pPr>
    </w:p>
    <w:p w:rsidR="0054219C" w:rsidRDefault="009349E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nique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un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before="9" w:line="160" w:lineRule="exact"/>
        <w:rPr>
          <w:sz w:val="17"/>
          <w:szCs w:val="17"/>
        </w:rPr>
      </w:pPr>
    </w:p>
    <w:p w:rsidR="0054219C" w:rsidRDefault="009349EC">
      <w:pPr>
        <w:rPr>
          <w:rFonts w:ascii="Arial" w:eastAsia="Arial" w:hAnsi="Arial" w:cs="Arial"/>
          <w:sz w:val="22"/>
          <w:szCs w:val="22"/>
        </w:rPr>
        <w:sectPr w:rsidR="0054219C">
          <w:type w:val="continuous"/>
          <w:pgSz w:w="11920" w:h="16840"/>
          <w:pgMar w:top="780" w:right="1680" w:bottom="0" w:left="460" w:header="720" w:footer="720" w:gutter="0"/>
          <w:cols w:num="2" w:space="720" w:equalWidth="0">
            <w:col w:w="2379" w:space="41"/>
            <w:col w:w="7360"/>
          </w:cols>
        </w:sect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-t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ex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54219C" w:rsidRDefault="009349EC">
      <w:pPr>
        <w:spacing w:before="4" w:line="140" w:lineRule="exact"/>
        <w:rPr>
          <w:sz w:val="15"/>
          <w:szCs w:val="15"/>
        </w:rPr>
      </w:pPr>
      <w:r>
        <w:lastRenderedPageBreak/>
        <w:pict>
          <v:group id="_x0000_s1066" style="position:absolute;margin-left:23.95pt;margin-top:23.7pt;width:547.55pt;height:794.6pt;z-index:-251668480;mso-position-horizontal-relative:page;mso-position-vertical-relative:page" coordorigin="479,474" coordsize="10951,15892">
            <v:shape id="_x0000_s1070" style="position:absolute;left:490;top:485;width:10930;height:0" coordorigin="490,485" coordsize="10930,0" path="m490,485r10929,e" filled="f" strokeweight=".20464mm">
              <v:path arrowok="t"/>
            </v:shape>
            <v:shape id="_x0000_s1069" style="position:absolute;left:485;top:480;width:0;height:15881" coordorigin="485,480" coordsize="0,15881" path="m485,480r,15881e" filled="f" strokeweight=".20464mm">
              <v:path arrowok="t"/>
            </v:shape>
            <v:shape id="_x0000_s1068" style="position:absolute;left:11424;top:480;width:0;height:15881" coordorigin="11424,480" coordsize="0,15881" path="m11424,480r,15881e" filled="f" strokeweight=".2045mm">
              <v:path arrowok="t"/>
            </v:shape>
            <v:shape id="_x0000_s106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</w:p>
    <w:p w:rsidR="0054219C" w:rsidRDefault="009349EC">
      <w:pPr>
        <w:spacing w:before="32"/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before="1" w:line="180" w:lineRule="exact"/>
        <w:rPr>
          <w:sz w:val="18"/>
          <w:szCs w:val="18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O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9" w:line="200" w:lineRule="exact"/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ore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 5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rders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6" w:line="200" w:lineRule="exact"/>
      </w:pPr>
    </w:p>
    <w:p w:rsidR="0054219C" w:rsidRDefault="00FE09C6">
      <w:pPr>
        <w:ind w:left="980"/>
      </w:pPr>
      <w:r>
        <w:pict>
          <v:shape id="_x0000_i1026" type="#_x0000_t75" style="width:239.2pt;height:68.4pt">
            <v:imagedata r:id="rId10" o:title=""/>
          </v:shape>
        </w:pict>
      </w:r>
    </w:p>
    <w:p w:rsidR="0054219C" w:rsidRDefault="0054219C">
      <w:pPr>
        <w:spacing w:before="7" w:line="160" w:lineRule="exact"/>
        <w:rPr>
          <w:sz w:val="17"/>
          <w:szCs w:val="17"/>
        </w:rPr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54219C" w:rsidRDefault="0054219C">
      <w:pPr>
        <w:spacing w:before="1" w:line="180" w:lineRule="exact"/>
        <w:rPr>
          <w:sz w:val="18"/>
          <w:szCs w:val="18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  <w:sectPr w:rsidR="0054219C">
          <w:type w:val="continuous"/>
          <w:pgSz w:w="11920" w:h="16840"/>
          <w:pgMar w:top="780" w:right="1680" w:bottom="0" w:left="460" w:header="720" w:footer="720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54219C" w:rsidRDefault="009349EC">
      <w:pPr>
        <w:spacing w:before="63"/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nd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op 3 Pro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old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ed 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otal 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8" w:line="200" w:lineRule="exact"/>
      </w:pPr>
    </w:p>
    <w:p w:rsidR="0054219C" w:rsidRDefault="009349EC">
      <w:pPr>
        <w:ind w:left="980"/>
      </w:pPr>
      <w:r>
        <w:pict>
          <v:shape id="_x0000_i1027" type="#_x0000_t75" style="width:281.6pt;height:88.4pt">
            <v:imagedata r:id="rId11" o:title=""/>
          </v:shape>
        </w:pict>
      </w:r>
    </w:p>
    <w:p w:rsidR="0054219C" w:rsidRDefault="0054219C">
      <w:pPr>
        <w:spacing w:before="6" w:line="160" w:lineRule="exact"/>
        <w:rPr>
          <w:sz w:val="17"/>
          <w:szCs w:val="17"/>
        </w:rPr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54219C" w:rsidRDefault="0054219C">
      <w:pPr>
        <w:spacing w:before="1" w:line="180" w:lineRule="exact"/>
        <w:rPr>
          <w:sz w:val="18"/>
          <w:szCs w:val="18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1" w:line="200" w:lineRule="exact"/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$</w:t>
      </w:r>
      <w:r>
        <w:rPr>
          <w:rFonts w:ascii="Arial" w:eastAsia="Arial" w:hAnsi="Arial" w:cs="Arial"/>
          <w:b/>
          <w:spacing w:val="-1"/>
          <w:sz w:val="22"/>
          <w:szCs w:val="22"/>
        </w:rPr>
        <w:t>1</w:t>
      </w:r>
      <w:r>
        <w:rPr>
          <w:rFonts w:ascii="Arial" w:eastAsia="Arial" w:hAnsi="Arial" w:cs="Arial"/>
          <w:b/>
          <w:spacing w:val="1"/>
          <w:sz w:val="22"/>
          <w:szCs w:val="22"/>
        </w:rPr>
        <w:t>,</w:t>
      </w:r>
      <w:r>
        <w:rPr>
          <w:rFonts w:ascii="Arial" w:eastAsia="Arial" w:hAnsi="Arial" w:cs="Arial"/>
          <w:b/>
          <w:sz w:val="22"/>
          <w:szCs w:val="22"/>
        </w:rPr>
        <w:t>0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0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0 D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8" w:line="200" w:lineRule="exact"/>
      </w:pPr>
    </w:p>
    <w:p w:rsidR="0054219C" w:rsidRDefault="009349EC">
      <w:pPr>
        <w:ind w:left="980"/>
      </w:pPr>
      <w:r>
        <w:pict>
          <v:shape id="_x0000_i1028" type="#_x0000_t75" style="width:364.4pt;height:46.4pt">
            <v:imagedata r:id="rId12" o:title=""/>
          </v:shape>
        </w:pict>
      </w:r>
    </w:p>
    <w:p w:rsidR="0054219C" w:rsidRDefault="0054219C">
      <w:pPr>
        <w:spacing w:before="6" w:line="160" w:lineRule="exact"/>
        <w:rPr>
          <w:sz w:val="17"/>
          <w:szCs w:val="17"/>
        </w:rPr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54219C" w:rsidRDefault="0054219C">
      <w:pPr>
        <w:spacing w:before="1" w:line="180" w:lineRule="exact"/>
        <w:rPr>
          <w:sz w:val="18"/>
          <w:szCs w:val="18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EAD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0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1" w:line="200" w:lineRule="exact"/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Fa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rchi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6" w:line="200" w:lineRule="exact"/>
      </w:pPr>
    </w:p>
    <w:p w:rsidR="0054219C" w:rsidRDefault="009349EC">
      <w:pPr>
        <w:spacing w:line="257" w:lineRule="auto"/>
        <w:ind w:left="980" w:right="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 Fabr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ses:</w:t>
      </w:r>
    </w:p>
    <w:p w:rsidR="0054219C" w:rsidRDefault="0054219C">
      <w:pPr>
        <w:spacing w:before="4" w:line="160" w:lineRule="exact"/>
        <w:rPr>
          <w:sz w:val="16"/>
          <w:szCs w:val="16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ces.</w:t>
      </w:r>
    </w:p>
    <w:p w:rsidR="0054219C" w:rsidRDefault="0054219C">
      <w:pPr>
        <w:spacing w:before="9" w:line="160" w:lineRule="exact"/>
        <w:rPr>
          <w:sz w:val="17"/>
          <w:szCs w:val="17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ces.</w:t>
      </w:r>
    </w:p>
    <w:p w:rsidR="0054219C" w:rsidRDefault="0054219C">
      <w:pPr>
        <w:spacing w:before="1" w:line="180" w:lineRule="exact"/>
        <w:rPr>
          <w:sz w:val="18"/>
          <w:szCs w:val="18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1" w:line="200" w:lineRule="exact"/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Fu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 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gic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7" w:line="240" w:lineRule="exact"/>
        <w:rPr>
          <w:sz w:val="24"/>
          <w:szCs w:val="24"/>
        </w:rPr>
      </w:pPr>
    </w:p>
    <w:p w:rsidR="0054219C" w:rsidRDefault="009349EC">
      <w:pPr>
        <w:spacing w:line="240" w:lineRule="exact"/>
        <w:ind w:left="10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>z</w:t>
      </w:r>
      <w:r>
        <w:rPr>
          <w:rFonts w:ascii="Arial" w:eastAsia="Arial" w:hAnsi="Arial" w:cs="Arial"/>
          <w:b/>
          <w:position w:val="-1"/>
          <w:sz w:val="22"/>
          <w:szCs w:val="22"/>
        </w:rPr>
        <w:t>ure Fu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position w:val="-1"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                                                 </w:t>
      </w:r>
      <w:r>
        <w:rPr>
          <w:rFonts w:ascii="Arial" w:eastAsia="Arial" w:hAnsi="Arial" w:cs="Arial"/>
          <w:b/>
          <w:spacing w:val="1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position w:val="-1"/>
          <w:sz w:val="22"/>
          <w:szCs w:val="22"/>
        </w:rPr>
        <w:t>gic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</w:p>
    <w:p w:rsidR="0054219C" w:rsidRDefault="0054219C">
      <w:pPr>
        <w:spacing w:before="16" w:line="200" w:lineRule="exact"/>
        <w:sectPr w:rsidR="0054219C">
          <w:pgSz w:w="11920" w:h="16840"/>
          <w:pgMar w:top="780" w:right="1680" w:bottom="0" w:left="460" w:header="0" w:footer="145" w:gutter="0"/>
          <w:cols w:space="720"/>
        </w:sectPr>
      </w:pPr>
    </w:p>
    <w:p w:rsidR="0054219C" w:rsidRDefault="009349EC">
      <w:pPr>
        <w:spacing w:before="32" w:line="257" w:lineRule="auto"/>
        <w:ind w:left="1026" w:right="-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lastRenderedPageBreak/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9349EC">
      <w:pPr>
        <w:spacing w:before="32" w:line="257" w:lineRule="auto"/>
        <w:ind w:right="419"/>
        <w:rPr>
          <w:rFonts w:ascii="Arial" w:eastAsia="Arial" w:hAnsi="Arial" w:cs="Arial"/>
          <w:sz w:val="22"/>
          <w:szCs w:val="22"/>
        </w:rPr>
        <w:sectPr w:rsidR="0054219C">
          <w:type w:val="continuous"/>
          <w:pgSz w:w="11920" w:h="16840"/>
          <w:pgMar w:top="780" w:right="1680" w:bottom="0" w:left="460" w:header="720" w:footer="720" w:gutter="0"/>
          <w:cols w:num="2" w:space="720" w:equalWidth="0">
            <w:col w:w="5359" w:space="456"/>
            <w:col w:w="3965"/>
          </w:cols>
        </w:sectPr>
      </w:pPr>
      <w:r>
        <w:br w:type="column"/>
      </w:r>
      <w:r>
        <w:rPr>
          <w:rFonts w:ascii="Arial" w:eastAsia="Arial" w:hAnsi="Arial" w:cs="Arial"/>
          <w:sz w:val="22"/>
          <w:szCs w:val="22"/>
        </w:rPr>
        <w:lastRenderedPageBreak/>
        <w:t>W</w:t>
      </w:r>
      <w:r>
        <w:rPr>
          <w:rFonts w:ascii="Arial" w:eastAsia="Arial" w:hAnsi="Arial" w:cs="Arial"/>
          <w:spacing w:val="-2"/>
          <w:sz w:val="22"/>
          <w:szCs w:val="22"/>
        </w:rPr>
        <w:t>or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54219C" w:rsidRDefault="009349EC">
      <w:pPr>
        <w:spacing w:before="1" w:line="180" w:lineRule="exact"/>
        <w:rPr>
          <w:sz w:val="19"/>
          <w:szCs w:val="19"/>
        </w:rPr>
      </w:pPr>
      <w:r>
        <w:lastRenderedPageBreak/>
        <w:pict>
          <v:group id="_x0000_s1054" style="position:absolute;margin-left:23.95pt;margin-top:23.7pt;width:547.55pt;height:794.6pt;z-index:-251664384;mso-position-horizontal-relative:page;mso-position-vertical-relative:page" coordorigin="479,474" coordsize="10951,15892">
            <v:shape id="_x0000_s1058" style="position:absolute;left:490;top:485;width:10930;height:0" coordorigin="490,485" coordsize="10930,0" path="m490,485r10929,e" filled="f" strokeweight=".20464mm">
              <v:path arrowok="t"/>
            </v:shape>
            <v:shape id="_x0000_s1057" style="position:absolute;left:485;top:480;width:0;height:15881" coordorigin="485,480" coordsize="0,15881" path="m485,480r,15881e" filled="f" strokeweight=".20464mm">
              <v:path arrowok="t"/>
            </v:shape>
            <v:shape id="_x0000_s1056" style="position:absolute;left:11424;top:480;width:0;height:15881" coordorigin="11424,480" coordsize="0,15881" path="m11424,480r,15881e" filled="f" strokeweight=".2045mm">
              <v:path arrowok="t"/>
            </v:shape>
            <v:shape id="_x0000_s105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</w:p>
    <w:p w:rsidR="0054219C" w:rsidRDefault="0054219C">
      <w:pPr>
        <w:spacing w:before="2" w:line="120" w:lineRule="exact"/>
        <w:rPr>
          <w:sz w:val="13"/>
          <w:szCs w:val="13"/>
        </w:rPr>
      </w:pPr>
    </w:p>
    <w:p w:rsidR="0054219C" w:rsidRDefault="009349EC">
      <w:pPr>
        <w:spacing w:line="168" w:lineRule="auto"/>
        <w:ind w:left="5815" w:right="802" w:hanging="4789"/>
        <w:rPr>
          <w:rFonts w:ascii="Arial" w:eastAsia="Arial" w:hAnsi="Arial" w:cs="Arial"/>
          <w:sz w:val="22"/>
          <w:szCs w:val="22"/>
        </w:rPr>
        <w:sectPr w:rsidR="0054219C">
          <w:type w:val="continuous"/>
          <w:pgSz w:w="11920" w:h="16840"/>
          <w:pgMar w:top="780" w:right="1680" w:bottom="0" w:left="460" w:header="720" w:footer="720" w:gutter="0"/>
          <w:cols w:space="720"/>
        </w:sectPr>
      </w:pP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0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.           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14"/>
          <w:sz w:val="22"/>
          <w:szCs w:val="22"/>
        </w:rPr>
        <w:t>I</w:t>
      </w:r>
      <w:r>
        <w:rPr>
          <w:rFonts w:ascii="Arial" w:eastAsia="Arial" w:hAnsi="Arial" w:cs="Arial"/>
          <w:position w:val="14"/>
          <w:sz w:val="22"/>
          <w:szCs w:val="22"/>
        </w:rPr>
        <w:t>nt</w:t>
      </w:r>
      <w:r>
        <w:rPr>
          <w:rFonts w:ascii="Arial" w:eastAsia="Arial" w:hAnsi="Arial" w:cs="Arial"/>
          <w:spacing w:val="-2"/>
          <w:position w:val="14"/>
          <w:sz w:val="22"/>
          <w:szCs w:val="22"/>
        </w:rPr>
        <w:t>e</w:t>
      </w:r>
      <w:r>
        <w:rPr>
          <w:rFonts w:ascii="Arial" w:eastAsia="Arial" w:hAnsi="Arial" w:cs="Arial"/>
          <w:position w:val="14"/>
          <w:sz w:val="22"/>
          <w:szCs w:val="22"/>
        </w:rPr>
        <w:t>gra</w:t>
      </w:r>
      <w:r>
        <w:rPr>
          <w:rFonts w:ascii="Arial" w:eastAsia="Arial" w:hAnsi="Arial" w:cs="Arial"/>
          <w:spacing w:val="1"/>
          <w:position w:val="14"/>
          <w:sz w:val="22"/>
          <w:szCs w:val="22"/>
        </w:rPr>
        <w:t>t</w:t>
      </w:r>
      <w:r>
        <w:rPr>
          <w:rFonts w:ascii="Arial" w:eastAsia="Arial" w:hAnsi="Arial" w:cs="Arial"/>
          <w:position w:val="14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position w:val="14"/>
          <w:sz w:val="22"/>
          <w:szCs w:val="22"/>
        </w:rPr>
        <w:t>m</w:t>
      </w:r>
      <w:r>
        <w:rPr>
          <w:rFonts w:ascii="Arial" w:eastAsia="Arial" w:hAnsi="Arial" w:cs="Arial"/>
          <w:position w:val="14"/>
          <w:sz w:val="22"/>
          <w:szCs w:val="22"/>
        </w:rPr>
        <w:t>u</w:t>
      </w:r>
      <w:r>
        <w:rPr>
          <w:rFonts w:ascii="Arial" w:eastAsia="Arial" w:hAnsi="Arial" w:cs="Arial"/>
          <w:spacing w:val="-4"/>
          <w:position w:val="14"/>
          <w:sz w:val="22"/>
          <w:szCs w:val="22"/>
        </w:rPr>
        <w:t>l</w:t>
      </w:r>
      <w:r>
        <w:rPr>
          <w:rFonts w:ascii="Arial" w:eastAsia="Arial" w:hAnsi="Arial" w:cs="Arial"/>
          <w:spacing w:val="1"/>
          <w:position w:val="14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14"/>
          <w:sz w:val="22"/>
          <w:szCs w:val="22"/>
        </w:rPr>
        <w:t>i</w:t>
      </w:r>
      <w:r>
        <w:rPr>
          <w:rFonts w:ascii="Arial" w:eastAsia="Arial" w:hAnsi="Arial" w:cs="Arial"/>
          <w:position w:val="14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14"/>
          <w:sz w:val="22"/>
          <w:szCs w:val="22"/>
        </w:rPr>
        <w:t>l</w:t>
      </w:r>
      <w:r>
        <w:rPr>
          <w:rFonts w:ascii="Arial" w:eastAsia="Arial" w:hAnsi="Arial" w:cs="Arial"/>
          <w:position w:val="14"/>
          <w:sz w:val="22"/>
          <w:szCs w:val="22"/>
        </w:rPr>
        <w:t>e s</w:t>
      </w:r>
      <w:r>
        <w:rPr>
          <w:rFonts w:ascii="Arial" w:eastAsia="Arial" w:hAnsi="Arial" w:cs="Arial"/>
          <w:spacing w:val="-2"/>
          <w:position w:val="14"/>
          <w:sz w:val="22"/>
          <w:szCs w:val="22"/>
        </w:rPr>
        <w:t>y</w:t>
      </w:r>
      <w:r>
        <w:rPr>
          <w:rFonts w:ascii="Arial" w:eastAsia="Arial" w:hAnsi="Arial" w:cs="Arial"/>
          <w:position w:val="14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14"/>
          <w:sz w:val="22"/>
          <w:szCs w:val="22"/>
        </w:rPr>
        <w:t>t</w:t>
      </w:r>
      <w:r>
        <w:rPr>
          <w:rFonts w:ascii="Arial" w:eastAsia="Arial" w:hAnsi="Arial" w:cs="Arial"/>
          <w:spacing w:val="-3"/>
          <w:position w:val="14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14"/>
          <w:sz w:val="22"/>
          <w:szCs w:val="22"/>
        </w:rPr>
        <w:t>m</w:t>
      </w:r>
      <w:r>
        <w:rPr>
          <w:rFonts w:ascii="Arial" w:eastAsia="Arial" w:hAnsi="Arial" w:cs="Arial"/>
          <w:position w:val="14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14"/>
          <w:sz w:val="22"/>
          <w:szCs w:val="22"/>
        </w:rPr>
        <w:t xml:space="preserve"> </w:t>
      </w:r>
      <w:r>
        <w:rPr>
          <w:rFonts w:ascii="Arial" w:eastAsia="Arial" w:hAnsi="Arial" w:cs="Arial"/>
          <w:position w:val="14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14"/>
          <w:sz w:val="22"/>
          <w:szCs w:val="22"/>
        </w:rPr>
        <w:t>n</w:t>
      </w:r>
      <w:r>
        <w:rPr>
          <w:rFonts w:ascii="Arial" w:eastAsia="Arial" w:hAnsi="Arial" w:cs="Arial"/>
          <w:position w:val="14"/>
          <w:sz w:val="22"/>
          <w:szCs w:val="22"/>
        </w:rPr>
        <w:t xml:space="preserve">d </w:t>
      </w:r>
      <w:r>
        <w:rPr>
          <w:rFonts w:ascii="Arial" w:eastAsia="Arial" w:hAnsi="Arial" w:cs="Arial"/>
          <w:sz w:val="22"/>
          <w:szCs w:val="22"/>
        </w:rPr>
        <w:t>processe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9349EC">
      <w:pPr>
        <w:spacing w:before="63"/>
        <w:ind w:left="9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48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52" style="position:absolute;left:490;top:485;width:10930;height:0" coordorigin="490,485" coordsize="10930,0" path="m490,485r10929,e" filled="f" strokeweight=".20464mm">
              <v:path arrowok="t"/>
            </v:shape>
            <v:shape id="_x0000_s1051" style="position:absolute;left:485;top:480;width:0;height:15881" coordorigin="485,480" coordsize="0,15881" path="m485,480r,15881e" filled="f" strokeweight=".20464mm">
              <v:path arrowok="t"/>
            </v:shape>
            <v:shape id="_x0000_s1050" style="position:absolute;left:11424;top:480;width:0;height:15881" coordorigin="11424,480" coordsize="0,15881" path="m11424,480r,15881e" filled="f" strokeweight=".2045mm">
              <v:path arrowok="t"/>
            </v:shape>
            <v:shape id="_x0000_s104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ransfo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4" w:line="200" w:lineRule="exact"/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RD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54219C" w:rsidRDefault="009349EC">
      <w:pPr>
        <w:spacing w:before="20"/>
        <w:ind w:left="17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before="9" w:line="160" w:lineRule="exact"/>
        <w:rPr>
          <w:sz w:val="17"/>
          <w:szCs w:val="17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1"/>
          <w:sz w:val="22"/>
          <w:szCs w:val="22"/>
        </w:rPr>
        <w:t>(</w:t>
      </w:r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3" w:line="200" w:lineRule="exact"/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ords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t</w:t>
      </w:r>
      <w:r>
        <w:rPr>
          <w:rFonts w:ascii="Arial" w:eastAsia="Arial" w:hAnsi="Arial" w:cs="Arial"/>
          <w:b/>
          <w:sz w:val="22"/>
          <w:szCs w:val="22"/>
        </w:rPr>
        <w:t>o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umn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ords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8" w:line="200" w:lineRule="exact"/>
      </w:pPr>
    </w:p>
    <w:p w:rsidR="0054219C" w:rsidRDefault="009349EC">
      <w:pPr>
        <w:ind w:left="980"/>
      </w:pPr>
      <w:r>
        <w:pict>
          <v:shape id="_x0000_i1029" type="#_x0000_t75" style="width:424.4pt;height:44.8pt">
            <v:imagedata r:id="rId13" o:title=""/>
          </v:shape>
        </w:pic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3" w:line="200" w:lineRule="exact"/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ment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rchi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cture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6" w:line="200" w:lineRule="exact"/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</w:p>
    <w:p w:rsidR="0054219C" w:rsidRDefault="0054219C">
      <w:pPr>
        <w:spacing w:before="9" w:line="160" w:lineRule="exact"/>
        <w:rPr>
          <w:sz w:val="17"/>
          <w:szCs w:val="17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8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before="1" w:line="180" w:lineRule="exact"/>
        <w:rPr>
          <w:sz w:val="18"/>
          <w:szCs w:val="18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ks</w:t>
      </w:r>
      <w:r>
        <w:rPr>
          <w:rFonts w:ascii="Arial" w:eastAsia="Arial" w:hAnsi="Arial" w:cs="Arial"/>
          <w:spacing w:val="-1"/>
          <w:sz w:val="22"/>
          <w:szCs w:val="22"/>
        </w:rPr>
        <w:t>/S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before="9" w:line="160" w:lineRule="exact"/>
        <w:rPr>
          <w:sz w:val="17"/>
          <w:szCs w:val="17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before="9" w:line="160" w:lineRule="exact"/>
        <w:rPr>
          <w:sz w:val="17"/>
          <w:szCs w:val="17"/>
        </w:rPr>
      </w:pPr>
    </w:p>
    <w:p w:rsidR="0054219C" w:rsidRDefault="009349EC">
      <w:pPr>
        <w:ind w:left="13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1" w:line="200" w:lineRule="exact"/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2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ck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7" w:line="200" w:lineRule="exact"/>
      </w:pPr>
    </w:p>
    <w:p w:rsidR="0054219C" w:rsidRDefault="009349EC">
      <w:pPr>
        <w:ind w:left="980"/>
      </w:pPr>
      <w:r>
        <w:pict>
          <v:shape id="_x0000_i1030" type="#_x0000_t75" style="width:342.8pt;height:103.2pt">
            <v:imagedata r:id="rId14" o:title=""/>
          </v:shape>
        </w:pic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4" w:line="200" w:lineRule="exact"/>
      </w:pPr>
    </w:p>
    <w:p w:rsidR="0054219C" w:rsidRDefault="009349EC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9" w:line="240" w:lineRule="exact"/>
        <w:rPr>
          <w:sz w:val="24"/>
          <w:szCs w:val="24"/>
        </w:rPr>
      </w:pPr>
    </w:p>
    <w:p w:rsidR="0054219C" w:rsidRDefault="009349EC">
      <w:pPr>
        <w:ind w:left="10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z w:val="22"/>
          <w:szCs w:val="22"/>
        </w:rPr>
        <w:t xml:space="preserve">                  </w:t>
      </w:r>
      <w:r>
        <w:rPr>
          <w:rFonts w:ascii="Arial" w:eastAsia="Arial" w:hAnsi="Arial" w:cs="Arial"/>
          <w:b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se               </w:t>
      </w:r>
      <w:r>
        <w:rPr>
          <w:rFonts w:ascii="Arial" w:eastAsia="Arial" w:hAnsi="Arial" w:cs="Arial"/>
          <w:b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54219C" w:rsidRDefault="0054219C">
      <w:pPr>
        <w:spacing w:before="1" w:line="240" w:lineRule="exact"/>
        <w:rPr>
          <w:sz w:val="24"/>
          <w:szCs w:val="24"/>
        </w:rPr>
      </w:pPr>
    </w:p>
    <w:p w:rsidR="0054219C" w:rsidRDefault="009349EC">
      <w:pPr>
        <w:ind w:left="10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0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0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0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</w:p>
    <w:p w:rsidR="0054219C" w:rsidRDefault="0054219C">
      <w:pPr>
        <w:spacing w:before="1" w:line="240" w:lineRule="exact"/>
        <w:rPr>
          <w:sz w:val="24"/>
          <w:szCs w:val="24"/>
        </w:rPr>
      </w:pPr>
    </w:p>
    <w:p w:rsidR="0054219C" w:rsidRDefault="009349EC">
      <w:pPr>
        <w:ind w:left="1026"/>
        <w:rPr>
          <w:rFonts w:ascii="Arial" w:eastAsia="Arial" w:hAnsi="Arial" w:cs="Arial"/>
          <w:sz w:val="22"/>
          <w:szCs w:val="22"/>
        </w:rPr>
        <w:sectPr w:rsidR="0054219C">
          <w:pgSz w:w="11920" w:h="16840"/>
          <w:pgMar w:top="780" w:right="1480" w:bottom="0" w:left="460" w:header="0" w:footer="145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  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sn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     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oth</w:t>
      </w:r>
    </w:p>
    <w:p w:rsidR="0054219C" w:rsidRDefault="009349EC">
      <w:pPr>
        <w:spacing w:before="63"/>
        <w:ind w:left="92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8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42" style="position:absolute;left:490;top:485;width:10930;height:0" coordorigin="490,485" coordsize="10930,0" path="m490,485r10929,e" filled="f" strokeweight=".20464mm">
              <v:path arrowok="t"/>
            </v:shape>
            <v:shape id="_x0000_s1041" style="position:absolute;left:485;top:480;width:0;height:15881" coordorigin="485,480" coordsize="0,15881" path="m485,480r,15881e" filled="f" strokeweight=".20464mm">
              <v:path arrowok="t"/>
            </v:shape>
            <v:shape id="_x0000_s1040" style="position:absolute;left:11424;top:480;width:0;height:15881" coordorigin="11424,480" coordsize="0,15881" path="m11424,480r,15881e" filled="f" strokeweight=".2045mm">
              <v:path arrowok="t"/>
            </v:shape>
            <v:shape id="_x0000_s103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Di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6" w:line="200" w:lineRule="exact"/>
      </w:pPr>
    </w:p>
    <w:p w:rsidR="0054219C" w:rsidRDefault="009349E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O</w:t>
      </w:r>
      <w:r>
        <w:rPr>
          <w:rFonts w:ascii="Arial" w:eastAsia="Arial" w:hAnsi="Arial" w:cs="Arial"/>
          <w:spacing w:val="-20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</w:p>
    <w:p w:rsidR="0054219C" w:rsidRDefault="0054219C">
      <w:pPr>
        <w:spacing w:before="9" w:line="160" w:lineRule="exact"/>
        <w:rPr>
          <w:sz w:val="17"/>
          <w:szCs w:val="17"/>
        </w:rPr>
      </w:pPr>
    </w:p>
    <w:p w:rsidR="0054219C" w:rsidRDefault="009349E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ses.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1" w:line="200" w:lineRule="exact"/>
      </w:pPr>
    </w:p>
    <w:p w:rsidR="0054219C" w:rsidRDefault="009349E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G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ore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6" w:line="200" w:lineRule="exact"/>
      </w:pPr>
    </w:p>
    <w:p w:rsidR="0054219C" w:rsidRDefault="009349E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:</w:t>
      </w:r>
    </w:p>
    <w:p w:rsidR="0054219C" w:rsidRDefault="0054219C">
      <w:pPr>
        <w:spacing w:before="9" w:line="160" w:lineRule="exact"/>
        <w:rPr>
          <w:sz w:val="17"/>
          <w:szCs w:val="17"/>
        </w:rPr>
      </w:pPr>
    </w:p>
    <w:p w:rsidR="0054219C" w:rsidRDefault="009349EC">
      <w:pPr>
        <w:spacing w:line="412" w:lineRule="auto"/>
        <w:ind w:left="2360" w:right="182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e: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d, 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ate.</w:t>
      </w:r>
    </w:p>
    <w:p w:rsidR="0054219C" w:rsidRDefault="0054219C">
      <w:pPr>
        <w:spacing w:line="200" w:lineRule="exact"/>
      </w:pPr>
    </w:p>
    <w:p w:rsidR="0054219C" w:rsidRDefault="0054219C">
      <w:pPr>
        <w:spacing w:before="13" w:line="220" w:lineRule="exact"/>
        <w:rPr>
          <w:sz w:val="22"/>
          <w:szCs w:val="22"/>
        </w:rPr>
      </w:pPr>
    </w:p>
    <w:p w:rsidR="0054219C" w:rsidRDefault="009349E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7" w:line="200" w:lineRule="exact"/>
      </w:pPr>
    </w:p>
    <w:p w:rsidR="0054219C" w:rsidRDefault="009349EC">
      <w:pPr>
        <w:ind w:left="920"/>
      </w:pPr>
      <w:r>
        <w:pict>
          <v:shape id="_x0000_i1031" type="#_x0000_t75" style="width:309.2pt;height:93.2pt">
            <v:imagedata r:id="rId15" o:title=""/>
          </v:shape>
        </w:pic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1" w:line="200" w:lineRule="exact"/>
      </w:pPr>
    </w:p>
    <w:p w:rsidR="0054219C" w:rsidRDefault="009349E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6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7" w:line="200" w:lineRule="exact"/>
      </w:pPr>
    </w:p>
    <w:p w:rsidR="0054219C" w:rsidRDefault="009349EC">
      <w:pPr>
        <w:ind w:left="920"/>
      </w:pPr>
      <w:r>
        <w:pict>
          <v:shape id="_x0000_i1032" type="#_x0000_t75" style="width:445.2pt;height:60.4pt">
            <v:imagedata r:id="rId16" o:title=""/>
          </v:shape>
        </w:pic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9" w:line="200" w:lineRule="exact"/>
      </w:pPr>
    </w:p>
    <w:p w:rsidR="0054219C" w:rsidRDefault="009349E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7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ment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6" w:line="200" w:lineRule="exact"/>
      </w:pPr>
    </w:p>
    <w:p w:rsidR="0054219C" w:rsidRDefault="009349EC">
      <w:pPr>
        <w:spacing w:line="259" w:lineRule="auto"/>
        <w:ind w:left="920" w:right="59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pment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8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ery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are.</w:t>
      </w:r>
    </w:p>
    <w:p w:rsidR="0054219C" w:rsidRDefault="0054219C">
      <w:pPr>
        <w:spacing w:before="1" w:line="180" w:lineRule="exact"/>
        <w:rPr>
          <w:sz w:val="19"/>
          <w:szCs w:val="19"/>
        </w:rPr>
      </w:pP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9349E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 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gine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3" w:line="200" w:lineRule="exact"/>
      </w:pPr>
    </w:p>
    <w:p w:rsidR="0054219C" w:rsidRDefault="009349E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before="1" w:line="180" w:lineRule="exact"/>
        <w:rPr>
          <w:sz w:val="18"/>
          <w:szCs w:val="18"/>
        </w:rPr>
      </w:pPr>
    </w:p>
    <w:p w:rsidR="0054219C" w:rsidRDefault="009349EC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on.</w:t>
      </w:r>
    </w:p>
    <w:p w:rsidR="0054219C" w:rsidRDefault="0054219C">
      <w:pPr>
        <w:spacing w:before="9" w:line="160" w:lineRule="exact"/>
        <w:rPr>
          <w:sz w:val="17"/>
          <w:szCs w:val="17"/>
        </w:rPr>
      </w:pPr>
    </w:p>
    <w:p w:rsidR="0054219C" w:rsidRDefault="009349EC">
      <w:pPr>
        <w:ind w:left="1280"/>
        <w:rPr>
          <w:rFonts w:ascii="Arial" w:eastAsia="Arial" w:hAnsi="Arial" w:cs="Arial"/>
          <w:sz w:val="22"/>
          <w:szCs w:val="22"/>
        </w:rPr>
        <w:sectPr w:rsidR="0054219C">
          <w:pgSz w:w="11920" w:h="16840"/>
          <w:pgMar w:top="780" w:right="1460" w:bottom="0" w:left="520" w:header="0" w:footer="145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54219C" w:rsidRDefault="009349EC">
      <w:pPr>
        <w:spacing w:before="63"/>
        <w:ind w:left="92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28" style="position:absolute;left:0;text-align:left;margin-left:23.95pt;margin-top:23.7pt;width:547.55pt;height:794.6pt;z-index:-251652096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9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</w:p>
    <w:p w:rsidR="0054219C" w:rsidRDefault="0054219C">
      <w:pPr>
        <w:spacing w:line="200" w:lineRule="exact"/>
      </w:pPr>
    </w:p>
    <w:p w:rsidR="0054219C" w:rsidRDefault="009349EC">
      <w:pPr>
        <w:ind w:left="966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 xml:space="preserve">s                        </w:t>
      </w:r>
      <w:r>
        <w:rPr>
          <w:rFonts w:ascii="Arial" w:eastAsia="Arial" w:hAnsi="Arial" w:cs="Arial"/>
          <w:b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</w:p>
    <w:p w:rsidR="0054219C" w:rsidRDefault="0054219C">
      <w:pPr>
        <w:spacing w:before="4" w:line="240" w:lineRule="exact"/>
        <w:rPr>
          <w:sz w:val="24"/>
          <w:szCs w:val="24"/>
        </w:rPr>
      </w:pPr>
    </w:p>
    <w:p w:rsidR="0054219C" w:rsidRDefault="009349EC">
      <w:pPr>
        <w:ind w:left="9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</w:p>
    <w:p w:rsidR="0054219C" w:rsidRDefault="0054219C">
      <w:pPr>
        <w:spacing w:before="19" w:line="220" w:lineRule="exact"/>
        <w:rPr>
          <w:sz w:val="22"/>
          <w:szCs w:val="22"/>
        </w:rPr>
      </w:pPr>
    </w:p>
    <w:p w:rsidR="0054219C" w:rsidRDefault="009349EC">
      <w:pPr>
        <w:ind w:left="9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ure         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setup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</w:p>
    <w:p w:rsidR="0054219C" w:rsidRDefault="0054219C">
      <w:pPr>
        <w:spacing w:line="200" w:lineRule="exact"/>
      </w:pPr>
    </w:p>
    <w:p w:rsidR="0054219C" w:rsidRDefault="0054219C">
      <w:pPr>
        <w:spacing w:line="200" w:lineRule="exact"/>
      </w:pPr>
    </w:p>
    <w:p w:rsidR="0054219C" w:rsidRDefault="0054219C">
      <w:pPr>
        <w:spacing w:before="17" w:line="240" w:lineRule="exact"/>
        <w:rPr>
          <w:sz w:val="24"/>
          <w:szCs w:val="24"/>
        </w:rPr>
      </w:pPr>
    </w:p>
    <w:p w:rsidR="0054219C" w:rsidRDefault="009349E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nix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</w:p>
    <w:p w:rsidR="0054219C" w:rsidRDefault="0054219C">
      <w:pPr>
        <w:spacing w:before="16" w:line="200" w:lineRule="exact"/>
      </w:pPr>
    </w:p>
    <w:p w:rsidR="0054219C" w:rsidRDefault="009349EC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cess</w:t>
      </w:r>
      <w:r>
        <w:rPr>
          <w:rFonts w:ascii="Arial" w:eastAsia="Arial" w:hAnsi="Arial" w:cs="Arial"/>
          <w:spacing w:val="-1"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atch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54219C" w:rsidRDefault="0054219C">
      <w:pPr>
        <w:spacing w:line="200" w:lineRule="exact"/>
      </w:pPr>
    </w:p>
    <w:sectPr w:rsidR="0054219C">
      <w:pgSz w:w="11920" w:h="16840"/>
      <w:pgMar w:top="780" w:right="1680" w:bottom="0" w:left="520" w:header="0" w:footer="1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9EC" w:rsidRDefault="009349EC">
      <w:r>
        <w:separator/>
      </w:r>
    </w:p>
  </w:endnote>
  <w:endnote w:type="continuationSeparator" w:id="0">
    <w:p w:rsidR="009349EC" w:rsidRDefault="0093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19C" w:rsidRDefault="0054219C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9EC" w:rsidRDefault="009349EC">
      <w:r>
        <w:separator/>
      </w:r>
    </w:p>
  </w:footnote>
  <w:footnote w:type="continuationSeparator" w:id="0">
    <w:p w:rsidR="009349EC" w:rsidRDefault="00934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5867"/>
    <w:multiLevelType w:val="multilevel"/>
    <w:tmpl w:val="703C105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9C"/>
    <w:rsid w:val="0054219C"/>
    <w:rsid w:val="009349EC"/>
    <w:rsid w:val="00FB2322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D5297F-6986-425A-8177-AB747912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E0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9C6"/>
  </w:style>
  <w:style w:type="paragraph" w:styleId="Footer">
    <w:name w:val="footer"/>
    <w:basedOn w:val="Normal"/>
    <w:link w:val="FooterChar"/>
    <w:uiPriority w:val="99"/>
    <w:unhideWhenUsed/>
    <w:rsid w:val="00FE0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06934-0F24-45E6-A111-272422F4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2025-02-05T11:47:00Z</dcterms:created>
  <dcterms:modified xsi:type="dcterms:W3CDTF">2025-02-05T11:47:00Z</dcterms:modified>
</cp:coreProperties>
</file>