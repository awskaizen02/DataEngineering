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85" w:rsidRDefault="00AE4C38">
      <w:pPr>
        <w:spacing w:before="64" w:line="280" w:lineRule="exact"/>
        <w:ind w:left="920"/>
        <w:rPr>
          <w:rFonts w:ascii="Arial" w:eastAsia="Arial" w:hAnsi="Arial" w:cs="Arial"/>
          <w:sz w:val="26"/>
          <w:szCs w:val="26"/>
        </w:rPr>
      </w:pPr>
      <w:r>
        <w:pict>
          <v:group id="_x0000_s1057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61" style="position:absolute;left:490;top:485;width:10930;height:0" coordorigin="490,485" coordsize="10930,0" path="m490,485r10929,e" filled="f" strokeweight=".20464mm">
              <v:path arrowok="t"/>
            </v:shape>
            <v:shape id="_x0000_s1060" style="position:absolute;left:485;top:480;width:0;height:15881" coordorigin="485,480" coordsize="0,15881" path="m485,480r,15881e" filled="f" strokeweight=".20464mm">
              <v:path arrowok="t"/>
            </v:shape>
            <v:shape id="_x0000_s1059" style="position:absolute;left:11424;top:480;width:0;height:15881" coordorigin="11424,480" coordsize="0,15881" path="m11424,480r,15881e" filled="f" strokeweight=".2045mm">
              <v:path arrowok="t"/>
            </v:shape>
            <v:shape id="_x0000_s105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Deloitte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5+</w:t>
      </w:r>
    </w:p>
    <w:p w:rsidR="00150E85" w:rsidRDefault="00150E85">
      <w:pPr>
        <w:spacing w:before="2" w:line="180" w:lineRule="exact"/>
        <w:rPr>
          <w:sz w:val="19"/>
          <w:szCs w:val="19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29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le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Databri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ks</w:t>
      </w:r>
      <w:proofErr w:type="spellEnd"/>
      <w:r>
        <w:rPr>
          <w:rFonts w:ascii="Arial" w:eastAsia="Arial" w:hAnsi="Arial" w:cs="Arial"/>
          <w:b/>
          <w:spacing w:val="-2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-4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Spark</w:t>
      </w:r>
      <w:proofErr w:type="spellEnd"/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lop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7" w:line="200" w:lineRule="exact"/>
      </w:pPr>
    </w:p>
    <w:p w:rsidR="00150E85" w:rsidRDefault="00AE4C38">
      <w:pPr>
        <w:spacing w:line="260" w:lineRule="exact"/>
        <w:ind w:left="9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9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hni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2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</w:p>
    <w:p w:rsidR="00150E85" w:rsidRDefault="00150E85">
      <w:pPr>
        <w:spacing w:before="7" w:line="180" w:lineRule="exact"/>
        <w:rPr>
          <w:sz w:val="18"/>
          <w:szCs w:val="18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 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7 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AE4C38">
      <w:pPr>
        <w:spacing w:before="23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line="200" w:lineRule="exact"/>
      </w:pPr>
    </w:p>
    <w:p w:rsidR="00150E85" w:rsidRDefault="00150E85">
      <w:pPr>
        <w:spacing w:before="10" w:line="240" w:lineRule="exact"/>
        <w:rPr>
          <w:sz w:val="24"/>
          <w:szCs w:val="24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3" w:line="180" w:lineRule="exact"/>
        <w:rPr>
          <w:sz w:val="18"/>
          <w:szCs w:val="18"/>
        </w:rPr>
      </w:pPr>
    </w:p>
    <w:p w:rsidR="00150E85" w:rsidRDefault="00AE4C38">
      <w:pPr>
        <w:ind w:left="9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150pt">
            <v:imagedata r:id="rId5" o:title=""/>
          </v:shape>
        </w:pic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1" w:line="200" w:lineRule="exact"/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ores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 stud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AE4C38">
      <w:pPr>
        <w:spacing w:before="23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sc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line="200" w:lineRule="exact"/>
      </w:pPr>
    </w:p>
    <w:p w:rsidR="00150E85" w:rsidRDefault="00150E85">
      <w:pPr>
        <w:spacing w:before="10" w:line="240" w:lineRule="exact"/>
        <w:rPr>
          <w:sz w:val="24"/>
          <w:szCs w:val="24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5" w:line="180" w:lineRule="exact"/>
        <w:rPr>
          <w:sz w:val="18"/>
          <w:szCs w:val="18"/>
        </w:rPr>
      </w:pPr>
    </w:p>
    <w:p w:rsidR="00150E85" w:rsidRDefault="00AE4C38">
      <w:pPr>
        <w:ind w:left="92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102.15pt;margin-top:45.2pt;width:41.65pt;height:56.5pt;rotation:315;z-index:-251665408;mso-position-horizontal-relative:page" fillcolor="#0e0e0e" stroked="f">
            <o:extrusion v:ext="view" autorotationcenter="t"/>
            <v:textpath style="font-family:&quot;&amp;quot&quot;;font-size:56pt;font-weight:bold;v-text-kern:t;mso-text-shadow:auto" string="©"/>
            <w10:wrap anchorx="page"/>
          </v:shape>
        </w:pict>
      </w:r>
      <w:r>
        <w:pict>
          <v:shape id="_x0000_i1029" type="#_x0000_t75" style="width:370.4pt;height:123.2pt">
            <v:imagedata r:id="rId6" o:title=""/>
          </v:shape>
        </w:pic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75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47" style="position:absolute;left:0;text-align:left;margin-left:23.95pt;margin-top:23.7pt;width:547.55pt;height:794.6pt;z-index:-251662336;mso-position-horizontal-relative:page;mso-position-vertical-relative:page" coordorigin="479,474" coordsize="10951,15892">
            <v:shape id="_x0000_s1051" style="position:absolute;left:490;top:485;width:10930;height:0" coordorigin="490,485" coordsize="10930,0" path="m490,485r10929,e" filled="f" strokeweight=".20464mm">
              <v:path arrowok="t"/>
            </v:shape>
            <v:shape id="_x0000_s1050" style="position:absolute;left:485;top:480;width:0;height:15881" coordorigin="485,480" coordsize="0,15881" path="m485,480r,15881e" filled="f" strokeweight=".20464mm">
              <v:path arrowok="t"/>
            </v:shape>
            <v:shape id="_x0000_s1049" style="position:absolute;left:11424;top:480;width:0;height:15881" coordorigin="11424,480" coordsize="0,15881" path="m11424,480r,15881e" filled="f" strokeweight=".2045mm">
              <v:path arrowok="t"/>
            </v:shape>
            <v:shape id="_x0000_s104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sing 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’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es</w:t>
      </w:r>
    </w:p>
    <w:p w:rsidR="00150E85" w:rsidRDefault="00150E85">
      <w:pPr>
        <w:spacing w:before="2" w:line="180" w:lineRule="exact"/>
        <w:rPr>
          <w:sz w:val="18"/>
          <w:szCs w:val="18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AE4C38">
      <w:pPr>
        <w:spacing w:before="20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line="200" w:lineRule="exact"/>
      </w:pPr>
    </w:p>
    <w:p w:rsidR="00150E85" w:rsidRDefault="00150E85">
      <w:pPr>
        <w:spacing w:before="13" w:line="240" w:lineRule="exact"/>
        <w:rPr>
          <w:sz w:val="24"/>
          <w:szCs w:val="24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3" w:line="180" w:lineRule="exact"/>
        <w:rPr>
          <w:sz w:val="18"/>
          <w:szCs w:val="18"/>
        </w:rPr>
      </w:pPr>
    </w:p>
    <w:p w:rsidR="00150E85" w:rsidRDefault="00AE4C38">
      <w:pPr>
        <w:ind w:left="920"/>
      </w:pPr>
      <w:r>
        <w:lastRenderedPageBreak/>
        <w:pict>
          <v:shape id="_x0000_i1026" type="#_x0000_t75" style="width:400.8pt;height:63.2pt">
            <v:imagedata r:id="rId7" o:title=""/>
          </v:shape>
        </w:pic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0" w:line="200" w:lineRule="exact"/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reas and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alcu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ate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b/>
          <w:sz w:val="22"/>
          <w:szCs w:val="22"/>
        </w:rPr>
        <w:t>umul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</w:t>
      </w:r>
    </w:p>
    <w:p w:rsidR="00150E85" w:rsidRDefault="00150E85">
      <w:pPr>
        <w:spacing w:before="10" w:line="160" w:lineRule="exact"/>
        <w:rPr>
          <w:sz w:val="17"/>
          <w:szCs w:val="17"/>
        </w:rPr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AE4C38">
      <w:pPr>
        <w:spacing w:before="23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AE4C38">
      <w:pPr>
        <w:spacing w:before="18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3" w:line="180" w:lineRule="exact"/>
        <w:rPr>
          <w:sz w:val="18"/>
          <w:szCs w:val="18"/>
        </w:rPr>
      </w:pPr>
    </w:p>
    <w:p w:rsidR="00150E85" w:rsidRDefault="00AE4C38">
      <w:pPr>
        <w:ind w:left="920"/>
      </w:pPr>
      <w:r>
        <w:pict>
          <v:shape id="_x0000_i1027" type="#_x0000_t75" style="width:442.4pt;height:85.2pt">
            <v:imagedata r:id="rId8" o:title=""/>
          </v:shape>
        </w:pic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3" w:line="200" w:lineRule="exact"/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z</w:t>
      </w:r>
      <w:r>
        <w:rPr>
          <w:rFonts w:ascii="Arial" w:eastAsia="Arial" w:hAnsi="Arial" w:cs="Arial"/>
          <w:b/>
          <w:sz w:val="22"/>
          <w:szCs w:val="22"/>
        </w:rPr>
        <w:t>ure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Factory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</w: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3" w:line="200" w:lineRule="exact"/>
      </w:pPr>
    </w:p>
    <w:p w:rsidR="00150E85" w:rsidRDefault="00AE4C38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pts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spacing w:line="261" w:lineRule="auto"/>
        <w:ind w:left="1640" w:right="54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etad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es,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7" w:line="140" w:lineRule="exact"/>
        <w:rPr>
          <w:sz w:val="15"/>
          <w:szCs w:val="15"/>
        </w:rPr>
      </w:pPr>
    </w:p>
    <w:p w:rsidR="00150E85" w:rsidRDefault="00AE4C38">
      <w:pPr>
        <w:spacing w:line="259" w:lineRule="auto"/>
        <w:ind w:left="1640" w:right="10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9" w:line="140" w:lineRule="exact"/>
        <w:rPr>
          <w:sz w:val="15"/>
          <w:szCs w:val="15"/>
        </w:rPr>
      </w:pPr>
    </w:p>
    <w:p w:rsidR="00150E85" w:rsidRDefault="00AE4C38">
      <w:pPr>
        <w:spacing w:line="261" w:lineRule="auto"/>
        <w:ind w:left="1640" w:right="7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su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s.</w:t>
      </w:r>
    </w:p>
    <w:p w:rsidR="00150E85" w:rsidRDefault="00150E85">
      <w:pPr>
        <w:spacing w:before="4" w:line="140" w:lineRule="exact"/>
        <w:rPr>
          <w:sz w:val="14"/>
          <w:szCs w:val="14"/>
        </w:rPr>
      </w:pPr>
    </w:p>
    <w:p w:rsidR="00150E85" w:rsidRDefault="00150E85">
      <w:pPr>
        <w:spacing w:line="200" w:lineRule="exact"/>
      </w:pPr>
    </w:p>
    <w:p w:rsidR="00150E85" w:rsidRDefault="00AE4C38">
      <w:pPr>
        <w:spacing w:before="74" w:line="260" w:lineRule="exact"/>
        <w:ind w:left="84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pict>
          <v:group id="_x0000_s1037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Mana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4"/>
          <w:szCs w:val="24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</w:t>
      </w:r>
    </w:p>
    <w:p w:rsidR="00150E85" w:rsidRDefault="00150E85">
      <w:pPr>
        <w:spacing w:before="7" w:line="180" w:lineRule="exact"/>
        <w:rPr>
          <w:sz w:val="18"/>
          <w:szCs w:val="18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rod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 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rou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spacing w:line="259" w:lineRule="auto"/>
        <w:ind w:left="840" w:right="38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key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150E85" w:rsidRDefault="00AE4C38">
      <w:pPr>
        <w:spacing w:line="258" w:lineRule="auto"/>
        <w:ind w:left="840" w:right="3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"I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da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eng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5 ye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f ex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eri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nce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4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bu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 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ervic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s.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 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nv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ved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gr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2</w:t>
      </w:r>
      <w:r>
        <w:rPr>
          <w:rFonts w:ascii="Arial" w:eastAsia="Arial" w:hAnsi="Arial" w:cs="Arial"/>
          <w:i/>
          <w:spacing w:val="-3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B 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ase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proofErr w:type="spellEnd"/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ery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i/>
          <w:sz w:val="22"/>
          <w:szCs w:val="22"/>
        </w:rPr>
        <w:t>ate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3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pacing w:val="-2"/>
          <w:sz w:val="22"/>
          <w:szCs w:val="22"/>
        </w:rPr>
        <w:t>%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150E85" w:rsidRDefault="00150E85">
      <w:pPr>
        <w:spacing w:before="2" w:line="180" w:lineRule="exact"/>
        <w:rPr>
          <w:sz w:val="19"/>
          <w:szCs w:val="19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 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b</w:t>
      </w:r>
      <w:r>
        <w:rPr>
          <w:rFonts w:ascii="Arial" w:eastAsia="Arial" w:hAnsi="Arial" w:cs="Arial"/>
          <w:spacing w:val="-2"/>
          <w:sz w:val="22"/>
          <w:szCs w:val="22"/>
        </w:rPr>
        <w:t>uc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10" w:line="160" w:lineRule="exact"/>
        <w:rPr>
          <w:sz w:val="17"/>
          <w:szCs w:val="17"/>
        </w:rPr>
      </w:pPr>
    </w:p>
    <w:p w:rsidR="00150E85" w:rsidRDefault="00AE4C38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9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RDD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tabs>
          <w:tab w:val="left" w:pos="1560"/>
        </w:tabs>
        <w:spacing w:line="259" w:lineRule="auto"/>
        <w:ind w:left="1560" w:right="56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I 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Sp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ob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based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att</w:t>
      </w:r>
      <w:r>
        <w:rPr>
          <w:rFonts w:ascii="Arial" w:eastAsia="Arial" w:hAnsi="Arial" w:cs="Arial"/>
          <w:i/>
          <w:sz w:val="22"/>
          <w:szCs w:val="22"/>
        </w:rPr>
        <w:t xml:space="preserve">erns,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 by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5</w:t>
      </w:r>
      <w:r>
        <w:rPr>
          <w:rFonts w:ascii="Arial" w:eastAsia="Arial" w:hAnsi="Arial" w:cs="Arial"/>
          <w:i/>
          <w:spacing w:val="-3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%</w:t>
      </w:r>
      <w:r>
        <w:rPr>
          <w:rFonts w:ascii="Arial" w:eastAsia="Arial" w:hAnsi="Arial" w:cs="Arial"/>
          <w:i/>
          <w:spacing w:val="-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150E85" w:rsidRDefault="00150E85">
      <w:pPr>
        <w:spacing w:before="1" w:line="180" w:lineRule="exact"/>
        <w:rPr>
          <w:sz w:val="19"/>
          <w:szCs w:val="19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zure Ser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tabs>
          <w:tab w:val="left" w:pos="1560"/>
        </w:tabs>
        <w:spacing w:line="257" w:lineRule="auto"/>
        <w:ind w:left="1560" w:right="33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"I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9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dy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p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ri</w:t>
      </w:r>
      <w:r>
        <w:rPr>
          <w:rFonts w:ascii="Arial" w:eastAsia="Arial" w:hAnsi="Arial" w:cs="Arial"/>
          <w:i/>
          <w:spacing w:val="-2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a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om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 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150E85" w:rsidRDefault="00150E85">
      <w:pPr>
        <w:spacing w:before="4" w:line="180" w:lineRule="exact"/>
        <w:rPr>
          <w:sz w:val="19"/>
          <w:szCs w:val="19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line="260" w:lineRule="exact"/>
        <w:ind w:left="8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und 3: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Dir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 xml:space="preserve">r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4"/>
          <w:position w:val="-1"/>
          <w:sz w:val="24"/>
          <w:szCs w:val="24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5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ta &amp;</w:t>
      </w:r>
      <w:r>
        <w:rPr>
          <w:rFonts w:ascii="Arial" w:eastAsia="Arial" w:hAnsi="Arial" w:cs="Arial"/>
          <w:b/>
          <w:color w:val="006FC0"/>
          <w:spacing w:val="-7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position w:val="-1"/>
          <w:sz w:val="24"/>
          <w:szCs w:val="24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4"/>
          <w:szCs w:val="24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4"/>
          <w:szCs w:val="24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3"/>
          <w:position w:val="-1"/>
          <w:sz w:val="24"/>
          <w:szCs w:val="24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4"/>
          <w:szCs w:val="24"/>
          <w:u w:val="thick" w:color="006FC0"/>
        </w:rPr>
        <w:t>t)</w:t>
      </w:r>
    </w:p>
    <w:p w:rsidR="00150E85" w:rsidRDefault="00150E85">
      <w:pPr>
        <w:spacing w:before="7" w:line="180" w:lineRule="exact"/>
        <w:rPr>
          <w:sz w:val="18"/>
          <w:szCs w:val="18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32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150E85" w:rsidRDefault="00150E85">
      <w:pPr>
        <w:spacing w:before="4" w:line="180" w:lineRule="exact"/>
        <w:rPr>
          <w:sz w:val="18"/>
          <w:szCs w:val="18"/>
        </w:rPr>
      </w:pPr>
    </w:p>
    <w:p w:rsidR="00150E85" w:rsidRDefault="00AE4C38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impa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ul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ou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es.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</w:p>
    <w:p w:rsidR="00150E85" w:rsidRDefault="00AE4C38">
      <w:pPr>
        <w:spacing w:before="18" w:line="259" w:lineRule="auto"/>
        <w:ind w:left="840" w:right="37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"I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-t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cs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nte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K</w:t>
      </w:r>
      <w:r>
        <w:rPr>
          <w:rFonts w:ascii="Arial" w:eastAsia="Arial" w:hAnsi="Arial" w:cs="Arial"/>
          <w:i/>
          <w:sz w:val="22"/>
          <w:szCs w:val="22"/>
        </w:rPr>
        <w:t>af</w:t>
      </w:r>
      <w:r>
        <w:rPr>
          <w:rFonts w:ascii="Arial" w:eastAsia="Arial" w:hAnsi="Arial" w:cs="Arial"/>
          <w:i/>
          <w:spacing w:val="-2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2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Sp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5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0k ev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nts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 sec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ult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Sn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150E85" w:rsidRDefault="00150E85">
      <w:pPr>
        <w:spacing w:before="1" w:line="180" w:lineRule="exact"/>
        <w:rPr>
          <w:sz w:val="19"/>
          <w:szCs w:val="19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os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150E85" w:rsidRDefault="00150E85">
      <w:pPr>
        <w:spacing w:before="2" w:line="180" w:lineRule="exact"/>
        <w:rPr>
          <w:sz w:val="18"/>
          <w:szCs w:val="18"/>
        </w:rPr>
      </w:pPr>
    </w:p>
    <w:p w:rsidR="00150E85" w:rsidRDefault="00AE4C38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"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al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verage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ue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 xml:space="preserve">h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 xml:space="preserve">uct 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ategory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i/>
          <w:sz w:val="22"/>
          <w:szCs w:val="22"/>
        </w:rPr>
        <w:t>n</w:t>
      </w:r>
    </w:p>
    <w:p w:rsidR="00150E85" w:rsidRDefault="00AE4C38">
      <w:pPr>
        <w:spacing w:before="20"/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i/>
          <w:spacing w:val="-1"/>
          <w:sz w:val="22"/>
          <w:szCs w:val="22"/>
        </w:rPr>
        <w:t>4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"</w:t>
      </w:r>
    </w:p>
    <w:p w:rsidR="00150E85" w:rsidRDefault="00AE4C38">
      <w:pPr>
        <w:spacing w:before="18"/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2" w:line="180" w:lineRule="exact"/>
        <w:rPr>
          <w:sz w:val="18"/>
          <w:szCs w:val="18"/>
        </w:rPr>
      </w:pPr>
    </w:p>
    <w:p w:rsidR="00150E85" w:rsidRDefault="00AE4C38">
      <w:pPr>
        <w:ind w:left="840"/>
      </w:pPr>
      <w:r>
        <w:pict>
          <v:shape id="_x0000_i1028" type="#_x0000_t75" style="width:434pt;height:78.8pt">
            <v:imagedata r:id="rId9" o:title=""/>
          </v:shape>
        </w:pict>
      </w:r>
    </w:p>
    <w:p w:rsidR="00150E85" w:rsidRDefault="00150E85">
      <w:pPr>
        <w:spacing w:before="9" w:line="100" w:lineRule="exact"/>
        <w:rPr>
          <w:sz w:val="11"/>
          <w:szCs w:val="11"/>
        </w:rPr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AE4C38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w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z w:val="22"/>
          <w:szCs w:val="22"/>
        </w:rPr>
        <w:t>d you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 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3"/>
          <w:sz w:val="22"/>
          <w:szCs w:val="22"/>
        </w:rPr>
        <w:t>w</w:t>
      </w:r>
      <w:r>
        <w:rPr>
          <w:rFonts w:ascii="Arial" w:eastAsia="Arial" w:hAnsi="Arial" w:cs="Arial"/>
          <w:i/>
          <w:spacing w:val="-2"/>
          <w:sz w:val="22"/>
          <w:szCs w:val="22"/>
        </w:rPr>
        <w:t>-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atab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cks</w:t>
      </w:r>
      <w:proofErr w:type="spellEnd"/>
      <w:r>
        <w:rPr>
          <w:rFonts w:ascii="Arial" w:eastAsia="Arial" w:hAnsi="Arial" w:cs="Arial"/>
          <w:i/>
          <w:sz w:val="22"/>
          <w:szCs w:val="22"/>
        </w:rPr>
        <w:t>?</w:t>
      </w:r>
    </w:p>
    <w:p w:rsidR="00150E85" w:rsidRDefault="00150E85">
      <w:pPr>
        <w:spacing w:line="200" w:lineRule="exact"/>
      </w:pPr>
    </w:p>
    <w:p w:rsidR="00150E85" w:rsidRDefault="00150E85">
      <w:pPr>
        <w:spacing w:before="11" w:line="240" w:lineRule="exact"/>
        <w:rPr>
          <w:sz w:val="24"/>
          <w:szCs w:val="24"/>
        </w:rPr>
      </w:pPr>
    </w:p>
    <w:p w:rsidR="00150E85" w:rsidRDefault="00AE4C38">
      <w:pPr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150E85" w:rsidRDefault="00150E85">
      <w:pPr>
        <w:spacing w:before="4" w:line="180" w:lineRule="exact"/>
        <w:rPr>
          <w:sz w:val="18"/>
          <w:szCs w:val="18"/>
        </w:rPr>
      </w:pPr>
    </w:p>
    <w:p w:rsidR="00150E85" w:rsidRDefault="00AE4C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cl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appro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proofErr w:type="spellStart"/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utosca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a.</w:t>
      </w:r>
    </w:p>
    <w:p w:rsidR="00150E85" w:rsidRDefault="00150E85">
      <w:pPr>
        <w:spacing w:before="1" w:line="180" w:lineRule="exact"/>
        <w:rPr>
          <w:sz w:val="18"/>
          <w:szCs w:val="18"/>
        </w:rPr>
      </w:pPr>
    </w:p>
    <w:p w:rsidR="00150E85" w:rsidRDefault="00AE4C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150E85" w:rsidRDefault="00150E85">
      <w:pPr>
        <w:spacing w:before="9" w:line="160" w:lineRule="exact"/>
        <w:rPr>
          <w:sz w:val="17"/>
          <w:szCs w:val="17"/>
        </w:rPr>
      </w:pPr>
    </w:p>
    <w:p w:rsidR="00150E85" w:rsidRDefault="00AE4C38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ada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o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150E85" w:rsidRDefault="00150E85">
      <w:pPr>
        <w:spacing w:line="200" w:lineRule="exact"/>
      </w:pPr>
    </w:p>
    <w:p w:rsidR="00150E85" w:rsidRDefault="00150E85">
      <w:pPr>
        <w:spacing w:line="200" w:lineRule="exact"/>
      </w:pPr>
    </w:p>
    <w:p w:rsidR="00150E85" w:rsidRDefault="00150E85">
      <w:pPr>
        <w:spacing w:before="11" w:line="200" w:lineRule="exact"/>
      </w:pPr>
    </w:p>
    <w:sectPr w:rsidR="00150E85">
      <w:pgSz w:w="11920" w:h="16840"/>
      <w:pgMar w:top="780" w:right="14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86A26"/>
    <w:multiLevelType w:val="multilevel"/>
    <w:tmpl w:val="FE8A77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5"/>
    <w:rsid w:val="00150E85"/>
    <w:rsid w:val="00A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3023CF8E-E10C-4735-B08F-8415B0F0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2025-02-06T05:33:00Z</dcterms:created>
  <dcterms:modified xsi:type="dcterms:W3CDTF">2025-02-06T05:33:00Z</dcterms:modified>
</cp:coreProperties>
</file>