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D5" w:rsidRDefault="007229E6">
      <w:pPr>
        <w:spacing w:before="64" w:line="258" w:lineRule="auto"/>
        <w:ind w:left="880" w:right="1017"/>
        <w:rPr>
          <w:rFonts w:ascii="Arial" w:eastAsia="Arial" w:hAnsi="Arial" w:cs="Arial"/>
          <w:sz w:val="26"/>
          <w:szCs w:val="26"/>
        </w:rPr>
      </w:pPr>
      <w:r>
        <w:pict>
          <v:group id="_x0000_s1060" style="position:absolute;left:0;text-align:left;margin-left:23.95pt;margin-top:23.7pt;width:547.55pt;height:794.6pt;z-index:-251668480;mso-position-horizontal-relative:page;mso-position-vertical-relative:page" coordorigin="479,474" coordsize="10951,15892">
            <v:shape id="_x0000_s1064" style="position:absolute;left:490;top:485;width:10930;height:0" coordorigin="490,485" coordsize="10930,0" path="m490,485r10929,e" filled="f" strokeweight=".20464mm">
              <v:path arrowok="t"/>
            </v:shape>
            <v:shape id="_x0000_s1063" style="position:absolute;left:485;top:480;width:0;height:15881" coordorigin="485,480" coordsize="0,15881" path="m485,480r,15881e" filled="f" strokeweight=".20464mm">
              <v:path arrowok="t"/>
            </v:shape>
            <v:shape id="_x0000_s1062" style="position:absolute;left:11424;top:480;width:0;height:15881" coordorigin="11424,480" coordsize="0,15881" path="m11424,480r,15881e" filled="f" strokeweight=".2045mm">
              <v:path arrowok="t"/>
            </v:shape>
            <v:shape id="_x0000_s106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Boston</w:t>
      </w:r>
      <w:r>
        <w:rPr>
          <w:rFonts w:ascii="Arial" w:eastAsia="Arial" w:hAnsi="Arial" w:cs="Arial"/>
          <w:b/>
          <w:color w:val="6F2F9F"/>
          <w:spacing w:val="-9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onsul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ing</w:t>
      </w:r>
      <w:r>
        <w:rPr>
          <w:rFonts w:ascii="Arial" w:eastAsia="Arial" w:hAnsi="Arial" w:cs="Arial"/>
          <w:b/>
          <w:color w:val="6F2F9F"/>
          <w:spacing w:val="-12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Group</w:t>
      </w:r>
      <w:r>
        <w:rPr>
          <w:rFonts w:ascii="Arial" w:eastAsia="Arial" w:hAnsi="Arial" w:cs="Arial"/>
          <w:b/>
          <w:color w:val="6F2F9F"/>
          <w:spacing w:val="-8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(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B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CG)</w:t>
      </w:r>
      <w:r>
        <w:rPr>
          <w:rFonts w:ascii="Arial" w:eastAsia="Arial" w:hAnsi="Arial" w:cs="Arial"/>
          <w:b/>
          <w:color w:val="6F2F9F"/>
          <w:spacing w:val="-7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4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Engine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4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10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Experi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nced</w:t>
      </w:r>
      <w:r>
        <w:rPr>
          <w:rFonts w:ascii="Arial" w:eastAsia="Arial" w:hAnsi="Arial" w:cs="Arial"/>
          <w:b/>
          <w:color w:val="6F2F9F"/>
          <w:spacing w:val="-14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2-5</w:t>
      </w:r>
      <w:r>
        <w:rPr>
          <w:rFonts w:ascii="Arial" w:eastAsia="Arial" w:hAnsi="Arial" w:cs="Arial"/>
          <w:b/>
          <w:color w:val="6F2F9F"/>
          <w:spacing w:val="-9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sz w:val="26"/>
          <w:szCs w:val="26"/>
          <w:u w:val="thick" w:color="6F2F9F"/>
        </w:rPr>
        <w:t>YO</w:t>
      </w:r>
      <w:r>
        <w:rPr>
          <w:rFonts w:ascii="Arial" w:eastAsia="Arial" w:hAnsi="Arial" w:cs="Arial"/>
          <w:b/>
          <w:color w:val="6F2F9F"/>
          <w:sz w:val="26"/>
          <w:szCs w:val="26"/>
          <w:u w:val="thick" w:color="6F2F9F"/>
        </w:rPr>
        <w:t>E</w:t>
      </w:r>
    </w:p>
    <w:p w:rsidR="00E32AD5" w:rsidRDefault="00E32AD5">
      <w:pPr>
        <w:spacing w:before="5" w:line="160" w:lineRule="exact"/>
        <w:rPr>
          <w:sz w:val="16"/>
          <w:szCs w:val="16"/>
        </w:rPr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7229E6">
      <w:pPr>
        <w:spacing w:before="32" w:line="259" w:lineRule="auto"/>
        <w:ind w:left="880" w:right="19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oston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BC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ce)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spacing w:line="258" w:lineRule="auto"/>
        <w:ind w:left="880" w:right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z w:val="22"/>
          <w:szCs w:val="22"/>
        </w:rPr>
        <w:t>consu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Bo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BC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u'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BC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ence and ac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 he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2" w:line="180" w:lineRule="exact"/>
        <w:rPr>
          <w:sz w:val="19"/>
          <w:szCs w:val="19"/>
        </w:rPr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7229E6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nter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6" w:line="200" w:lineRule="exact"/>
      </w:pPr>
    </w:p>
    <w:p w:rsidR="00E32AD5" w:rsidRDefault="007229E6">
      <w:pPr>
        <w:spacing w:line="259" w:lineRule="auto"/>
        <w:ind w:left="880" w:right="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5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sess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each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se.</w:t>
      </w:r>
    </w:p>
    <w:p w:rsidR="00E32AD5" w:rsidRDefault="00E32AD5">
      <w:pPr>
        <w:spacing w:before="1" w:line="180" w:lineRule="exact"/>
        <w:rPr>
          <w:sz w:val="19"/>
          <w:szCs w:val="19"/>
        </w:rPr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7229E6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g and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gn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1" w:line="200" w:lineRule="exact"/>
      </w:pPr>
    </w:p>
    <w:p w:rsidR="00E32AD5" w:rsidRDefault="007229E6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n,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</w:p>
    <w:p w:rsidR="00E32AD5" w:rsidRDefault="007229E6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4" w:line="180" w:lineRule="exact"/>
        <w:rPr>
          <w:sz w:val="18"/>
          <w:szCs w:val="18"/>
        </w:rPr>
      </w:pPr>
    </w:p>
    <w:p w:rsidR="00E32AD5" w:rsidRDefault="007229E6">
      <w:pPr>
        <w:spacing w:line="257" w:lineRule="auto"/>
        <w:ind w:left="1600" w:right="68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ke sch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 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er?</w:t>
      </w:r>
    </w:p>
    <w:p w:rsidR="00E32AD5" w:rsidRDefault="00E32AD5">
      <w:pPr>
        <w:spacing w:before="3" w:line="160" w:lineRule="exact"/>
        <w:rPr>
          <w:sz w:val="16"/>
          <w:szCs w:val="16"/>
        </w:rPr>
      </w:pPr>
    </w:p>
    <w:p w:rsidR="00E32AD5" w:rsidRDefault="007229E6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 sa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ement </w:t>
      </w:r>
      <w:r>
        <w:rPr>
          <w:rFonts w:ascii="Arial" w:eastAsia="Arial" w:hAnsi="Arial" w:cs="Arial"/>
          <w:spacing w:val="-1"/>
          <w:sz w:val="22"/>
          <w:szCs w:val="22"/>
        </w:rPr>
        <w:t>Sl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SCD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</w:p>
    <w:p w:rsidR="00E32AD5" w:rsidRDefault="007229E6">
      <w:pPr>
        <w:spacing w:before="20"/>
        <w:ind w:left="16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spacing w:line="259" w:lineRule="auto"/>
        <w:ind w:left="1600" w:right="82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p?</w:t>
      </w:r>
    </w:p>
    <w:p w:rsidR="00E32AD5" w:rsidRDefault="00E32AD5">
      <w:pPr>
        <w:spacing w:before="1" w:line="160" w:lineRule="exact"/>
        <w:rPr>
          <w:sz w:val="16"/>
          <w:szCs w:val="16"/>
        </w:rPr>
      </w:pPr>
    </w:p>
    <w:p w:rsidR="00E32AD5" w:rsidRDefault="007229E6">
      <w:pPr>
        <w:spacing w:line="257" w:lineRule="auto"/>
        <w:ind w:left="1600" w:right="23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el 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E32AD5" w:rsidRDefault="00E32AD5">
      <w:pPr>
        <w:spacing w:before="1" w:line="160" w:lineRule="exact"/>
        <w:rPr>
          <w:sz w:val="16"/>
          <w:szCs w:val="16"/>
        </w:rPr>
      </w:pPr>
    </w:p>
    <w:p w:rsidR="00E32AD5" w:rsidRDefault="007229E6">
      <w:pPr>
        <w:spacing w:line="259" w:lineRule="auto"/>
        <w:ind w:left="880" w:right="9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BC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 a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asp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orld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7229E6">
      <w:pPr>
        <w:spacing w:before="63"/>
        <w:ind w:left="920"/>
        <w:rPr>
          <w:rFonts w:ascii="Arial" w:eastAsia="Arial" w:hAnsi="Arial" w:cs="Arial"/>
          <w:sz w:val="22"/>
          <w:szCs w:val="22"/>
        </w:rPr>
      </w:pPr>
      <w:r>
        <w:pict>
          <v:group id="_x0000_s1052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se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pts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4" w:line="200" w:lineRule="exact"/>
      </w:pPr>
    </w:p>
    <w:p w:rsidR="00E32AD5" w:rsidRDefault="007229E6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</w:p>
    <w:p w:rsidR="00E32AD5" w:rsidRDefault="007229E6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ptimi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set.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spacing w:line="259" w:lineRule="auto"/>
        <w:ind w:left="1640" w:right="6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 and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spacing w:line="260" w:lineRule="auto"/>
        <w:ind w:left="1640" w:right="18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est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8" w:line="140" w:lineRule="exact"/>
        <w:rPr>
          <w:sz w:val="15"/>
          <w:szCs w:val="15"/>
        </w:rPr>
      </w:pPr>
    </w:p>
    <w:p w:rsidR="00E32AD5" w:rsidRDefault="007229E6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tabs>
          <w:tab w:val="left" w:pos="1640"/>
        </w:tabs>
        <w:spacing w:line="261" w:lineRule="auto"/>
        <w:ind w:left="1640" w:right="49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o: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is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E32AD5" w:rsidRDefault="00E32AD5">
      <w:pPr>
        <w:spacing w:before="4" w:line="140" w:lineRule="exact"/>
        <w:rPr>
          <w:sz w:val="15"/>
          <w:szCs w:val="15"/>
        </w:rPr>
      </w:pPr>
    </w:p>
    <w:p w:rsidR="00E32AD5" w:rsidRDefault="007229E6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</w:p>
    <w:p w:rsidR="00E32AD5" w:rsidRDefault="007229E6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3: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 D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 and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st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z w:val="22"/>
          <w:szCs w:val="22"/>
        </w:rPr>
        <w:t>stems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</w:p>
    <w:p w:rsidR="00E32AD5" w:rsidRDefault="007229E6">
      <w:pPr>
        <w:spacing w:line="262" w:lineRule="auto"/>
        <w:ind w:left="920" w:right="10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afka,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E32AD5" w:rsidRDefault="00E32AD5">
      <w:pPr>
        <w:spacing w:before="6" w:line="180" w:lineRule="exact"/>
        <w:rPr>
          <w:sz w:val="18"/>
          <w:szCs w:val="18"/>
        </w:rPr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7229E6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4" w:line="180" w:lineRule="exact"/>
        <w:rPr>
          <w:sz w:val="18"/>
          <w:szCs w:val="18"/>
        </w:rPr>
      </w:pPr>
    </w:p>
    <w:p w:rsidR="00E32AD5" w:rsidRDefault="007229E6">
      <w:pPr>
        <w:spacing w:line="259" w:lineRule="auto"/>
        <w:ind w:left="1640" w:right="87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you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HD</w:t>
      </w:r>
      <w:r>
        <w:rPr>
          <w:rFonts w:ascii="Arial" w:eastAsia="Arial" w:hAnsi="Arial" w:cs="Arial"/>
          <w:sz w:val="22"/>
          <w:szCs w:val="22"/>
        </w:rPr>
        <w:t>FS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em)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acro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z w:val="22"/>
          <w:szCs w:val="22"/>
        </w:rPr>
        <w:t>does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 p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? 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2" w:line="180" w:lineRule="exact"/>
        <w:rPr>
          <w:sz w:val="18"/>
          <w:szCs w:val="18"/>
        </w:rPr>
      </w:pPr>
    </w:p>
    <w:p w:rsidR="00E32AD5" w:rsidRDefault="007229E6">
      <w:pPr>
        <w:spacing w:line="257" w:lineRule="auto"/>
        <w:ind w:left="1640" w:right="15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use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E32AD5" w:rsidRDefault="00E32AD5">
      <w:pPr>
        <w:spacing w:before="1" w:line="160" w:lineRule="exact"/>
        <w:rPr>
          <w:sz w:val="16"/>
          <w:szCs w:val="16"/>
        </w:rPr>
      </w:pPr>
    </w:p>
    <w:p w:rsidR="00E32AD5" w:rsidRDefault="007229E6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tabs>
          <w:tab w:val="left" w:pos="1640"/>
        </w:tabs>
        <w:spacing w:line="261" w:lineRule="auto"/>
        <w:ind w:left="1640" w:right="36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afka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h-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em?</w:t>
      </w:r>
    </w:p>
    <w:p w:rsidR="00E32AD5" w:rsidRDefault="00E32AD5">
      <w:pPr>
        <w:spacing w:before="4" w:line="140" w:lineRule="exact"/>
        <w:rPr>
          <w:sz w:val="15"/>
          <w:szCs w:val="15"/>
        </w:rPr>
      </w:pPr>
    </w:p>
    <w:p w:rsidR="00E32AD5" w:rsidRDefault="007229E6">
      <w:pPr>
        <w:spacing w:line="261" w:lineRule="auto"/>
        <w:ind w:left="920" w:right="6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7229E6" w:rsidRDefault="007229E6">
      <w:pPr>
        <w:spacing w:before="63"/>
        <w:ind w:left="840"/>
        <w:rPr>
          <w:rFonts w:ascii="Arial" w:eastAsia="Arial" w:hAnsi="Arial" w:cs="Arial"/>
          <w:b/>
          <w:color w:val="006FC0"/>
          <w:spacing w:val="-1"/>
          <w:sz w:val="22"/>
          <w:szCs w:val="22"/>
        </w:rPr>
      </w:pPr>
    </w:p>
    <w:p w:rsidR="007229E6" w:rsidRDefault="007229E6">
      <w:pPr>
        <w:spacing w:before="63"/>
        <w:ind w:left="840"/>
        <w:rPr>
          <w:rFonts w:ascii="Arial" w:eastAsia="Arial" w:hAnsi="Arial" w:cs="Arial"/>
          <w:b/>
          <w:color w:val="006FC0"/>
          <w:spacing w:val="-1"/>
          <w:sz w:val="22"/>
          <w:szCs w:val="22"/>
        </w:rPr>
      </w:pPr>
    </w:p>
    <w:p w:rsidR="007229E6" w:rsidRDefault="007229E6">
      <w:pPr>
        <w:spacing w:before="63"/>
        <w:ind w:left="840"/>
        <w:rPr>
          <w:rFonts w:ascii="Arial" w:eastAsia="Arial" w:hAnsi="Arial" w:cs="Arial"/>
          <w:b/>
          <w:color w:val="006FC0"/>
          <w:spacing w:val="-1"/>
          <w:sz w:val="22"/>
          <w:szCs w:val="22"/>
        </w:rPr>
      </w:pPr>
    </w:p>
    <w:p w:rsidR="00E32AD5" w:rsidRDefault="007229E6">
      <w:pPr>
        <w:spacing w:before="63"/>
        <w:ind w:left="840"/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4: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ms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4" w:line="200" w:lineRule="exact"/>
      </w:pPr>
    </w:p>
    <w:p w:rsidR="00E32AD5" w:rsidRDefault="007229E6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ces,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4" w:line="180" w:lineRule="exact"/>
        <w:rPr>
          <w:sz w:val="18"/>
          <w:szCs w:val="18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0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ure?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spacing w:line="259" w:lineRule="auto"/>
        <w:ind w:left="1560" w:right="56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se?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7" w:line="160" w:lineRule="exact"/>
        <w:rPr>
          <w:sz w:val="17"/>
          <w:szCs w:val="17"/>
        </w:rPr>
      </w:pPr>
    </w:p>
    <w:p w:rsidR="00E32AD5" w:rsidRDefault="007229E6">
      <w:pPr>
        <w:spacing w:line="262" w:lineRule="auto"/>
        <w:ind w:left="840" w:right="93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BC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se. 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arity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8" w:line="180" w:lineRule="exact"/>
        <w:rPr>
          <w:sz w:val="18"/>
          <w:szCs w:val="18"/>
        </w:rPr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7229E6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5: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 xml:space="preserve"> A</w:t>
      </w:r>
      <w:r>
        <w:rPr>
          <w:rFonts w:ascii="Arial" w:eastAsia="Arial" w:hAnsi="Arial" w:cs="Arial"/>
          <w:b/>
          <w:color w:val="006FC0"/>
          <w:sz w:val="22"/>
          <w:szCs w:val="22"/>
        </w:rPr>
        <w:t>utoma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on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</w:p>
    <w:p w:rsidR="00E32AD5" w:rsidRDefault="007229E6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4" w:line="180" w:lineRule="exact"/>
        <w:rPr>
          <w:sz w:val="18"/>
          <w:szCs w:val="18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so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spacing w:line="259" w:lineRule="auto"/>
        <w:ind w:left="1560" w:right="81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ub</w:t>
      </w:r>
      <w:proofErr w:type="spellEnd"/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or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other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I/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?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pt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CS</w:t>
      </w:r>
      <w:r>
        <w:rPr>
          <w:rFonts w:ascii="Arial" w:eastAsia="Arial" w:hAnsi="Arial" w:cs="Arial"/>
          <w:spacing w:val="-20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sched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7" w:line="160" w:lineRule="exact"/>
        <w:rPr>
          <w:sz w:val="17"/>
          <w:szCs w:val="17"/>
        </w:rPr>
      </w:pPr>
    </w:p>
    <w:p w:rsidR="00E32AD5" w:rsidRDefault="007229E6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9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k:</w:t>
      </w:r>
    </w:p>
    <w:p w:rsidR="00E32AD5" w:rsidRDefault="00E32AD5">
      <w:pPr>
        <w:spacing w:before="4" w:line="180" w:lineRule="exact"/>
        <w:rPr>
          <w:sz w:val="18"/>
          <w:szCs w:val="18"/>
        </w:rPr>
      </w:pPr>
    </w:p>
    <w:p w:rsidR="00E32AD5" w:rsidRDefault="007229E6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nu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E32AD5" w:rsidRDefault="00E32AD5">
      <w:pPr>
        <w:spacing w:before="7" w:line="160" w:lineRule="exact"/>
        <w:rPr>
          <w:sz w:val="17"/>
          <w:szCs w:val="17"/>
        </w:rPr>
      </w:pPr>
    </w:p>
    <w:p w:rsidR="00E32AD5" w:rsidRDefault="007229E6">
      <w:pPr>
        <w:spacing w:line="261" w:lineRule="auto"/>
        <w:ind w:left="840" w:right="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 au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5" w:line="140" w:lineRule="exact"/>
        <w:rPr>
          <w:sz w:val="14"/>
          <w:szCs w:val="14"/>
        </w:rPr>
      </w:pPr>
    </w:p>
    <w:p w:rsidR="00E32AD5" w:rsidRDefault="00E32AD5">
      <w:pPr>
        <w:spacing w:line="200" w:lineRule="exact"/>
      </w:pPr>
    </w:p>
    <w:p w:rsidR="00E32AD5" w:rsidRDefault="007229E6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6: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man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 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ala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color w:val="006FC0"/>
          <w:sz w:val="22"/>
          <w:szCs w:val="22"/>
        </w:rPr>
        <w:t>y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4" w:line="200" w:lineRule="exact"/>
      </w:pPr>
    </w:p>
    <w:p w:rsidR="00E32AD5" w:rsidRDefault="007229E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atency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</w:p>
    <w:p w:rsidR="00E32AD5" w:rsidRDefault="007229E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you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atency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E32AD5" w:rsidRDefault="00E32AD5">
      <w:pPr>
        <w:spacing w:before="7" w:line="160" w:lineRule="exact"/>
        <w:rPr>
          <w:sz w:val="17"/>
          <w:szCs w:val="17"/>
        </w:rPr>
      </w:pPr>
    </w:p>
    <w:p w:rsidR="00E32AD5" w:rsidRDefault="007229E6">
      <w:pPr>
        <w:spacing w:line="261" w:lineRule="auto"/>
        <w:ind w:left="100" w:right="24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and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ptimi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are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E32AD5" w:rsidRDefault="00E32AD5">
      <w:pPr>
        <w:spacing w:before="9" w:line="180" w:lineRule="exact"/>
        <w:rPr>
          <w:sz w:val="18"/>
          <w:szCs w:val="18"/>
        </w:rPr>
      </w:pP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7229E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7: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robl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ol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 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1" w:line="200" w:lineRule="exact"/>
      </w:pPr>
    </w:p>
    <w:p w:rsidR="00E32AD5" w:rsidRDefault="007229E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</w:p>
    <w:p w:rsidR="00E32AD5" w:rsidRDefault="007229E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E32AD5" w:rsidRDefault="00E32AD5">
      <w:pPr>
        <w:spacing w:before="4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s?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spacing w:line="259" w:lineRule="auto"/>
        <w:ind w:left="820" w:right="50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ario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spacing w:line="259" w:lineRule="auto"/>
        <w:ind w:left="820" w:right="59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s?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cal pri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s.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m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7" w:line="160" w:lineRule="exact"/>
        <w:rPr>
          <w:sz w:val="17"/>
          <w:szCs w:val="17"/>
        </w:rPr>
      </w:pPr>
    </w:p>
    <w:p w:rsidR="00E32AD5" w:rsidRDefault="007229E6">
      <w:pPr>
        <w:spacing w:line="261" w:lineRule="auto"/>
        <w:ind w:left="100" w:right="4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BC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oriti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9" w:line="180" w:lineRule="exact"/>
        <w:rPr>
          <w:sz w:val="18"/>
          <w:szCs w:val="18"/>
        </w:rPr>
      </w:pPr>
    </w:p>
    <w:p w:rsidR="00E32AD5" w:rsidRDefault="00E32AD5">
      <w:pPr>
        <w:spacing w:line="200" w:lineRule="exact"/>
      </w:pPr>
    </w:p>
    <w:p w:rsidR="00E32AD5" w:rsidRDefault="007229E6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gramStart"/>
      <w:r>
        <w:rPr>
          <w:rFonts w:ascii="Arial" w:eastAsia="Arial" w:hAnsi="Arial" w:cs="Arial"/>
          <w:sz w:val="22"/>
          <w:szCs w:val="22"/>
        </w:rPr>
        <w:t>coa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Z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orderi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cks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e?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spacing w:line="259" w:lineRule="auto"/>
        <w:ind w:left="820" w:right="90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E32AD5" w:rsidRDefault="00E32AD5">
      <w:pPr>
        <w:spacing w:before="9" w:line="140" w:lineRule="exact"/>
        <w:rPr>
          <w:sz w:val="15"/>
          <w:szCs w:val="15"/>
        </w:rPr>
      </w:pPr>
    </w:p>
    <w:p w:rsidR="00E32AD5" w:rsidRDefault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 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before="1" w:line="180" w:lineRule="exact"/>
        <w:rPr>
          <w:sz w:val="18"/>
          <w:szCs w:val="18"/>
        </w:rPr>
      </w:pPr>
    </w:p>
    <w:p w:rsidR="007229E6" w:rsidRDefault="007229E6" w:rsidP="007229E6">
      <w:pPr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7229E6" w:rsidRDefault="007229E6" w:rsidP="007229E6">
      <w:pPr>
        <w:ind w:left="460"/>
        <w:rPr>
          <w:rFonts w:ascii="Arial" w:eastAsia="Arial" w:hAnsi="Arial" w:cs="Arial"/>
          <w:sz w:val="22"/>
          <w:szCs w:val="22"/>
        </w:rPr>
      </w:pPr>
    </w:p>
    <w:p w:rsidR="00E32AD5" w:rsidRDefault="007229E6" w:rsidP="007229E6">
      <w:pPr>
        <w:ind w:left="4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2096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 xml:space="preserve">Final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ps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ore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L,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ces.</w:t>
      </w:r>
    </w:p>
    <w:p w:rsidR="00E32AD5" w:rsidRDefault="00E32AD5">
      <w:pPr>
        <w:spacing w:before="2" w:line="180" w:lineRule="exact"/>
        <w:rPr>
          <w:sz w:val="18"/>
          <w:szCs w:val="18"/>
        </w:rPr>
      </w:pPr>
    </w:p>
    <w:p w:rsidR="00E32AD5" w:rsidRDefault="007229E6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ract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s-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n: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d and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E32AD5" w:rsidRDefault="00E32AD5">
      <w:pPr>
        <w:spacing w:before="9" w:line="160" w:lineRule="exact"/>
        <w:rPr>
          <w:sz w:val="17"/>
          <w:szCs w:val="17"/>
        </w:rPr>
      </w:pPr>
    </w:p>
    <w:p w:rsidR="00E32AD5" w:rsidRDefault="007229E6">
      <w:pPr>
        <w:spacing w:line="261" w:lineRule="auto"/>
        <w:ind w:left="1580" w:right="19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hink 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 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E32AD5" w:rsidRDefault="00E32AD5">
      <w:pPr>
        <w:spacing w:before="4" w:line="140" w:lineRule="exact"/>
        <w:rPr>
          <w:sz w:val="15"/>
          <w:szCs w:val="15"/>
        </w:rPr>
      </w:pPr>
    </w:p>
    <w:p w:rsidR="00E32AD5" w:rsidRDefault="007229E6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ommunic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emons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cl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E32AD5" w:rsidRDefault="00E32AD5">
      <w:pPr>
        <w:spacing w:line="200" w:lineRule="exact"/>
      </w:pPr>
    </w:p>
    <w:p w:rsidR="00E32AD5" w:rsidRDefault="00E32AD5">
      <w:pPr>
        <w:spacing w:line="200" w:lineRule="exact"/>
      </w:pPr>
    </w:p>
    <w:p w:rsidR="00E32AD5" w:rsidRDefault="00E32AD5">
      <w:pPr>
        <w:spacing w:before="13" w:line="200" w:lineRule="exact"/>
      </w:pPr>
      <w:bookmarkStart w:id="0" w:name="_GoBack"/>
      <w:bookmarkEnd w:id="0"/>
    </w:p>
    <w:sectPr w:rsidR="00E32AD5">
      <w:pgSz w:w="11920" w:h="16840"/>
      <w:pgMar w:top="780" w:right="1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A0083"/>
    <w:multiLevelType w:val="multilevel"/>
    <w:tmpl w:val="A1E68D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D5"/>
    <w:rsid w:val="007229E6"/>
    <w:rsid w:val="00E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5:docId w15:val="{8994534F-9DAF-48D2-BEB6-8C86FAC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2025-02-05T10:33:00Z</dcterms:created>
  <dcterms:modified xsi:type="dcterms:W3CDTF">2025-02-05T10:33:00Z</dcterms:modified>
</cp:coreProperties>
</file>