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D44" w:rsidRDefault="00952030">
      <w:pPr>
        <w:spacing w:before="64" w:line="280" w:lineRule="exact"/>
        <w:ind w:left="880"/>
        <w:rPr>
          <w:rFonts w:ascii="Arial" w:eastAsia="Arial" w:hAnsi="Arial" w:cs="Arial"/>
          <w:sz w:val="26"/>
          <w:szCs w:val="26"/>
        </w:rPr>
      </w:pPr>
      <w:r>
        <w:pict>
          <v:group id="_x0000_s1063" style="position:absolute;left:0;text-align:left;margin-left:23.95pt;margin-top:23.7pt;width:547.55pt;height:794.6pt;z-index:-251668480;mso-position-horizontal-relative:page;mso-position-vertical-relative:page" coordorigin="479,474" coordsize="10951,15892">
            <v:shape id="_x0000_s1067" style="position:absolute;left:490;top:485;width:10930;height:0" coordorigin="490,485" coordsize="10930,0" path="m490,485r10929,e" filled="f" strokeweight=".20464mm">
              <v:path arrowok="t"/>
            </v:shape>
            <v:shape id="_x0000_s1066" style="position:absolute;left:485;top:480;width:0;height:15881" coordorigin="485,480" coordsize="0,15881" path="m485,480r,15881e" filled="f" strokeweight=".20464mm">
              <v:path arrowok="t"/>
            </v:shape>
            <v:shape id="_x0000_s1065" style="position:absolute;left:11424;top:480;width:0;height:15881" coordorigin="11424,480" coordsize="0,15881" path="m11424,480r,15881e" filled="f" strokeweight=".2045mm">
              <v:path arrowok="t"/>
            </v:shape>
            <v:shape id="_x0000_s1064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Del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i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>v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spacing w:val="4"/>
          <w:position w:val="-1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y</w:t>
      </w:r>
      <w:r>
        <w:rPr>
          <w:rFonts w:ascii="Arial" w:eastAsia="Arial" w:hAnsi="Arial" w:cs="Arial"/>
          <w:b/>
          <w:color w:val="6F2F9F"/>
          <w:spacing w:val="-13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He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o</w:t>
      </w:r>
      <w:r>
        <w:rPr>
          <w:rFonts w:ascii="Arial" w:eastAsia="Arial" w:hAnsi="Arial" w:cs="Arial"/>
          <w:b/>
          <w:color w:val="6F2F9F"/>
          <w:spacing w:val="-5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Data</w:t>
      </w:r>
      <w:r>
        <w:rPr>
          <w:rFonts w:ascii="Arial" w:eastAsia="Arial" w:hAnsi="Arial" w:cs="Arial"/>
          <w:b/>
          <w:color w:val="6F2F9F"/>
          <w:spacing w:val="-2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Engine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spacing w:val="-11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Inte</w:t>
      </w:r>
      <w:r>
        <w:rPr>
          <w:rFonts w:ascii="Arial" w:eastAsia="Arial" w:hAnsi="Arial" w:cs="Arial"/>
          <w:b/>
          <w:color w:val="6F2F9F"/>
          <w:spacing w:val="4"/>
          <w:position w:val="-1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>v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iew</w:t>
      </w:r>
      <w:r>
        <w:rPr>
          <w:rFonts w:ascii="Arial" w:eastAsia="Arial" w:hAnsi="Arial" w:cs="Arial"/>
          <w:b/>
          <w:color w:val="6F2F9F"/>
          <w:spacing w:val="-10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Guide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– Exp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rien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ce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</w:t>
      </w:r>
      <w:r>
        <w:rPr>
          <w:rFonts w:ascii="Arial" w:eastAsia="Arial" w:hAnsi="Arial" w:cs="Arial"/>
          <w:b/>
          <w:color w:val="6F2F9F"/>
          <w:spacing w:val="-15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7+</w:t>
      </w:r>
    </w:p>
    <w:p w:rsidR="008F4D44" w:rsidRDefault="008F4D44">
      <w:pPr>
        <w:spacing w:before="8" w:line="180" w:lineRule="exact"/>
        <w:rPr>
          <w:sz w:val="18"/>
          <w:szCs w:val="18"/>
        </w:rPr>
      </w:pPr>
    </w:p>
    <w:p w:rsidR="008F4D44" w:rsidRDefault="00952030">
      <w:pPr>
        <w:spacing w:before="32" w:line="240" w:lineRule="exact"/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u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nd 1: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G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t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2"/>
          <w:position w:val="-1"/>
          <w:sz w:val="22"/>
          <w:szCs w:val="22"/>
          <w:u w:val="thick" w:color="006FC0"/>
        </w:rPr>
        <w:t>t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o K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spacing w:val="-5"/>
          <w:position w:val="-1"/>
          <w:sz w:val="22"/>
          <w:szCs w:val="22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w</w:t>
      </w:r>
    </w:p>
    <w:p w:rsidR="008F4D44" w:rsidRDefault="008F4D44">
      <w:pPr>
        <w:spacing w:line="200" w:lineRule="exact"/>
      </w:pPr>
    </w:p>
    <w:p w:rsidR="008F4D44" w:rsidRDefault="00952030">
      <w:pPr>
        <w:spacing w:before="32"/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 xml:space="preserve">an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 xml:space="preserve">ou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l me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ut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x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 pro</w:t>
      </w:r>
      <w:r>
        <w:rPr>
          <w:rFonts w:ascii="Arial" w:eastAsia="Arial" w:hAnsi="Arial" w:cs="Arial"/>
          <w:b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s?</w:t>
      </w:r>
    </w:p>
    <w:p w:rsidR="008F4D44" w:rsidRDefault="008F4D44">
      <w:pPr>
        <w:spacing w:before="1" w:line="180" w:lineRule="exact"/>
        <w:rPr>
          <w:sz w:val="18"/>
          <w:szCs w:val="18"/>
        </w:rPr>
      </w:pPr>
    </w:p>
    <w:p w:rsidR="008F4D44" w:rsidRDefault="00952030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:</w:t>
      </w:r>
    </w:p>
    <w:p w:rsidR="008F4D44" w:rsidRDefault="00952030">
      <w:pPr>
        <w:spacing w:before="20"/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cus 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 xml:space="preserve">ul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s, h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hti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ou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es.</w:t>
      </w:r>
    </w:p>
    <w:p w:rsidR="008F4D44" w:rsidRDefault="008F4D44">
      <w:pPr>
        <w:spacing w:before="15" w:line="240" w:lineRule="exact"/>
        <w:rPr>
          <w:sz w:val="24"/>
          <w:szCs w:val="24"/>
        </w:rPr>
      </w:pPr>
    </w:p>
    <w:p w:rsidR="008F4D44" w:rsidRDefault="00952030">
      <w:pPr>
        <w:spacing w:line="258" w:lineRule="auto"/>
        <w:ind w:left="880" w:right="6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 xml:space="preserve">I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ked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on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3"/>
          <w:sz w:val="22"/>
          <w:szCs w:val="22"/>
        </w:rPr>
        <w:t>p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mi</w:t>
      </w:r>
      <w:r>
        <w:rPr>
          <w:rFonts w:ascii="Arial" w:eastAsia="Arial" w:hAnsi="Arial" w:cs="Arial"/>
          <w:i/>
          <w:spacing w:val="-5"/>
          <w:sz w:val="22"/>
          <w:szCs w:val="22"/>
        </w:rPr>
        <w:t>z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 xml:space="preserve">a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l-t</w:t>
      </w:r>
      <w:r>
        <w:rPr>
          <w:rFonts w:ascii="Arial" w:eastAsia="Arial" w:hAnsi="Arial" w:cs="Arial"/>
          <w:i/>
          <w:spacing w:val="-3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e d</w:t>
      </w:r>
      <w:r>
        <w:rPr>
          <w:rFonts w:ascii="Arial" w:eastAsia="Arial" w:hAnsi="Arial" w:cs="Arial"/>
          <w:i/>
          <w:spacing w:val="-2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eli</w:t>
      </w:r>
      <w:r>
        <w:rPr>
          <w:rFonts w:ascii="Arial" w:eastAsia="Arial" w:hAnsi="Arial" w:cs="Arial"/>
          <w:i/>
          <w:sz w:val="22"/>
          <w:szCs w:val="22"/>
        </w:rPr>
        <w:t>ne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us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che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K</w:t>
      </w:r>
      <w:r>
        <w:rPr>
          <w:rFonts w:ascii="Arial" w:eastAsia="Arial" w:hAnsi="Arial" w:cs="Arial"/>
          <w:i/>
          <w:sz w:val="22"/>
          <w:szCs w:val="22"/>
        </w:rPr>
        <w:t>afka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2"/>
          <w:sz w:val="22"/>
          <w:szCs w:val="22"/>
        </w:rPr>
        <w:t>k</w:t>
      </w:r>
      <w:r>
        <w:rPr>
          <w:rFonts w:ascii="Arial" w:eastAsia="Arial" w:hAnsi="Arial" w:cs="Arial"/>
          <w:i/>
          <w:sz w:val="22"/>
          <w:szCs w:val="22"/>
        </w:rPr>
        <w:t xml:space="preserve">,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ch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uc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d d</w:t>
      </w:r>
      <w:r>
        <w:rPr>
          <w:rFonts w:ascii="Arial" w:eastAsia="Arial" w:hAnsi="Arial" w:cs="Arial"/>
          <w:i/>
          <w:spacing w:val="-2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pro</w:t>
      </w:r>
      <w:r>
        <w:rPr>
          <w:rFonts w:ascii="Arial" w:eastAsia="Arial" w:hAnsi="Arial" w:cs="Arial"/>
          <w:i/>
          <w:spacing w:val="-2"/>
          <w:sz w:val="22"/>
          <w:szCs w:val="22"/>
        </w:rPr>
        <w:t>c</w:t>
      </w:r>
      <w:r>
        <w:rPr>
          <w:rFonts w:ascii="Arial" w:eastAsia="Arial" w:hAnsi="Arial" w:cs="Arial"/>
          <w:i/>
          <w:sz w:val="22"/>
          <w:szCs w:val="22"/>
        </w:rPr>
        <w:t>ess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by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4</w:t>
      </w:r>
      <w:r>
        <w:rPr>
          <w:rFonts w:ascii="Arial" w:eastAsia="Arial" w:hAnsi="Arial" w:cs="Arial"/>
          <w:i/>
          <w:spacing w:val="-1"/>
          <w:sz w:val="22"/>
          <w:szCs w:val="22"/>
        </w:rPr>
        <w:t>0</w:t>
      </w:r>
      <w:r>
        <w:rPr>
          <w:rFonts w:ascii="Arial" w:eastAsia="Arial" w:hAnsi="Arial" w:cs="Arial"/>
          <w:i/>
          <w:spacing w:val="-2"/>
          <w:sz w:val="22"/>
          <w:szCs w:val="22"/>
        </w:rPr>
        <w:t>%</w:t>
      </w:r>
      <w:r>
        <w:rPr>
          <w:rFonts w:ascii="Arial" w:eastAsia="Arial" w:hAnsi="Arial" w:cs="Arial"/>
          <w:i/>
          <w:sz w:val="22"/>
          <w:szCs w:val="22"/>
        </w:rPr>
        <w:t>.</w:t>
      </w:r>
      <w:r>
        <w:rPr>
          <w:rFonts w:ascii="Arial" w:eastAsia="Arial" w:hAnsi="Arial" w:cs="Arial"/>
          <w:i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di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ll</w:t>
      </w:r>
      <w:r>
        <w:rPr>
          <w:rFonts w:ascii="Arial" w:eastAsia="Arial" w:hAnsi="Arial" w:cs="Arial"/>
          <w:i/>
          <w:spacing w:val="-17"/>
          <w:sz w:val="22"/>
          <w:szCs w:val="22"/>
        </w:rPr>
        <w:t>y</w:t>
      </w:r>
      <w:r>
        <w:rPr>
          <w:rFonts w:ascii="Arial" w:eastAsia="Arial" w:hAnsi="Arial" w:cs="Arial"/>
          <w:i/>
          <w:sz w:val="22"/>
          <w:szCs w:val="22"/>
        </w:rPr>
        <w:t>,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I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ed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-3"/>
          <w:sz w:val="22"/>
          <w:szCs w:val="22"/>
        </w:rPr>
        <w:t>g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ati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 xml:space="preserve">n </w:t>
      </w:r>
      <w:r>
        <w:rPr>
          <w:rFonts w:ascii="Arial" w:eastAsia="Arial" w:hAnsi="Arial" w:cs="Arial"/>
          <w:i/>
          <w:spacing w:val="-2"/>
          <w:sz w:val="22"/>
          <w:szCs w:val="22"/>
        </w:rPr>
        <w:t>p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j</w:t>
      </w:r>
      <w:r>
        <w:rPr>
          <w:rFonts w:ascii="Arial" w:eastAsia="Arial" w:hAnsi="Arial" w:cs="Arial"/>
          <w:i/>
          <w:sz w:val="22"/>
          <w:szCs w:val="22"/>
        </w:rPr>
        <w:t xml:space="preserve">ect </w:t>
      </w:r>
      <w:r>
        <w:rPr>
          <w:rFonts w:ascii="Arial" w:eastAsia="Arial" w:hAnsi="Arial" w:cs="Arial"/>
          <w:i/>
          <w:spacing w:val="-1"/>
          <w:sz w:val="22"/>
          <w:szCs w:val="22"/>
        </w:rPr>
        <w:t>f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om on</w:t>
      </w:r>
      <w:r>
        <w:rPr>
          <w:rFonts w:ascii="Arial" w:eastAsia="Arial" w:hAnsi="Arial" w:cs="Arial"/>
          <w:i/>
          <w:spacing w:val="1"/>
          <w:sz w:val="22"/>
          <w:szCs w:val="22"/>
        </w:rPr>
        <w:t>-</w:t>
      </w:r>
      <w:r>
        <w:rPr>
          <w:rFonts w:ascii="Arial" w:eastAsia="Arial" w:hAnsi="Arial" w:cs="Arial"/>
          <w:i/>
          <w:sz w:val="22"/>
          <w:szCs w:val="22"/>
        </w:rPr>
        <w:t>pr</w:t>
      </w:r>
      <w:r>
        <w:rPr>
          <w:rFonts w:ascii="Arial" w:eastAsia="Arial" w:hAnsi="Arial" w:cs="Arial"/>
          <w:i/>
          <w:spacing w:val="-2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ses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Or</w:t>
      </w:r>
      <w:r>
        <w:rPr>
          <w:rFonts w:ascii="Arial" w:eastAsia="Arial" w:hAnsi="Arial" w:cs="Arial"/>
          <w:i/>
          <w:sz w:val="22"/>
          <w:szCs w:val="22"/>
        </w:rPr>
        <w:t>ac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b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 xml:space="preserve">ses </w:t>
      </w:r>
      <w:r>
        <w:rPr>
          <w:rFonts w:ascii="Arial" w:eastAsia="Arial" w:hAnsi="Arial" w:cs="Arial"/>
          <w:i/>
          <w:spacing w:val="2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G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e C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>d,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ev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gi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pacing w:val="-1"/>
          <w:sz w:val="22"/>
          <w:szCs w:val="22"/>
        </w:rPr>
        <w:t>Bi</w:t>
      </w:r>
      <w:r>
        <w:rPr>
          <w:rFonts w:ascii="Arial" w:eastAsia="Arial" w:hAnsi="Arial" w:cs="Arial"/>
          <w:i/>
          <w:sz w:val="22"/>
          <w:szCs w:val="22"/>
        </w:rPr>
        <w:t>gQu</w:t>
      </w:r>
      <w:r>
        <w:rPr>
          <w:rFonts w:ascii="Arial" w:eastAsia="Arial" w:hAnsi="Arial" w:cs="Arial"/>
          <w:i/>
          <w:spacing w:val="-2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y</w:t>
      </w:r>
      <w:proofErr w:type="spellEnd"/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atap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3"/>
          <w:sz w:val="22"/>
          <w:szCs w:val="22"/>
        </w:rPr>
        <w:t>c</w:t>
      </w:r>
      <w:proofErr w:type="spellEnd"/>
      <w:r>
        <w:rPr>
          <w:rFonts w:ascii="Arial" w:eastAsia="Arial" w:hAnsi="Arial" w:cs="Arial"/>
          <w:i/>
          <w:sz w:val="22"/>
          <w:szCs w:val="22"/>
        </w:rPr>
        <w:t>.</w:t>
      </w:r>
    </w:p>
    <w:p w:rsidR="008F4D44" w:rsidRDefault="00952030">
      <w:pPr>
        <w:spacing w:line="420" w:lineRule="atLeast"/>
        <w:ind w:left="880" w:right="249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2. What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-2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 xml:space="preserve">ou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e,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did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y</w:t>
      </w:r>
      <w:r>
        <w:rPr>
          <w:rFonts w:ascii="Arial" w:eastAsia="Arial" w:hAnsi="Arial" w:cs="Arial"/>
          <w:b/>
          <w:sz w:val="22"/>
          <w:szCs w:val="22"/>
        </w:rPr>
        <w:t xml:space="preserve">ou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kle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 xml:space="preserve">m?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:</w:t>
      </w:r>
    </w:p>
    <w:p w:rsidR="008F4D44" w:rsidRDefault="00952030">
      <w:pPr>
        <w:spacing w:before="23"/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se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15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ork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8F4D44" w:rsidRDefault="008F4D44">
      <w:pPr>
        <w:spacing w:before="13" w:line="240" w:lineRule="exact"/>
        <w:rPr>
          <w:sz w:val="24"/>
          <w:szCs w:val="24"/>
        </w:rPr>
      </w:pPr>
    </w:p>
    <w:p w:rsidR="008F4D44" w:rsidRDefault="00952030">
      <w:pPr>
        <w:spacing w:line="259" w:lineRule="auto"/>
        <w:ind w:left="880" w:right="41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 o</w:t>
      </w:r>
      <w:r>
        <w:rPr>
          <w:rFonts w:ascii="Arial" w:eastAsia="Arial" w:hAnsi="Arial" w:cs="Arial"/>
          <w:i/>
          <w:spacing w:val="-2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 xml:space="preserve">e </w:t>
      </w:r>
      <w:r>
        <w:rPr>
          <w:rFonts w:ascii="Arial" w:eastAsia="Arial" w:hAnsi="Arial" w:cs="Arial"/>
          <w:i/>
          <w:spacing w:val="-2"/>
          <w:sz w:val="22"/>
          <w:szCs w:val="22"/>
        </w:rPr>
        <w:t>p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j</w:t>
      </w:r>
      <w:r>
        <w:rPr>
          <w:rFonts w:ascii="Arial" w:eastAsia="Arial" w:hAnsi="Arial" w:cs="Arial"/>
          <w:i/>
          <w:sz w:val="22"/>
          <w:szCs w:val="22"/>
        </w:rPr>
        <w:t>ect,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z w:val="22"/>
          <w:szCs w:val="22"/>
        </w:rPr>
        <w:t>ac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sk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w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ss</w:t>
      </w:r>
      <w:r>
        <w:rPr>
          <w:rFonts w:ascii="Arial" w:eastAsia="Arial" w:hAnsi="Arial" w:cs="Arial"/>
          <w:i/>
          <w:spacing w:val="-3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>es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 Sp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k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j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b</w:t>
      </w:r>
      <w:r>
        <w:rPr>
          <w:rFonts w:ascii="Arial" w:eastAsia="Arial" w:hAnsi="Arial" w:cs="Arial"/>
          <w:i/>
          <w:spacing w:val="-2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. I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ed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i/>
          <w:sz w:val="22"/>
          <w:szCs w:val="22"/>
        </w:rPr>
        <w:t>he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 xml:space="preserve">ssue </w:t>
      </w:r>
      <w:proofErr w:type="gramStart"/>
      <w:r>
        <w:rPr>
          <w:rFonts w:ascii="Arial" w:eastAsia="Arial" w:hAnsi="Arial" w:cs="Arial"/>
          <w:i/>
          <w:sz w:val="22"/>
          <w:szCs w:val="22"/>
        </w:rPr>
        <w:t>us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proofErr w:type="gramEnd"/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k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>I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4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emen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sa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ec</w:t>
      </w:r>
      <w:r>
        <w:rPr>
          <w:rFonts w:ascii="Arial" w:eastAsia="Arial" w:hAnsi="Arial" w:cs="Arial"/>
          <w:i/>
          <w:spacing w:val="-1"/>
          <w:sz w:val="22"/>
          <w:szCs w:val="22"/>
        </w:rPr>
        <w:t>h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q</w:t>
      </w:r>
      <w:r>
        <w:rPr>
          <w:rFonts w:ascii="Arial" w:eastAsia="Arial" w:hAnsi="Arial" w:cs="Arial"/>
          <w:i/>
          <w:spacing w:val="-3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 xml:space="preserve">es,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ch ba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ced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d ac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3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s p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uc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d j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 xml:space="preserve">b </w:t>
      </w:r>
      <w:r>
        <w:rPr>
          <w:rFonts w:ascii="Arial" w:eastAsia="Arial" w:hAnsi="Arial" w:cs="Arial"/>
          <w:i/>
          <w:spacing w:val="2"/>
          <w:sz w:val="22"/>
          <w:szCs w:val="22"/>
        </w:rPr>
        <w:t>f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il</w:t>
      </w:r>
      <w:r>
        <w:rPr>
          <w:rFonts w:ascii="Arial" w:eastAsia="Arial" w:hAnsi="Arial" w:cs="Arial"/>
          <w:i/>
          <w:sz w:val="22"/>
          <w:szCs w:val="22"/>
        </w:rPr>
        <w:t>ure</w:t>
      </w:r>
      <w:r>
        <w:rPr>
          <w:rFonts w:ascii="Arial" w:eastAsia="Arial" w:hAnsi="Arial" w:cs="Arial"/>
          <w:i/>
          <w:spacing w:val="-2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8F4D44" w:rsidRDefault="00952030">
      <w:pPr>
        <w:spacing w:line="420" w:lineRule="atLeast"/>
        <w:ind w:left="880" w:right="501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>
        <w:rPr>
          <w:rFonts w:ascii="Arial" w:eastAsia="Arial" w:hAnsi="Arial" w:cs="Arial"/>
          <w:b/>
          <w:sz w:val="22"/>
          <w:szCs w:val="22"/>
        </w:rPr>
        <w:t>. Why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did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ou a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3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 D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ery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 xml:space="preserve">ero?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:</w:t>
      </w:r>
    </w:p>
    <w:p w:rsidR="008F4D44" w:rsidRDefault="00952030">
      <w:pPr>
        <w:spacing w:before="23"/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Ali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ns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ei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e.</w:t>
      </w:r>
    </w:p>
    <w:p w:rsidR="008F4D44" w:rsidRDefault="008F4D44">
      <w:pPr>
        <w:spacing w:line="200" w:lineRule="exact"/>
      </w:pPr>
    </w:p>
    <w:p w:rsidR="008F4D44" w:rsidRDefault="00952030">
      <w:pPr>
        <w:spacing w:line="258" w:lineRule="auto"/>
        <w:ind w:left="880" w:right="18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I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3"/>
          <w:sz w:val="22"/>
          <w:szCs w:val="22"/>
        </w:rPr>
        <w:t>d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li</w:t>
      </w:r>
      <w:r>
        <w:rPr>
          <w:rFonts w:ascii="Arial" w:eastAsia="Arial" w:hAnsi="Arial" w:cs="Arial"/>
          <w:i/>
          <w:sz w:val="22"/>
          <w:szCs w:val="22"/>
        </w:rPr>
        <w:t>very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pacing w:val="-1"/>
          <w:sz w:val="22"/>
          <w:szCs w:val="22"/>
        </w:rPr>
        <w:t>H</w:t>
      </w:r>
      <w:r>
        <w:rPr>
          <w:rFonts w:ascii="Arial" w:eastAsia="Arial" w:hAnsi="Arial" w:cs="Arial"/>
          <w:i/>
          <w:sz w:val="22"/>
          <w:szCs w:val="22"/>
        </w:rPr>
        <w:t>eros</w:t>
      </w:r>
      <w:proofErr w:type="spellEnd"/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>m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tm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 xml:space="preserve">t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ov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on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d de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pacing w:val="-3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very sp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ce. T</w:t>
      </w:r>
      <w:r>
        <w:rPr>
          <w:rFonts w:ascii="Arial" w:eastAsia="Arial" w:hAnsi="Arial" w:cs="Arial"/>
          <w:i/>
          <w:spacing w:val="-1"/>
          <w:sz w:val="22"/>
          <w:szCs w:val="22"/>
        </w:rPr>
        <w:t>h</w:t>
      </w:r>
      <w:r>
        <w:rPr>
          <w:rFonts w:ascii="Arial" w:eastAsia="Arial" w:hAnsi="Arial" w:cs="Arial"/>
          <w:i/>
          <w:sz w:val="22"/>
          <w:szCs w:val="22"/>
        </w:rPr>
        <w:t>e o</w:t>
      </w:r>
      <w:r>
        <w:rPr>
          <w:rFonts w:ascii="Arial" w:eastAsia="Arial" w:hAnsi="Arial" w:cs="Arial"/>
          <w:i/>
          <w:spacing w:val="-1"/>
          <w:sz w:val="22"/>
          <w:szCs w:val="22"/>
        </w:rPr>
        <w:t>p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rt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ni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ork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on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2"/>
          <w:sz w:val="22"/>
          <w:szCs w:val="22"/>
        </w:rPr>
        <w:t>c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bl</w:t>
      </w:r>
      <w:r>
        <w:rPr>
          <w:rFonts w:ascii="Arial" w:eastAsia="Arial" w:hAnsi="Arial" w:cs="Arial"/>
          <w:i/>
          <w:sz w:val="22"/>
          <w:szCs w:val="22"/>
        </w:rPr>
        <w:t>e,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l</w:t>
      </w:r>
      <w:r>
        <w:rPr>
          <w:rFonts w:ascii="Arial" w:eastAsia="Arial" w:hAnsi="Arial" w:cs="Arial"/>
          <w:i/>
          <w:spacing w:val="-2"/>
          <w:sz w:val="22"/>
          <w:szCs w:val="22"/>
        </w:rPr>
        <w:t>-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sys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li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w</w:t>
      </w:r>
      <w:r>
        <w:rPr>
          <w:rFonts w:ascii="Arial" w:eastAsia="Arial" w:hAnsi="Arial" w:cs="Arial"/>
          <w:i/>
          <w:spacing w:val="-1"/>
          <w:sz w:val="22"/>
          <w:szCs w:val="22"/>
        </w:rPr>
        <w:t>it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xp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se and pass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on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r so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v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ch</w:t>
      </w:r>
      <w:r>
        <w:rPr>
          <w:rFonts w:ascii="Arial" w:eastAsia="Arial" w:hAnsi="Arial" w:cs="Arial"/>
          <w:i/>
          <w:spacing w:val="-1"/>
          <w:sz w:val="22"/>
          <w:szCs w:val="22"/>
        </w:rPr>
        <w:t>all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prob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ems.</w:t>
      </w:r>
    </w:p>
    <w:p w:rsidR="008F4D44" w:rsidRDefault="008F4D44">
      <w:pPr>
        <w:spacing w:before="2" w:line="180" w:lineRule="exact"/>
        <w:rPr>
          <w:sz w:val="19"/>
          <w:szCs w:val="19"/>
        </w:rPr>
      </w:pPr>
    </w:p>
    <w:p w:rsidR="008F4D44" w:rsidRDefault="00952030">
      <w:pPr>
        <w:spacing w:line="259" w:lineRule="auto"/>
        <w:ind w:left="880" w:right="8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4.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ou k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 xml:space="preserve">ep up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? H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-4"/>
          <w:sz w:val="22"/>
          <w:szCs w:val="22"/>
        </w:rPr>
        <w:t>y</w:t>
      </w:r>
      <w:r>
        <w:rPr>
          <w:rFonts w:ascii="Arial" w:eastAsia="Arial" w:hAnsi="Arial" w:cs="Arial"/>
          <w:b/>
          <w:spacing w:val="2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u 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d any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nferen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 xml:space="preserve">d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 </w:t>
      </w:r>
      <w:r>
        <w:rPr>
          <w:rFonts w:ascii="Arial" w:eastAsia="Arial" w:hAnsi="Arial" w:cs="Arial"/>
          <w:b/>
          <w:spacing w:val="-2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 xml:space="preserve">r 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 a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?</w:t>
      </w:r>
    </w:p>
    <w:p w:rsidR="008F4D44" w:rsidRDefault="008F4D44">
      <w:pPr>
        <w:spacing w:before="9" w:line="140" w:lineRule="exact"/>
        <w:rPr>
          <w:sz w:val="15"/>
          <w:szCs w:val="15"/>
        </w:rPr>
      </w:pPr>
    </w:p>
    <w:p w:rsidR="008F4D44" w:rsidRDefault="00952030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:</w:t>
      </w:r>
    </w:p>
    <w:p w:rsidR="008F4D44" w:rsidRDefault="00952030">
      <w:pPr>
        <w:spacing w:before="23"/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cer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ns, p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8F4D44" w:rsidRDefault="008F4D44">
      <w:pPr>
        <w:spacing w:line="200" w:lineRule="exact"/>
      </w:pPr>
    </w:p>
    <w:p w:rsidR="008F4D44" w:rsidRDefault="008F4D44">
      <w:pPr>
        <w:spacing w:before="13" w:line="240" w:lineRule="exact"/>
        <w:rPr>
          <w:sz w:val="24"/>
          <w:szCs w:val="24"/>
        </w:rPr>
      </w:pPr>
    </w:p>
    <w:p w:rsidR="008F4D44" w:rsidRDefault="00952030">
      <w:pPr>
        <w:spacing w:line="259" w:lineRule="auto"/>
        <w:ind w:left="880" w:right="13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amp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 xml:space="preserve">I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ec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eted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i/>
          <w:sz w:val="22"/>
          <w:szCs w:val="22"/>
        </w:rPr>
        <w:t>he</w:t>
      </w:r>
      <w:r>
        <w:rPr>
          <w:rFonts w:ascii="Arial" w:eastAsia="Arial" w:hAnsi="Arial" w:cs="Arial"/>
          <w:i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8"/>
          <w:sz w:val="22"/>
          <w:szCs w:val="22"/>
        </w:rPr>
        <w:t>A</w:t>
      </w:r>
      <w:r>
        <w:rPr>
          <w:rFonts w:ascii="Arial" w:eastAsia="Arial" w:hAnsi="Arial" w:cs="Arial"/>
          <w:i/>
          <w:spacing w:val="3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C</w:t>
      </w:r>
      <w:r>
        <w:rPr>
          <w:rFonts w:ascii="Arial" w:eastAsia="Arial" w:hAnsi="Arial" w:cs="Arial"/>
          <w:i/>
          <w:sz w:val="22"/>
          <w:szCs w:val="22"/>
        </w:rPr>
        <w:t>er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3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ed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ata</w:t>
      </w:r>
      <w:r>
        <w:rPr>
          <w:rFonts w:ascii="Arial" w:eastAsia="Arial" w:hAnsi="Arial" w:cs="Arial"/>
          <w:i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al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cs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–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rt</w:t>
      </w:r>
      <w:r>
        <w:rPr>
          <w:rFonts w:ascii="Arial" w:eastAsia="Arial" w:hAnsi="Arial" w:cs="Arial"/>
          <w:i/>
          <w:spacing w:val="-3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cati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n a</w:t>
      </w:r>
      <w:r>
        <w:rPr>
          <w:rFonts w:ascii="Arial" w:eastAsia="Arial" w:hAnsi="Arial" w:cs="Arial"/>
          <w:i/>
          <w:spacing w:val="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 at</w:t>
      </w:r>
      <w:r>
        <w:rPr>
          <w:rFonts w:ascii="Arial" w:eastAsia="Arial" w:hAnsi="Arial" w:cs="Arial"/>
          <w:i/>
          <w:spacing w:val="2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he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D</w:t>
      </w:r>
      <w:r>
        <w:rPr>
          <w:rFonts w:ascii="Arial" w:eastAsia="Arial" w:hAnsi="Arial" w:cs="Arial"/>
          <w:i/>
          <w:sz w:val="22"/>
          <w:szCs w:val="22"/>
        </w:rPr>
        <w:t>ata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+</w:t>
      </w:r>
      <w:r>
        <w:rPr>
          <w:rFonts w:ascii="Arial" w:eastAsia="Arial" w:hAnsi="Arial" w:cs="Arial"/>
          <w:i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 xml:space="preserve">I </w:t>
      </w:r>
      <w:r>
        <w:rPr>
          <w:rFonts w:ascii="Arial" w:eastAsia="Arial" w:hAnsi="Arial" w:cs="Arial"/>
          <w:i/>
          <w:spacing w:val="-3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um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t 2</w:t>
      </w:r>
      <w:r>
        <w:rPr>
          <w:rFonts w:ascii="Arial" w:eastAsia="Arial" w:hAnsi="Arial" w:cs="Arial"/>
          <w:i/>
          <w:spacing w:val="-1"/>
          <w:sz w:val="22"/>
          <w:szCs w:val="22"/>
        </w:rPr>
        <w:t>0</w:t>
      </w:r>
      <w:r>
        <w:rPr>
          <w:rFonts w:ascii="Arial" w:eastAsia="Arial" w:hAnsi="Arial" w:cs="Arial"/>
          <w:i/>
          <w:sz w:val="22"/>
          <w:szCs w:val="22"/>
        </w:rPr>
        <w:t>2</w:t>
      </w:r>
      <w:r>
        <w:rPr>
          <w:rFonts w:ascii="Arial" w:eastAsia="Arial" w:hAnsi="Arial" w:cs="Arial"/>
          <w:i/>
          <w:spacing w:val="-3"/>
          <w:sz w:val="22"/>
          <w:szCs w:val="22"/>
        </w:rPr>
        <w:t>4</w:t>
      </w:r>
      <w:r>
        <w:rPr>
          <w:rFonts w:ascii="Arial" w:eastAsia="Arial" w:hAnsi="Arial" w:cs="Arial"/>
          <w:i/>
          <w:sz w:val="22"/>
          <w:szCs w:val="22"/>
        </w:rPr>
        <w:t>.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I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so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g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4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 xml:space="preserve">arly 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ll</w:t>
      </w:r>
      <w:r>
        <w:rPr>
          <w:rFonts w:ascii="Arial" w:eastAsia="Arial" w:hAnsi="Arial" w:cs="Arial"/>
          <w:i/>
          <w:sz w:val="22"/>
          <w:szCs w:val="22"/>
        </w:rPr>
        <w:t xml:space="preserve">ow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us</w:t>
      </w:r>
      <w:r>
        <w:rPr>
          <w:rFonts w:ascii="Arial" w:eastAsia="Arial" w:hAnsi="Arial" w:cs="Arial"/>
          <w:i/>
          <w:spacing w:val="-2"/>
          <w:sz w:val="22"/>
          <w:szCs w:val="22"/>
        </w:rPr>
        <w:t>t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b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g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 co</w:t>
      </w:r>
      <w:r>
        <w:rPr>
          <w:rFonts w:ascii="Arial" w:eastAsia="Arial" w:hAnsi="Arial" w:cs="Arial"/>
          <w:i/>
          <w:spacing w:val="-2"/>
          <w:sz w:val="22"/>
          <w:szCs w:val="22"/>
        </w:rPr>
        <w:t>n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r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b</w:t>
      </w:r>
      <w:r>
        <w:rPr>
          <w:rFonts w:ascii="Arial" w:eastAsia="Arial" w:hAnsi="Arial" w:cs="Arial"/>
          <w:i/>
          <w:spacing w:val="-1"/>
          <w:sz w:val="22"/>
          <w:szCs w:val="22"/>
        </w:rPr>
        <w:t>ut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 open</w:t>
      </w:r>
      <w:r>
        <w:rPr>
          <w:rFonts w:ascii="Arial" w:eastAsia="Arial" w:hAnsi="Arial" w:cs="Arial"/>
          <w:i/>
          <w:spacing w:val="1"/>
          <w:sz w:val="22"/>
          <w:szCs w:val="22"/>
        </w:rPr>
        <w:t>-</w:t>
      </w:r>
      <w:r>
        <w:rPr>
          <w:rFonts w:ascii="Arial" w:eastAsia="Arial" w:hAnsi="Arial" w:cs="Arial"/>
          <w:i/>
          <w:sz w:val="22"/>
          <w:szCs w:val="22"/>
        </w:rPr>
        <w:t>so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ce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pro</w:t>
      </w:r>
      <w:r>
        <w:rPr>
          <w:rFonts w:ascii="Arial" w:eastAsia="Arial" w:hAnsi="Arial" w:cs="Arial"/>
          <w:i/>
          <w:spacing w:val="-1"/>
          <w:sz w:val="22"/>
          <w:szCs w:val="22"/>
        </w:rPr>
        <w:t>j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3"/>
          <w:sz w:val="22"/>
          <w:szCs w:val="22"/>
        </w:rPr>
        <w:t>c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s.</w:t>
      </w:r>
    </w:p>
    <w:p w:rsidR="008F4D44" w:rsidRDefault="008F4D44">
      <w:pPr>
        <w:spacing w:line="200" w:lineRule="exact"/>
      </w:pPr>
    </w:p>
    <w:p w:rsidR="008F4D44" w:rsidRDefault="008F4D44">
      <w:pPr>
        <w:spacing w:line="200" w:lineRule="exact"/>
      </w:pPr>
    </w:p>
    <w:p w:rsidR="008F4D44" w:rsidRDefault="00952030">
      <w:pPr>
        <w:spacing w:before="63" w:line="240" w:lineRule="exact"/>
        <w:ind w:left="920"/>
        <w:rPr>
          <w:rFonts w:ascii="Arial" w:eastAsia="Arial" w:hAnsi="Arial" w:cs="Arial"/>
          <w:sz w:val="22"/>
          <w:szCs w:val="22"/>
        </w:rPr>
      </w:pPr>
      <w:r>
        <w:pict>
          <v:group id="_x0000_s1055" style="position:absolute;left:0;text-align:left;margin-left:23.95pt;margin-top:23.7pt;width:547.55pt;height:794.6pt;z-index:-251664384;mso-position-horizontal-relative:page;mso-position-vertical-relative:page" coordorigin="479,474" coordsize="10951,15892">
            <v:shape id="_x0000_s1059" style="position:absolute;left:490;top:485;width:10930;height:0" coordorigin="490,485" coordsize="10930,0" path="m490,485r10929,e" filled="f" strokeweight=".20464mm">
              <v:path arrowok="t"/>
            </v:shape>
            <v:shape id="_x0000_s1058" style="position:absolute;left:485;top:480;width:0;height:15881" coordorigin="485,480" coordsize="0,15881" path="m485,480r,15881e" filled="f" strokeweight=".20464mm">
              <v:path arrowok="t"/>
            </v:shape>
            <v:shape id="_x0000_s1057" style="position:absolute;left:11424;top:480;width:0;height:15881" coordorigin="11424,480" coordsize="0,15881" path="m11424,480r,15881e" filled="f" strokeweight=".2045mm">
              <v:path arrowok="t"/>
            </v:shape>
            <v:shape id="_x0000_s1056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u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nd 2: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H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spacing w:val="-2"/>
          <w:position w:val="-1"/>
          <w:sz w:val="22"/>
          <w:szCs w:val="22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ng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M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a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a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g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er</w:t>
      </w:r>
    </w:p>
    <w:p w:rsidR="008F4D44" w:rsidRDefault="008F4D44">
      <w:pPr>
        <w:spacing w:before="6" w:line="180" w:lineRule="exact"/>
        <w:rPr>
          <w:sz w:val="18"/>
          <w:szCs w:val="18"/>
        </w:rPr>
      </w:pPr>
    </w:p>
    <w:p w:rsidR="008F4D44" w:rsidRDefault="008F4D44">
      <w:pPr>
        <w:spacing w:line="200" w:lineRule="exact"/>
      </w:pPr>
    </w:p>
    <w:p w:rsidR="008F4D44" w:rsidRDefault="008F4D44">
      <w:pPr>
        <w:spacing w:line="200" w:lineRule="exact"/>
      </w:pPr>
    </w:p>
    <w:p w:rsidR="008F4D44" w:rsidRDefault="00952030">
      <w:pPr>
        <w:spacing w:before="32"/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 What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l 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m 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k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sz w:val="22"/>
          <w:szCs w:val="22"/>
        </w:rPr>
        <w:t>ke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o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?</w:t>
      </w:r>
    </w:p>
    <w:p w:rsidR="008F4D44" w:rsidRDefault="008F4D44">
      <w:pPr>
        <w:spacing w:before="9" w:line="160" w:lineRule="exact"/>
        <w:rPr>
          <w:sz w:val="17"/>
          <w:szCs w:val="17"/>
        </w:rPr>
      </w:pPr>
    </w:p>
    <w:p w:rsidR="008F4D44" w:rsidRDefault="00952030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:</w:t>
      </w:r>
    </w:p>
    <w:p w:rsidR="008F4D44" w:rsidRDefault="00952030">
      <w:pPr>
        <w:spacing w:before="23" w:line="259" w:lineRule="auto"/>
        <w:ind w:left="920" w:right="13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n i</w:t>
      </w: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 xml:space="preserve">l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m pr</w:t>
      </w:r>
      <w:r>
        <w:rPr>
          <w:rFonts w:ascii="Arial" w:eastAsia="Arial" w:hAnsi="Arial" w:cs="Arial"/>
          <w:i/>
          <w:spacing w:val="-2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es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co</w:t>
      </w:r>
      <w:r>
        <w:rPr>
          <w:rFonts w:ascii="Arial" w:eastAsia="Arial" w:hAnsi="Arial" w:cs="Arial"/>
          <w:i/>
          <w:spacing w:val="-1"/>
          <w:sz w:val="22"/>
          <w:szCs w:val="22"/>
        </w:rPr>
        <w:t>ll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b</w:t>
      </w:r>
      <w:r>
        <w:rPr>
          <w:rFonts w:ascii="Arial" w:eastAsia="Arial" w:hAnsi="Arial" w:cs="Arial"/>
          <w:i/>
          <w:sz w:val="22"/>
          <w:szCs w:val="22"/>
        </w:rPr>
        <w:t>ora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,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ov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, 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 kn</w:t>
      </w:r>
      <w:r>
        <w:rPr>
          <w:rFonts w:ascii="Arial" w:eastAsia="Arial" w:hAnsi="Arial" w:cs="Arial"/>
          <w:i/>
          <w:spacing w:val="-2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ge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3"/>
          <w:sz w:val="22"/>
          <w:szCs w:val="22"/>
        </w:rPr>
        <w:t>h</w:t>
      </w:r>
      <w:r>
        <w:rPr>
          <w:rFonts w:ascii="Arial" w:eastAsia="Arial" w:hAnsi="Arial" w:cs="Arial"/>
          <w:i/>
          <w:sz w:val="22"/>
          <w:szCs w:val="22"/>
        </w:rPr>
        <w:t>ari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il</w:t>
      </w:r>
      <w:r>
        <w:rPr>
          <w:rFonts w:ascii="Arial" w:eastAsia="Arial" w:hAnsi="Arial" w:cs="Arial"/>
          <w:i/>
          <w:sz w:val="22"/>
          <w:szCs w:val="22"/>
        </w:rPr>
        <w:t xml:space="preserve">e 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nta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 c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r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acc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b</w:t>
      </w:r>
      <w:r>
        <w:rPr>
          <w:rFonts w:ascii="Arial" w:eastAsia="Arial" w:hAnsi="Arial" w:cs="Arial"/>
          <w:i/>
          <w:spacing w:val="-1"/>
          <w:sz w:val="22"/>
          <w:szCs w:val="22"/>
        </w:rPr>
        <w:t>ili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7"/>
          <w:sz w:val="22"/>
          <w:szCs w:val="22"/>
        </w:rPr>
        <w:t>y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8F4D44" w:rsidRDefault="008F4D44">
      <w:pPr>
        <w:spacing w:line="200" w:lineRule="exact"/>
      </w:pPr>
    </w:p>
    <w:p w:rsidR="008F4D44" w:rsidRDefault="008F4D44">
      <w:pPr>
        <w:spacing w:before="11" w:line="200" w:lineRule="exact"/>
      </w:pPr>
    </w:p>
    <w:p w:rsidR="008F4D44" w:rsidRDefault="00952030">
      <w:pPr>
        <w:spacing w:line="420" w:lineRule="atLeast"/>
        <w:ind w:left="920" w:right="317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6. What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kind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of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 xml:space="preserve">d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ou prefer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h?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:</w:t>
      </w:r>
    </w:p>
    <w:p w:rsidR="008F4D44" w:rsidRDefault="00952030">
      <w:pPr>
        <w:spacing w:before="23" w:line="257" w:lineRule="auto"/>
        <w:ind w:left="920" w:right="18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I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p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ef</w:t>
      </w:r>
      <w:r>
        <w:rPr>
          <w:rFonts w:ascii="Arial" w:eastAsia="Arial" w:hAnsi="Arial" w:cs="Arial"/>
          <w:i/>
          <w:spacing w:val="-2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r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 xml:space="preserve">t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3"/>
          <w:sz w:val="22"/>
          <w:szCs w:val="22"/>
        </w:rPr>
        <w:t>w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k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 a</w:t>
      </w:r>
      <w:r>
        <w:rPr>
          <w:rFonts w:ascii="Arial" w:eastAsia="Arial" w:hAnsi="Arial" w:cs="Arial"/>
          <w:i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 xml:space="preserve">m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or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mm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ni</w:t>
      </w:r>
      <w:r>
        <w:rPr>
          <w:rFonts w:ascii="Arial" w:eastAsia="Arial" w:hAnsi="Arial" w:cs="Arial"/>
          <w:i/>
          <w:spacing w:val="-2"/>
          <w:sz w:val="22"/>
          <w:szCs w:val="22"/>
        </w:rPr>
        <w:t>c</w:t>
      </w:r>
      <w:r>
        <w:rPr>
          <w:rFonts w:ascii="Arial" w:eastAsia="Arial" w:hAnsi="Arial" w:cs="Arial"/>
          <w:i/>
          <w:sz w:val="22"/>
          <w:szCs w:val="22"/>
        </w:rPr>
        <w:t>ati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n or u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r pri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3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,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as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t can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er productiv</w:t>
      </w:r>
      <w:r>
        <w:rPr>
          <w:rFonts w:ascii="Arial" w:eastAsia="Arial" w:hAnsi="Arial" w:cs="Arial"/>
          <w:i/>
          <w:spacing w:val="-2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 xml:space="preserve">d </w:t>
      </w:r>
      <w:r>
        <w:rPr>
          <w:rFonts w:ascii="Arial" w:eastAsia="Arial" w:hAnsi="Arial" w:cs="Arial"/>
          <w:i/>
          <w:spacing w:val="-2"/>
          <w:sz w:val="22"/>
          <w:szCs w:val="22"/>
        </w:rPr>
        <w:t>g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wt</w:t>
      </w:r>
      <w:r>
        <w:rPr>
          <w:rFonts w:ascii="Arial" w:eastAsia="Arial" w:hAnsi="Arial" w:cs="Arial"/>
          <w:i/>
          <w:spacing w:val="-3"/>
          <w:sz w:val="22"/>
          <w:szCs w:val="22"/>
        </w:rPr>
        <w:t>h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8F4D44" w:rsidRDefault="008F4D44">
      <w:pPr>
        <w:spacing w:line="200" w:lineRule="exact"/>
      </w:pPr>
    </w:p>
    <w:p w:rsidR="008F4D44" w:rsidRDefault="008F4D44">
      <w:pPr>
        <w:spacing w:before="17" w:line="200" w:lineRule="exact"/>
      </w:pPr>
    </w:p>
    <w:p w:rsidR="00952030" w:rsidRDefault="00952030">
      <w:pPr>
        <w:spacing w:before="17" w:line="200" w:lineRule="exact"/>
      </w:pPr>
    </w:p>
    <w:p w:rsidR="008F4D44" w:rsidRDefault="00952030">
      <w:pPr>
        <w:spacing w:line="420" w:lineRule="atLeast"/>
        <w:ind w:left="920" w:right="61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7.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ou h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 s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ou disa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ree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k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om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ot</w:t>
      </w:r>
      <w:r>
        <w:rPr>
          <w:rFonts w:ascii="Arial" w:eastAsia="Arial" w:hAnsi="Arial" w:cs="Arial"/>
          <w:b/>
          <w:spacing w:val="-3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 xml:space="preserve">ers?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:</w:t>
      </w:r>
    </w:p>
    <w:p w:rsidR="008F4D44" w:rsidRDefault="00952030">
      <w:pPr>
        <w:spacing w:before="20" w:line="259" w:lineRule="auto"/>
        <w:ind w:left="920" w:right="18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I 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st se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k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2"/>
          <w:sz w:val="22"/>
          <w:szCs w:val="22"/>
        </w:rPr>
        <w:t>h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r p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sp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ve, pr</w:t>
      </w:r>
      <w:r>
        <w:rPr>
          <w:rFonts w:ascii="Arial" w:eastAsia="Arial" w:hAnsi="Arial" w:cs="Arial"/>
          <w:i/>
          <w:spacing w:val="-2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v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de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2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-</w:t>
      </w:r>
      <w:r>
        <w:rPr>
          <w:rFonts w:ascii="Arial" w:eastAsia="Arial" w:hAnsi="Arial" w:cs="Arial"/>
          <w:i/>
          <w:sz w:val="22"/>
          <w:szCs w:val="22"/>
        </w:rPr>
        <w:t>driv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n i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-1"/>
          <w:sz w:val="22"/>
          <w:szCs w:val="22"/>
        </w:rPr>
        <w:t>ht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su</w:t>
      </w:r>
      <w:r>
        <w:rPr>
          <w:rFonts w:ascii="Arial" w:eastAsia="Arial" w:hAnsi="Arial" w:cs="Arial"/>
          <w:i/>
          <w:spacing w:val="-1"/>
          <w:sz w:val="22"/>
          <w:szCs w:val="22"/>
        </w:rPr>
        <w:t>p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 xml:space="preserve">t </w:t>
      </w:r>
      <w:r>
        <w:rPr>
          <w:rFonts w:ascii="Arial" w:eastAsia="Arial" w:hAnsi="Arial" w:cs="Arial"/>
          <w:i/>
          <w:spacing w:val="-2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y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v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-1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, 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 co</w:t>
      </w:r>
      <w:r>
        <w:rPr>
          <w:rFonts w:ascii="Arial" w:eastAsia="Arial" w:hAnsi="Arial" w:cs="Arial"/>
          <w:i/>
          <w:spacing w:val="-1"/>
          <w:sz w:val="22"/>
          <w:szCs w:val="22"/>
        </w:rPr>
        <w:t>ll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b</w:t>
      </w:r>
      <w:r>
        <w:rPr>
          <w:rFonts w:ascii="Arial" w:eastAsia="Arial" w:hAnsi="Arial" w:cs="Arial"/>
          <w:i/>
          <w:sz w:val="22"/>
          <w:szCs w:val="22"/>
        </w:rPr>
        <w:t>ora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3"/>
          <w:sz w:val="22"/>
          <w:szCs w:val="22"/>
        </w:rPr>
        <w:t>h</w:t>
      </w:r>
      <w:r>
        <w:rPr>
          <w:rFonts w:ascii="Arial" w:eastAsia="Arial" w:hAnsi="Arial" w:cs="Arial"/>
          <w:i/>
          <w:sz w:val="22"/>
          <w:szCs w:val="22"/>
        </w:rPr>
        <w:t>e best so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uti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n.</w:t>
      </w:r>
    </w:p>
    <w:p w:rsidR="008F4D44" w:rsidRDefault="008F4D44">
      <w:pPr>
        <w:spacing w:line="200" w:lineRule="exact"/>
      </w:pPr>
    </w:p>
    <w:p w:rsidR="008F4D44" w:rsidRDefault="008F4D44">
      <w:pPr>
        <w:spacing w:before="14" w:line="200" w:lineRule="exact"/>
      </w:pPr>
    </w:p>
    <w:p w:rsidR="008F4D44" w:rsidRDefault="00952030">
      <w:pPr>
        <w:spacing w:line="420" w:lineRule="atLeast"/>
        <w:ind w:left="920" w:right="19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8.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 xml:space="preserve">an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ou d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be a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ge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 xml:space="preserve">ou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ed 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 h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ou res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 xml:space="preserve">ed 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?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:</w:t>
      </w:r>
    </w:p>
    <w:p w:rsidR="008F4D44" w:rsidRDefault="00952030">
      <w:pPr>
        <w:spacing w:before="23" w:line="259" w:lineRule="auto"/>
        <w:ind w:left="920" w:right="6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uri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g a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gra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on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pro</w:t>
      </w:r>
      <w:r>
        <w:rPr>
          <w:rFonts w:ascii="Arial" w:eastAsia="Arial" w:hAnsi="Arial" w:cs="Arial"/>
          <w:i/>
          <w:spacing w:val="-1"/>
          <w:sz w:val="22"/>
          <w:szCs w:val="22"/>
        </w:rPr>
        <w:t>j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 xml:space="preserve">, I 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2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d sch</w:t>
      </w:r>
      <w:r>
        <w:rPr>
          <w:rFonts w:ascii="Arial" w:eastAsia="Arial" w:hAnsi="Arial" w:cs="Arial"/>
          <w:i/>
          <w:spacing w:val="-2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-2"/>
          <w:sz w:val="22"/>
          <w:szCs w:val="22"/>
        </w:rPr>
        <w:t>sm</w:t>
      </w:r>
      <w:r>
        <w:rPr>
          <w:rFonts w:ascii="Arial" w:eastAsia="Arial" w:hAnsi="Arial" w:cs="Arial"/>
          <w:i/>
          <w:sz w:val="22"/>
          <w:szCs w:val="22"/>
        </w:rPr>
        <w:t>atches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b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t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so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ce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nd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t sy</w:t>
      </w:r>
      <w:r>
        <w:rPr>
          <w:rFonts w:ascii="Arial" w:eastAsia="Arial" w:hAnsi="Arial" w:cs="Arial"/>
          <w:i/>
          <w:spacing w:val="-2"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2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 xml:space="preserve">s. I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es</w:t>
      </w:r>
      <w:r>
        <w:rPr>
          <w:rFonts w:ascii="Arial" w:eastAsia="Arial" w:hAnsi="Arial" w:cs="Arial"/>
          <w:i/>
          <w:spacing w:val="-1"/>
          <w:sz w:val="22"/>
          <w:szCs w:val="22"/>
        </w:rPr>
        <w:t>ol</w:t>
      </w:r>
      <w:r>
        <w:rPr>
          <w:rFonts w:ascii="Arial" w:eastAsia="Arial" w:hAnsi="Arial" w:cs="Arial"/>
          <w:i/>
          <w:sz w:val="22"/>
          <w:szCs w:val="22"/>
        </w:rPr>
        <w:t>ved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t by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p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>t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ategy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 xml:space="preserve">d </w:t>
      </w:r>
      <w:r>
        <w:rPr>
          <w:rFonts w:ascii="Arial" w:eastAsia="Arial" w:hAnsi="Arial" w:cs="Arial"/>
          <w:i/>
          <w:spacing w:val="-2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uto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sch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va</w:t>
      </w:r>
      <w:r>
        <w:rPr>
          <w:rFonts w:ascii="Arial" w:eastAsia="Arial" w:hAnsi="Arial" w:cs="Arial"/>
          <w:i/>
          <w:spacing w:val="-1"/>
          <w:sz w:val="22"/>
          <w:szCs w:val="22"/>
        </w:rPr>
        <w:t>li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on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us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P</w:t>
      </w:r>
      <w:r>
        <w:rPr>
          <w:rFonts w:ascii="Arial" w:eastAsia="Arial" w:hAnsi="Arial" w:cs="Arial"/>
          <w:i/>
          <w:spacing w:val="-3"/>
          <w:sz w:val="22"/>
          <w:szCs w:val="22"/>
        </w:rPr>
        <w:t>y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n sc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pt</w:t>
      </w:r>
      <w:r>
        <w:rPr>
          <w:rFonts w:ascii="Arial" w:eastAsia="Arial" w:hAnsi="Arial" w:cs="Arial"/>
          <w:i/>
          <w:spacing w:val="-2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8F4D44" w:rsidRDefault="008F4D44">
      <w:pPr>
        <w:spacing w:line="200" w:lineRule="exact"/>
      </w:pPr>
    </w:p>
    <w:p w:rsidR="008F4D44" w:rsidRDefault="008F4D44">
      <w:pPr>
        <w:spacing w:before="12" w:line="200" w:lineRule="exact"/>
      </w:pPr>
    </w:p>
    <w:p w:rsidR="008F4D44" w:rsidRDefault="00952030">
      <w:pPr>
        <w:spacing w:line="420" w:lineRule="atLeast"/>
        <w:ind w:left="920" w:right="144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9. </w:t>
      </w:r>
      <w:r>
        <w:rPr>
          <w:rFonts w:ascii="Arial" w:eastAsia="Arial" w:hAnsi="Arial" w:cs="Arial"/>
          <w:b/>
          <w:sz w:val="22"/>
          <w:szCs w:val="22"/>
        </w:rPr>
        <w:t>What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-4"/>
          <w:sz w:val="22"/>
          <w:szCs w:val="22"/>
        </w:rPr>
        <w:t>y</w:t>
      </w:r>
      <w:r>
        <w:rPr>
          <w:rFonts w:ascii="Arial" w:eastAsia="Arial" w:hAnsi="Arial" w:cs="Arial"/>
          <w:b/>
          <w:spacing w:val="2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 xml:space="preserve">u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,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did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ou o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erc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me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res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4"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?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:</w:t>
      </w:r>
    </w:p>
    <w:p w:rsidR="008F4D44" w:rsidRDefault="00952030">
      <w:pPr>
        <w:spacing w:before="23" w:line="258" w:lineRule="auto"/>
        <w:ind w:left="920" w:right="19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pacing w:val="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 a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eli</w:t>
      </w:r>
      <w:r>
        <w:rPr>
          <w:rFonts w:ascii="Arial" w:eastAsia="Arial" w:hAnsi="Arial" w:cs="Arial"/>
          <w:i/>
          <w:sz w:val="22"/>
          <w:szCs w:val="22"/>
        </w:rPr>
        <w:t>ne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pro</w:t>
      </w:r>
      <w:r>
        <w:rPr>
          <w:rFonts w:ascii="Arial" w:eastAsia="Arial" w:hAnsi="Arial" w:cs="Arial"/>
          <w:i/>
          <w:spacing w:val="-1"/>
          <w:sz w:val="22"/>
          <w:szCs w:val="22"/>
        </w:rPr>
        <w:t>j</w:t>
      </w:r>
      <w:r>
        <w:rPr>
          <w:rFonts w:ascii="Arial" w:eastAsia="Arial" w:hAnsi="Arial" w:cs="Arial"/>
          <w:i/>
          <w:sz w:val="22"/>
          <w:szCs w:val="22"/>
        </w:rPr>
        <w:t>ec</w:t>
      </w:r>
      <w:r>
        <w:rPr>
          <w:rFonts w:ascii="Arial" w:eastAsia="Arial" w:hAnsi="Arial" w:cs="Arial"/>
          <w:i/>
          <w:spacing w:val="-2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, I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est</w:t>
      </w:r>
      <w:r>
        <w:rPr>
          <w:rFonts w:ascii="Arial" w:eastAsia="Arial" w:hAnsi="Arial" w:cs="Arial"/>
          <w:i/>
          <w:spacing w:val="-3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ated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es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pacing w:val="-3"/>
          <w:sz w:val="22"/>
          <w:szCs w:val="22"/>
        </w:rPr>
        <w:t>u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 xml:space="preserve">ce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q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s, ca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g de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 xml:space="preserve">ays. I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es</w:t>
      </w:r>
      <w:r>
        <w:rPr>
          <w:rFonts w:ascii="Arial" w:eastAsia="Arial" w:hAnsi="Arial" w:cs="Arial"/>
          <w:i/>
          <w:spacing w:val="-1"/>
          <w:sz w:val="22"/>
          <w:szCs w:val="22"/>
        </w:rPr>
        <w:t>ol</w:t>
      </w:r>
      <w:r>
        <w:rPr>
          <w:rFonts w:ascii="Arial" w:eastAsia="Arial" w:hAnsi="Arial" w:cs="Arial"/>
          <w:i/>
          <w:sz w:val="22"/>
          <w:szCs w:val="22"/>
        </w:rPr>
        <w:t>ved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t by i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pacing w:val="1"/>
          <w:sz w:val="22"/>
          <w:szCs w:val="22"/>
        </w:rPr>
        <w:t>tr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uc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dy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amic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es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pacing w:val="-3"/>
          <w:sz w:val="22"/>
          <w:szCs w:val="22"/>
        </w:rPr>
        <w:t>u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ce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ll</w:t>
      </w:r>
      <w:r>
        <w:rPr>
          <w:rFonts w:ascii="Arial" w:eastAsia="Arial" w:hAnsi="Arial" w:cs="Arial"/>
          <w:i/>
          <w:sz w:val="22"/>
          <w:szCs w:val="22"/>
        </w:rPr>
        <w:t>oc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on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 en</w:t>
      </w:r>
      <w:r>
        <w:rPr>
          <w:rFonts w:ascii="Arial" w:eastAsia="Arial" w:hAnsi="Arial" w:cs="Arial"/>
          <w:i/>
          <w:spacing w:val="-2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uri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g b</w:t>
      </w:r>
      <w:r>
        <w:rPr>
          <w:rFonts w:ascii="Arial" w:eastAsia="Arial" w:hAnsi="Arial" w:cs="Arial"/>
          <w:i/>
          <w:spacing w:val="-2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tt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 xml:space="preserve">r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orkl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ad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3"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 xml:space="preserve">ng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 xml:space="preserve"> subse</w:t>
      </w:r>
      <w:r>
        <w:rPr>
          <w:rFonts w:ascii="Arial" w:eastAsia="Arial" w:hAnsi="Arial" w:cs="Arial"/>
          <w:i/>
          <w:spacing w:val="-1"/>
          <w:sz w:val="22"/>
          <w:szCs w:val="22"/>
        </w:rPr>
        <w:t>q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nt pro</w:t>
      </w:r>
      <w:r>
        <w:rPr>
          <w:rFonts w:ascii="Arial" w:eastAsia="Arial" w:hAnsi="Arial" w:cs="Arial"/>
          <w:i/>
          <w:spacing w:val="-1"/>
          <w:sz w:val="22"/>
          <w:szCs w:val="22"/>
        </w:rPr>
        <w:t>j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3"/>
          <w:sz w:val="22"/>
          <w:szCs w:val="22"/>
        </w:rPr>
        <w:t>c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s.</w:t>
      </w:r>
    </w:p>
    <w:p w:rsidR="008F4D44" w:rsidRDefault="008F4D44">
      <w:pPr>
        <w:spacing w:line="200" w:lineRule="exact"/>
      </w:pPr>
    </w:p>
    <w:p w:rsidR="008F4D44" w:rsidRDefault="008F4D44">
      <w:pPr>
        <w:spacing w:before="15" w:line="200" w:lineRule="exact"/>
      </w:pPr>
    </w:p>
    <w:p w:rsidR="008F4D44" w:rsidRDefault="00952030">
      <w:pPr>
        <w:spacing w:line="420" w:lineRule="atLeast"/>
        <w:ind w:left="920" w:right="214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0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ou 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mpare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b/>
          <w:sz w:val="22"/>
          <w:szCs w:val="22"/>
        </w:rPr>
        <w:t>he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me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t 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 xml:space="preserve">d </w:t>
      </w:r>
      <w:r>
        <w:rPr>
          <w:rFonts w:ascii="Arial" w:eastAsia="Arial" w:hAnsi="Arial" w:cs="Arial"/>
          <w:b/>
          <w:spacing w:val="-2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alue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of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 xml:space="preserve">k?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:</w:t>
      </w:r>
    </w:p>
    <w:p w:rsidR="008F4D44" w:rsidRDefault="00952030">
      <w:pPr>
        <w:spacing w:before="23" w:line="260" w:lineRule="auto"/>
        <w:ind w:left="920" w:righ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I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use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2"/>
          <w:sz w:val="22"/>
          <w:szCs w:val="22"/>
        </w:rPr>
        <w:t>f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pacing w:val="2"/>
          <w:sz w:val="22"/>
          <w:szCs w:val="22"/>
        </w:rPr>
        <w:t>t</w:t>
      </w:r>
      <w:r>
        <w:rPr>
          <w:rFonts w:ascii="Arial" w:eastAsia="Arial" w:hAnsi="Arial" w:cs="Arial"/>
          <w:i/>
          <w:spacing w:val="1"/>
          <w:sz w:val="22"/>
          <w:szCs w:val="22"/>
        </w:rPr>
        <w:t>-</w:t>
      </w:r>
      <w:r>
        <w:rPr>
          <w:rFonts w:ascii="Arial" w:eastAsia="Arial" w:hAnsi="Arial" w:cs="Arial"/>
          <w:i/>
          <w:spacing w:val="-3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ct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m</w:t>
      </w:r>
      <w:r>
        <w:rPr>
          <w:rFonts w:ascii="Arial" w:eastAsia="Arial" w:hAnsi="Arial" w:cs="Arial"/>
          <w:i/>
          <w:sz w:val="22"/>
          <w:szCs w:val="22"/>
        </w:rPr>
        <w:t>at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x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 xml:space="preserve">o </w:t>
      </w:r>
      <w:r>
        <w:rPr>
          <w:rFonts w:ascii="Arial" w:eastAsia="Arial" w:hAnsi="Arial" w:cs="Arial"/>
          <w:i/>
          <w:spacing w:val="-2"/>
          <w:sz w:val="22"/>
          <w:szCs w:val="22"/>
        </w:rPr>
        <w:t>p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orit</w:t>
      </w:r>
      <w:r>
        <w:rPr>
          <w:rFonts w:ascii="Arial" w:eastAsia="Arial" w:hAnsi="Arial" w:cs="Arial"/>
          <w:i/>
          <w:spacing w:val="2"/>
          <w:sz w:val="22"/>
          <w:szCs w:val="22"/>
        </w:rPr>
        <w:t>i</w:t>
      </w:r>
      <w:r>
        <w:rPr>
          <w:rFonts w:ascii="Arial" w:eastAsia="Arial" w:hAnsi="Arial" w:cs="Arial"/>
          <w:i/>
          <w:spacing w:val="-7"/>
          <w:sz w:val="22"/>
          <w:szCs w:val="22"/>
        </w:rPr>
        <w:t>z</w:t>
      </w:r>
      <w:r>
        <w:rPr>
          <w:rFonts w:ascii="Arial" w:eastAsia="Arial" w:hAnsi="Arial" w:cs="Arial"/>
          <w:i/>
          <w:sz w:val="22"/>
          <w:szCs w:val="22"/>
        </w:rPr>
        <w:t xml:space="preserve">e </w:t>
      </w:r>
      <w:r>
        <w:rPr>
          <w:rFonts w:ascii="Arial" w:eastAsia="Arial" w:hAnsi="Arial" w:cs="Arial"/>
          <w:i/>
          <w:spacing w:val="2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 xml:space="preserve">asks, 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cus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on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2"/>
          <w:sz w:val="22"/>
          <w:szCs w:val="22"/>
        </w:rPr>
        <w:t>h</w:t>
      </w:r>
      <w:r>
        <w:rPr>
          <w:rFonts w:ascii="Arial" w:eastAsia="Arial" w:hAnsi="Arial" w:cs="Arial"/>
          <w:i/>
          <w:spacing w:val="1"/>
          <w:sz w:val="22"/>
          <w:szCs w:val="22"/>
        </w:rPr>
        <w:t>-</w:t>
      </w:r>
      <w:r>
        <w:rPr>
          <w:rFonts w:ascii="Arial" w:eastAsia="Arial" w:hAnsi="Arial" w:cs="Arial"/>
          <w:i/>
          <w:spacing w:val="-3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ct a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 l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pacing w:val="2"/>
          <w:sz w:val="22"/>
          <w:szCs w:val="22"/>
        </w:rPr>
        <w:t>w</w:t>
      </w:r>
      <w:r>
        <w:rPr>
          <w:rFonts w:ascii="Arial" w:eastAsia="Arial" w:hAnsi="Arial" w:cs="Arial"/>
          <w:i/>
          <w:spacing w:val="1"/>
          <w:sz w:val="22"/>
          <w:szCs w:val="22"/>
        </w:rPr>
        <w:t>-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f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t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 xml:space="preserve">s 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8F4D44" w:rsidRDefault="008F4D44">
      <w:pPr>
        <w:spacing w:line="180" w:lineRule="exact"/>
        <w:rPr>
          <w:sz w:val="19"/>
          <w:szCs w:val="19"/>
        </w:rPr>
      </w:pPr>
    </w:p>
    <w:p w:rsidR="008F4D44" w:rsidRDefault="008F4D44">
      <w:pPr>
        <w:spacing w:line="200" w:lineRule="exact"/>
      </w:pPr>
    </w:p>
    <w:p w:rsidR="008F4D44" w:rsidRDefault="008F4D44">
      <w:pPr>
        <w:spacing w:line="200" w:lineRule="exact"/>
      </w:pPr>
    </w:p>
    <w:p w:rsidR="008F4D44" w:rsidRDefault="00952030">
      <w:pPr>
        <w:spacing w:line="259" w:lineRule="auto"/>
        <w:ind w:left="920" w:right="32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2"/>
          <w:sz w:val="22"/>
          <w:szCs w:val="22"/>
        </w:rPr>
        <w:t>1</w:t>
      </w:r>
      <w:r>
        <w:rPr>
          <w:rFonts w:ascii="Arial" w:eastAsia="Arial" w:hAnsi="Arial" w:cs="Arial"/>
          <w:b/>
          <w:sz w:val="22"/>
          <w:szCs w:val="22"/>
        </w:rPr>
        <w:t>1.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 xml:space="preserve">an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ou d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be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pro</w:t>
      </w:r>
      <w:r>
        <w:rPr>
          <w:rFonts w:ascii="Arial" w:eastAsia="Arial" w:hAnsi="Arial" w:cs="Arial"/>
          <w:b/>
          <w:spacing w:val="-2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ou s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sfu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 xml:space="preserve">? </w:t>
      </w:r>
      <w:r>
        <w:rPr>
          <w:rFonts w:ascii="Arial" w:eastAsia="Arial" w:hAnsi="Arial" w:cs="Arial"/>
          <w:b/>
          <w:spacing w:val="1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t did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 xml:space="preserve">ou do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 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hie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t s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s?</w:t>
      </w:r>
    </w:p>
    <w:p w:rsidR="008F4D44" w:rsidRDefault="008F4D44">
      <w:pPr>
        <w:spacing w:before="9" w:line="140" w:lineRule="exact"/>
        <w:rPr>
          <w:sz w:val="15"/>
          <w:szCs w:val="15"/>
        </w:rPr>
      </w:pPr>
    </w:p>
    <w:p w:rsidR="008F4D44" w:rsidRDefault="00952030">
      <w:pPr>
        <w:ind w:left="9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:</w:t>
      </w:r>
    </w:p>
    <w:p w:rsidR="008F4D44" w:rsidRDefault="00952030">
      <w:pPr>
        <w:spacing w:before="23" w:line="258" w:lineRule="auto"/>
        <w:ind w:left="920" w:right="12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pacing w:val="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 a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ec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t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p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j</w:t>
      </w:r>
      <w:r>
        <w:rPr>
          <w:rFonts w:ascii="Arial" w:eastAsia="Arial" w:hAnsi="Arial" w:cs="Arial"/>
          <w:i/>
          <w:sz w:val="22"/>
          <w:szCs w:val="22"/>
        </w:rPr>
        <w:t>ec</w:t>
      </w:r>
      <w:r>
        <w:rPr>
          <w:rFonts w:ascii="Arial" w:eastAsia="Arial" w:hAnsi="Arial" w:cs="Arial"/>
          <w:i/>
          <w:spacing w:val="-2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, I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b</w:t>
      </w:r>
      <w:r>
        <w:rPr>
          <w:rFonts w:ascii="Arial" w:eastAsia="Arial" w:hAnsi="Arial" w:cs="Arial"/>
          <w:i/>
          <w:spacing w:val="-1"/>
          <w:sz w:val="22"/>
          <w:szCs w:val="22"/>
        </w:rPr>
        <w:t>uil</w:t>
      </w:r>
      <w:r>
        <w:rPr>
          <w:rFonts w:ascii="Arial" w:eastAsia="Arial" w:hAnsi="Arial" w:cs="Arial"/>
          <w:i/>
          <w:sz w:val="22"/>
          <w:szCs w:val="22"/>
        </w:rPr>
        <w:t>t a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ec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>m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on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ne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us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k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spacing w:val="-2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L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pacing w:val="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b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,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ch i</w:t>
      </w:r>
      <w:r>
        <w:rPr>
          <w:rFonts w:ascii="Arial" w:eastAsia="Arial" w:hAnsi="Arial" w:cs="Arial"/>
          <w:i/>
          <w:spacing w:val="-2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proved product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ec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>m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dati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by 3</w:t>
      </w:r>
      <w:r>
        <w:rPr>
          <w:rFonts w:ascii="Arial" w:eastAsia="Arial" w:hAnsi="Arial" w:cs="Arial"/>
          <w:i/>
          <w:spacing w:val="-2"/>
          <w:sz w:val="22"/>
          <w:szCs w:val="22"/>
        </w:rPr>
        <w:t>0</w:t>
      </w:r>
      <w:r>
        <w:rPr>
          <w:rFonts w:ascii="Arial" w:eastAsia="Arial" w:hAnsi="Arial" w:cs="Arial"/>
          <w:i/>
          <w:sz w:val="22"/>
          <w:szCs w:val="22"/>
        </w:rPr>
        <w:t>%. T</w:t>
      </w:r>
      <w:r>
        <w:rPr>
          <w:rFonts w:ascii="Arial" w:eastAsia="Arial" w:hAnsi="Arial" w:cs="Arial"/>
          <w:i/>
          <w:spacing w:val="-1"/>
          <w:sz w:val="22"/>
          <w:szCs w:val="22"/>
        </w:rPr>
        <w:t>h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succ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ss</w:t>
      </w:r>
      <w:r>
        <w:rPr>
          <w:rFonts w:ascii="Arial" w:eastAsia="Arial" w:hAnsi="Arial" w:cs="Arial"/>
          <w:i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as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 it</w:t>
      </w:r>
      <w:r>
        <w:rPr>
          <w:rFonts w:ascii="Arial" w:eastAsia="Arial" w:hAnsi="Arial" w:cs="Arial"/>
          <w:i/>
          <w:spacing w:val="-2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ative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ov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nt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 ef</w:t>
      </w:r>
      <w:r>
        <w:rPr>
          <w:rFonts w:ascii="Arial" w:eastAsia="Arial" w:hAnsi="Arial" w:cs="Arial"/>
          <w:i/>
          <w:spacing w:val="2"/>
          <w:sz w:val="22"/>
          <w:szCs w:val="22"/>
        </w:rPr>
        <w:t>f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3"/>
          <w:sz w:val="22"/>
          <w:szCs w:val="22"/>
        </w:rPr>
        <w:t>c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ve co</w:t>
      </w:r>
      <w:r>
        <w:rPr>
          <w:rFonts w:ascii="Arial" w:eastAsia="Arial" w:hAnsi="Arial" w:cs="Arial"/>
          <w:i/>
          <w:spacing w:val="-1"/>
          <w:sz w:val="22"/>
          <w:szCs w:val="22"/>
        </w:rPr>
        <w:t>ll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b</w:t>
      </w:r>
      <w:r>
        <w:rPr>
          <w:rFonts w:ascii="Arial" w:eastAsia="Arial" w:hAnsi="Arial" w:cs="Arial"/>
          <w:i/>
          <w:sz w:val="22"/>
          <w:szCs w:val="22"/>
        </w:rPr>
        <w:t>or</w:t>
      </w:r>
      <w:r>
        <w:rPr>
          <w:rFonts w:ascii="Arial" w:eastAsia="Arial" w:hAnsi="Arial" w:cs="Arial"/>
          <w:i/>
          <w:spacing w:val="-2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on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-2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8F4D44" w:rsidRDefault="00952030">
      <w:pPr>
        <w:spacing w:before="63"/>
        <w:ind w:left="860"/>
        <w:rPr>
          <w:rFonts w:ascii="Arial" w:eastAsia="Arial" w:hAnsi="Arial" w:cs="Arial"/>
          <w:sz w:val="22"/>
          <w:szCs w:val="22"/>
        </w:rPr>
      </w:pPr>
      <w:r>
        <w:pict>
          <v:group id="_x0000_s1047" style="position:absolute;left:0;text-align:left;margin-left:23.95pt;margin-top:23.7pt;width:547.55pt;height:794.6pt;z-index:-251660288;mso-position-horizontal-relative:page;mso-position-vertical-relative:page" coordorigin="479,474" coordsize="10951,15892">
            <v:shape id="_x0000_s1051" style="position:absolute;left:490;top:485;width:10930;height:0" coordorigin="490,485" coordsize="10930,0" path="m490,485r10929,e" filled="f" strokeweight=".20464mm">
              <v:path arrowok="t"/>
            </v:shape>
            <v:shape id="_x0000_s1050" style="position:absolute;left:485;top:480;width:0;height:15881" coordorigin="485,480" coordsize="0,15881" path="m485,480r,15881e" filled="f" strokeweight=".20464mm">
              <v:path arrowok="t"/>
            </v:shape>
            <v:shape id="_x0000_s1049" style="position:absolute;left:11424;top:480;width:0;height:15881" coordorigin="11424,480" coordsize="0,15881" path="m11424,480r,15881e" filled="f" strokeweight=".2045mm">
              <v:path arrowok="t"/>
            </v:shape>
            <v:shape id="_x0000_s1048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2</w:t>
      </w:r>
      <w:r>
        <w:rPr>
          <w:rFonts w:ascii="Arial" w:eastAsia="Arial" w:hAnsi="Arial" w:cs="Arial"/>
          <w:b/>
          <w:sz w:val="22"/>
          <w:szCs w:val="22"/>
        </w:rPr>
        <w:t>. What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2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u use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 d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ne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j</w:t>
      </w:r>
      <w:r>
        <w:rPr>
          <w:rFonts w:ascii="Arial" w:eastAsia="Arial" w:hAnsi="Arial" w:cs="Arial"/>
          <w:b/>
          <w:sz w:val="22"/>
          <w:szCs w:val="22"/>
        </w:rPr>
        <w:t xml:space="preserve">ob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l or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?</w:t>
      </w:r>
    </w:p>
    <w:p w:rsidR="008F4D44" w:rsidRDefault="008F4D44">
      <w:pPr>
        <w:spacing w:before="9" w:line="160" w:lineRule="exact"/>
        <w:rPr>
          <w:sz w:val="17"/>
          <w:szCs w:val="17"/>
        </w:rPr>
      </w:pPr>
    </w:p>
    <w:p w:rsidR="008F4D44" w:rsidRDefault="00952030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:</w:t>
      </w:r>
    </w:p>
    <w:p w:rsidR="008F4D44" w:rsidRDefault="00952030">
      <w:pPr>
        <w:spacing w:before="23" w:line="259" w:lineRule="auto"/>
        <w:ind w:left="860" w:right="10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pacing w:val="-2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et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cs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li</w:t>
      </w:r>
      <w:r>
        <w:rPr>
          <w:rFonts w:ascii="Arial" w:eastAsia="Arial" w:hAnsi="Arial" w:cs="Arial"/>
          <w:i/>
          <w:sz w:val="22"/>
          <w:szCs w:val="22"/>
        </w:rPr>
        <w:t>ke D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 xml:space="preserve">G </w:t>
      </w:r>
      <w:r>
        <w:rPr>
          <w:rFonts w:ascii="Arial" w:eastAsia="Arial" w:hAnsi="Arial" w:cs="Arial"/>
          <w:i/>
          <w:spacing w:val="-2"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g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ura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, sh</w:t>
      </w:r>
      <w:r>
        <w:rPr>
          <w:rFonts w:ascii="Arial" w:eastAsia="Arial" w:hAnsi="Arial" w:cs="Arial"/>
          <w:i/>
          <w:spacing w:val="-1"/>
          <w:sz w:val="22"/>
          <w:szCs w:val="22"/>
        </w:rPr>
        <w:t>uf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2"/>
          <w:sz w:val="22"/>
          <w:szCs w:val="22"/>
        </w:rPr>
        <w:t>/</w:t>
      </w:r>
      <w:r>
        <w:rPr>
          <w:rFonts w:ascii="Arial" w:eastAsia="Arial" w:hAnsi="Arial" w:cs="Arial"/>
          <w:i/>
          <w:spacing w:val="-1"/>
          <w:sz w:val="22"/>
          <w:szCs w:val="22"/>
        </w:rPr>
        <w:t>w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1"/>
          <w:sz w:val="22"/>
          <w:szCs w:val="22"/>
        </w:rPr>
        <w:t>it</w:t>
      </w:r>
      <w:r>
        <w:rPr>
          <w:rFonts w:ascii="Arial" w:eastAsia="Arial" w:hAnsi="Arial" w:cs="Arial"/>
          <w:i/>
          <w:sz w:val="22"/>
          <w:szCs w:val="22"/>
        </w:rPr>
        <w:t>e s</w:t>
      </w:r>
      <w:r>
        <w:rPr>
          <w:rFonts w:ascii="Arial" w:eastAsia="Arial" w:hAnsi="Arial" w:cs="Arial"/>
          <w:i/>
          <w:spacing w:val="2"/>
          <w:sz w:val="22"/>
          <w:szCs w:val="22"/>
        </w:rPr>
        <w:t>i</w:t>
      </w:r>
      <w:r>
        <w:rPr>
          <w:rFonts w:ascii="Arial" w:eastAsia="Arial" w:hAnsi="Arial" w:cs="Arial"/>
          <w:i/>
          <w:spacing w:val="-7"/>
          <w:sz w:val="22"/>
          <w:szCs w:val="22"/>
        </w:rPr>
        <w:t>z</w:t>
      </w:r>
      <w:r>
        <w:rPr>
          <w:rFonts w:ascii="Arial" w:eastAsia="Arial" w:hAnsi="Arial" w:cs="Arial"/>
          <w:i/>
          <w:sz w:val="22"/>
          <w:szCs w:val="22"/>
        </w:rPr>
        <w:t>e,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ex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 xml:space="preserve">cutor 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ory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us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, 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 xml:space="preserve">ask 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il</w:t>
      </w:r>
      <w:r>
        <w:rPr>
          <w:rFonts w:ascii="Arial" w:eastAsia="Arial" w:hAnsi="Arial" w:cs="Arial"/>
          <w:i/>
          <w:sz w:val="22"/>
          <w:szCs w:val="22"/>
        </w:rPr>
        <w:t>ure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es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are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uc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al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f</w:t>
      </w:r>
      <w:r>
        <w:rPr>
          <w:rFonts w:ascii="Arial" w:eastAsia="Arial" w:hAnsi="Arial" w:cs="Arial"/>
          <w:i/>
          <w:sz w:val="22"/>
          <w:szCs w:val="22"/>
        </w:rPr>
        <w:t xml:space="preserve">or 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ni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ori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k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j</w:t>
      </w:r>
      <w:r>
        <w:rPr>
          <w:rFonts w:ascii="Arial" w:eastAsia="Arial" w:hAnsi="Arial" w:cs="Arial"/>
          <w:i/>
          <w:sz w:val="22"/>
          <w:szCs w:val="22"/>
        </w:rPr>
        <w:t>ob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rf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rm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8F4D44" w:rsidRDefault="008F4D44">
      <w:pPr>
        <w:spacing w:line="200" w:lineRule="exact"/>
      </w:pPr>
    </w:p>
    <w:p w:rsidR="008F4D44" w:rsidRDefault="008F4D44">
      <w:pPr>
        <w:spacing w:before="14" w:line="200" w:lineRule="exact"/>
      </w:pPr>
    </w:p>
    <w:p w:rsidR="008F4D44" w:rsidRDefault="00952030">
      <w:pPr>
        <w:spacing w:line="420" w:lineRule="atLeast"/>
        <w:ind w:left="860" w:right="183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3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 xml:space="preserve">w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ou h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dle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ge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 n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il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 xml:space="preserve">e?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:</w:t>
      </w:r>
    </w:p>
    <w:p w:rsidR="008F4D44" w:rsidRDefault="00952030">
      <w:pPr>
        <w:spacing w:before="23" w:line="258" w:lineRule="auto"/>
        <w:ind w:left="860" w:right="43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I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use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sch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3"/>
          <w:sz w:val="22"/>
          <w:szCs w:val="22"/>
        </w:rPr>
        <w:t>v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uti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ol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li</w:t>
      </w:r>
      <w:r>
        <w:rPr>
          <w:rFonts w:ascii="Arial" w:eastAsia="Arial" w:hAnsi="Arial" w:cs="Arial"/>
          <w:i/>
          <w:sz w:val="22"/>
          <w:szCs w:val="22"/>
        </w:rPr>
        <w:t>ke</w:t>
      </w:r>
      <w:r>
        <w:rPr>
          <w:rFonts w:ascii="Arial" w:eastAsia="Arial" w:hAnsi="Arial" w:cs="Arial"/>
          <w:i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6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v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 xml:space="preserve">o </w:t>
      </w:r>
      <w:r>
        <w:rPr>
          <w:rFonts w:ascii="Arial" w:eastAsia="Arial" w:hAnsi="Arial" w:cs="Arial"/>
          <w:i/>
          <w:spacing w:val="-2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r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P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q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>et 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 va</w:t>
      </w:r>
      <w:r>
        <w:rPr>
          <w:rFonts w:ascii="Arial" w:eastAsia="Arial" w:hAnsi="Arial" w:cs="Arial"/>
          <w:i/>
          <w:spacing w:val="-1"/>
          <w:sz w:val="22"/>
          <w:szCs w:val="22"/>
        </w:rPr>
        <w:t>li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w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2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ch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as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us</w:t>
      </w:r>
      <w:r>
        <w:rPr>
          <w:rFonts w:ascii="Arial" w:eastAsia="Arial" w:hAnsi="Arial" w:cs="Arial"/>
          <w:i/>
          <w:spacing w:val="-2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 a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om</w:t>
      </w:r>
      <w:r>
        <w:rPr>
          <w:rFonts w:ascii="Arial" w:eastAsia="Arial" w:hAnsi="Arial" w:cs="Arial"/>
          <w:i/>
          <w:spacing w:val="-2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ed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3"/>
          <w:sz w:val="22"/>
          <w:szCs w:val="22"/>
        </w:rPr>
        <w:t>h</w:t>
      </w:r>
      <w:r>
        <w:rPr>
          <w:rFonts w:ascii="Arial" w:eastAsia="Arial" w:hAnsi="Arial" w:cs="Arial"/>
          <w:i/>
          <w:sz w:val="22"/>
          <w:szCs w:val="22"/>
        </w:rPr>
        <w:t>eck</w:t>
      </w:r>
      <w:r>
        <w:rPr>
          <w:rFonts w:ascii="Arial" w:eastAsia="Arial" w:hAnsi="Arial" w:cs="Arial"/>
          <w:i/>
          <w:spacing w:val="-3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.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F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r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b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k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ch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g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3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, I versi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n sch</w:t>
      </w:r>
      <w:r>
        <w:rPr>
          <w:rFonts w:ascii="Arial" w:eastAsia="Arial" w:hAnsi="Arial" w:cs="Arial"/>
          <w:i/>
          <w:spacing w:val="-2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as and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p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3"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tr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m dependencies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acco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ding</w:t>
      </w:r>
      <w:r>
        <w:rPr>
          <w:rFonts w:ascii="Arial" w:eastAsia="Arial" w:hAnsi="Arial" w:cs="Arial"/>
          <w:i/>
          <w:spacing w:val="-4"/>
          <w:sz w:val="22"/>
          <w:szCs w:val="22"/>
        </w:rPr>
        <w:t>l</w:t>
      </w:r>
      <w:r>
        <w:rPr>
          <w:rFonts w:ascii="Arial" w:eastAsia="Arial" w:hAnsi="Arial" w:cs="Arial"/>
          <w:i/>
          <w:spacing w:val="-17"/>
          <w:sz w:val="22"/>
          <w:szCs w:val="22"/>
        </w:rPr>
        <w:t>y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8F4D44" w:rsidRDefault="008F4D44">
      <w:pPr>
        <w:spacing w:before="2" w:line="180" w:lineRule="exact"/>
        <w:rPr>
          <w:sz w:val="19"/>
          <w:szCs w:val="19"/>
        </w:rPr>
      </w:pPr>
    </w:p>
    <w:p w:rsidR="008F4D44" w:rsidRDefault="008F4D44">
      <w:pPr>
        <w:spacing w:line="200" w:lineRule="exact"/>
      </w:pPr>
    </w:p>
    <w:p w:rsidR="008F4D44" w:rsidRDefault="008F4D44">
      <w:pPr>
        <w:spacing w:line="200" w:lineRule="exact"/>
      </w:pPr>
    </w:p>
    <w:p w:rsidR="008F4D44" w:rsidRDefault="00952030">
      <w:pPr>
        <w:spacing w:line="240" w:lineRule="exact"/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u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nd 3: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20"/>
          <w:position w:val="-1"/>
          <w:sz w:val="22"/>
          <w:szCs w:val="22"/>
          <w:u w:val="thick" w:color="006FC0"/>
        </w:rPr>
        <w:t>T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c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h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c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a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l -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C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d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ng a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d</w:t>
      </w:r>
      <w:r>
        <w:rPr>
          <w:rFonts w:ascii="Arial" w:eastAsia="Arial" w:hAnsi="Arial" w:cs="Arial"/>
          <w:b/>
          <w:color w:val="006FC0"/>
          <w:spacing w:val="-2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S</w:t>
      </w:r>
      <w:r>
        <w:rPr>
          <w:rFonts w:ascii="Arial" w:eastAsia="Arial" w:hAnsi="Arial" w:cs="Arial"/>
          <w:b/>
          <w:color w:val="006FC0"/>
          <w:spacing w:val="-5"/>
          <w:position w:val="-1"/>
          <w:sz w:val="22"/>
          <w:szCs w:val="22"/>
          <w:u w:val="thick" w:color="006FC0"/>
        </w:rPr>
        <w:t>y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stem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De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si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gn</w:t>
      </w:r>
    </w:p>
    <w:p w:rsidR="008F4D44" w:rsidRDefault="008F4D44">
      <w:pPr>
        <w:spacing w:before="6" w:line="180" w:lineRule="exact"/>
        <w:rPr>
          <w:sz w:val="18"/>
          <w:szCs w:val="18"/>
        </w:rPr>
      </w:pPr>
    </w:p>
    <w:p w:rsidR="008F4D44" w:rsidRDefault="008F4D44">
      <w:pPr>
        <w:spacing w:line="200" w:lineRule="exact"/>
      </w:pPr>
    </w:p>
    <w:p w:rsidR="008F4D44" w:rsidRDefault="008F4D44">
      <w:pPr>
        <w:spacing w:line="200" w:lineRule="exact"/>
      </w:pPr>
    </w:p>
    <w:p w:rsidR="008F4D44" w:rsidRDefault="00952030">
      <w:pPr>
        <w:spacing w:before="32" w:line="259" w:lineRule="auto"/>
        <w:ind w:left="860" w:right="37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4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7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 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 co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f 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he 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ei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s can see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he</w:t>
      </w:r>
      <w:r>
        <w:rPr>
          <w:rFonts w:ascii="Arial" w:eastAsia="Arial" w:hAnsi="Arial" w:cs="Arial"/>
          <w:b/>
          <w:sz w:val="22"/>
          <w:szCs w:val="22"/>
        </w:rPr>
        <w:t xml:space="preserve"> s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reen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at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.</w:t>
      </w:r>
    </w:p>
    <w:p w:rsidR="008F4D44" w:rsidRDefault="008F4D44">
      <w:pPr>
        <w:spacing w:before="9" w:line="140" w:lineRule="exact"/>
        <w:rPr>
          <w:sz w:val="15"/>
          <w:szCs w:val="15"/>
        </w:rPr>
      </w:pPr>
    </w:p>
    <w:p w:rsidR="008F4D44" w:rsidRDefault="00952030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:</w:t>
      </w:r>
    </w:p>
    <w:p w:rsidR="008F4D44" w:rsidRDefault="008F4D44">
      <w:pPr>
        <w:spacing w:before="5" w:line="180" w:lineRule="exact"/>
        <w:rPr>
          <w:sz w:val="18"/>
          <w:szCs w:val="18"/>
        </w:rPr>
      </w:pPr>
    </w:p>
    <w:p w:rsidR="008F4D44" w:rsidRDefault="00952030">
      <w:pPr>
        <w:ind w:left="86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8pt;height:136.4pt">
            <v:imagedata r:id="rId5" o:title=""/>
          </v:shape>
        </w:pict>
      </w:r>
    </w:p>
    <w:p w:rsidR="008F4D44" w:rsidRDefault="008F4D44">
      <w:pPr>
        <w:spacing w:line="200" w:lineRule="exact"/>
      </w:pPr>
    </w:p>
    <w:p w:rsidR="008F4D44" w:rsidRDefault="008F4D44">
      <w:pPr>
        <w:spacing w:line="200" w:lineRule="exact"/>
      </w:pPr>
    </w:p>
    <w:p w:rsidR="008F4D44" w:rsidRDefault="008F4D44">
      <w:pPr>
        <w:spacing w:before="11" w:line="200" w:lineRule="exact"/>
      </w:pPr>
    </w:p>
    <w:p w:rsidR="008F4D44" w:rsidRDefault="00952030">
      <w:pPr>
        <w:spacing w:line="409" w:lineRule="auto"/>
        <w:ind w:left="860" w:right="98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5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7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 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q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ry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o </w:t>
      </w:r>
      <w:r>
        <w:rPr>
          <w:rFonts w:ascii="Arial" w:eastAsia="Arial" w:hAnsi="Arial" w:cs="Arial"/>
          <w:b/>
          <w:spacing w:val="-1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he s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hig</w:t>
      </w:r>
      <w:r>
        <w:rPr>
          <w:rFonts w:ascii="Arial" w:eastAsia="Arial" w:hAnsi="Arial" w:cs="Arial"/>
          <w:b/>
          <w:spacing w:val="-3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ary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 each d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me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.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:</w:t>
      </w:r>
    </w:p>
    <w:p w:rsidR="008F4D44" w:rsidRDefault="00952030">
      <w:pPr>
        <w:spacing w:before="11"/>
        <w:ind w:left="860"/>
      </w:pPr>
      <w:r>
        <w:rPr>
          <w:noProof/>
        </w:rPr>
        <w:drawing>
          <wp:inline distT="0" distB="0" distL="0" distR="0">
            <wp:extent cx="5593080" cy="1854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D44" w:rsidRDefault="008F4D44">
      <w:pPr>
        <w:spacing w:before="7" w:line="140" w:lineRule="exact"/>
        <w:rPr>
          <w:sz w:val="15"/>
          <w:szCs w:val="15"/>
        </w:rPr>
      </w:pPr>
    </w:p>
    <w:p w:rsidR="008F4D44" w:rsidRDefault="008F4D44">
      <w:pPr>
        <w:spacing w:line="200" w:lineRule="exact"/>
      </w:pPr>
    </w:p>
    <w:p w:rsidR="008F4D44" w:rsidRDefault="008F4D44">
      <w:pPr>
        <w:spacing w:line="200" w:lineRule="exact"/>
      </w:pPr>
    </w:p>
    <w:p w:rsidR="008F4D44" w:rsidRDefault="008F4D44">
      <w:pPr>
        <w:spacing w:line="200" w:lineRule="exact"/>
      </w:pPr>
    </w:p>
    <w:p w:rsidR="008F4D44" w:rsidRDefault="008F4D44">
      <w:pPr>
        <w:spacing w:line="200" w:lineRule="exact"/>
      </w:pPr>
    </w:p>
    <w:p w:rsidR="008F4D44" w:rsidRDefault="008F4D44">
      <w:pPr>
        <w:spacing w:line="200" w:lineRule="exact"/>
      </w:pPr>
    </w:p>
    <w:p w:rsidR="008F4D44" w:rsidRDefault="008F4D44">
      <w:pPr>
        <w:spacing w:line="200" w:lineRule="exact"/>
      </w:pPr>
    </w:p>
    <w:p w:rsidR="008F4D44" w:rsidRDefault="008F4D44">
      <w:pPr>
        <w:spacing w:line="200" w:lineRule="exact"/>
      </w:pPr>
    </w:p>
    <w:p w:rsidR="008F4D44" w:rsidRDefault="008F4D44">
      <w:pPr>
        <w:spacing w:line="200" w:lineRule="exact"/>
      </w:pPr>
    </w:p>
    <w:p w:rsidR="008F4D44" w:rsidRDefault="008F4D44">
      <w:pPr>
        <w:spacing w:line="200" w:lineRule="exact"/>
      </w:pPr>
    </w:p>
    <w:p w:rsidR="008F4D44" w:rsidRDefault="00952030">
      <w:pPr>
        <w:spacing w:before="63" w:line="259" w:lineRule="auto"/>
        <w:ind w:left="840" w:right="406"/>
        <w:rPr>
          <w:rFonts w:ascii="Arial" w:eastAsia="Arial" w:hAnsi="Arial" w:cs="Arial"/>
          <w:sz w:val="22"/>
          <w:szCs w:val="22"/>
        </w:rPr>
      </w:pPr>
      <w:r>
        <w:pict>
          <v:group id="_x0000_s1037" style="position:absolute;left:0;text-align:left;margin-left:23.95pt;margin-top:23.7pt;width:547.55pt;height:794.6pt;z-index:-251656192;mso-position-horizontal-relative:page;mso-position-vertical-relative:page" coordorigin="479,474" coordsize="10951,15892">
            <v:shape id="_x0000_s1041" style="position:absolute;left:490;top:485;width:10930;height:0" coordorigin="490,485" coordsize="10930,0" path="m490,485r10929,e" filled="f" strokeweight=".20464mm">
              <v:path arrowok="t"/>
            </v:shape>
            <v:shape id="_x0000_s1040" style="position:absolute;left:485;top:480;width:0;height:15881" coordorigin="485,480" coordsize="0,15881" path="m485,480r,15881e" filled="f" strokeweight=".20464mm">
              <v:path arrowok="t"/>
            </v:shape>
            <v:shape id="_x0000_s1039" style="position:absolute;left:11424;top:480;width:0;height:15881" coordorigin="11424,480" coordsize="0,15881" path="m11424,480r,15881e" filled="f" strokeweight=".2045mm">
              <v:path arrowok="t"/>
            </v:shape>
            <v:shape id="_x0000_s1038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6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 xml:space="preserve">w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ou d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2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gn a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t-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e,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alab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,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fi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t d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 p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sz w:val="22"/>
          <w:szCs w:val="22"/>
        </w:rPr>
        <w:t>ne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an e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rce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it</w:t>
      </w:r>
      <w:r>
        <w:rPr>
          <w:rFonts w:ascii="Arial" w:eastAsia="Arial" w:hAnsi="Arial" w:cs="Arial"/>
          <w:b/>
          <w:sz w:val="22"/>
          <w:szCs w:val="22"/>
        </w:rPr>
        <w:t>e?</w:t>
      </w:r>
    </w:p>
    <w:p w:rsidR="008F4D44" w:rsidRDefault="008F4D44">
      <w:pPr>
        <w:spacing w:before="9" w:line="140" w:lineRule="exact"/>
        <w:rPr>
          <w:sz w:val="15"/>
          <w:szCs w:val="15"/>
        </w:rPr>
      </w:pPr>
    </w:p>
    <w:p w:rsidR="008F4D44" w:rsidRDefault="00952030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:</w:t>
      </w:r>
    </w:p>
    <w:p w:rsidR="008F4D44" w:rsidRDefault="00952030">
      <w:pPr>
        <w:spacing w:before="23" w:line="259" w:lineRule="auto"/>
        <w:ind w:left="840" w:right="30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>se Kafka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r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g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3"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 xml:space="preserve">, </w:t>
      </w:r>
      <w:r>
        <w:rPr>
          <w:rFonts w:ascii="Arial" w:eastAsia="Arial" w:hAnsi="Arial" w:cs="Arial"/>
          <w:i/>
          <w:spacing w:val="-1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k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z w:val="22"/>
          <w:szCs w:val="22"/>
        </w:rPr>
        <w:t>or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t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rm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s,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ow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ake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z w:val="22"/>
          <w:szCs w:val="22"/>
        </w:rPr>
        <w:t>or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2"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g</w:t>
      </w:r>
      <w:r>
        <w:rPr>
          <w:rFonts w:ascii="Arial" w:eastAsia="Arial" w:hAnsi="Arial" w:cs="Arial"/>
          <w:i/>
          <w:spacing w:val="5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 xml:space="preserve">. </w:t>
      </w:r>
      <w:r>
        <w:rPr>
          <w:rFonts w:ascii="Arial" w:eastAsia="Arial" w:hAnsi="Arial" w:cs="Arial"/>
          <w:i/>
          <w:spacing w:val="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pt</w:t>
      </w:r>
      <w:r>
        <w:rPr>
          <w:rFonts w:ascii="Arial" w:eastAsia="Arial" w:hAnsi="Arial" w:cs="Arial"/>
          <w:i/>
          <w:spacing w:val="-3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mi</w:t>
      </w:r>
      <w:r>
        <w:rPr>
          <w:rFonts w:ascii="Arial" w:eastAsia="Arial" w:hAnsi="Arial" w:cs="Arial"/>
          <w:i/>
          <w:spacing w:val="-5"/>
          <w:sz w:val="22"/>
          <w:szCs w:val="22"/>
        </w:rPr>
        <w:t>z</w:t>
      </w:r>
      <w:r>
        <w:rPr>
          <w:rFonts w:ascii="Arial" w:eastAsia="Arial" w:hAnsi="Arial" w:cs="Arial"/>
          <w:i/>
          <w:sz w:val="22"/>
          <w:szCs w:val="22"/>
        </w:rPr>
        <w:t xml:space="preserve">e cost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sp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 xml:space="preserve">t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nstances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ni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or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us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P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om</w:t>
      </w:r>
      <w:r>
        <w:rPr>
          <w:rFonts w:ascii="Arial" w:eastAsia="Arial" w:hAnsi="Arial" w:cs="Arial"/>
          <w:i/>
          <w:spacing w:val="-2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us/</w:t>
      </w:r>
      <w:proofErr w:type="spellStart"/>
      <w:r>
        <w:rPr>
          <w:rFonts w:ascii="Arial" w:eastAsia="Arial" w:hAnsi="Arial" w:cs="Arial"/>
          <w:i/>
          <w:spacing w:val="-1"/>
          <w:sz w:val="22"/>
          <w:szCs w:val="22"/>
        </w:rPr>
        <w:t>G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afan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proofErr w:type="spellEnd"/>
      <w:r>
        <w:rPr>
          <w:rFonts w:ascii="Arial" w:eastAsia="Arial" w:hAnsi="Arial" w:cs="Arial"/>
          <w:i/>
          <w:sz w:val="22"/>
          <w:szCs w:val="22"/>
        </w:rPr>
        <w:t>.</w:t>
      </w:r>
    </w:p>
    <w:p w:rsidR="008F4D44" w:rsidRDefault="008F4D44">
      <w:pPr>
        <w:spacing w:before="8" w:line="180" w:lineRule="exact"/>
        <w:rPr>
          <w:sz w:val="18"/>
          <w:szCs w:val="18"/>
        </w:rPr>
      </w:pPr>
    </w:p>
    <w:p w:rsidR="008F4D44" w:rsidRDefault="008F4D44">
      <w:pPr>
        <w:spacing w:line="200" w:lineRule="exact"/>
      </w:pPr>
    </w:p>
    <w:p w:rsidR="008F4D44" w:rsidRDefault="008F4D44">
      <w:pPr>
        <w:spacing w:line="200" w:lineRule="exact"/>
      </w:pPr>
    </w:p>
    <w:p w:rsidR="008F4D44" w:rsidRDefault="00952030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7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e S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ark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8F4D44" w:rsidRDefault="008F4D44">
      <w:pPr>
        <w:spacing w:before="1" w:line="180" w:lineRule="exact"/>
        <w:rPr>
          <w:sz w:val="18"/>
          <w:szCs w:val="18"/>
        </w:rPr>
      </w:pPr>
    </w:p>
    <w:p w:rsidR="008F4D44" w:rsidRDefault="00952030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What</w:t>
      </w:r>
      <w:proofErr w:type="gramEnd"/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?</w:t>
      </w:r>
    </w:p>
    <w:p w:rsidR="008F4D44" w:rsidRDefault="00952030">
      <w:pPr>
        <w:spacing w:before="23" w:line="257" w:lineRule="auto"/>
        <w:ind w:left="1560" w:right="4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ven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tr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b</w:t>
      </w:r>
      <w:r>
        <w:rPr>
          <w:rFonts w:ascii="Arial" w:eastAsia="Arial" w:hAnsi="Arial" w:cs="Arial"/>
          <w:i/>
          <w:spacing w:val="-3"/>
          <w:sz w:val="22"/>
          <w:szCs w:val="22"/>
        </w:rPr>
        <w:t>u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on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of d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 a</w:t>
      </w:r>
      <w:r>
        <w:rPr>
          <w:rFonts w:ascii="Arial" w:eastAsia="Arial" w:hAnsi="Arial" w:cs="Arial"/>
          <w:i/>
          <w:spacing w:val="-2"/>
          <w:sz w:val="22"/>
          <w:szCs w:val="22"/>
        </w:rPr>
        <w:t>c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oss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ca</w:t>
      </w:r>
      <w:r>
        <w:rPr>
          <w:rFonts w:ascii="Arial" w:eastAsia="Arial" w:hAnsi="Arial" w:cs="Arial"/>
          <w:i/>
          <w:spacing w:val="-3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ce iss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s.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es</w:t>
      </w:r>
      <w:r>
        <w:rPr>
          <w:rFonts w:ascii="Arial" w:eastAsia="Arial" w:hAnsi="Arial" w:cs="Arial"/>
          <w:i/>
          <w:spacing w:val="-1"/>
          <w:sz w:val="22"/>
          <w:szCs w:val="22"/>
        </w:rPr>
        <w:t>ol</w:t>
      </w:r>
      <w:r>
        <w:rPr>
          <w:rFonts w:ascii="Arial" w:eastAsia="Arial" w:hAnsi="Arial" w:cs="Arial"/>
          <w:i/>
          <w:sz w:val="22"/>
          <w:szCs w:val="22"/>
        </w:rPr>
        <w:t xml:space="preserve">ved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sa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ing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r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on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p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ni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g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8F4D44" w:rsidRDefault="008F4D44">
      <w:pPr>
        <w:spacing w:before="1" w:line="160" w:lineRule="exact"/>
        <w:rPr>
          <w:sz w:val="16"/>
          <w:szCs w:val="16"/>
        </w:rPr>
      </w:pPr>
    </w:p>
    <w:p w:rsidR="008F4D44" w:rsidRDefault="00952030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arr</w:t>
      </w:r>
      <w:r>
        <w:rPr>
          <w:rFonts w:ascii="Arial" w:eastAsia="Arial" w:hAnsi="Arial" w:cs="Arial"/>
          <w:b/>
          <w:spacing w:val="-2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"/>
          <w:sz w:val="22"/>
          <w:szCs w:val="22"/>
        </w:rPr>
        <w:t>W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de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ran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8F4D44" w:rsidRDefault="00952030">
      <w:pPr>
        <w:spacing w:before="20" w:line="259" w:lineRule="auto"/>
        <w:ind w:left="1560" w:right="94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ar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 xml:space="preserve">w </w:t>
      </w:r>
      <w:r>
        <w:rPr>
          <w:rFonts w:ascii="Arial" w:eastAsia="Arial" w:hAnsi="Arial" w:cs="Arial"/>
          <w:i/>
          <w:spacing w:val="1"/>
          <w:sz w:val="22"/>
          <w:szCs w:val="22"/>
        </w:rPr>
        <w:t>tr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pacing w:val="-2"/>
          <w:sz w:val="22"/>
          <w:szCs w:val="22"/>
        </w:rPr>
        <w:t>s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ati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ns</w:t>
      </w:r>
      <w:r>
        <w:rPr>
          <w:rFonts w:ascii="Arial" w:eastAsia="Arial" w:hAnsi="Arial" w:cs="Arial"/>
          <w:i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p</w:t>
      </w:r>
      <w:r>
        <w:rPr>
          <w:rFonts w:ascii="Arial" w:eastAsia="Arial" w:hAnsi="Arial" w:cs="Arial"/>
          <w:i/>
          <w:sz w:val="22"/>
          <w:szCs w:val="22"/>
        </w:rPr>
        <w:t>era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pacing w:val="-3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 xml:space="preserve"> a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gl</w:t>
      </w:r>
      <w:r>
        <w:rPr>
          <w:rFonts w:ascii="Arial" w:eastAsia="Arial" w:hAnsi="Arial" w:cs="Arial"/>
          <w:i/>
          <w:sz w:val="22"/>
          <w:szCs w:val="22"/>
        </w:rPr>
        <w:t xml:space="preserve">e </w:t>
      </w:r>
      <w:r>
        <w:rPr>
          <w:rFonts w:ascii="Arial" w:eastAsia="Arial" w:hAnsi="Arial" w:cs="Arial"/>
          <w:i/>
          <w:spacing w:val="-2"/>
          <w:sz w:val="22"/>
          <w:szCs w:val="22"/>
        </w:rPr>
        <w:t>p</w:t>
      </w:r>
      <w:r>
        <w:rPr>
          <w:rFonts w:ascii="Arial" w:eastAsia="Arial" w:hAnsi="Arial" w:cs="Arial"/>
          <w:i/>
          <w:sz w:val="22"/>
          <w:szCs w:val="22"/>
        </w:rPr>
        <w:t>ar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on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(</w:t>
      </w:r>
      <w:r>
        <w:rPr>
          <w:rFonts w:ascii="Arial" w:eastAsia="Arial" w:hAnsi="Arial" w:cs="Arial"/>
          <w:i/>
          <w:sz w:val="22"/>
          <w:szCs w:val="22"/>
        </w:rPr>
        <w:t>e.</w:t>
      </w:r>
      <w:r>
        <w:rPr>
          <w:rFonts w:ascii="Arial" w:eastAsia="Arial" w:hAnsi="Arial" w:cs="Arial"/>
          <w:i/>
          <w:spacing w:val="-2"/>
          <w:sz w:val="22"/>
          <w:szCs w:val="22"/>
        </w:rPr>
        <w:t>g</w:t>
      </w:r>
      <w:r>
        <w:rPr>
          <w:rFonts w:ascii="Arial" w:eastAsia="Arial" w:hAnsi="Arial" w:cs="Arial"/>
          <w:i/>
          <w:spacing w:val="1"/>
          <w:sz w:val="22"/>
          <w:szCs w:val="22"/>
        </w:rPr>
        <w:t>.</w:t>
      </w:r>
      <w:r>
        <w:rPr>
          <w:rFonts w:ascii="Arial" w:eastAsia="Arial" w:hAnsi="Arial" w:cs="Arial"/>
          <w:i/>
          <w:sz w:val="22"/>
          <w:szCs w:val="22"/>
        </w:rPr>
        <w:t>,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p</w:t>
      </w:r>
      <w:r>
        <w:rPr>
          <w:rFonts w:ascii="Arial" w:eastAsia="Arial" w:hAnsi="Arial" w:cs="Arial"/>
          <w:i/>
          <w:spacing w:val="-2"/>
          <w:sz w:val="22"/>
          <w:szCs w:val="22"/>
        </w:rPr>
        <w:t>)</w:t>
      </w:r>
      <w:r>
        <w:rPr>
          <w:rFonts w:ascii="Arial" w:eastAsia="Arial" w:hAnsi="Arial" w:cs="Arial"/>
          <w:i/>
          <w:sz w:val="22"/>
          <w:szCs w:val="22"/>
        </w:rPr>
        <w:t xml:space="preserve">, </w:t>
      </w:r>
      <w:r>
        <w:rPr>
          <w:rFonts w:ascii="Arial" w:eastAsia="Arial" w:hAnsi="Arial" w:cs="Arial"/>
          <w:i/>
          <w:spacing w:val="1"/>
          <w:sz w:val="22"/>
          <w:szCs w:val="22"/>
        </w:rPr>
        <w:t>w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il</w:t>
      </w:r>
      <w:r>
        <w:rPr>
          <w:rFonts w:ascii="Arial" w:eastAsia="Arial" w:hAnsi="Arial" w:cs="Arial"/>
          <w:i/>
          <w:sz w:val="22"/>
          <w:szCs w:val="22"/>
        </w:rPr>
        <w:t xml:space="preserve">e </w:t>
      </w:r>
      <w:r>
        <w:rPr>
          <w:rFonts w:ascii="Arial" w:eastAsia="Arial" w:hAnsi="Arial" w:cs="Arial"/>
          <w:i/>
          <w:spacing w:val="2"/>
          <w:sz w:val="22"/>
          <w:szCs w:val="22"/>
        </w:rPr>
        <w:t>w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 xml:space="preserve">de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q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 sh</w:t>
      </w:r>
      <w:r>
        <w:rPr>
          <w:rFonts w:ascii="Arial" w:eastAsia="Arial" w:hAnsi="Arial" w:cs="Arial"/>
          <w:i/>
          <w:spacing w:val="-2"/>
          <w:sz w:val="22"/>
          <w:szCs w:val="22"/>
        </w:rPr>
        <w:t>u</w:t>
      </w:r>
      <w:r>
        <w:rPr>
          <w:rFonts w:ascii="Arial" w:eastAsia="Arial" w:hAnsi="Arial" w:cs="Arial"/>
          <w:i/>
          <w:spacing w:val="1"/>
          <w:sz w:val="22"/>
          <w:szCs w:val="22"/>
        </w:rPr>
        <w:t>ff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es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acr</w:t>
      </w:r>
      <w:r>
        <w:rPr>
          <w:rFonts w:ascii="Arial" w:eastAsia="Arial" w:hAnsi="Arial" w:cs="Arial"/>
          <w:i/>
          <w:spacing w:val="-2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ss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p</w:t>
      </w:r>
      <w:r>
        <w:rPr>
          <w:rFonts w:ascii="Arial" w:eastAsia="Arial" w:hAnsi="Arial" w:cs="Arial"/>
          <w:i/>
          <w:sz w:val="22"/>
          <w:szCs w:val="22"/>
        </w:rPr>
        <w:t>ar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(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.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-2"/>
          <w:sz w:val="22"/>
          <w:szCs w:val="22"/>
        </w:rPr>
        <w:t>.</w:t>
      </w:r>
      <w:r>
        <w:rPr>
          <w:rFonts w:ascii="Arial" w:eastAsia="Arial" w:hAnsi="Arial" w:cs="Arial"/>
          <w:i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d</w:t>
      </w:r>
      <w:r>
        <w:rPr>
          <w:rFonts w:ascii="Arial" w:eastAsia="Arial" w:hAnsi="Arial" w:cs="Arial"/>
          <w:i/>
          <w:sz w:val="22"/>
          <w:szCs w:val="22"/>
        </w:rPr>
        <w:t>uc</w:t>
      </w:r>
      <w:r>
        <w:rPr>
          <w:rFonts w:ascii="Arial" w:eastAsia="Arial" w:hAnsi="Arial" w:cs="Arial"/>
          <w:i/>
          <w:spacing w:val="-1"/>
          <w:sz w:val="22"/>
          <w:szCs w:val="22"/>
        </w:rPr>
        <w:t>eB</w:t>
      </w:r>
      <w:r>
        <w:rPr>
          <w:rFonts w:ascii="Arial" w:eastAsia="Arial" w:hAnsi="Arial" w:cs="Arial"/>
          <w:i/>
          <w:spacing w:val="-2"/>
          <w:sz w:val="22"/>
          <w:szCs w:val="22"/>
        </w:rPr>
        <w:t>y</w:t>
      </w:r>
      <w:r>
        <w:rPr>
          <w:rFonts w:ascii="Arial" w:eastAsia="Arial" w:hAnsi="Arial" w:cs="Arial"/>
          <w:i/>
          <w:spacing w:val="-1"/>
          <w:sz w:val="22"/>
          <w:szCs w:val="22"/>
        </w:rPr>
        <w:t>K</w:t>
      </w:r>
      <w:r>
        <w:rPr>
          <w:rFonts w:ascii="Arial" w:eastAsia="Arial" w:hAnsi="Arial" w:cs="Arial"/>
          <w:i/>
          <w:sz w:val="22"/>
          <w:szCs w:val="22"/>
        </w:rPr>
        <w:t>ey</w:t>
      </w:r>
      <w:proofErr w:type="spellEnd"/>
      <w:r>
        <w:rPr>
          <w:rFonts w:ascii="Arial" w:eastAsia="Arial" w:hAnsi="Arial" w:cs="Arial"/>
          <w:i/>
          <w:sz w:val="22"/>
          <w:szCs w:val="22"/>
        </w:rPr>
        <w:t>).</w:t>
      </w:r>
    </w:p>
    <w:p w:rsidR="008F4D44" w:rsidRDefault="008F4D44">
      <w:pPr>
        <w:spacing w:before="1" w:line="180" w:lineRule="exact"/>
        <w:rPr>
          <w:sz w:val="19"/>
          <w:szCs w:val="19"/>
        </w:rPr>
      </w:pPr>
    </w:p>
    <w:p w:rsidR="008F4D44" w:rsidRDefault="008F4D44">
      <w:pPr>
        <w:spacing w:line="200" w:lineRule="exact"/>
      </w:pPr>
    </w:p>
    <w:p w:rsidR="008F4D44" w:rsidRDefault="008F4D44">
      <w:pPr>
        <w:spacing w:line="200" w:lineRule="exact"/>
      </w:pPr>
    </w:p>
    <w:p w:rsidR="008F4D44" w:rsidRDefault="00952030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8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fl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8F4D44" w:rsidRDefault="008F4D44">
      <w:pPr>
        <w:spacing w:before="9" w:line="160" w:lineRule="exact"/>
        <w:rPr>
          <w:sz w:val="17"/>
          <w:szCs w:val="17"/>
        </w:rPr>
      </w:pPr>
    </w:p>
    <w:p w:rsidR="008F4D44" w:rsidRDefault="00952030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at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 are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2"/>
          <w:szCs w:val="22"/>
        </w:rPr>
        <w:t>XC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ms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?</w:t>
      </w:r>
    </w:p>
    <w:p w:rsidR="008F4D44" w:rsidRDefault="00952030">
      <w:pPr>
        <w:spacing w:before="23" w:line="259" w:lineRule="auto"/>
        <w:ind w:left="1560" w:right="504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i/>
          <w:spacing w:val="-1"/>
          <w:sz w:val="22"/>
          <w:szCs w:val="22"/>
        </w:rPr>
        <w:t>XC</w:t>
      </w:r>
      <w:r>
        <w:rPr>
          <w:rFonts w:ascii="Arial" w:eastAsia="Arial" w:hAnsi="Arial" w:cs="Arial"/>
          <w:i/>
          <w:sz w:val="22"/>
          <w:szCs w:val="22"/>
        </w:rPr>
        <w:t>oms</w:t>
      </w:r>
      <w:proofErr w:type="spellEnd"/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ll</w:t>
      </w:r>
      <w:r>
        <w:rPr>
          <w:rFonts w:ascii="Arial" w:eastAsia="Arial" w:hAnsi="Arial" w:cs="Arial"/>
          <w:i/>
          <w:sz w:val="22"/>
          <w:szCs w:val="22"/>
        </w:rPr>
        <w:t xml:space="preserve">ow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ask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pacing w:val="-2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ni</w:t>
      </w:r>
      <w:r>
        <w:rPr>
          <w:rFonts w:ascii="Arial" w:eastAsia="Arial" w:hAnsi="Arial" w:cs="Arial"/>
          <w:i/>
          <w:sz w:val="22"/>
          <w:szCs w:val="22"/>
        </w:rPr>
        <w:t>cati</w:t>
      </w:r>
      <w:r>
        <w:rPr>
          <w:rFonts w:ascii="Arial" w:eastAsia="Arial" w:hAnsi="Arial" w:cs="Arial"/>
          <w:i/>
          <w:spacing w:val="-1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n by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-2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2"/>
          <w:sz w:val="22"/>
          <w:szCs w:val="22"/>
        </w:rPr>
        <w:t>sm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l amounts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of d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b</w:t>
      </w:r>
      <w:r>
        <w:rPr>
          <w:rFonts w:ascii="Arial" w:eastAsia="Arial" w:hAnsi="Arial" w:cs="Arial"/>
          <w:i/>
          <w:spacing w:val="-1"/>
          <w:sz w:val="22"/>
          <w:szCs w:val="22"/>
        </w:rPr>
        <w:t>etw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 xml:space="preserve">n </w:t>
      </w:r>
      <w:r>
        <w:rPr>
          <w:rFonts w:ascii="Arial" w:eastAsia="Arial" w:hAnsi="Arial" w:cs="Arial"/>
          <w:i/>
          <w:spacing w:val="2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as</w:t>
      </w:r>
      <w:r>
        <w:rPr>
          <w:rFonts w:ascii="Arial" w:eastAsia="Arial" w:hAnsi="Arial" w:cs="Arial"/>
          <w:i/>
          <w:spacing w:val="-3"/>
          <w:sz w:val="22"/>
          <w:szCs w:val="22"/>
        </w:rPr>
        <w:t>k</w:t>
      </w:r>
      <w:r>
        <w:rPr>
          <w:rFonts w:ascii="Arial" w:eastAsia="Arial" w:hAnsi="Arial" w:cs="Arial"/>
          <w:i/>
          <w:sz w:val="22"/>
          <w:szCs w:val="22"/>
        </w:rPr>
        <w:t xml:space="preserve">s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 a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DAG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8F4D44" w:rsidRDefault="008F4D44">
      <w:pPr>
        <w:spacing w:before="1" w:line="180" w:lineRule="exact"/>
        <w:rPr>
          <w:sz w:val="19"/>
          <w:szCs w:val="19"/>
        </w:rPr>
      </w:pPr>
    </w:p>
    <w:p w:rsidR="008F4D44" w:rsidRDefault="008F4D44">
      <w:pPr>
        <w:spacing w:line="200" w:lineRule="exact"/>
      </w:pPr>
    </w:p>
    <w:p w:rsidR="008F4D44" w:rsidRDefault="008F4D44">
      <w:pPr>
        <w:spacing w:line="200" w:lineRule="exact"/>
      </w:pPr>
    </w:p>
    <w:p w:rsidR="008F4D44" w:rsidRDefault="00952030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9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afka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8F4D44" w:rsidRDefault="008F4D44">
      <w:pPr>
        <w:spacing w:before="9" w:line="160" w:lineRule="exact"/>
        <w:rPr>
          <w:sz w:val="17"/>
          <w:szCs w:val="17"/>
        </w:rPr>
      </w:pPr>
    </w:p>
    <w:p w:rsidR="008F4D44" w:rsidRDefault="00952030">
      <w:pPr>
        <w:ind w:left="12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What</w:t>
      </w:r>
      <w:proofErr w:type="gramEnd"/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t man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ment?</w:t>
      </w:r>
    </w:p>
    <w:p w:rsidR="008F4D44" w:rsidRDefault="00952030">
      <w:pPr>
        <w:spacing w:before="23" w:line="259" w:lineRule="auto"/>
        <w:ind w:left="1560" w:right="77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i/>
          <w:spacing w:val="1"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f</w:t>
      </w:r>
      <w:r>
        <w:rPr>
          <w:rFonts w:ascii="Arial" w:eastAsia="Arial" w:hAnsi="Arial" w:cs="Arial"/>
          <w:i/>
          <w:spacing w:val="1"/>
          <w:sz w:val="22"/>
          <w:szCs w:val="22"/>
        </w:rPr>
        <w:t>f</w:t>
      </w:r>
      <w:r>
        <w:rPr>
          <w:rFonts w:ascii="Arial" w:eastAsia="Arial" w:hAnsi="Arial" w:cs="Arial"/>
          <w:i/>
          <w:sz w:val="22"/>
          <w:szCs w:val="22"/>
        </w:rPr>
        <w:t>set</w:t>
      </w:r>
      <w:r>
        <w:rPr>
          <w:rFonts w:ascii="Arial" w:eastAsia="Arial" w:hAnsi="Arial" w:cs="Arial"/>
          <w:i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g</w:t>
      </w:r>
      <w:r>
        <w:rPr>
          <w:rFonts w:ascii="Arial" w:eastAsia="Arial" w:hAnsi="Arial" w:cs="Arial"/>
          <w:i/>
          <w:sz w:val="22"/>
          <w:szCs w:val="22"/>
        </w:rPr>
        <w:t>eme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 xml:space="preserve">t </w:t>
      </w:r>
      <w:r>
        <w:rPr>
          <w:rFonts w:ascii="Arial" w:eastAsia="Arial" w:hAnsi="Arial" w:cs="Arial"/>
          <w:i/>
          <w:spacing w:val="1"/>
          <w:sz w:val="22"/>
          <w:szCs w:val="22"/>
        </w:rPr>
        <w:t>tr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-2"/>
          <w:sz w:val="22"/>
          <w:szCs w:val="22"/>
        </w:rPr>
        <w:t>c</w:t>
      </w:r>
      <w:r>
        <w:rPr>
          <w:rFonts w:ascii="Arial" w:eastAsia="Arial" w:hAnsi="Arial" w:cs="Arial"/>
          <w:i/>
          <w:sz w:val="22"/>
          <w:szCs w:val="22"/>
        </w:rPr>
        <w:t>ks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co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3"/>
          <w:sz w:val="22"/>
          <w:szCs w:val="22"/>
        </w:rPr>
        <w:t>u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er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pro</w:t>
      </w:r>
      <w:r>
        <w:rPr>
          <w:rFonts w:ascii="Arial" w:eastAsia="Arial" w:hAnsi="Arial" w:cs="Arial"/>
          <w:i/>
          <w:spacing w:val="-3"/>
          <w:sz w:val="22"/>
          <w:szCs w:val="22"/>
        </w:rPr>
        <w:t>g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ess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 xml:space="preserve">n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ng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ess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z w:val="22"/>
          <w:szCs w:val="22"/>
        </w:rPr>
        <w:t>g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f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3"/>
          <w:sz w:val="22"/>
          <w:szCs w:val="22"/>
        </w:rPr>
        <w:t>o</w:t>
      </w:r>
      <w:r>
        <w:rPr>
          <w:rFonts w:ascii="Arial" w:eastAsia="Arial" w:hAnsi="Arial" w:cs="Arial"/>
          <w:i/>
          <w:sz w:val="22"/>
          <w:szCs w:val="22"/>
        </w:rPr>
        <w:t>m</w:t>
      </w:r>
      <w:r>
        <w:rPr>
          <w:rFonts w:ascii="Arial" w:eastAsia="Arial" w:hAnsi="Arial" w:cs="Arial"/>
          <w:i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pi</w:t>
      </w:r>
      <w:r>
        <w:rPr>
          <w:rFonts w:ascii="Arial" w:eastAsia="Arial" w:hAnsi="Arial" w:cs="Arial"/>
          <w:i/>
          <w:sz w:val="22"/>
          <w:szCs w:val="22"/>
        </w:rPr>
        <w:t>cs, e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suri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 xml:space="preserve">g </w:t>
      </w:r>
      <w:r>
        <w:rPr>
          <w:rFonts w:ascii="Arial" w:eastAsia="Arial" w:hAnsi="Arial" w:cs="Arial"/>
          <w:i/>
          <w:spacing w:val="2"/>
          <w:sz w:val="22"/>
          <w:szCs w:val="22"/>
        </w:rPr>
        <w:t>f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pacing w:val="-3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 xml:space="preserve">t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erance</w:t>
      </w:r>
      <w:r>
        <w:rPr>
          <w:rFonts w:ascii="Arial" w:eastAsia="Arial" w:hAnsi="Arial" w:cs="Arial"/>
          <w:i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d no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-1"/>
          <w:sz w:val="22"/>
          <w:szCs w:val="22"/>
        </w:rPr>
        <w:t>u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-1"/>
          <w:sz w:val="22"/>
          <w:szCs w:val="22"/>
        </w:rPr>
        <w:t>li</w:t>
      </w:r>
      <w:r>
        <w:rPr>
          <w:rFonts w:ascii="Arial" w:eastAsia="Arial" w:hAnsi="Arial" w:cs="Arial"/>
          <w:i/>
          <w:sz w:val="22"/>
          <w:szCs w:val="22"/>
        </w:rPr>
        <w:t>cate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proc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2"/>
          <w:sz w:val="22"/>
          <w:szCs w:val="22"/>
        </w:rPr>
        <w:t>s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n</w:t>
      </w:r>
      <w:r>
        <w:rPr>
          <w:rFonts w:ascii="Arial" w:eastAsia="Arial" w:hAnsi="Arial" w:cs="Arial"/>
          <w:i/>
          <w:spacing w:val="-1"/>
          <w:sz w:val="22"/>
          <w:szCs w:val="22"/>
        </w:rPr>
        <w:t>g</w:t>
      </w:r>
      <w:r>
        <w:rPr>
          <w:rFonts w:ascii="Arial" w:eastAsia="Arial" w:hAnsi="Arial" w:cs="Arial"/>
          <w:i/>
          <w:sz w:val="22"/>
          <w:szCs w:val="22"/>
        </w:rPr>
        <w:t>.</w:t>
      </w:r>
    </w:p>
    <w:p w:rsidR="008F4D44" w:rsidRDefault="008F4D44">
      <w:pPr>
        <w:spacing w:before="1" w:line="180" w:lineRule="exact"/>
        <w:rPr>
          <w:sz w:val="19"/>
          <w:szCs w:val="19"/>
        </w:rPr>
      </w:pPr>
    </w:p>
    <w:p w:rsidR="008F4D44" w:rsidRDefault="008F4D44">
      <w:pPr>
        <w:spacing w:line="200" w:lineRule="exact"/>
      </w:pPr>
    </w:p>
    <w:p w:rsidR="008F4D44" w:rsidRDefault="008F4D44">
      <w:pPr>
        <w:spacing w:line="200" w:lineRule="exact"/>
      </w:pPr>
    </w:p>
    <w:p w:rsidR="008F4D44" w:rsidRDefault="00952030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nd 4: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- </w:t>
      </w:r>
      <w:r>
        <w:rPr>
          <w:rFonts w:ascii="Arial" w:eastAsia="Arial" w:hAnsi="Arial" w:cs="Arial"/>
          <w:b/>
          <w:spacing w:val="-3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ar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ais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</w:p>
    <w:p w:rsidR="008F4D44" w:rsidRDefault="008F4D44">
      <w:pPr>
        <w:spacing w:line="200" w:lineRule="exact"/>
      </w:pPr>
    </w:p>
    <w:p w:rsidR="008F4D44" w:rsidRDefault="008F4D44">
      <w:pPr>
        <w:spacing w:line="200" w:lineRule="exact"/>
      </w:pPr>
    </w:p>
    <w:p w:rsidR="008F4D44" w:rsidRDefault="008F4D44">
      <w:pPr>
        <w:spacing w:before="11" w:line="200" w:lineRule="exact"/>
      </w:pPr>
    </w:p>
    <w:p w:rsidR="008F4D44" w:rsidRDefault="00952030">
      <w:pPr>
        <w:spacing w:line="259" w:lineRule="auto"/>
        <w:ind w:left="840" w:right="45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</w:t>
      </w:r>
      <w:r>
        <w:rPr>
          <w:rFonts w:ascii="Arial" w:eastAsia="Arial" w:hAnsi="Arial" w:cs="Arial"/>
          <w:b/>
          <w:spacing w:val="-1"/>
          <w:sz w:val="22"/>
          <w:szCs w:val="22"/>
        </w:rPr>
        <w:t>0</w:t>
      </w:r>
      <w:r>
        <w:rPr>
          <w:rFonts w:ascii="Arial" w:eastAsia="Arial" w:hAnsi="Arial" w:cs="Arial"/>
          <w:b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 xml:space="preserve">w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 xml:space="preserve">ou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eme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pro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m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 xml:space="preserve"> d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req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cy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of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ch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tt</w:t>
      </w:r>
      <w:r>
        <w:rPr>
          <w:rFonts w:ascii="Arial" w:eastAsia="Arial" w:hAnsi="Arial" w:cs="Arial"/>
          <w:b/>
          <w:sz w:val="22"/>
          <w:szCs w:val="22"/>
        </w:rPr>
        <w:t>er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 a 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?</w:t>
      </w:r>
    </w:p>
    <w:p w:rsidR="008F4D44" w:rsidRDefault="008F4D44">
      <w:pPr>
        <w:spacing w:before="1" w:line="160" w:lineRule="exact"/>
        <w:rPr>
          <w:sz w:val="16"/>
          <w:szCs w:val="16"/>
        </w:rPr>
      </w:pPr>
    </w:p>
    <w:p w:rsidR="008F4D44" w:rsidRDefault="00952030">
      <w:pPr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:</w:t>
      </w:r>
    </w:p>
    <w:p w:rsidR="008F4D44" w:rsidRDefault="008F4D44">
      <w:pPr>
        <w:spacing w:before="2" w:line="180" w:lineRule="exact"/>
        <w:rPr>
          <w:sz w:val="18"/>
          <w:szCs w:val="18"/>
        </w:rPr>
      </w:pPr>
    </w:p>
    <w:p w:rsidR="008F4D44" w:rsidRDefault="00952030">
      <w:pPr>
        <w:ind w:left="840"/>
      </w:pPr>
      <w:r>
        <w:rPr>
          <w:noProof/>
        </w:rPr>
        <w:drawing>
          <wp:inline distT="0" distB="0" distL="0" distR="0">
            <wp:extent cx="5872480" cy="2016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48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4D44" w:rsidRDefault="008F4D44">
      <w:pPr>
        <w:spacing w:line="200" w:lineRule="exact"/>
      </w:pPr>
    </w:p>
    <w:p w:rsidR="008F4D44" w:rsidRDefault="008F4D44">
      <w:pPr>
        <w:spacing w:line="200" w:lineRule="exact"/>
      </w:pPr>
    </w:p>
    <w:p w:rsidR="008F4D44" w:rsidRDefault="008F4D44">
      <w:pPr>
        <w:spacing w:before="12" w:line="200" w:lineRule="exact"/>
      </w:pPr>
    </w:p>
    <w:p w:rsidR="008F4D44" w:rsidRDefault="00952030">
      <w:pPr>
        <w:spacing w:line="240" w:lineRule="exact"/>
        <w:ind w:left="8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position w:val="-1"/>
          <w:sz w:val="22"/>
          <w:szCs w:val="22"/>
        </w:rPr>
        <w:t>2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1</w:t>
      </w:r>
      <w:r>
        <w:rPr>
          <w:rFonts w:ascii="Arial" w:eastAsia="Arial" w:hAnsi="Arial" w:cs="Arial"/>
          <w:b/>
          <w:position w:val="-1"/>
          <w:sz w:val="22"/>
          <w:szCs w:val="22"/>
        </w:rPr>
        <w:t>.</w:t>
      </w:r>
      <w:r>
        <w:rPr>
          <w:rFonts w:ascii="Arial" w:eastAsia="Arial" w:hAnsi="Arial" w:cs="Arial"/>
          <w:b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C</w:t>
      </w:r>
      <w:r>
        <w:rPr>
          <w:rFonts w:ascii="Arial" w:eastAsia="Arial" w:hAnsi="Arial" w:cs="Arial"/>
          <w:b/>
          <w:position w:val="-1"/>
          <w:sz w:val="22"/>
          <w:szCs w:val="22"/>
        </w:rPr>
        <w:t xml:space="preserve">an </w:t>
      </w:r>
      <w:r>
        <w:rPr>
          <w:rFonts w:ascii="Arial" w:eastAsia="Arial" w:hAnsi="Arial" w:cs="Arial"/>
          <w:b/>
          <w:spacing w:val="-5"/>
          <w:position w:val="-1"/>
          <w:sz w:val="22"/>
          <w:szCs w:val="22"/>
        </w:rPr>
        <w:t>y</w:t>
      </w:r>
      <w:r>
        <w:rPr>
          <w:rFonts w:ascii="Arial" w:eastAsia="Arial" w:hAnsi="Arial" w:cs="Arial"/>
          <w:b/>
          <w:position w:val="-1"/>
          <w:sz w:val="22"/>
          <w:szCs w:val="22"/>
        </w:rPr>
        <w:t xml:space="preserve">ou 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b/>
          <w:position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position w:val="-1"/>
          <w:sz w:val="22"/>
          <w:szCs w:val="22"/>
        </w:rPr>
        <w:t>l</w:t>
      </w:r>
      <w:r>
        <w:rPr>
          <w:rFonts w:ascii="Arial" w:eastAsia="Arial" w:hAnsi="Arial" w:cs="Arial"/>
          <w:b/>
          <w:position w:val="-1"/>
          <w:sz w:val="22"/>
          <w:szCs w:val="22"/>
        </w:rPr>
        <w:t>l me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position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-3"/>
          <w:position w:val="-1"/>
          <w:sz w:val="22"/>
          <w:szCs w:val="22"/>
        </w:rPr>
        <w:t>o</w:t>
      </w:r>
      <w:r>
        <w:rPr>
          <w:rFonts w:ascii="Arial" w:eastAsia="Arial" w:hAnsi="Arial" w:cs="Arial"/>
          <w:b/>
          <w:position w:val="-1"/>
          <w:sz w:val="22"/>
          <w:szCs w:val="22"/>
        </w:rPr>
        <w:t>ut</w:t>
      </w:r>
      <w:r>
        <w:rPr>
          <w:rFonts w:ascii="Arial" w:eastAsia="Arial" w:hAnsi="Arial" w:cs="Arial"/>
          <w:b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5"/>
          <w:position w:val="-1"/>
          <w:sz w:val="22"/>
          <w:szCs w:val="22"/>
        </w:rPr>
        <w:t>y</w:t>
      </w:r>
      <w:r>
        <w:rPr>
          <w:rFonts w:ascii="Arial" w:eastAsia="Arial" w:hAnsi="Arial" w:cs="Arial"/>
          <w:b/>
          <w:position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u</w:t>
      </w:r>
      <w:r>
        <w:rPr>
          <w:rFonts w:ascii="Arial" w:eastAsia="Arial" w:hAnsi="Arial" w:cs="Arial"/>
          <w:b/>
          <w:position w:val="-1"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position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a</w:t>
      </w:r>
      <w:r>
        <w:rPr>
          <w:rFonts w:ascii="Arial" w:eastAsia="Arial" w:hAnsi="Arial" w:cs="Arial"/>
          <w:b/>
          <w:position w:val="-1"/>
          <w:sz w:val="22"/>
          <w:szCs w:val="22"/>
        </w:rPr>
        <w:t>st</w:t>
      </w:r>
      <w:r>
        <w:rPr>
          <w:rFonts w:ascii="Arial" w:eastAsia="Arial" w:hAnsi="Arial" w:cs="Arial"/>
          <w:b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position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x</w:t>
      </w:r>
      <w:r>
        <w:rPr>
          <w:rFonts w:ascii="Arial" w:eastAsia="Arial" w:hAnsi="Arial" w:cs="Arial"/>
          <w:b/>
          <w:position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position w:val="-1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i</w:t>
      </w:r>
      <w:r>
        <w:rPr>
          <w:rFonts w:ascii="Arial" w:eastAsia="Arial" w:hAnsi="Arial" w:cs="Arial"/>
          <w:b/>
          <w:position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position w:val="-1"/>
          <w:sz w:val="22"/>
          <w:szCs w:val="22"/>
        </w:rPr>
        <w:t>c</w:t>
      </w:r>
      <w:r>
        <w:rPr>
          <w:rFonts w:ascii="Arial" w:eastAsia="Arial" w:hAnsi="Arial" w:cs="Arial"/>
          <w:b/>
          <w:position w:val="-1"/>
          <w:sz w:val="22"/>
          <w:szCs w:val="22"/>
        </w:rPr>
        <w:t>es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position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b/>
          <w:position w:val="-1"/>
          <w:sz w:val="22"/>
          <w:szCs w:val="22"/>
        </w:rPr>
        <w:t>d pro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j</w:t>
      </w:r>
      <w:r>
        <w:rPr>
          <w:rFonts w:ascii="Arial" w:eastAsia="Arial" w:hAnsi="Arial" w:cs="Arial"/>
          <w:b/>
          <w:position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position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b/>
          <w:position w:val="-1"/>
          <w:sz w:val="22"/>
          <w:szCs w:val="22"/>
        </w:rPr>
        <w:t>s?</w:t>
      </w:r>
    </w:p>
    <w:p w:rsidR="008F4D44" w:rsidRDefault="008F4D44">
      <w:pPr>
        <w:spacing w:before="1" w:line="180" w:lineRule="exact"/>
        <w:rPr>
          <w:sz w:val="18"/>
          <w:szCs w:val="18"/>
        </w:rPr>
      </w:pPr>
    </w:p>
    <w:p w:rsidR="008F4D44" w:rsidRDefault="008F4D44">
      <w:pPr>
        <w:spacing w:line="200" w:lineRule="exact"/>
      </w:pPr>
    </w:p>
    <w:p w:rsidR="008F4D44" w:rsidRDefault="008F4D44">
      <w:pPr>
        <w:spacing w:before="4" w:line="180" w:lineRule="exact"/>
        <w:rPr>
          <w:sz w:val="18"/>
          <w:szCs w:val="18"/>
        </w:rPr>
      </w:pPr>
    </w:p>
    <w:p w:rsidR="008F4D44" w:rsidRDefault="008F4D44">
      <w:pPr>
        <w:spacing w:before="1" w:line="180" w:lineRule="exact"/>
        <w:rPr>
          <w:sz w:val="18"/>
          <w:szCs w:val="18"/>
        </w:rPr>
      </w:pPr>
    </w:p>
    <w:p w:rsidR="008F4D44" w:rsidRDefault="008F4D44">
      <w:pPr>
        <w:spacing w:line="200" w:lineRule="exact"/>
      </w:pPr>
    </w:p>
    <w:p w:rsidR="008F4D44" w:rsidRDefault="008F4D44">
      <w:pPr>
        <w:spacing w:line="200" w:lineRule="exact"/>
      </w:pPr>
    </w:p>
    <w:p w:rsidR="008F4D44" w:rsidRDefault="008F4D44">
      <w:pPr>
        <w:spacing w:line="200" w:lineRule="exact"/>
      </w:pPr>
    </w:p>
    <w:p w:rsidR="008F4D44" w:rsidRDefault="008F4D44">
      <w:pPr>
        <w:spacing w:line="200" w:lineRule="exact"/>
      </w:pPr>
    </w:p>
    <w:p w:rsidR="008F4D44" w:rsidRDefault="008F4D44">
      <w:pPr>
        <w:spacing w:line="200" w:lineRule="exact"/>
      </w:pPr>
    </w:p>
    <w:p w:rsidR="008F4D44" w:rsidRDefault="008F4D44">
      <w:pPr>
        <w:spacing w:line="200" w:lineRule="exact"/>
      </w:pPr>
    </w:p>
    <w:p w:rsidR="008F4D44" w:rsidRDefault="008F4D44">
      <w:pPr>
        <w:spacing w:line="200" w:lineRule="exact"/>
      </w:pPr>
    </w:p>
    <w:p w:rsidR="008F4D44" w:rsidRDefault="008F4D44">
      <w:pPr>
        <w:spacing w:before="5" w:line="260" w:lineRule="exact"/>
        <w:rPr>
          <w:sz w:val="26"/>
          <w:szCs w:val="26"/>
        </w:rPr>
      </w:pPr>
    </w:p>
    <w:sectPr w:rsidR="008F4D44">
      <w:pgSz w:w="11920" w:h="16840"/>
      <w:pgMar w:top="780" w:right="16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DB7C8A"/>
    <w:multiLevelType w:val="multilevel"/>
    <w:tmpl w:val="1DB0534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D44"/>
    <w:rsid w:val="008F4D44"/>
    <w:rsid w:val="0095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5:docId w15:val="{7763BD57-5A29-4921-99ED-EA554C15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2025-02-06T05:23:00Z</dcterms:created>
  <dcterms:modified xsi:type="dcterms:W3CDTF">2025-02-06T05:23:00Z</dcterms:modified>
</cp:coreProperties>
</file>