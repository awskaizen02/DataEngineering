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F0" w:rsidRDefault="00657B09">
      <w:pPr>
        <w:spacing w:before="74" w:line="280" w:lineRule="exact"/>
        <w:ind w:left="720"/>
        <w:rPr>
          <w:rFonts w:ascii="Arial" w:eastAsia="Arial" w:hAnsi="Arial" w:cs="Arial"/>
          <w:sz w:val="26"/>
          <w:szCs w:val="26"/>
        </w:rPr>
      </w:pPr>
      <w:r>
        <w:pict>
          <v:group id="_x0000_s1094" style="position:absolute;left:0;text-align:left;margin-left:23.95pt;margin-top:23.7pt;width:547.55pt;height:794.6pt;z-index:-251672576;mso-position-horizontal-relative:page;mso-position-vertical-relative:page" coordorigin="479,474" coordsize="10951,15892">
            <v:shape id="_x0000_s1098" style="position:absolute;left:490;top:485;width:10930;height:0" coordorigin="490,485" coordsize="10930,0" path="m490,485r10929,e" filled="f" strokeweight=".20464mm">
              <v:path arrowok="t"/>
            </v:shape>
            <v:shape id="_x0000_s1097" style="position:absolute;left:485;top:480;width:0;height:15881" coordorigin="485,480" coordsize="0,15881" path="m485,480r,15881e" filled="f" strokeweight=".20464mm">
              <v:path arrowok="t"/>
            </v:shape>
            <v:shape id="_x0000_s1096" style="position:absolute;left:11424;top:480;width:0;height:15881" coordorigin="11424,480" coordsize="0,15881" path="m11424,480r,15881e" filled="f" strokeweight=".2045mm">
              <v:path arrowok="t"/>
            </v:shape>
            <v:shape id="_x0000_s109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FedEx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proofErr w:type="spellStart"/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orks</w:t>
      </w:r>
      <w:proofErr w:type="spellEnd"/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Exper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DA50F0" w:rsidRDefault="00657B09">
      <w:pPr>
        <w:spacing w:before="32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rou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1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2 com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D02275" w:rsidRDefault="00D02275">
      <w:pPr>
        <w:ind w:left="720"/>
        <w:rPr>
          <w:rFonts w:ascii="Arial" w:eastAsia="Arial" w:hAnsi="Arial" w:cs="Arial"/>
          <w:b/>
          <w:sz w:val="22"/>
          <w:szCs w:val="22"/>
        </w:rPr>
      </w:pPr>
    </w:p>
    <w:p w:rsidR="00DA50F0" w:rsidRDefault="00657B09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py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00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rce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A50F0" w:rsidRDefault="00DA50F0">
      <w:pPr>
        <w:spacing w:before="16" w:line="200" w:lineRule="exact"/>
      </w:pPr>
    </w:p>
    <w:p w:rsidR="00DA50F0" w:rsidRDefault="00657B09" w:rsidP="00D02275">
      <w:pPr>
        <w:tabs>
          <w:tab w:val="left" w:pos="1440"/>
        </w:tabs>
        <w:spacing w:line="257" w:lineRule="auto"/>
        <w:ind w:righ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etadata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4" w:line="160" w:lineRule="exact"/>
        <w:rPr>
          <w:sz w:val="16"/>
          <w:szCs w:val="16"/>
        </w:rPr>
      </w:pPr>
    </w:p>
    <w:p w:rsidR="00DA50F0" w:rsidRDefault="00657B09" w:rsidP="00D02275">
      <w:pPr>
        <w:tabs>
          <w:tab w:val="left" w:pos="1440"/>
        </w:tabs>
        <w:spacing w:line="259" w:lineRule="auto"/>
        <w:ind w:right="3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eastAsia="Arial" w:hAnsi="Arial" w:cs="Arial"/>
          <w:sz w:val="22"/>
          <w:szCs w:val="22"/>
        </w:rPr>
        <w:t>ForEach</w:t>
      </w:r>
      <w:proofErr w:type="spellEnd"/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na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02275" w:rsidRDefault="00D02275" w:rsidP="00D02275">
      <w:pPr>
        <w:tabs>
          <w:tab w:val="left" w:pos="1440"/>
        </w:tabs>
        <w:spacing w:line="260" w:lineRule="auto"/>
        <w:ind w:right="72"/>
        <w:rPr>
          <w:rFonts w:ascii="Arial" w:eastAsia="Arial" w:hAnsi="Arial" w:cs="Arial"/>
          <w:spacing w:val="-1"/>
          <w:sz w:val="22"/>
          <w:szCs w:val="22"/>
        </w:rPr>
      </w:pPr>
    </w:p>
    <w:p w:rsidR="00DA50F0" w:rsidRDefault="00657B09" w:rsidP="00D02275">
      <w:pPr>
        <w:tabs>
          <w:tab w:val="left" w:pos="1440"/>
        </w:tabs>
        <w:spacing w:line="260" w:lineRule="auto"/>
        <w:ind w:right="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8" w:line="140" w:lineRule="exact"/>
        <w:rPr>
          <w:sz w:val="15"/>
          <w:szCs w:val="15"/>
        </w:rPr>
      </w:pPr>
    </w:p>
    <w:p w:rsidR="00DA50F0" w:rsidRDefault="00657B09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DA50F0" w:rsidRDefault="00DA50F0">
      <w:pPr>
        <w:spacing w:before="3" w:line="180" w:lineRule="exact"/>
        <w:rPr>
          <w:sz w:val="18"/>
          <w:szCs w:val="18"/>
        </w:rPr>
      </w:pPr>
    </w:p>
    <w:p w:rsidR="00DA50F0" w:rsidRDefault="00657B09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208pt">
            <v:imagedata r:id="rId7" o:title=""/>
          </v:shape>
        </w:pict>
      </w:r>
    </w:p>
    <w:p w:rsidR="00DA50F0" w:rsidRDefault="00DA50F0">
      <w:pPr>
        <w:spacing w:line="200" w:lineRule="exact"/>
      </w:pP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ule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umbl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,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</w:p>
    <w:p w:rsidR="00DA50F0" w:rsidRDefault="00657B09">
      <w:pPr>
        <w:spacing w:before="18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ers</w:t>
      </w:r>
    </w:p>
    <w:p w:rsidR="00DA50F0" w:rsidRDefault="00DA50F0">
      <w:pPr>
        <w:spacing w:before="13" w:line="200" w:lineRule="exact"/>
      </w:pPr>
    </w:p>
    <w:p w:rsidR="00DA50F0" w:rsidRDefault="00657B09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uled </w:t>
      </w:r>
      <w:r>
        <w:rPr>
          <w:rFonts w:ascii="Arial" w:eastAsia="Arial" w:hAnsi="Arial" w:cs="Arial"/>
          <w:b/>
          <w:spacing w:val="-1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>
      <w:pPr>
        <w:spacing w:line="409" w:lineRule="auto"/>
        <w:ind w:left="2160" w:right="8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url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DA50F0" w:rsidRDefault="00657B09">
      <w:pPr>
        <w:spacing w:before="2"/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umbl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D02275">
      <w:pPr>
        <w:spacing w:line="259" w:lineRule="auto"/>
        <w:ind w:right="3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9" w:line="140" w:lineRule="exact"/>
        <w:rPr>
          <w:sz w:val="15"/>
          <w:szCs w:val="15"/>
        </w:rPr>
      </w:pPr>
    </w:p>
    <w:p w:rsidR="00DA50F0" w:rsidRDefault="00657B09" w:rsidP="00D02275">
      <w:pPr>
        <w:spacing w:line="259" w:lineRule="auto"/>
        <w:ind w:right="74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p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me-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oper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7" w:line="140" w:lineRule="exact"/>
        <w:rPr>
          <w:sz w:val="15"/>
          <w:szCs w:val="15"/>
        </w:rPr>
      </w:pP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ri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4" w:line="180" w:lineRule="exact"/>
        <w:rPr>
          <w:sz w:val="18"/>
          <w:szCs w:val="18"/>
        </w:rPr>
      </w:pP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up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 w:rsidR="00D0227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)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DA50F0" w:rsidRDefault="00657B09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  <w:r>
        <w:pict>
          <v:group id="_x0000_s1085" style="position:absolute;margin-left:23.95pt;margin-top:23.7pt;width:547.55pt;height:794.6pt;z-index:-251668480;mso-position-horizontal-relative:page;mso-position-vertical-relative:page" coordorigin="479,474" coordsize="10951,15892">
            <v:shape id="_x0000_s1089" style="position:absolute;left:490;top:485;width:10930;height:0" coordorigin="490,485" coordsize="10930,0" path="m490,485r10929,e" filled="f" strokeweight=".20464mm">
              <v:path arrowok="t"/>
            </v:shape>
            <v:shape id="_x0000_s1088" style="position:absolute;left:485;top:480;width:0;height:15881" coordorigin="485,480" coordsize="0,15881" path="m485,480r,15881e" filled="f" strokeweight=".20464mm">
              <v:path arrowok="t"/>
            </v:shape>
            <v:shape id="_x0000_s1087" style="position:absolute;left:11424;top:480;width:0;height:15881" coordorigin="11424,480" coordsize="0,15881" path="m11424,480r,15881e" filled="f" strokeweight=".2045mm">
              <v:path arrowok="t"/>
            </v:shape>
            <v:shape id="_x0000_s108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occ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02275" w:rsidRDefault="00D02275" w:rsidP="00D02275">
      <w:pPr>
        <w:spacing w:before="65" w:line="259" w:lineRule="auto"/>
        <w:ind w:right="611"/>
        <w:rPr>
          <w:rFonts w:ascii="Arial" w:eastAsia="Arial" w:hAnsi="Arial" w:cs="Arial"/>
          <w:sz w:val="22"/>
          <w:szCs w:val="22"/>
        </w:rPr>
      </w:pPr>
    </w:p>
    <w:p w:rsidR="00DA50F0" w:rsidRDefault="00DA50F0">
      <w:pPr>
        <w:spacing w:before="9" w:line="180" w:lineRule="exact"/>
        <w:rPr>
          <w:sz w:val="18"/>
          <w:szCs w:val="18"/>
        </w:rPr>
      </w:pP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ataset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b/>
          <w:sz w:val="22"/>
          <w:szCs w:val="22"/>
        </w:rPr>
        <w:t>oles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Link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02275" w:rsidRDefault="00D02275" w:rsidP="00D02275">
      <w:pPr>
        <w:spacing w:line="259" w:lineRule="auto"/>
        <w:ind w:right="157"/>
        <w:rPr>
          <w:rFonts w:ascii="Arial" w:eastAsia="Arial" w:hAnsi="Arial" w:cs="Arial"/>
          <w:b/>
          <w:spacing w:val="-1"/>
          <w:sz w:val="22"/>
          <w:szCs w:val="22"/>
        </w:rPr>
      </w:pPr>
    </w:p>
    <w:p w:rsidR="00DA50F0" w:rsidRDefault="00657B09" w:rsidP="00D02275">
      <w:pPr>
        <w:spacing w:line="259" w:lineRule="auto"/>
        <w:ind w:right="1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de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on.</w:t>
      </w:r>
    </w:p>
    <w:p w:rsidR="00D02275" w:rsidRDefault="00D02275" w:rsidP="00D02275">
      <w:pPr>
        <w:rPr>
          <w:rFonts w:ascii="Segoe MDL2 Assets" w:eastAsia="Segoe MDL2 Assets" w:hAnsi="Segoe MDL2 Assets" w:cs="Segoe MDL2 Assets"/>
          <w:w w:val="45"/>
        </w:rPr>
      </w:pPr>
    </w:p>
    <w:p w:rsidR="00DA50F0" w:rsidRDefault="00657B09" w:rsidP="00D0227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ataset</w:t>
      </w:r>
      <w:r>
        <w:rPr>
          <w:rFonts w:ascii="Arial" w:eastAsia="Arial" w:hAnsi="Arial" w:cs="Arial"/>
          <w:sz w:val="22"/>
          <w:szCs w:val="22"/>
        </w:rPr>
        <w:t>:</w:t>
      </w:r>
    </w:p>
    <w:p w:rsidR="00474CEE" w:rsidRDefault="00474CEE" w:rsidP="00D02275">
      <w:pPr>
        <w:spacing w:line="260" w:lineRule="auto"/>
        <w:ind w:right="400"/>
        <w:rPr>
          <w:rFonts w:ascii="Arial" w:eastAsia="Arial" w:hAnsi="Arial" w:cs="Arial"/>
          <w:b/>
          <w:spacing w:val="-1"/>
          <w:sz w:val="22"/>
          <w:szCs w:val="22"/>
        </w:rPr>
      </w:pPr>
    </w:p>
    <w:p w:rsidR="00DA50F0" w:rsidRDefault="00657B09" w:rsidP="00D02275">
      <w:pPr>
        <w:spacing w:line="260" w:lineRule="auto"/>
        <w:ind w:right="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presents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ce.</w:t>
      </w:r>
    </w:p>
    <w:p w:rsidR="00DA50F0" w:rsidRDefault="00DA50F0">
      <w:pPr>
        <w:spacing w:before="7" w:line="180" w:lineRule="exact"/>
        <w:rPr>
          <w:sz w:val="18"/>
          <w:szCs w:val="18"/>
        </w:rPr>
      </w:pP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Lake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 w:rsidR="00474CE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474CEE" w:rsidRDefault="00474CEE" w:rsidP="00474CEE">
      <w:pPr>
        <w:rPr>
          <w:rFonts w:ascii="Segoe MDL2 Assets" w:eastAsia="Segoe MDL2 Assets" w:hAnsi="Segoe MDL2 Assets" w:cs="Segoe MDL2 Assets"/>
          <w:spacing w:val="22"/>
          <w:w w:val="45"/>
        </w:rPr>
      </w:pP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9" w:lineRule="auto"/>
        <w:ind w:right="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ort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cs.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e.</w:t>
      </w:r>
    </w:p>
    <w:p w:rsidR="00DA50F0" w:rsidRDefault="00657B09">
      <w:pPr>
        <w:ind w:left="20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9" w:lineRule="auto"/>
        <w:ind w:right="1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2" w:line="160" w:lineRule="exact"/>
        <w:rPr>
          <w:sz w:val="16"/>
          <w:szCs w:val="16"/>
        </w:rPr>
      </w:pPr>
    </w:p>
    <w:p w:rsidR="00DA50F0" w:rsidRDefault="00657B09" w:rsidP="00474CEE">
      <w:pPr>
        <w:spacing w:line="257" w:lineRule="auto"/>
        <w:ind w:right="3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ata,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474CEE" w:rsidRDefault="00474CEE" w:rsidP="00474CEE">
      <w:pPr>
        <w:rPr>
          <w:rFonts w:ascii="Arial" w:eastAsia="Arial" w:hAnsi="Arial" w:cs="Arial"/>
          <w:b/>
          <w:spacing w:val="-1"/>
          <w:sz w:val="22"/>
          <w:szCs w:val="22"/>
        </w:rPr>
      </w:pP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 w:rsidP="00474CEE">
      <w:pPr>
        <w:spacing w:line="259" w:lineRule="auto"/>
        <w:ind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kes and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se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9" w:line="140" w:lineRule="exact"/>
        <w:rPr>
          <w:sz w:val="15"/>
          <w:szCs w:val="15"/>
        </w:rPr>
      </w:pPr>
    </w:p>
    <w:p w:rsidR="00DA50F0" w:rsidRDefault="00657B09" w:rsidP="00474CEE">
      <w:pPr>
        <w:spacing w:line="260" w:lineRule="auto"/>
        <w:ind w:right="7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oteb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ok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DA50F0" w:rsidRDefault="00DA50F0">
      <w:pPr>
        <w:spacing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 one 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DA50F0" w:rsidRDefault="00657B09">
      <w:pPr>
        <w:spacing w:before="18"/>
        <w:ind w:left="5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etho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o/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60)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sec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s.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474CEE" w:rsidRDefault="00474CEE">
      <w:pPr>
        <w:ind w:left="940"/>
        <w:rPr>
          <w:rFonts w:ascii="Arial" w:eastAsia="Arial" w:hAnsi="Arial" w:cs="Arial"/>
          <w:sz w:val="22"/>
          <w:szCs w:val="22"/>
        </w:rPr>
      </w:pPr>
    </w:p>
    <w:p w:rsidR="00DA50F0" w:rsidRDefault="00657B09">
      <w:pPr>
        <w:spacing w:before="63"/>
        <w:ind w:left="580"/>
        <w:rPr>
          <w:rFonts w:ascii="Arial" w:eastAsia="Arial" w:hAnsi="Arial" w:cs="Arial"/>
          <w:sz w:val="22"/>
          <w:szCs w:val="22"/>
        </w:rPr>
      </w:pPr>
      <w:r>
        <w:pict>
          <v:group id="_x0000_s1077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81" style="position:absolute;left:490;top:485;width:10930;height:0" coordorigin="490,485" coordsize="10930,0" path="m490,485r10929,e" filled="f" strokeweight=".20464mm">
              <v:path arrowok="t"/>
            </v:shape>
            <v:shape id="_x0000_s1080" style="position:absolute;left:485;top:480;width:0;height:15881" coordorigin="485,480" coordsize="0,15881" path="m485,480r,15881e" filled="f" strokeweight=".20464mm">
              <v:path arrowok="t"/>
            </v:shape>
            <v:shape id="_x0000_s1079" style="position:absolute;left:11424;top:480;width:0;height:15881" coordorigin="11424,480" coordsize="0,15881" path="m11424,480r,15881e" filled="f" strokeweight=".2045mm">
              <v:path arrowok="t"/>
            </v:shape>
            <v:shape id="_x0000_s107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Job</w:t>
      </w:r>
    </w:p>
    <w:p w:rsidR="00DA50F0" w:rsidRDefault="00DA50F0">
      <w:pPr>
        <w:spacing w:before="14" w:line="200" w:lineRule="exact"/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Cli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b.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10" w:line="160" w:lineRule="exact"/>
        <w:rPr>
          <w:sz w:val="17"/>
          <w:szCs w:val="17"/>
        </w:rPr>
      </w:pPr>
    </w:p>
    <w:p w:rsidR="00DA50F0" w:rsidRDefault="00657B09">
      <w:pPr>
        <w:ind w:left="1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474CEE" w:rsidRDefault="00474CEE">
      <w:pPr>
        <w:ind w:left="1660"/>
        <w:rPr>
          <w:rFonts w:ascii="Arial" w:eastAsia="Arial" w:hAnsi="Arial" w:cs="Arial"/>
          <w:sz w:val="22"/>
          <w:szCs w:val="22"/>
        </w:rPr>
      </w:pP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p w:rsidR="00DA50F0" w:rsidRDefault="00DA50F0">
      <w:pPr>
        <w:spacing w:before="11"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reated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’</w:t>
      </w:r>
      <w:r>
        <w:rPr>
          <w:rFonts w:ascii="Arial" w:eastAsia="Arial" w:hAnsi="Arial" w:cs="Arial"/>
          <w:b/>
          <w:sz w:val="22"/>
          <w:szCs w:val="22"/>
        </w:rPr>
        <w:t>s Ex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an</w:t>
      </w: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Job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tabs>
          <w:tab w:val="left" w:pos="1300"/>
        </w:tabs>
        <w:spacing w:line="261" w:lineRule="auto"/>
        <w:ind w:left="1300" w:right="75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4" w:line="140" w:lineRule="exact"/>
        <w:rPr>
          <w:sz w:val="15"/>
          <w:szCs w:val="15"/>
        </w:rPr>
      </w:pPr>
    </w:p>
    <w:p w:rsidR="00DA50F0" w:rsidRDefault="00657B09">
      <w:pPr>
        <w:spacing w:line="414" w:lineRule="auto"/>
        <w:ind w:left="580" w:right="323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ue)</w:t>
      </w: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p w:rsidR="00DA50F0" w:rsidRDefault="00DA50F0">
      <w:pPr>
        <w:spacing w:before="11"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U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DA50F0" w:rsidRDefault="00DA50F0">
      <w:pPr>
        <w:spacing w:before="13" w:line="200" w:lineRule="exact"/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 w:rsidP="00474CEE">
      <w:pPr>
        <w:spacing w:line="259" w:lineRule="auto"/>
        <w:ind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ecreases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DA50F0" w:rsidRDefault="00DA50F0">
      <w:pPr>
        <w:spacing w:before="9" w:line="140" w:lineRule="exact"/>
        <w:rPr>
          <w:sz w:val="15"/>
          <w:szCs w:val="15"/>
        </w:rPr>
      </w:pP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gramStart"/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 w:rsidR="00474CEE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>).</w:t>
      </w:r>
    </w:p>
    <w:p w:rsidR="00DA50F0" w:rsidRDefault="00DA50F0">
      <w:pPr>
        <w:spacing w:before="10" w:line="160" w:lineRule="exact"/>
        <w:rPr>
          <w:sz w:val="17"/>
          <w:szCs w:val="17"/>
        </w:rPr>
      </w:pPr>
    </w:p>
    <w:p w:rsidR="00DA50F0" w:rsidRDefault="00657B09">
      <w:pPr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spacing w:line="259" w:lineRule="auto"/>
        <w:ind w:right="63"/>
        <w:rPr>
          <w:rFonts w:ascii="Arial" w:eastAsia="Arial" w:hAnsi="Arial" w:cs="Arial"/>
          <w:spacing w:val="1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</w:p>
    <w:p w:rsidR="00474CEE" w:rsidRDefault="00474CEE">
      <w:pPr>
        <w:spacing w:before="63"/>
        <w:ind w:left="580"/>
        <w:rPr>
          <w:rFonts w:ascii="Arial" w:eastAsia="Arial" w:hAnsi="Arial" w:cs="Arial"/>
          <w:b/>
          <w:sz w:val="22"/>
          <w:szCs w:val="22"/>
        </w:rPr>
      </w:pPr>
    </w:p>
    <w:p w:rsidR="00DA50F0" w:rsidRDefault="00657B09">
      <w:pPr>
        <w:spacing w:before="63"/>
        <w:ind w:left="580"/>
        <w:rPr>
          <w:rFonts w:ascii="Arial" w:eastAsia="Arial" w:hAnsi="Arial" w:cs="Arial"/>
          <w:sz w:val="22"/>
          <w:szCs w:val="22"/>
        </w:rPr>
      </w:pPr>
      <w:r>
        <w:pict>
          <v:group id="_x0000_s105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73" style="position:absolute;left:1440;top:16340;width:9026;height:0" coordorigin="1440,16340" coordsize="9026,0" path="m1440,16340r9026,e" filled="f" strokecolor="#9f9f9f" strokeweight="1.55pt">
              <v:path arrowok="t"/>
            </v:shape>
            <v:shape id="_x0000_s1072" style="position:absolute;left:1440;top:16330;width:5;height:0" coordorigin="1440,16330" coordsize="5,0" path="m1440,16330r5,e" filled="f" strokecolor="#9f9f9f" strokeweight=".12mm">
              <v:path arrowok="t"/>
            </v:shape>
            <v:shape id="_x0000_s1071" style="position:absolute;left:1440;top:16330;width:5;height:0" coordorigin="1440,16330" coordsize="5,0" path="m1440,16330r5,e" filled="f" strokecolor="#9f9f9f" strokeweight=".12mm">
              <v:path arrowok="t"/>
            </v:shape>
            <v:shape id="_x0000_s1070" style="position:absolute;left:1445;top:16330;width:9018;height:0" coordorigin="1445,16330" coordsize="9018,0" path="m1445,16330r9018,e" filled="f" strokecolor="#9f9f9f" strokeweight=".12mm">
              <v:path arrowok="t"/>
            </v:shape>
            <v:shape id="_x0000_s1069" style="position:absolute;left:10464;top:16330;width:5;height:0" coordorigin="10464,16330" coordsize="5,0" path="m10464,16330r4,e" filled="f" strokecolor="#e3e3e3" strokeweight=".12mm">
              <v:path arrowok="t"/>
            </v:shape>
            <v:shape id="_x0000_s1068" style="position:absolute;left:10464;top:16330;width:5;height:0" coordorigin="10464,16330" coordsize="5,0" path="m10464,16330r4,e" filled="f" strokecolor="#9f9f9f" strokeweight=".12mm">
              <v:path arrowok="t"/>
            </v:shape>
            <v:shape id="_x0000_s1067" style="position:absolute;left:1440;top:16342;width:5;height:0" coordorigin="1440,16342" coordsize="5,0" path="m1440,16342r5,e" filled="f" strokecolor="#9f9f9f" strokeweight=".37386mm">
              <v:path arrowok="t"/>
            </v:shape>
            <v:shape id="_x0000_s1066" style="position:absolute;left:10464;top:16342;width:5;height:0" coordorigin="10464,16342" coordsize="5,0" path="m10464,16342r4,e" filled="f" strokecolor="#e3e3e3" strokeweight=".37386mm">
              <v:path arrowok="t"/>
            </v:shape>
            <v:shape id="_x0000_s1065" style="position:absolute;left:1440;top:16354;width:5;height:0" coordorigin="1440,16354" coordsize="5,0" path="m1440,16354r5,e" filled="f" strokecolor="#9f9f9f" strokeweight=".12mm">
              <v:path arrowok="t"/>
            </v:shape>
            <v:shape id="_x0000_s1064" style="position:absolute;left:1440;top:16354;width:5;height:0" coordorigin="1440,16354" coordsize="5,0" path="m1440,16354r5,e" filled="f" strokecolor="#e3e3e3" strokeweight=".12mm">
              <v:path arrowok="t"/>
            </v:shape>
            <v:shape id="_x0000_s1063" style="position:absolute;left:1445;top:16354;width:9018;height:0" coordorigin="1445,16354" coordsize="9018,0" path="m1445,16354r9018,e" filled="f" strokecolor="#e3e3e3" strokeweight=".12mm">
              <v:path arrowok="t"/>
            </v:shape>
            <v:shape id="_x0000_s1062" style="position:absolute;left:10464;top:16354;width:5;height:0" coordorigin="10464,16354" coordsize="5,0" path="m10464,16354r4,e" filled="f" strokecolor="#e3e3e3" strokeweight=".12mm">
              <v:path arrowok="t"/>
            </v:shape>
            <v:shape id="_x0000_s1061" style="position:absolute;left:10464;top:16354;width:5;height:0" coordorigin="10464,16354" coordsize="5,0" path="m10464,16354r4,e" filled="f" strokecolor="#e3e3e3" strokeweight=".12mm">
              <v:path arrowok="t"/>
            </v:shape>
            <v:shape id="_x0000_s1060" style="position:absolute;left:490;top:485;width:10930;height:0" coordorigin="490,485" coordsize="10930,0" path="m490,485r10929,e" filled="f" strokeweight=".20464mm">
              <v:path arrowok="t"/>
            </v:shape>
            <v:shape id="_x0000_s1059" style="position:absolute;left:485;top:480;width:0;height:15881" coordorigin="485,480" coordsize="0,15881" path="m485,480r,15881e" filled="f" strokeweight=".20464mm">
              <v:path arrowok="t"/>
            </v:shape>
            <v:shape id="_x0000_s1058" style="position:absolute;left:11424;top:480;width:0;height:15881" coordorigin="11424,480" coordsize="0,15881" path="m11424,480r,15881e" filled="f" strokeweight=".2045mm">
              <v:path arrowok="t"/>
            </v:shape>
            <v:shape id="_x0000_s105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9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en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DA50F0" w:rsidRDefault="00DA50F0">
      <w:pPr>
        <w:spacing w:line="200" w:lineRule="exact"/>
      </w:pPr>
    </w:p>
    <w:p w:rsidR="00DA50F0" w:rsidRDefault="00657B09" w:rsidP="00474CEE">
      <w:pPr>
        <w:tabs>
          <w:tab w:val="left" w:pos="1300"/>
        </w:tabs>
        <w:spacing w:line="259" w:lineRule="auto"/>
        <w:ind w:right="1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When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one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ds shu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412" w:lineRule="auto"/>
        <w:ind w:right="471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(b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_sma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DA50F0" w:rsidRDefault="00DA50F0">
      <w:pPr>
        <w:spacing w:line="200" w:lineRule="exact"/>
      </w:pP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 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n,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 w:rsidR="00474CEE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DA50F0" w:rsidRDefault="00DA50F0">
      <w:pPr>
        <w:spacing w:before="6" w:line="180" w:lineRule="exact"/>
        <w:rPr>
          <w:sz w:val="18"/>
          <w:szCs w:val="18"/>
        </w:rPr>
      </w:pPr>
    </w:p>
    <w:p w:rsidR="00DA50F0" w:rsidRDefault="00657B09">
      <w:pPr>
        <w:ind w:left="580"/>
      </w:pPr>
      <w:r>
        <w:pict>
          <v:shape id="_x0000_i1026" type="#_x0000_t75" style="width:390.4pt;height:219.6pt">
            <v:imagedata r:id="rId8" o:title=""/>
          </v:shape>
        </w:pict>
      </w: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474CEE" w:rsidRDefault="00474CEE">
      <w:pPr>
        <w:spacing w:line="200" w:lineRule="exact"/>
      </w:pPr>
    </w:p>
    <w:p w:rsidR="00DA50F0" w:rsidRDefault="00DA50F0">
      <w:pPr>
        <w:spacing w:before="11"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lastRenderedPageBreak/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op 3 Earn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DA50F0" w:rsidRDefault="00DA50F0">
      <w:pPr>
        <w:spacing w:before="2" w:line="180" w:lineRule="exact"/>
        <w:rPr>
          <w:sz w:val="18"/>
          <w:szCs w:val="18"/>
        </w:rPr>
      </w:pPr>
    </w:p>
    <w:p w:rsidR="00DA50F0" w:rsidRDefault="00657B09">
      <w:pPr>
        <w:ind w:left="580"/>
      </w:pPr>
      <w:r>
        <w:pict>
          <v:shape id="_x0000_i1027" type="#_x0000_t75" style="width:425.6pt;height:96pt">
            <v:imagedata r:id="rId9" o:title=""/>
          </v:shape>
        </w:pict>
      </w:r>
    </w:p>
    <w:p w:rsidR="00DA50F0" w:rsidRDefault="00DA50F0">
      <w:pPr>
        <w:spacing w:line="200" w:lineRule="exact"/>
      </w:pPr>
    </w:p>
    <w:p w:rsidR="00DA50F0" w:rsidRDefault="00657B09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R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DA50F0" w:rsidRDefault="00657B09">
      <w:pPr>
        <w:spacing w:line="240" w:lineRule="exact"/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DA50F0" w:rsidRDefault="00657B09" w:rsidP="00474CEE">
      <w:pPr>
        <w:spacing w:before="32" w:line="412" w:lineRule="auto"/>
        <w:ind w:right="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es.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7" w:lineRule="auto"/>
        <w:ind w:right="3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on: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474CEE" w:rsidRDefault="00474CEE">
      <w:pPr>
        <w:ind w:left="2020"/>
        <w:rPr>
          <w:rFonts w:ascii="Arial" w:eastAsia="Arial" w:hAnsi="Arial" w:cs="Arial"/>
          <w:sz w:val="22"/>
          <w:szCs w:val="22"/>
        </w:rPr>
      </w:pPr>
    </w:p>
    <w:p w:rsidR="00DA50F0" w:rsidRDefault="00657B09" w:rsidP="00474CEE">
      <w:pPr>
        <w:spacing w:before="63"/>
        <w:rPr>
          <w:rFonts w:ascii="Arial" w:eastAsia="Arial" w:hAnsi="Arial" w:cs="Arial"/>
          <w:sz w:val="22"/>
          <w:szCs w:val="22"/>
        </w:rPr>
      </w:pPr>
      <w:r>
        <w:pict>
          <v:group id="_x0000_s1046" style="position:absolute;margin-left:23.95pt;margin-top:23.7pt;width:547.55pt;height:794.6pt;z-index:-251656192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en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ample</w:t>
      </w:r>
    </w:p>
    <w:p w:rsidR="00DA50F0" w:rsidRDefault="00DA50F0">
      <w:pPr>
        <w:spacing w:before="4" w:line="180" w:lineRule="exact"/>
        <w:rPr>
          <w:sz w:val="18"/>
          <w:szCs w:val="18"/>
        </w:rPr>
      </w:pPr>
    </w:p>
    <w:p w:rsidR="00DA50F0" w:rsidRDefault="00657B09">
      <w:pPr>
        <w:ind w:left="420"/>
      </w:pPr>
      <w:r>
        <w:pict>
          <v:shape id="_x0000_i1028" type="#_x0000_t75" style="width:398.4pt;height:74pt">
            <v:imagedata r:id="rId10" o:title=""/>
          </v:shape>
        </w:pict>
      </w:r>
    </w:p>
    <w:p w:rsidR="00DA50F0" w:rsidRDefault="00DA50F0">
      <w:pPr>
        <w:spacing w:line="200" w:lineRule="exact"/>
      </w:pPr>
    </w:p>
    <w:p w:rsidR="00DA50F0" w:rsidRDefault="00657B09">
      <w:pPr>
        <w:ind w:left="4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A50F0" w:rsidRDefault="00657B09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9" w:lineRule="auto"/>
        <w:ind w:right="2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shu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</w:p>
    <w:p w:rsidR="00DA50F0" w:rsidRDefault="00657B09" w:rsidP="00474CEE">
      <w:pPr>
        <w:spacing w:line="260" w:lineRule="auto"/>
        <w:ind w:right="3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group</w:t>
      </w:r>
      <w:r>
        <w:rPr>
          <w:rFonts w:ascii="Arial" w:eastAsia="Arial" w:hAnsi="Arial" w:cs="Arial"/>
          <w:spacing w:val="-2"/>
          <w:sz w:val="22"/>
          <w:szCs w:val="22"/>
        </w:rPr>
        <w:t>By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8" w:line="140" w:lineRule="exact"/>
        <w:rPr>
          <w:sz w:val="15"/>
          <w:szCs w:val="15"/>
        </w:rPr>
      </w:pPr>
    </w:p>
    <w:p w:rsidR="00DA50F0" w:rsidRDefault="00657B09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arr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409" w:lineRule="auto"/>
        <w:ind w:right="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shu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).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 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DA50F0" w:rsidRDefault="00657B09" w:rsidP="00474CEE">
      <w:pPr>
        <w:tabs>
          <w:tab w:val="left" w:pos="1140"/>
        </w:tabs>
        <w:spacing w:line="259" w:lineRule="auto"/>
        <w:ind w:right="7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bricks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query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scann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474CEE" w:rsidRDefault="00657B09" w:rsidP="00474CEE">
      <w:pPr>
        <w:spacing w:before="4" w:line="420" w:lineRule="atLeast"/>
        <w:ind w:right="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ust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ata.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 w:rsidR="00474CE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spacing w:before="4" w:line="420" w:lineRule="atLeast"/>
        <w:ind w:right="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v</w:t>
      </w:r>
      <w:r>
        <w:rPr>
          <w:rFonts w:ascii="Arial" w:eastAsia="Arial" w:hAnsi="Arial" w:cs="Arial"/>
          <w:b/>
          <w:sz w:val="22"/>
          <w:szCs w:val="22"/>
        </w:rPr>
        <w:t>s Job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A50F0" w:rsidRDefault="00657B09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7" w:lineRule="auto"/>
        <w:ind w:righ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uster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7" w:line="160" w:lineRule="exact"/>
        <w:rPr>
          <w:sz w:val="17"/>
          <w:szCs w:val="17"/>
        </w:rPr>
      </w:pPr>
    </w:p>
    <w:p w:rsidR="00DA50F0" w:rsidRDefault="00657B09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257" w:lineRule="auto"/>
        <w:ind w:right="1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uster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DA50F0" w:rsidRDefault="00657B09" w:rsidP="00474CEE">
      <w:pPr>
        <w:rPr>
          <w:rFonts w:ascii="Arial" w:eastAsia="Arial" w:hAnsi="Arial" w:cs="Arial"/>
          <w:sz w:val="22"/>
          <w:szCs w:val="22"/>
        </w:rPr>
        <w:sectPr w:rsidR="00DA50F0">
          <w:footerReference w:type="default" r:id="rId11"/>
          <w:pgSz w:w="11920" w:h="16840"/>
          <w:pgMar w:top="780" w:right="1400" w:bottom="0" w:left="1020" w:header="0" w:footer="201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>
      <w:pPr>
        <w:spacing w:before="63"/>
        <w:ind w:left="720" w:right="2577"/>
        <w:jc w:val="both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7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7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utos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 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tabs>
          <w:tab w:val="left" w:pos="1440"/>
        </w:tabs>
        <w:spacing w:line="260" w:lineRule="auto"/>
        <w:ind w:left="144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6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n.</w:t>
      </w:r>
    </w:p>
    <w:p w:rsidR="00DA50F0" w:rsidRDefault="00DA50F0">
      <w:pPr>
        <w:spacing w:before="5" w:line="140" w:lineRule="exact"/>
        <w:rPr>
          <w:sz w:val="15"/>
          <w:szCs w:val="15"/>
        </w:rPr>
      </w:pPr>
    </w:p>
    <w:p w:rsidR="00DA50F0" w:rsidRDefault="00657B09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 w:rsidP="00474CEE">
      <w:pPr>
        <w:spacing w:line="409" w:lineRule="auto"/>
        <w:ind w:righ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n based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d.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propri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>
      <w:pPr>
        <w:ind w:left="720" w:right="395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spacing w:line="259" w:lineRule="auto"/>
        <w:ind w:left="720" w:right="6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a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drop</w:t>
      </w:r>
      <w:r>
        <w:rPr>
          <w:rFonts w:ascii="Arial" w:eastAsia="Arial" w:hAnsi="Arial" w:cs="Arial"/>
          <w:spacing w:val="-4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etho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7" w:line="140" w:lineRule="exact"/>
        <w:rPr>
          <w:sz w:val="15"/>
          <w:szCs w:val="15"/>
        </w:rPr>
      </w:pPr>
    </w:p>
    <w:p w:rsidR="00DA50F0" w:rsidRDefault="00657B09">
      <w:pPr>
        <w:ind w:left="720" w:right="73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DA50F0" w:rsidRDefault="00DA50F0">
      <w:pPr>
        <w:spacing w:before="5" w:line="180" w:lineRule="exact"/>
        <w:rPr>
          <w:sz w:val="18"/>
          <w:szCs w:val="18"/>
        </w:rPr>
      </w:pPr>
    </w:p>
    <w:p w:rsidR="00DA50F0" w:rsidRDefault="00657B09">
      <w:pPr>
        <w:ind w:left="72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86.75pt;margin-top:308.95pt;width:44.9pt;height:60.9pt;rotation:315;z-index:-251651072;mso-position-horizontal-relative:page" fillcolor="#0e0e0e" stroked="f">
            <o:extrusion v:ext="view" autorotationcenter="t"/>
            <v:textpath style="font-family:&quot;&amp;quot&quot;;font-size:61pt;font-weight:bold;v-text-kern:t;mso-text-shadow:auto" string="©"/>
            <w10:wrap anchorx="page"/>
          </v:shape>
        </w:pict>
      </w:r>
      <w:r>
        <w:pict>
          <v:shape id="_x0000_s1035" type="#_x0000_t136" style="position:absolute;left:0;text-align:left;margin-left:96.4pt;margin-top:183pt;width:277.55pt;height:60.9pt;rotation:315;z-index:-251650048;mso-position-horizontal-relative:page" fillcolor="#0e0e0e" stroked="f">
            <o:extrusion v:ext="view" autorotationcenter="t"/>
            <v:textpath style="font-family:&quot;&amp;quot&quot;;font-size:61pt;font-weight:bold;v-text-kern:t;mso-text-shadow:auto" string="Shubham"/>
            <w10:wrap anchorx="page"/>
          </v:shape>
        </w:pict>
      </w:r>
      <w:r>
        <w:pict>
          <v:shape id="_x0000_i1029" type="#_x0000_t75" style="width:428pt;height:404pt">
            <v:imagedata r:id="rId12" o:title=""/>
          </v:shape>
        </w:pict>
      </w:r>
    </w:p>
    <w:p w:rsidR="00DA50F0" w:rsidRDefault="00DA50F0">
      <w:pPr>
        <w:spacing w:line="200" w:lineRule="exact"/>
      </w:pPr>
    </w:p>
    <w:p w:rsidR="00DA50F0" w:rsidRDefault="00657B09">
      <w:pPr>
        <w:spacing w:before="63"/>
        <w:ind w:left="50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48000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Pe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b/>
          <w:sz w:val="22"/>
          <w:szCs w:val="22"/>
        </w:rPr>
        <w:t>oteb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spacing w:line="259" w:lineRule="auto"/>
        <w:ind w:left="500" w:right="11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otebo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propri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7" w:line="140" w:lineRule="exact"/>
        <w:rPr>
          <w:sz w:val="15"/>
          <w:szCs w:val="15"/>
        </w:rPr>
      </w:pPr>
    </w:p>
    <w:p w:rsidR="00DA50F0" w:rsidRDefault="00657B09">
      <w:pPr>
        <w:ind w:left="5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657B0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ss.</w:t>
      </w:r>
    </w:p>
    <w:p w:rsidR="00DA50F0" w:rsidRDefault="00DA50F0">
      <w:pPr>
        <w:spacing w:before="7" w:line="160" w:lineRule="exact"/>
        <w:rPr>
          <w:sz w:val="17"/>
          <w:szCs w:val="17"/>
        </w:rPr>
      </w:pPr>
    </w:p>
    <w:p w:rsidR="00474CEE" w:rsidRDefault="00474CEE">
      <w:pPr>
        <w:spacing w:before="7" w:line="160" w:lineRule="exact"/>
        <w:rPr>
          <w:sz w:val="17"/>
          <w:szCs w:val="17"/>
        </w:rPr>
      </w:pPr>
    </w:p>
    <w:p w:rsidR="00474CEE" w:rsidRDefault="00474CEE">
      <w:pPr>
        <w:spacing w:before="7" w:line="160" w:lineRule="exact"/>
        <w:rPr>
          <w:sz w:val="17"/>
          <w:szCs w:val="17"/>
        </w:rPr>
      </w:pPr>
      <w:bookmarkStart w:id="0" w:name="_GoBack"/>
      <w:bookmarkEnd w:id="0"/>
    </w:p>
    <w:p w:rsidR="00DA50F0" w:rsidRDefault="00657B0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 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4" w:line="180" w:lineRule="exact"/>
        <w:rPr>
          <w:sz w:val="18"/>
          <w:szCs w:val="18"/>
        </w:rPr>
      </w:pPr>
    </w:p>
    <w:p w:rsidR="00DA50F0" w:rsidRDefault="00657B09">
      <w:pPr>
        <w:spacing w:line="258" w:lineRule="auto"/>
        <w:ind w:left="194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ok and 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u.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"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"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on 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 corn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8" w:line="140" w:lineRule="exact"/>
        <w:rPr>
          <w:sz w:val="15"/>
          <w:szCs w:val="15"/>
        </w:rPr>
      </w:pPr>
    </w:p>
    <w:p w:rsidR="00DA50F0" w:rsidRDefault="00657B0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rou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4" w:line="180" w:lineRule="exact"/>
        <w:rPr>
          <w:sz w:val="18"/>
          <w:szCs w:val="18"/>
        </w:rPr>
      </w:pPr>
    </w:p>
    <w:p w:rsidR="00DA50F0" w:rsidRDefault="00657B09">
      <w:pPr>
        <w:spacing w:line="409" w:lineRule="auto"/>
        <w:ind w:left="1940"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add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group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access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657B09">
      <w:pPr>
        <w:spacing w:before="5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ind w:left="23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dit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k.</w:t>
      </w:r>
    </w:p>
    <w:p w:rsidR="00DA50F0" w:rsidRDefault="00DA50F0">
      <w:pPr>
        <w:spacing w:before="9" w:line="160" w:lineRule="exact"/>
        <w:rPr>
          <w:sz w:val="17"/>
          <w:szCs w:val="17"/>
        </w:rPr>
      </w:pPr>
    </w:p>
    <w:p w:rsidR="00DA50F0" w:rsidRDefault="00657B09">
      <w:pPr>
        <w:tabs>
          <w:tab w:val="left" w:pos="2660"/>
        </w:tabs>
        <w:spacing w:line="261" w:lineRule="auto"/>
        <w:ind w:left="2660" w:right="473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6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A50F0" w:rsidRDefault="00DA50F0">
      <w:pPr>
        <w:spacing w:before="4" w:line="140" w:lineRule="exact"/>
        <w:rPr>
          <w:sz w:val="15"/>
          <w:szCs w:val="15"/>
        </w:rPr>
      </w:pPr>
    </w:p>
    <w:p w:rsidR="00DA50F0" w:rsidRDefault="00657B09">
      <w:pPr>
        <w:ind w:left="2264" w:right="2403"/>
        <w:jc w:val="center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k.</w:t>
      </w:r>
    </w:p>
    <w:p w:rsidR="00DA50F0" w:rsidRDefault="00DA50F0">
      <w:pPr>
        <w:spacing w:before="2" w:line="180" w:lineRule="exact"/>
        <w:rPr>
          <w:sz w:val="18"/>
          <w:szCs w:val="18"/>
        </w:rPr>
      </w:pPr>
    </w:p>
    <w:p w:rsidR="00DA50F0" w:rsidRDefault="00657B0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Perm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A50F0" w:rsidRDefault="00DA50F0">
      <w:pPr>
        <w:spacing w:before="1" w:line="180" w:lineRule="exact"/>
        <w:rPr>
          <w:sz w:val="18"/>
          <w:szCs w:val="18"/>
        </w:rPr>
      </w:pPr>
    </w:p>
    <w:p w:rsidR="00DA50F0" w:rsidRDefault="00657B0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p w:rsidR="00DA50F0" w:rsidRDefault="00DA50F0">
      <w:pPr>
        <w:spacing w:before="13" w:line="200" w:lineRule="exact"/>
      </w:pPr>
    </w:p>
    <w:p w:rsidR="00DA50F0" w:rsidRDefault="00657B09">
      <w:pPr>
        <w:spacing w:line="259" w:lineRule="auto"/>
        <w:ind w:left="500" w:right="3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group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ork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k.</w:t>
      </w: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p w:rsidR="00DA50F0" w:rsidRDefault="00DA50F0">
      <w:pPr>
        <w:spacing w:line="200" w:lineRule="exact"/>
      </w:pPr>
    </w:p>
    <w:sectPr w:rsidR="00DA50F0">
      <w:footerReference w:type="default" r:id="rId13"/>
      <w:pgSz w:w="11920" w:h="16840"/>
      <w:pgMar w:top="780" w:right="1340" w:bottom="0" w:left="9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B09" w:rsidRDefault="00657B09">
      <w:r>
        <w:separator/>
      </w:r>
    </w:p>
  </w:endnote>
  <w:endnote w:type="continuationSeparator" w:id="0">
    <w:p w:rsidR="00657B09" w:rsidRDefault="0065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F0" w:rsidRDefault="00DA50F0" w:rsidP="00D02275">
    <w:pPr>
      <w:tabs>
        <w:tab w:val="left" w:pos="6352"/>
      </w:tabs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F0" w:rsidRDefault="00DA50F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B09" w:rsidRDefault="00657B09">
      <w:r>
        <w:separator/>
      </w:r>
    </w:p>
  </w:footnote>
  <w:footnote w:type="continuationSeparator" w:id="0">
    <w:p w:rsidR="00657B09" w:rsidRDefault="0065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E33D1"/>
    <w:multiLevelType w:val="multilevel"/>
    <w:tmpl w:val="4E8E35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F0"/>
    <w:rsid w:val="00474CEE"/>
    <w:rsid w:val="00657B09"/>
    <w:rsid w:val="00D02275"/>
    <w:rsid w:val="00D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AE845C-F20D-477F-9D82-31D25A53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0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275"/>
  </w:style>
  <w:style w:type="paragraph" w:styleId="Footer">
    <w:name w:val="footer"/>
    <w:basedOn w:val="Normal"/>
    <w:link w:val="FooterChar"/>
    <w:uiPriority w:val="99"/>
    <w:unhideWhenUsed/>
    <w:rsid w:val="00D02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2025-02-11T12:51:00Z</dcterms:created>
  <dcterms:modified xsi:type="dcterms:W3CDTF">2025-02-11T12:51:00Z</dcterms:modified>
</cp:coreProperties>
</file>