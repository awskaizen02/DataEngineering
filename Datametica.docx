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9A3" w:rsidRDefault="007A5DAB">
      <w:pPr>
        <w:spacing w:before="64" w:line="280" w:lineRule="exact"/>
        <w:ind w:left="780"/>
        <w:rPr>
          <w:rFonts w:ascii="Arial" w:eastAsia="Arial" w:hAnsi="Arial" w:cs="Arial"/>
          <w:sz w:val="26"/>
          <w:szCs w:val="26"/>
        </w:rPr>
      </w:pPr>
      <w:r>
        <w:pict>
          <v:group id="_x0000_s1062" style="position:absolute;left:0;text-align:left;margin-left:23.95pt;margin-top:23.7pt;width:547.55pt;height:794.6pt;z-index:-251668480;mso-position-horizontal-relative:page;mso-position-vertical-relative:page" coordorigin="479,474" coordsize="10951,15892">
            <v:shape id="_x0000_s1066" style="position:absolute;left:490;top:485;width:10930;height:0" coordorigin="490,485" coordsize="10930,0" path="m490,485r10929,e" filled="f" strokeweight=".20464mm">
              <v:path arrowok="t"/>
            </v:shape>
            <v:shape id="_x0000_s1065" style="position:absolute;left:485;top:480;width:0;height:15881" coordorigin="485,480" coordsize="0,15881" path="m485,480r,15881e" filled="f" strokeweight=".20464mm">
              <v:path arrowok="t"/>
            </v:shape>
            <v:shape id="_x0000_s1064" style="position:absolute;left:11424;top:480;width:0;height:15881" coordorigin="11424,480" coordsize="0,15881" path="m11424,480r,15881e" filled="f" strokeweight=".2045mm">
              <v:path arrowok="t"/>
            </v:shape>
            <v:shape id="_x0000_s1063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proofErr w:type="spellStart"/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Datame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t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ica</w:t>
      </w:r>
      <w:proofErr w:type="spellEnd"/>
      <w:r>
        <w:rPr>
          <w:rFonts w:ascii="Arial" w:eastAsia="Arial" w:hAnsi="Arial" w:cs="Arial"/>
          <w:b/>
          <w:color w:val="6F2F9F"/>
          <w:spacing w:val="-14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D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ata</w:t>
      </w:r>
      <w:r>
        <w:rPr>
          <w:rFonts w:ascii="Arial" w:eastAsia="Arial" w:hAnsi="Arial" w:cs="Arial"/>
          <w:b/>
          <w:color w:val="6F2F9F"/>
          <w:spacing w:val="-6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En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gineer</w:t>
      </w:r>
      <w:r>
        <w:rPr>
          <w:rFonts w:ascii="Arial" w:eastAsia="Arial" w:hAnsi="Arial" w:cs="Arial"/>
          <w:b/>
          <w:color w:val="6F2F9F"/>
          <w:spacing w:val="-11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I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nte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r</w:t>
      </w:r>
      <w:r>
        <w:rPr>
          <w:rFonts w:ascii="Arial" w:eastAsia="Arial" w:hAnsi="Arial" w:cs="Arial"/>
          <w:b/>
          <w:color w:val="6F2F9F"/>
          <w:spacing w:val="-3"/>
          <w:position w:val="-1"/>
          <w:sz w:val="26"/>
          <w:szCs w:val="26"/>
          <w:u w:val="thick" w:color="6F2F9F"/>
        </w:rPr>
        <w:t>v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i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ew</w:t>
      </w:r>
      <w:r>
        <w:rPr>
          <w:rFonts w:ascii="Arial" w:eastAsia="Arial" w:hAnsi="Arial" w:cs="Arial"/>
          <w:b/>
          <w:color w:val="6F2F9F"/>
          <w:spacing w:val="-6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G</w:t>
      </w:r>
      <w:r>
        <w:rPr>
          <w:rFonts w:ascii="Arial" w:eastAsia="Arial" w:hAnsi="Arial" w:cs="Arial"/>
          <w:b/>
          <w:color w:val="6F2F9F"/>
          <w:spacing w:val="-3"/>
          <w:position w:val="-1"/>
          <w:sz w:val="26"/>
          <w:szCs w:val="26"/>
          <w:u w:val="thick" w:color="6F2F9F"/>
        </w:rPr>
        <w:t>u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ide</w:t>
      </w:r>
      <w:r>
        <w:rPr>
          <w:rFonts w:ascii="Arial" w:eastAsia="Arial" w:hAnsi="Arial" w:cs="Arial"/>
          <w:b/>
          <w:color w:val="6F2F9F"/>
          <w:spacing w:val="-4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–</w:t>
      </w:r>
      <w:r>
        <w:rPr>
          <w:rFonts w:ascii="Arial" w:eastAsia="Arial" w:hAnsi="Arial" w:cs="Arial"/>
          <w:b/>
          <w:color w:val="6F2F9F"/>
          <w:spacing w:val="-1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E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xperi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e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nced</w:t>
      </w:r>
      <w:r>
        <w:rPr>
          <w:rFonts w:ascii="Arial" w:eastAsia="Arial" w:hAnsi="Arial" w:cs="Arial"/>
          <w:b/>
          <w:color w:val="6F2F9F"/>
          <w:spacing w:val="-13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3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+</w:t>
      </w:r>
    </w:p>
    <w:p w:rsidR="00AB79A3" w:rsidRDefault="00AB79A3">
      <w:pPr>
        <w:spacing w:before="8" w:line="180" w:lineRule="exact"/>
        <w:rPr>
          <w:sz w:val="18"/>
          <w:szCs w:val="18"/>
        </w:rPr>
      </w:pPr>
    </w:p>
    <w:p w:rsidR="00AB79A3" w:rsidRDefault="007A5DAB">
      <w:pPr>
        <w:spacing w:before="32"/>
        <w:ind w:left="7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</w:rPr>
        <w:t>h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z w:val="22"/>
          <w:szCs w:val="22"/>
        </w:rPr>
        <w:t>l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z w:val="22"/>
          <w:szCs w:val="22"/>
        </w:rPr>
        <w:t>-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>nd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z w:val="22"/>
          <w:szCs w:val="22"/>
        </w:rPr>
        <w:t>1 a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>d 2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z w:val="22"/>
          <w:szCs w:val="22"/>
        </w:rPr>
        <w:t>mb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z w:val="22"/>
          <w:szCs w:val="22"/>
        </w:rPr>
        <w:t>d</w:t>
      </w:r>
    </w:p>
    <w:p w:rsidR="00AB79A3" w:rsidRDefault="00AB79A3">
      <w:pPr>
        <w:spacing w:before="13" w:line="200" w:lineRule="exact"/>
      </w:pPr>
    </w:p>
    <w:p w:rsidR="00AB79A3" w:rsidRDefault="007A5DAB">
      <w:pPr>
        <w:ind w:left="7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1.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me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sion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es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–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ain</w:t>
      </w:r>
      <w:r>
        <w:rPr>
          <w:rFonts w:ascii="Arial" w:eastAsia="Arial" w:hAnsi="Arial" w:cs="Arial"/>
          <w:b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 xml:space="preserve">h 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mp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es</w:t>
      </w:r>
    </w:p>
    <w:p w:rsidR="00AB79A3" w:rsidRDefault="00AB79A3">
      <w:pPr>
        <w:spacing w:before="1" w:line="180" w:lineRule="exact"/>
        <w:rPr>
          <w:sz w:val="18"/>
          <w:szCs w:val="18"/>
        </w:rPr>
      </w:pPr>
    </w:p>
    <w:p w:rsidR="00AB79A3" w:rsidRDefault="007A5DAB">
      <w:pPr>
        <w:ind w:left="11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ct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:</w:t>
      </w:r>
    </w:p>
    <w:p w:rsidR="00AB79A3" w:rsidRDefault="00AB79A3">
      <w:pPr>
        <w:spacing w:before="9" w:line="160" w:lineRule="exact"/>
        <w:rPr>
          <w:sz w:val="17"/>
          <w:szCs w:val="17"/>
        </w:rPr>
      </w:pPr>
    </w:p>
    <w:p w:rsidR="00AB79A3" w:rsidRDefault="007A5DAB">
      <w:pPr>
        <w:spacing w:line="260" w:lineRule="auto"/>
        <w:ind w:left="2220" w:right="19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ef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6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ct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da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such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s.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erence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l 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es).</w:t>
      </w:r>
    </w:p>
    <w:p w:rsidR="00AB79A3" w:rsidRDefault="00AB79A3">
      <w:pPr>
        <w:spacing w:before="5" w:line="140" w:lineRule="exact"/>
        <w:rPr>
          <w:sz w:val="15"/>
          <w:szCs w:val="15"/>
        </w:rPr>
      </w:pPr>
    </w:p>
    <w:p w:rsidR="00AB79A3" w:rsidRDefault="007A5DAB">
      <w:pPr>
        <w:ind w:left="2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mp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:</w:t>
      </w:r>
    </w:p>
    <w:p w:rsidR="00AB79A3" w:rsidRDefault="00AB79A3">
      <w:pPr>
        <w:spacing w:before="9" w:line="160" w:lineRule="exact"/>
        <w:rPr>
          <w:sz w:val="17"/>
          <w:szCs w:val="17"/>
        </w:rPr>
      </w:pPr>
    </w:p>
    <w:p w:rsidR="00AB79A3" w:rsidRDefault="007A5DAB">
      <w:pPr>
        <w:ind w:left="2580"/>
        <w:rPr>
          <w:rFonts w:ascii="Arial" w:eastAsia="Arial" w:hAnsi="Arial" w:cs="Arial"/>
          <w:sz w:val="22"/>
          <w:szCs w:val="22"/>
        </w:rPr>
      </w:pPr>
      <w:r>
        <w:t xml:space="preserve">    </w:t>
      </w:r>
      <w:r>
        <w:rPr>
          <w:spacing w:val="18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ct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 xml:space="preserve">e </w:t>
      </w:r>
      <w:r>
        <w:rPr>
          <w:rFonts w:ascii="Arial" w:eastAsia="Arial" w:hAnsi="Arial" w:cs="Arial"/>
          <w:b/>
          <w:spacing w:val="1"/>
          <w:sz w:val="22"/>
          <w:szCs w:val="22"/>
        </w:rPr>
        <w:t>(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:</w:t>
      </w:r>
    </w:p>
    <w:p w:rsidR="00AB79A3" w:rsidRDefault="00AB79A3">
      <w:pPr>
        <w:spacing w:before="6" w:line="180" w:lineRule="exact"/>
        <w:rPr>
          <w:sz w:val="18"/>
          <w:szCs w:val="18"/>
        </w:rPr>
      </w:pPr>
    </w:p>
    <w:p w:rsidR="00AB79A3" w:rsidRDefault="007A5DAB">
      <w:pPr>
        <w:ind w:left="2580" w:right="-114"/>
      </w:pPr>
      <w:r>
        <w:t xml:space="preserve">    </w:t>
      </w:r>
      <w:r>
        <w:rPr>
          <w:spacing w:val="18"/>
        </w:rP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.6pt;height:69.2pt">
            <v:imagedata r:id="rId5" o:title=""/>
          </v:shape>
        </w:pict>
      </w:r>
    </w:p>
    <w:p w:rsidR="00AB79A3" w:rsidRDefault="00AB79A3">
      <w:pPr>
        <w:spacing w:before="3" w:line="120" w:lineRule="exact"/>
        <w:rPr>
          <w:sz w:val="13"/>
          <w:szCs w:val="13"/>
        </w:rPr>
      </w:pPr>
    </w:p>
    <w:p w:rsidR="00AB79A3" w:rsidRDefault="007A5DAB">
      <w:pPr>
        <w:ind w:left="11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men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pacing w:val="1"/>
          <w:sz w:val="22"/>
          <w:szCs w:val="22"/>
        </w:rPr>
        <w:t>le</w:t>
      </w:r>
      <w:r>
        <w:rPr>
          <w:rFonts w:ascii="Arial" w:eastAsia="Arial" w:hAnsi="Arial" w:cs="Arial"/>
          <w:sz w:val="22"/>
          <w:szCs w:val="22"/>
        </w:rPr>
        <w:t>:</w:t>
      </w:r>
    </w:p>
    <w:p w:rsidR="00AB79A3" w:rsidRDefault="00AB79A3">
      <w:pPr>
        <w:spacing w:before="1" w:line="180" w:lineRule="exact"/>
        <w:rPr>
          <w:sz w:val="18"/>
          <w:szCs w:val="18"/>
        </w:rPr>
      </w:pPr>
    </w:p>
    <w:p w:rsidR="00AB79A3" w:rsidRDefault="007A5DAB">
      <w:pPr>
        <w:spacing w:line="259" w:lineRule="auto"/>
        <w:ind w:left="2220" w:right="4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ef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 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pti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 b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proc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ss.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el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a.</w:t>
      </w:r>
    </w:p>
    <w:p w:rsidR="00AB79A3" w:rsidRDefault="00AB79A3">
      <w:pPr>
        <w:spacing w:before="9" w:line="140" w:lineRule="exact"/>
        <w:rPr>
          <w:sz w:val="15"/>
          <w:szCs w:val="15"/>
        </w:rPr>
      </w:pPr>
    </w:p>
    <w:p w:rsidR="00AB79A3" w:rsidRDefault="007A5DAB">
      <w:pPr>
        <w:ind w:left="2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mp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:</w:t>
      </w:r>
    </w:p>
    <w:p w:rsidR="00AB79A3" w:rsidRDefault="00AB79A3">
      <w:pPr>
        <w:spacing w:before="9" w:line="160" w:lineRule="exact"/>
        <w:rPr>
          <w:sz w:val="17"/>
          <w:szCs w:val="17"/>
        </w:rPr>
      </w:pPr>
    </w:p>
    <w:p w:rsidR="00AB79A3" w:rsidRDefault="007A5DAB">
      <w:pPr>
        <w:ind w:left="2580"/>
        <w:rPr>
          <w:rFonts w:ascii="Arial" w:eastAsia="Arial" w:hAnsi="Arial" w:cs="Arial"/>
          <w:sz w:val="22"/>
          <w:szCs w:val="22"/>
        </w:rPr>
      </w:pPr>
      <w:r>
        <w:t xml:space="preserve">    </w:t>
      </w:r>
      <w:r>
        <w:rPr>
          <w:spacing w:val="18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men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 xml:space="preserve">e </w:t>
      </w:r>
      <w:r>
        <w:rPr>
          <w:rFonts w:ascii="Arial" w:eastAsia="Arial" w:hAnsi="Arial" w:cs="Arial"/>
          <w:b/>
          <w:spacing w:val="1"/>
          <w:sz w:val="22"/>
          <w:szCs w:val="22"/>
        </w:rPr>
        <w:t>(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ro</w:t>
      </w:r>
      <w:r>
        <w:rPr>
          <w:rFonts w:ascii="Arial" w:eastAsia="Arial" w:hAnsi="Arial" w:cs="Arial"/>
          <w:b/>
          <w:spacing w:val="-3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3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:</w:t>
      </w:r>
    </w:p>
    <w:p w:rsidR="00AB79A3" w:rsidRDefault="00AB79A3">
      <w:pPr>
        <w:spacing w:before="5" w:line="180" w:lineRule="exact"/>
        <w:rPr>
          <w:sz w:val="18"/>
          <w:szCs w:val="18"/>
        </w:rPr>
      </w:pPr>
    </w:p>
    <w:p w:rsidR="00AB79A3" w:rsidRDefault="007A5DAB">
      <w:pPr>
        <w:ind w:left="2580"/>
      </w:pPr>
      <w:r>
        <w:t xml:space="preserve">    </w:t>
      </w:r>
      <w:r>
        <w:rPr>
          <w:spacing w:val="18"/>
        </w:rPr>
        <w:t xml:space="preserve"> </w:t>
      </w:r>
      <w:r>
        <w:pict>
          <v:shape id="_x0000_i1026" type="#_x0000_t75" style="width:267.6pt;height:74.8pt">
            <v:imagedata r:id="rId6" o:title=""/>
          </v:shape>
        </w:pict>
      </w:r>
    </w:p>
    <w:p w:rsidR="00AB79A3" w:rsidRDefault="00AB79A3">
      <w:pPr>
        <w:spacing w:before="5" w:line="160" w:lineRule="exact"/>
        <w:rPr>
          <w:sz w:val="16"/>
          <w:szCs w:val="16"/>
        </w:rPr>
      </w:pPr>
    </w:p>
    <w:p w:rsidR="00AB79A3" w:rsidRDefault="00AB79A3">
      <w:pPr>
        <w:spacing w:line="200" w:lineRule="exact"/>
      </w:pPr>
    </w:p>
    <w:p w:rsidR="00AB79A3" w:rsidRDefault="007A5DAB">
      <w:pPr>
        <w:ind w:left="7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2.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7"/>
          <w:sz w:val="22"/>
          <w:szCs w:val="22"/>
        </w:rPr>
        <w:t>T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 of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pacing w:val="2"/>
          <w:sz w:val="22"/>
          <w:szCs w:val="22"/>
        </w:rPr>
        <w:t>e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–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s Pr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mar</w:t>
      </w:r>
      <w:r>
        <w:rPr>
          <w:rFonts w:ascii="Arial" w:eastAsia="Arial" w:hAnsi="Arial" w:cs="Arial"/>
          <w:b/>
          <w:spacing w:val="-21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,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re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 xml:space="preserve">, 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 xml:space="preserve">nd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omp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 K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AB79A3" w:rsidRDefault="00AB79A3">
      <w:pPr>
        <w:spacing w:before="1" w:line="180" w:lineRule="exact"/>
        <w:rPr>
          <w:sz w:val="18"/>
          <w:szCs w:val="18"/>
        </w:rPr>
      </w:pPr>
    </w:p>
    <w:p w:rsidR="00AB79A3" w:rsidRDefault="007A5DAB">
      <w:pPr>
        <w:ind w:left="11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pacing w:val="-2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ry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pacing w:val="2"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:</w:t>
      </w:r>
    </w:p>
    <w:p w:rsidR="00AB79A3" w:rsidRDefault="00AB79A3">
      <w:pPr>
        <w:spacing w:before="9" w:line="160" w:lineRule="exact"/>
        <w:rPr>
          <w:sz w:val="17"/>
          <w:szCs w:val="17"/>
        </w:rPr>
      </w:pPr>
    </w:p>
    <w:p w:rsidR="00AB79A3" w:rsidRDefault="007A5DAB">
      <w:pPr>
        <w:spacing w:line="261" w:lineRule="auto"/>
        <w:ind w:left="2220" w:right="21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ef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ary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 e</w:t>
      </w:r>
      <w:r>
        <w:rPr>
          <w:rFonts w:ascii="Arial" w:eastAsia="Arial" w:hAnsi="Arial" w:cs="Arial"/>
          <w:spacing w:val="-2"/>
          <w:sz w:val="22"/>
          <w:szCs w:val="22"/>
        </w:rPr>
        <w:t>ac</w:t>
      </w:r>
      <w:r>
        <w:rPr>
          <w:rFonts w:ascii="Arial" w:eastAsia="Arial" w:hAnsi="Arial" w:cs="Arial"/>
          <w:sz w:val="22"/>
          <w:szCs w:val="22"/>
        </w:rPr>
        <w:t xml:space="preserve">h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d in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e.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 ca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t 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N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LL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s.</w:t>
      </w:r>
    </w:p>
    <w:p w:rsidR="00AB79A3" w:rsidRDefault="00AB79A3">
      <w:pPr>
        <w:spacing w:before="5" w:line="140" w:lineRule="exact"/>
        <w:rPr>
          <w:sz w:val="15"/>
          <w:szCs w:val="15"/>
        </w:rPr>
      </w:pPr>
    </w:p>
    <w:p w:rsidR="00AB79A3" w:rsidRDefault="007A5DAB">
      <w:pPr>
        <w:ind w:left="2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mp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C</w:t>
      </w:r>
      <w:r>
        <w:rPr>
          <w:rFonts w:ascii="Arial" w:eastAsia="Arial" w:hAnsi="Arial" w:cs="Arial"/>
          <w:sz w:val="22"/>
          <w:szCs w:val="22"/>
        </w:rPr>
        <w:t>ust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 xml:space="preserve">er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 xml:space="preserve">e,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ust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_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ary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0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.</w:t>
      </w:r>
    </w:p>
    <w:p w:rsidR="00AB79A3" w:rsidRDefault="00AB79A3">
      <w:pPr>
        <w:spacing w:before="1" w:line="180" w:lineRule="exact"/>
        <w:rPr>
          <w:sz w:val="18"/>
          <w:szCs w:val="18"/>
        </w:rPr>
      </w:pPr>
    </w:p>
    <w:p w:rsidR="00AB79A3" w:rsidRDefault="007A5DAB">
      <w:pPr>
        <w:ind w:left="11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re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gn 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:</w:t>
      </w:r>
    </w:p>
    <w:p w:rsidR="00AB79A3" w:rsidRDefault="00AB79A3">
      <w:pPr>
        <w:spacing w:before="9" w:line="160" w:lineRule="exact"/>
        <w:rPr>
          <w:sz w:val="17"/>
          <w:szCs w:val="17"/>
        </w:rPr>
      </w:pPr>
    </w:p>
    <w:p w:rsidR="00AB79A3" w:rsidRDefault="007A5DAB">
      <w:pPr>
        <w:spacing w:line="261" w:lineRule="auto"/>
        <w:ind w:left="2220" w:right="62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ef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6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umn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nks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d in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anoth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 xml:space="preserve">e.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 p</w:t>
      </w:r>
      <w:r>
        <w:rPr>
          <w:rFonts w:ascii="Arial" w:eastAsia="Arial" w:hAnsi="Arial" w:cs="Arial"/>
          <w:spacing w:val="-1"/>
          <w:sz w:val="22"/>
          <w:szCs w:val="22"/>
        </w:rPr>
        <w:t>oi</w:t>
      </w:r>
      <w:r>
        <w:rPr>
          <w:rFonts w:ascii="Arial" w:eastAsia="Arial" w:hAnsi="Arial" w:cs="Arial"/>
          <w:sz w:val="22"/>
          <w:szCs w:val="22"/>
        </w:rPr>
        <w:t xml:space="preserve">nts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prim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oth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e.</w:t>
      </w:r>
    </w:p>
    <w:p w:rsidR="00AB79A3" w:rsidRDefault="00AB79A3">
      <w:pPr>
        <w:spacing w:before="4" w:line="140" w:lineRule="exact"/>
        <w:rPr>
          <w:sz w:val="15"/>
          <w:szCs w:val="15"/>
        </w:rPr>
      </w:pPr>
    </w:p>
    <w:p w:rsidR="00AB79A3" w:rsidRDefault="007A5DAB">
      <w:pPr>
        <w:ind w:left="2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mp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Or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ust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_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ore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key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</w:p>
    <w:p w:rsidR="00AB79A3" w:rsidRDefault="007A5DAB">
      <w:pPr>
        <w:spacing w:before="23" w:line="240" w:lineRule="exact"/>
        <w:ind w:left="222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pacing w:val="-1"/>
          <w:position w:val="-1"/>
          <w:sz w:val="22"/>
          <w:szCs w:val="22"/>
        </w:rPr>
        <w:t>C</w:t>
      </w:r>
      <w:r>
        <w:rPr>
          <w:rFonts w:ascii="Arial" w:eastAsia="Arial" w:hAnsi="Arial" w:cs="Arial"/>
          <w:position w:val="-1"/>
          <w:sz w:val="22"/>
          <w:szCs w:val="22"/>
        </w:rPr>
        <w:t>usto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m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>
        <w:rPr>
          <w:rFonts w:ascii="Arial" w:eastAsia="Arial" w:hAnsi="Arial" w:cs="Arial"/>
          <w:position w:val="-1"/>
          <w:sz w:val="22"/>
          <w:szCs w:val="22"/>
        </w:rPr>
        <w:t>_ID</w:t>
      </w:r>
      <w:proofErr w:type="spellEnd"/>
      <w:r>
        <w:rPr>
          <w:rFonts w:ascii="Arial" w:eastAsia="Arial" w:hAnsi="Arial" w:cs="Arial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he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C</w:t>
      </w:r>
      <w:r>
        <w:rPr>
          <w:rFonts w:ascii="Arial" w:eastAsia="Arial" w:hAnsi="Arial" w:cs="Arial"/>
          <w:position w:val="-1"/>
          <w:sz w:val="22"/>
          <w:szCs w:val="22"/>
        </w:rPr>
        <w:t>us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 xml:space="preserve">omer 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bl</w:t>
      </w:r>
      <w:r>
        <w:rPr>
          <w:rFonts w:ascii="Arial" w:eastAsia="Arial" w:hAnsi="Arial" w:cs="Arial"/>
          <w:position w:val="-1"/>
          <w:sz w:val="22"/>
          <w:szCs w:val="22"/>
        </w:rPr>
        <w:t>e.</w:t>
      </w:r>
    </w:p>
    <w:p w:rsidR="00AB79A3" w:rsidRDefault="00AB79A3">
      <w:pPr>
        <w:spacing w:before="8" w:line="140" w:lineRule="exact"/>
        <w:rPr>
          <w:sz w:val="15"/>
          <w:szCs w:val="15"/>
        </w:rPr>
      </w:pPr>
    </w:p>
    <w:p w:rsidR="00AB79A3" w:rsidRDefault="007A5DAB">
      <w:pPr>
        <w:spacing w:before="63"/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  <w:w w:val="45"/>
        </w:rPr>
        <w:t xml:space="preserve">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omp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:</w:t>
      </w:r>
    </w:p>
    <w:p w:rsidR="00AB79A3" w:rsidRDefault="00AB79A3">
      <w:pPr>
        <w:spacing w:before="9" w:line="160" w:lineRule="exact"/>
        <w:rPr>
          <w:sz w:val="17"/>
          <w:szCs w:val="17"/>
        </w:rPr>
      </w:pPr>
    </w:p>
    <w:p w:rsidR="00AB79A3" w:rsidRDefault="007A5DAB">
      <w:pPr>
        <w:spacing w:line="261" w:lineRule="auto"/>
        <w:ind w:left="2300" w:right="32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ef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f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 xml:space="preserve">o or 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ore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 u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e.</w:t>
      </w:r>
    </w:p>
    <w:p w:rsidR="00AB79A3" w:rsidRDefault="00AB79A3">
      <w:pPr>
        <w:spacing w:before="5" w:line="140" w:lineRule="exact"/>
        <w:rPr>
          <w:sz w:val="15"/>
          <w:szCs w:val="15"/>
        </w:rPr>
      </w:pPr>
    </w:p>
    <w:p w:rsidR="00AB79A3" w:rsidRDefault="007A5DAB">
      <w:pPr>
        <w:spacing w:line="261" w:lineRule="auto"/>
        <w:ind w:left="2300" w:right="12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mp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S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comb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Or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_ID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_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 ser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as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comp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.</w:t>
      </w:r>
    </w:p>
    <w:p w:rsidR="00AB79A3" w:rsidRDefault="00AB79A3">
      <w:pPr>
        <w:spacing w:before="9" w:line="180" w:lineRule="exact"/>
        <w:rPr>
          <w:sz w:val="18"/>
          <w:szCs w:val="18"/>
        </w:rPr>
      </w:pPr>
    </w:p>
    <w:p w:rsidR="00AB79A3" w:rsidRDefault="00AB79A3">
      <w:pPr>
        <w:spacing w:line="200" w:lineRule="exact"/>
      </w:pPr>
    </w:p>
    <w:p w:rsidR="00AB79A3" w:rsidRDefault="00AB79A3">
      <w:pPr>
        <w:spacing w:line="200" w:lineRule="exact"/>
      </w:pPr>
    </w:p>
    <w:p w:rsidR="007A5DAB" w:rsidRDefault="007A5DAB">
      <w:pPr>
        <w:spacing w:line="200" w:lineRule="exact"/>
      </w:pPr>
    </w:p>
    <w:p w:rsidR="007A5DAB" w:rsidRDefault="007A5DAB">
      <w:pPr>
        <w:spacing w:line="200" w:lineRule="exact"/>
      </w:pPr>
    </w:p>
    <w:p w:rsidR="007A5DAB" w:rsidRDefault="007A5DAB">
      <w:pPr>
        <w:spacing w:line="200" w:lineRule="exact"/>
      </w:pPr>
    </w:p>
    <w:p w:rsidR="00AB79A3" w:rsidRDefault="007A5DAB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3.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rk</w:t>
      </w:r>
      <w:r>
        <w:rPr>
          <w:rFonts w:ascii="Arial" w:eastAsia="Arial" w:hAnsi="Arial" w:cs="Arial"/>
          <w:b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rchi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ure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–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ain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2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 xml:space="preserve">,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rs,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ks</w:t>
      </w:r>
    </w:p>
    <w:p w:rsidR="00AB79A3" w:rsidRDefault="00AB79A3">
      <w:pPr>
        <w:spacing w:before="9" w:line="160" w:lineRule="exact"/>
        <w:rPr>
          <w:sz w:val="17"/>
          <w:szCs w:val="17"/>
        </w:rPr>
      </w:pPr>
    </w:p>
    <w:p w:rsidR="00AB79A3" w:rsidRDefault="007A5DAB">
      <w:pPr>
        <w:spacing w:line="240" w:lineRule="exact"/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  <w:position w:val="-1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  <w:position w:val="-1"/>
        </w:rPr>
        <w:t xml:space="preserve"> 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D</w:t>
      </w:r>
      <w:r>
        <w:rPr>
          <w:rFonts w:ascii="Arial" w:eastAsia="Arial" w:hAnsi="Arial" w:cs="Arial"/>
          <w:b/>
          <w:position w:val="-1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position w:val="-1"/>
          <w:sz w:val="22"/>
          <w:szCs w:val="22"/>
        </w:rPr>
        <w:t>v</w:t>
      </w:r>
      <w:r>
        <w:rPr>
          <w:rFonts w:ascii="Arial" w:eastAsia="Arial" w:hAnsi="Arial" w:cs="Arial"/>
          <w:b/>
          <w:position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</w:rPr>
        <w:t>r</w:t>
      </w:r>
      <w:r>
        <w:rPr>
          <w:rFonts w:ascii="Arial" w:eastAsia="Arial" w:hAnsi="Arial" w:cs="Arial"/>
          <w:position w:val="-1"/>
          <w:sz w:val="22"/>
          <w:szCs w:val="22"/>
        </w:rPr>
        <w:t>:</w:t>
      </w:r>
    </w:p>
    <w:p w:rsidR="00AB79A3" w:rsidRDefault="00AB79A3">
      <w:pPr>
        <w:spacing w:before="6" w:line="140" w:lineRule="exact"/>
        <w:rPr>
          <w:sz w:val="15"/>
          <w:szCs w:val="15"/>
        </w:rPr>
      </w:pPr>
    </w:p>
    <w:p w:rsidR="00AB79A3" w:rsidRDefault="007A5DAB">
      <w:pPr>
        <w:spacing w:before="32" w:line="259" w:lineRule="auto"/>
        <w:ind w:left="2300" w:right="52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gram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g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n.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 co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ks, sch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es </w:t>
      </w:r>
      <w:r>
        <w:rPr>
          <w:rFonts w:ascii="Arial" w:eastAsia="Arial" w:hAnsi="Arial" w:cs="Arial"/>
          <w:spacing w:val="2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 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</w:p>
    <w:p w:rsidR="00AB79A3" w:rsidRDefault="00AB79A3">
      <w:pPr>
        <w:spacing w:before="9" w:line="140" w:lineRule="exact"/>
        <w:rPr>
          <w:sz w:val="15"/>
          <w:szCs w:val="15"/>
        </w:rPr>
      </w:pPr>
    </w:p>
    <w:p w:rsidR="00AB79A3" w:rsidRDefault="007A5DAB">
      <w:pPr>
        <w:ind w:left="23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ks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1"/>
          <w:sz w:val="22"/>
          <w:szCs w:val="22"/>
        </w:rPr>
        <w:t>ut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</w:p>
    <w:p w:rsidR="00AB79A3" w:rsidRDefault="00AB79A3">
      <w:pPr>
        <w:spacing w:before="7" w:line="160" w:lineRule="exact"/>
        <w:rPr>
          <w:sz w:val="17"/>
          <w:szCs w:val="17"/>
        </w:rPr>
      </w:pPr>
    </w:p>
    <w:p w:rsidR="00AB79A3" w:rsidRDefault="007A5DAB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ors</w:t>
      </w:r>
      <w:r>
        <w:rPr>
          <w:rFonts w:ascii="Arial" w:eastAsia="Arial" w:hAnsi="Arial" w:cs="Arial"/>
          <w:sz w:val="22"/>
          <w:szCs w:val="22"/>
        </w:rPr>
        <w:t>:</w:t>
      </w:r>
    </w:p>
    <w:p w:rsidR="00AB79A3" w:rsidRDefault="00AB79A3">
      <w:pPr>
        <w:spacing w:before="4" w:line="180" w:lineRule="exact"/>
        <w:rPr>
          <w:sz w:val="18"/>
          <w:szCs w:val="18"/>
        </w:rPr>
      </w:pPr>
    </w:p>
    <w:p w:rsidR="00AB79A3" w:rsidRDefault="007A5DAB">
      <w:pPr>
        <w:ind w:left="23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3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m 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ut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 and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 d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</w:p>
    <w:p w:rsidR="00AB79A3" w:rsidRDefault="007A5DAB">
      <w:pPr>
        <w:spacing w:before="20"/>
        <w:ind w:left="23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n.</w:t>
      </w:r>
    </w:p>
    <w:p w:rsidR="00AB79A3" w:rsidRDefault="00AB79A3">
      <w:pPr>
        <w:spacing w:before="9" w:line="160" w:lineRule="exact"/>
        <w:rPr>
          <w:sz w:val="17"/>
          <w:szCs w:val="17"/>
        </w:rPr>
      </w:pPr>
    </w:p>
    <w:p w:rsidR="00AB79A3" w:rsidRDefault="007A5DAB">
      <w:pPr>
        <w:spacing w:line="259" w:lineRule="auto"/>
        <w:ind w:left="2300" w:right="12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ach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or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 its 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n JVM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is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su</w:t>
      </w:r>
      <w:r>
        <w:rPr>
          <w:rFonts w:ascii="Arial" w:eastAsia="Arial" w:hAnsi="Arial" w:cs="Arial"/>
          <w:spacing w:val="-2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 xml:space="preserve">set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7A5DAB" w:rsidRDefault="007A5DAB">
      <w:pPr>
        <w:spacing w:line="259" w:lineRule="auto"/>
        <w:ind w:left="2300" w:right="125"/>
        <w:rPr>
          <w:rFonts w:ascii="Arial" w:eastAsia="Arial" w:hAnsi="Arial" w:cs="Arial"/>
          <w:sz w:val="22"/>
          <w:szCs w:val="22"/>
        </w:rPr>
      </w:pPr>
    </w:p>
    <w:p w:rsidR="00AB79A3" w:rsidRDefault="007A5DAB" w:rsidP="007A5DAB">
      <w:pPr>
        <w:ind w:left="1220" w:right="-53"/>
      </w:pPr>
      <w:r>
        <w:rPr>
          <w:rFonts w:ascii="Segoe MDL2 Assets" w:eastAsia="Segoe MDL2 Assets" w:hAnsi="Segoe MDL2 Assets" w:cs="Segoe MDL2 Assets"/>
          <w:w w:val="45"/>
        </w:rPr>
        <w:t xml:space="preserve">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k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</w:p>
    <w:p w:rsidR="00AB79A3" w:rsidRDefault="00AB79A3">
      <w:pPr>
        <w:spacing w:line="200" w:lineRule="exact"/>
      </w:pPr>
    </w:p>
    <w:p w:rsidR="00AB79A3" w:rsidRDefault="007A5DAB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2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ks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 xml:space="preserve">est 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ork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Sp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k.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 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</w:p>
    <w:p w:rsidR="00AB79A3" w:rsidRDefault="007A5DAB">
      <w:pPr>
        <w:spacing w:before="18" w:line="240" w:lineRule="exact"/>
        <w:rPr>
          <w:rFonts w:ascii="Arial" w:eastAsia="Arial" w:hAnsi="Arial" w:cs="Arial"/>
          <w:position w:val="-1"/>
          <w:sz w:val="22"/>
          <w:szCs w:val="22"/>
        </w:rPr>
      </w:pPr>
      <w:r>
        <w:rPr>
          <w:rFonts w:ascii="Arial" w:eastAsia="Arial" w:hAnsi="Arial" w:cs="Arial"/>
          <w:spacing w:val="-1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x</w:t>
      </w:r>
      <w:r>
        <w:rPr>
          <w:rFonts w:ascii="Arial" w:eastAsia="Arial" w:hAnsi="Arial" w:cs="Arial"/>
          <w:position w:val="-1"/>
          <w:sz w:val="22"/>
          <w:szCs w:val="22"/>
        </w:rPr>
        <w:t>ec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ors,</w:t>
      </w:r>
      <w:r>
        <w:rPr>
          <w:rFonts w:ascii="Arial" w:eastAsia="Arial" w:hAnsi="Arial" w:cs="Arial"/>
          <w:spacing w:val="3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>
        <w:rPr>
          <w:rFonts w:ascii="Arial" w:eastAsia="Arial" w:hAnsi="Arial" w:cs="Arial"/>
          <w:position w:val="-1"/>
          <w:sz w:val="22"/>
          <w:szCs w:val="22"/>
        </w:rPr>
        <w:t>d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a</w:t>
      </w:r>
      <w:r>
        <w:rPr>
          <w:rFonts w:ascii="Arial" w:eastAsia="Arial" w:hAnsi="Arial" w:cs="Arial"/>
          <w:position w:val="-1"/>
          <w:sz w:val="22"/>
          <w:szCs w:val="22"/>
        </w:rPr>
        <w:t>ch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s</w:t>
      </w:r>
      <w:r>
        <w:rPr>
          <w:rFonts w:ascii="Arial" w:eastAsia="Arial" w:hAnsi="Arial" w:cs="Arial"/>
          <w:position w:val="-1"/>
          <w:sz w:val="22"/>
          <w:szCs w:val="22"/>
        </w:rPr>
        <w:t>k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co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r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>
        <w:rPr>
          <w:rFonts w:ascii="Arial" w:eastAsia="Arial" w:hAnsi="Arial" w:cs="Arial"/>
          <w:position w:val="-1"/>
          <w:sz w:val="22"/>
          <w:szCs w:val="22"/>
        </w:rPr>
        <w:t>es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p</w:t>
      </w:r>
      <w:r>
        <w:rPr>
          <w:rFonts w:ascii="Arial" w:eastAsia="Arial" w:hAnsi="Arial" w:cs="Arial"/>
          <w:position w:val="-1"/>
          <w:sz w:val="22"/>
          <w:szCs w:val="22"/>
        </w:rPr>
        <w:t>o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>
        <w:rPr>
          <w:rFonts w:ascii="Arial" w:eastAsia="Arial" w:hAnsi="Arial" w:cs="Arial"/>
          <w:position w:val="-1"/>
          <w:sz w:val="22"/>
          <w:szCs w:val="22"/>
        </w:rPr>
        <w:t>ds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o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a p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rt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on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o</w:t>
      </w:r>
      <w:r>
        <w:rPr>
          <w:rFonts w:ascii="Arial" w:eastAsia="Arial" w:hAnsi="Arial" w:cs="Arial"/>
          <w:position w:val="-1"/>
          <w:sz w:val="22"/>
          <w:szCs w:val="22"/>
        </w:rPr>
        <w:t>f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d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a</w:t>
      </w:r>
      <w:r>
        <w:rPr>
          <w:rFonts w:ascii="Arial" w:eastAsia="Arial" w:hAnsi="Arial" w:cs="Arial"/>
          <w:position w:val="-1"/>
          <w:sz w:val="22"/>
          <w:szCs w:val="22"/>
        </w:rPr>
        <w:t>.</w:t>
      </w:r>
    </w:p>
    <w:p w:rsidR="00AB79A3" w:rsidRDefault="007A5DAB">
      <w:pPr>
        <w:spacing w:before="3" w:line="180" w:lineRule="exact"/>
        <w:rPr>
          <w:sz w:val="18"/>
          <w:szCs w:val="18"/>
        </w:rPr>
      </w:pPr>
      <w:r>
        <w:pict>
          <v:group id="_x0000_s1052" style="position:absolute;margin-left:23.95pt;margin-top:23.7pt;width:547.55pt;height:794.6pt;z-index:-251664384;mso-position-horizontal-relative:page;mso-position-vertical-relative:page" coordorigin="479,474" coordsize="10951,15892">
            <v:shape id="_x0000_s1056" style="position:absolute;left:490;top:485;width:10930;height:0" coordorigin="490,485" coordsize="10930,0" path="m490,485r10929,e" filled="f" strokeweight=".20464mm">
              <v:path arrowok="t"/>
            </v:shape>
            <v:shape id="_x0000_s1055" style="position:absolute;left:485;top:480;width:0;height:15881" coordorigin="485,480" coordsize="0,15881" path="m485,480r,15881e" filled="f" strokeweight=".20464mm">
              <v:path arrowok="t"/>
            </v:shape>
            <v:shape id="_x0000_s1054" style="position:absolute;left:11424;top:480;width:0;height:15881" coordorigin="11424,480" coordsize="0,15881" path="m11424,480r,15881e" filled="f" strokeweight=".2045mm">
              <v:path arrowok="t"/>
            </v:shape>
            <v:shape id="_x0000_s1053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</w:p>
    <w:p w:rsidR="00AB79A3" w:rsidRDefault="00AB79A3">
      <w:pPr>
        <w:spacing w:line="200" w:lineRule="exact"/>
      </w:pPr>
    </w:p>
    <w:p w:rsidR="00AB79A3" w:rsidRDefault="00AB79A3">
      <w:pPr>
        <w:spacing w:line="200" w:lineRule="exact"/>
      </w:pPr>
    </w:p>
    <w:p w:rsidR="00AB79A3" w:rsidRDefault="007A5DAB">
      <w:pPr>
        <w:spacing w:before="32"/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4.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rop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2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3"/>
          <w:sz w:val="22"/>
          <w:szCs w:val="22"/>
        </w:rPr>
        <w:t>V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–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mp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-3"/>
          <w:sz w:val="22"/>
          <w:szCs w:val="22"/>
        </w:rPr>
        <w:t>y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rk</w:t>
      </w:r>
      <w:proofErr w:type="spellEnd"/>
    </w:p>
    <w:p w:rsidR="00AB79A3" w:rsidRDefault="00AB79A3">
      <w:pPr>
        <w:spacing w:before="4" w:line="180" w:lineRule="exact"/>
        <w:rPr>
          <w:sz w:val="18"/>
          <w:szCs w:val="18"/>
        </w:rPr>
      </w:pPr>
    </w:p>
    <w:p w:rsidR="00AB79A3" w:rsidRDefault="007A5DAB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2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N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LL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proofErr w:type="spellStart"/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.</w:t>
      </w:r>
      <w:proofErr w:type="spellStart"/>
      <w:proofErr w:type="gramStart"/>
      <w:r>
        <w:rPr>
          <w:rFonts w:ascii="Arial" w:eastAsia="Arial" w:hAnsi="Arial" w:cs="Arial"/>
          <w:sz w:val="22"/>
          <w:szCs w:val="22"/>
        </w:rPr>
        <w:t>dropn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</w:p>
    <w:p w:rsidR="00AB79A3" w:rsidRDefault="00AB79A3">
      <w:pPr>
        <w:spacing w:before="9" w:line="160" w:lineRule="exact"/>
        <w:rPr>
          <w:sz w:val="17"/>
          <w:szCs w:val="17"/>
        </w:rPr>
      </w:pPr>
    </w:p>
    <w:p w:rsidR="00AB79A3" w:rsidRDefault="007A5DAB">
      <w:pPr>
        <w:ind w:left="860"/>
        <w:rPr>
          <w:rFonts w:ascii="Arial" w:eastAsia="Arial" w:hAnsi="Arial" w:cs="Arial"/>
          <w:sz w:val="22"/>
          <w:szCs w:val="22"/>
        </w:rPr>
      </w:pPr>
      <w:proofErr w:type="spellStart"/>
      <w:proofErr w:type="gramStart"/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f</w:t>
      </w:r>
      <w:proofErr w:type="spellEnd"/>
      <w:proofErr w:type="gram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=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f.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)</w:t>
      </w:r>
    </w:p>
    <w:p w:rsidR="00AB79A3" w:rsidRDefault="00AB79A3">
      <w:pPr>
        <w:spacing w:before="9" w:line="160" w:lineRule="exact"/>
        <w:rPr>
          <w:sz w:val="17"/>
          <w:szCs w:val="17"/>
        </w:rPr>
      </w:pPr>
    </w:p>
    <w:p w:rsidR="00AB79A3" w:rsidRDefault="007A5DAB">
      <w:pPr>
        <w:tabs>
          <w:tab w:val="left" w:pos="1580"/>
        </w:tabs>
        <w:spacing w:line="259" w:lineRule="auto"/>
        <w:ind w:left="1580" w:right="81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proofErr w:type="gramStart"/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proofErr w:type="gram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emo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NU</w:t>
      </w:r>
      <w:r>
        <w:rPr>
          <w:rFonts w:ascii="Arial" w:eastAsia="Arial" w:hAnsi="Arial" w:cs="Arial"/>
          <w:sz w:val="22"/>
          <w:szCs w:val="22"/>
        </w:rPr>
        <w:t>LL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s.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-2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op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sed on a spec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umn,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 co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umn:</w:t>
      </w:r>
    </w:p>
    <w:p w:rsidR="00AB79A3" w:rsidRDefault="00AB79A3">
      <w:pPr>
        <w:spacing w:before="1" w:line="160" w:lineRule="exact"/>
        <w:rPr>
          <w:sz w:val="16"/>
          <w:szCs w:val="16"/>
        </w:rPr>
      </w:pPr>
    </w:p>
    <w:p w:rsidR="00AB79A3" w:rsidRDefault="007A5DAB">
      <w:pPr>
        <w:ind w:left="860"/>
        <w:rPr>
          <w:rFonts w:ascii="Arial" w:eastAsia="Arial" w:hAnsi="Arial" w:cs="Arial"/>
          <w:sz w:val="22"/>
          <w:szCs w:val="22"/>
        </w:rPr>
      </w:pPr>
      <w:proofErr w:type="spellStart"/>
      <w:proofErr w:type="gramStart"/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f</w:t>
      </w:r>
      <w:proofErr w:type="spellEnd"/>
      <w:proofErr w:type="gram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=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f.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=[</w:t>
      </w:r>
      <w:r>
        <w:rPr>
          <w:rFonts w:ascii="Arial" w:eastAsia="Arial" w:hAnsi="Arial" w:cs="Arial"/>
          <w:spacing w:val="-2"/>
          <w:sz w:val="22"/>
          <w:szCs w:val="22"/>
        </w:rPr>
        <w:t>"</w:t>
      </w:r>
      <w:proofErr w:type="spellStart"/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umn_n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>"</w:t>
      </w:r>
      <w:r>
        <w:rPr>
          <w:rFonts w:ascii="Arial" w:eastAsia="Arial" w:hAnsi="Arial" w:cs="Arial"/>
          <w:spacing w:val="-1"/>
          <w:sz w:val="22"/>
          <w:szCs w:val="22"/>
        </w:rPr>
        <w:t>])</w:t>
      </w:r>
    </w:p>
    <w:p w:rsidR="00AB79A3" w:rsidRDefault="00AB79A3">
      <w:pPr>
        <w:spacing w:line="200" w:lineRule="exact"/>
      </w:pPr>
    </w:p>
    <w:p w:rsidR="00AB79A3" w:rsidRDefault="007A5DAB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5.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5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ran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ma</w:t>
      </w:r>
      <w:r>
        <w:rPr>
          <w:rFonts w:ascii="Arial" w:eastAsia="Arial" w:hAnsi="Arial" w:cs="Arial"/>
          <w:b/>
          <w:spacing w:val="-1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n 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–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pacing w:val="-2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 xml:space="preserve">n </w:t>
      </w:r>
      <w:r>
        <w:rPr>
          <w:rFonts w:ascii="Arial" w:eastAsia="Arial" w:hAnsi="Arial" w:cs="Arial"/>
          <w:b/>
          <w:spacing w:val="-14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ran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orm</w:t>
      </w:r>
      <w:r>
        <w:rPr>
          <w:rFonts w:ascii="Arial" w:eastAsia="Arial" w:hAnsi="Arial" w:cs="Arial"/>
          <w:b/>
          <w:spacing w:val="-2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d</w:t>
      </w:r>
    </w:p>
    <w:p w:rsidR="00AB79A3" w:rsidRDefault="00AB79A3">
      <w:pPr>
        <w:spacing w:before="9" w:line="160" w:lineRule="exact"/>
        <w:rPr>
          <w:sz w:val="17"/>
          <w:szCs w:val="17"/>
        </w:rPr>
      </w:pPr>
    </w:p>
    <w:p w:rsidR="00AB79A3" w:rsidRDefault="007A5DAB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b/>
          <w:sz w:val="22"/>
          <w:szCs w:val="22"/>
        </w:rPr>
        <w:t>map(</w:t>
      </w:r>
      <w:proofErr w:type="gramEnd"/>
      <w:r>
        <w:rPr>
          <w:rFonts w:ascii="Arial" w:eastAsia="Arial" w:hAnsi="Arial" w:cs="Arial"/>
          <w:b/>
          <w:spacing w:val="-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pli</w:t>
      </w:r>
      <w:r>
        <w:rPr>
          <w:rFonts w:ascii="Arial" w:eastAsia="Arial" w:hAnsi="Arial" w:cs="Arial"/>
          <w:sz w:val="22"/>
          <w:szCs w:val="22"/>
        </w:rPr>
        <w:t>es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ch 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DD</w:t>
      </w:r>
      <w:r>
        <w:rPr>
          <w:rFonts w:ascii="Arial" w:eastAsia="Arial" w:hAnsi="Arial" w:cs="Arial"/>
          <w:sz w:val="22"/>
          <w:szCs w:val="22"/>
        </w:rPr>
        <w:t>.</w:t>
      </w:r>
    </w:p>
    <w:p w:rsidR="00AB79A3" w:rsidRDefault="00AB79A3">
      <w:pPr>
        <w:spacing w:before="10" w:line="160" w:lineRule="exact"/>
        <w:rPr>
          <w:sz w:val="17"/>
          <w:szCs w:val="17"/>
        </w:rPr>
      </w:pPr>
    </w:p>
    <w:p w:rsidR="00AB79A3" w:rsidRDefault="007A5DAB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lt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(</w:t>
      </w:r>
      <w:proofErr w:type="gramEnd"/>
      <w:r>
        <w:rPr>
          <w:rFonts w:ascii="Arial" w:eastAsia="Arial" w:hAnsi="Arial" w:cs="Arial"/>
          <w:b/>
          <w:spacing w:val="-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urns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new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emen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 s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</w:p>
    <w:p w:rsidR="00AB79A3" w:rsidRDefault="00AB79A3">
      <w:pPr>
        <w:spacing w:before="1" w:line="180" w:lineRule="exact"/>
        <w:rPr>
          <w:sz w:val="18"/>
          <w:szCs w:val="18"/>
        </w:rPr>
      </w:pPr>
    </w:p>
    <w:p w:rsidR="00AB79A3" w:rsidRDefault="007A5DAB">
      <w:pPr>
        <w:tabs>
          <w:tab w:val="left" w:pos="1580"/>
        </w:tabs>
        <w:spacing w:line="261" w:lineRule="auto"/>
        <w:ind w:left="1580" w:right="63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proofErr w:type="spellStart"/>
      <w:proofErr w:type="gramStart"/>
      <w:r>
        <w:rPr>
          <w:rFonts w:ascii="Arial" w:eastAsia="Arial" w:hAnsi="Arial" w:cs="Arial"/>
          <w:b/>
          <w:spacing w:val="1"/>
          <w:sz w:val="22"/>
          <w:szCs w:val="22"/>
        </w:rPr>
        <w:t>fl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3"/>
          <w:sz w:val="22"/>
          <w:szCs w:val="22"/>
        </w:rPr>
        <w:t>p</w:t>
      </w:r>
      <w:proofErr w:type="spellEnd"/>
      <w:r>
        <w:rPr>
          <w:rFonts w:ascii="Arial" w:eastAsia="Arial" w:hAnsi="Arial" w:cs="Arial"/>
          <w:b/>
          <w:spacing w:val="1"/>
          <w:sz w:val="22"/>
          <w:szCs w:val="22"/>
        </w:rPr>
        <w:t>(</w:t>
      </w:r>
      <w:proofErr w:type="gramEnd"/>
      <w:r>
        <w:rPr>
          <w:rFonts w:ascii="Arial" w:eastAsia="Arial" w:hAnsi="Arial" w:cs="Arial"/>
          <w:b/>
          <w:spacing w:val="-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()</w:t>
      </w:r>
      <w:r>
        <w:rPr>
          <w:rFonts w:ascii="Arial" w:eastAsia="Arial" w:hAnsi="Arial" w:cs="Arial"/>
          <w:sz w:val="22"/>
          <w:szCs w:val="22"/>
        </w:rPr>
        <w:t>, b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 can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ero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or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it</w:t>
      </w:r>
      <w:r>
        <w:rPr>
          <w:rFonts w:ascii="Arial" w:eastAsia="Arial" w:hAnsi="Arial" w:cs="Arial"/>
          <w:sz w:val="22"/>
          <w:szCs w:val="22"/>
        </w:rPr>
        <w:t>ems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 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ch 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em.</w:t>
      </w:r>
    </w:p>
    <w:p w:rsidR="00AB79A3" w:rsidRDefault="00AB79A3">
      <w:pPr>
        <w:spacing w:before="4" w:line="140" w:lineRule="exact"/>
        <w:rPr>
          <w:sz w:val="15"/>
          <w:szCs w:val="15"/>
        </w:rPr>
      </w:pPr>
    </w:p>
    <w:p w:rsidR="00AB79A3" w:rsidRDefault="007A5DAB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sz w:val="22"/>
          <w:szCs w:val="22"/>
        </w:rPr>
        <w:t>gro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B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pacing w:val="2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y</w:t>
      </w:r>
      <w:proofErr w:type="spellEnd"/>
      <w:r>
        <w:rPr>
          <w:rFonts w:ascii="Arial" w:eastAsia="Arial" w:hAnsi="Arial" w:cs="Arial"/>
          <w:b/>
          <w:spacing w:val="1"/>
          <w:sz w:val="22"/>
          <w:szCs w:val="22"/>
        </w:rPr>
        <w:t>(</w:t>
      </w:r>
      <w:proofErr w:type="gramEnd"/>
      <w:r>
        <w:rPr>
          <w:rFonts w:ascii="Arial" w:eastAsia="Arial" w:hAnsi="Arial" w:cs="Arial"/>
          <w:b/>
          <w:spacing w:val="2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1"/>
          <w:sz w:val="22"/>
          <w:szCs w:val="22"/>
        </w:rPr>
        <w:t>Gr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ps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by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0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.</w:t>
      </w:r>
    </w:p>
    <w:p w:rsidR="00AB79A3" w:rsidRDefault="00AB79A3">
      <w:pPr>
        <w:spacing w:before="9" w:line="160" w:lineRule="exact"/>
        <w:rPr>
          <w:sz w:val="17"/>
          <w:szCs w:val="17"/>
        </w:rPr>
      </w:pPr>
    </w:p>
    <w:p w:rsidR="00AB79A3" w:rsidRDefault="007A5DAB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sz w:val="22"/>
          <w:szCs w:val="22"/>
        </w:rPr>
        <w:t>red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B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pacing w:val="2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y</w:t>
      </w:r>
      <w:proofErr w:type="spellEnd"/>
      <w:r>
        <w:rPr>
          <w:rFonts w:ascii="Arial" w:eastAsia="Arial" w:hAnsi="Arial" w:cs="Arial"/>
          <w:b/>
          <w:spacing w:val="1"/>
          <w:sz w:val="22"/>
          <w:szCs w:val="22"/>
        </w:rPr>
        <w:t>(</w:t>
      </w:r>
      <w:proofErr w:type="gramEnd"/>
      <w:r>
        <w:rPr>
          <w:rFonts w:ascii="Arial" w:eastAsia="Arial" w:hAnsi="Arial" w:cs="Arial"/>
          <w:b/>
          <w:spacing w:val="2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omb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es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same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</w:p>
    <w:p w:rsidR="00AB79A3" w:rsidRDefault="00AB79A3">
      <w:pPr>
        <w:spacing w:before="1" w:line="180" w:lineRule="exact"/>
        <w:rPr>
          <w:sz w:val="18"/>
          <w:szCs w:val="18"/>
        </w:rPr>
      </w:pPr>
    </w:p>
    <w:p w:rsidR="00AB79A3" w:rsidRDefault="007A5DAB">
      <w:pPr>
        <w:spacing w:line="412" w:lineRule="auto"/>
        <w:ind w:left="860" w:right="4447" w:firstLine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b/>
          <w:spacing w:val="-1"/>
          <w:sz w:val="22"/>
          <w:szCs w:val="22"/>
        </w:rPr>
        <w:t>j</w:t>
      </w:r>
      <w:r>
        <w:rPr>
          <w:rFonts w:ascii="Arial" w:eastAsia="Arial" w:hAnsi="Arial" w:cs="Arial"/>
          <w:b/>
          <w:sz w:val="22"/>
          <w:szCs w:val="22"/>
        </w:rPr>
        <w:t>oin</w:t>
      </w:r>
      <w:r>
        <w:rPr>
          <w:rFonts w:ascii="Arial" w:eastAsia="Arial" w:hAnsi="Arial" w:cs="Arial"/>
          <w:b/>
          <w:spacing w:val="1"/>
          <w:sz w:val="22"/>
          <w:szCs w:val="22"/>
        </w:rPr>
        <w:t>(</w:t>
      </w:r>
      <w:proofErr w:type="gramEnd"/>
      <w:r>
        <w:rPr>
          <w:rFonts w:ascii="Arial" w:eastAsia="Arial" w:hAnsi="Arial" w:cs="Arial"/>
          <w:b/>
          <w:spacing w:val="-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 R</w:t>
      </w:r>
      <w:r>
        <w:rPr>
          <w:rFonts w:ascii="Arial" w:eastAsia="Arial" w:hAnsi="Arial" w:cs="Arial"/>
          <w:spacing w:val="-1"/>
          <w:sz w:val="22"/>
          <w:szCs w:val="22"/>
        </w:rPr>
        <w:t>DD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 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0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amp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1"/>
          <w:sz w:val="22"/>
          <w:szCs w:val="22"/>
        </w:rPr>
        <w:t>(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rm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n):</w:t>
      </w:r>
    </w:p>
    <w:p w:rsidR="00AB79A3" w:rsidRDefault="007A5DAB">
      <w:pPr>
        <w:spacing w:before="5" w:line="240" w:lineRule="exact"/>
        <w:ind w:left="860"/>
        <w:rPr>
          <w:rFonts w:ascii="Arial" w:eastAsia="Arial" w:hAnsi="Arial" w:cs="Arial"/>
          <w:position w:val="-1"/>
          <w:sz w:val="22"/>
          <w:szCs w:val="22"/>
        </w:rPr>
      </w:pPr>
      <w:proofErr w:type="spellStart"/>
      <w:proofErr w:type="gramStart"/>
      <w:r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>
        <w:rPr>
          <w:rFonts w:ascii="Arial" w:eastAsia="Arial" w:hAnsi="Arial" w:cs="Arial"/>
          <w:position w:val="-1"/>
          <w:sz w:val="22"/>
          <w:szCs w:val="22"/>
        </w:rPr>
        <w:t>dd</w:t>
      </w:r>
      <w:proofErr w:type="spellEnd"/>
      <w:proofErr w:type="gramEnd"/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 xml:space="preserve">= </w:t>
      </w:r>
      <w:proofErr w:type="spellStart"/>
      <w:r>
        <w:rPr>
          <w:rFonts w:ascii="Arial" w:eastAsia="Arial" w:hAnsi="Arial" w:cs="Arial"/>
          <w:spacing w:val="-2"/>
          <w:position w:val="-1"/>
          <w:sz w:val="22"/>
          <w:szCs w:val="22"/>
        </w:rPr>
        <w:t>r</w:t>
      </w:r>
      <w:r>
        <w:rPr>
          <w:rFonts w:ascii="Arial" w:eastAsia="Arial" w:hAnsi="Arial" w:cs="Arial"/>
          <w:position w:val="-1"/>
          <w:sz w:val="22"/>
          <w:szCs w:val="22"/>
        </w:rPr>
        <w:t>d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d.</w:t>
      </w:r>
      <w:r>
        <w:rPr>
          <w:rFonts w:ascii="Arial" w:eastAsia="Arial" w:hAnsi="Arial" w:cs="Arial"/>
          <w:spacing w:val="3"/>
          <w:position w:val="-1"/>
          <w:sz w:val="22"/>
          <w:szCs w:val="22"/>
        </w:rPr>
        <w:t>f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il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r</w:t>
      </w:r>
      <w:proofErr w:type="spellEnd"/>
      <w:r>
        <w:rPr>
          <w:rFonts w:ascii="Arial" w:eastAsia="Arial" w:hAnsi="Arial" w:cs="Arial"/>
          <w:spacing w:val="1"/>
          <w:position w:val="-1"/>
          <w:sz w:val="22"/>
          <w:szCs w:val="22"/>
        </w:rPr>
        <w:t>(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m</w:t>
      </w:r>
      <w:r>
        <w:rPr>
          <w:rFonts w:ascii="Arial" w:eastAsia="Arial" w:hAnsi="Arial" w:cs="Arial"/>
          <w:position w:val="-1"/>
          <w:sz w:val="22"/>
          <w:szCs w:val="22"/>
        </w:rPr>
        <w:t>b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d</w:t>
      </w:r>
      <w:r>
        <w:rPr>
          <w:rFonts w:ascii="Arial" w:eastAsia="Arial" w:hAnsi="Arial" w:cs="Arial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x</w:t>
      </w:r>
      <w:r>
        <w:rPr>
          <w:rFonts w:ascii="Arial" w:eastAsia="Arial" w:hAnsi="Arial" w:cs="Arial"/>
          <w:position w:val="-1"/>
          <w:sz w:val="22"/>
          <w:szCs w:val="22"/>
        </w:rPr>
        <w:t>: x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&gt;</w:t>
      </w:r>
      <w:r>
        <w:rPr>
          <w:rFonts w:ascii="Arial" w:eastAsia="Arial" w:hAnsi="Arial" w:cs="Arial"/>
          <w:spacing w:val="3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10)</w:t>
      </w:r>
    </w:p>
    <w:p w:rsidR="007A5DAB" w:rsidRDefault="007A5DAB">
      <w:pPr>
        <w:spacing w:before="5" w:line="240" w:lineRule="exact"/>
        <w:ind w:left="860"/>
        <w:rPr>
          <w:rFonts w:ascii="Arial" w:eastAsia="Arial" w:hAnsi="Arial" w:cs="Arial"/>
          <w:position w:val="-1"/>
          <w:sz w:val="22"/>
          <w:szCs w:val="22"/>
        </w:rPr>
      </w:pPr>
    </w:p>
    <w:p w:rsidR="007A5DAB" w:rsidRDefault="007A5DAB">
      <w:pPr>
        <w:spacing w:before="5" w:line="240" w:lineRule="exact"/>
        <w:ind w:left="860"/>
        <w:rPr>
          <w:rFonts w:ascii="Arial" w:eastAsia="Arial" w:hAnsi="Arial" w:cs="Arial"/>
          <w:sz w:val="22"/>
          <w:szCs w:val="22"/>
        </w:rPr>
      </w:pPr>
    </w:p>
    <w:p w:rsidR="00AB79A3" w:rsidRDefault="00AB79A3">
      <w:pPr>
        <w:spacing w:before="4" w:line="120" w:lineRule="exact"/>
        <w:rPr>
          <w:sz w:val="13"/>
          <w:szCs w:val="13"/>
        </w:rPr>
      </w:pPr>
    </w:p>
    <w:p w:rsidR="00AB79A3" w:rsidRDefault="007A5DAB">
      <w:pPr>
        <w:spacing w:before="63"/>
        <w:ind w:left="880"/>
        <w:rPr>
          <w:rFonts w:ascii="Arial" w:eastAsia="Arial" w:hAnsi="Arial" w:cs="Arial"/>
          <w:sz w:val="22"/>
          <w:szCs w:val="22"/>
        </w:rPr>
      </w:pPr>
      <w:r>
        <w:pict>
          <v:group id="_x0000_s1044" style="position:absolute;left:0;text-align:left;margin-left:23.95pt;margin-top:23.7pt;width:547.55pt;height:794.6pt;z-index:-251660288;mso-position-horizontal-relative:page;mso-position-vertical-relative:page" coordorigin="479,474" coordsize="10951,15892">
            <v:shape id="_x0000_s1048" style="position:absolute;left:490;top:485;width:10930;height:0" coordorigin="490,485" coordsize="10930,0" path="m490,485r10929,e" filled="f" strokeweight=".20464mm">
              <v:path arrowok="t"/>
            </v:shape>
            <v:shape id="_x0000_s1047" style="position:absolute;left:485;top:480;width:0;height:15881" coordorigin="485,480" coordsize="0,15881" path="m485,480r,15881e" filled="f" strokeweight=".20464mm">
              <v:path arrowok="t"/>
            </v:shape>
            <v:shape id="_x0000_s1046" style="position:absolute;left:11424;top:480;width:0;height:15881" coordorigin="11424,480" coordsize="0,15881" path="m11424,480r,15881e" filled="f" strokeweight=".2045mm">
              <v:path arrowok="t"/>
            </v:shape>
            <v:shape id="_x0000_s1045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sz w:val="22"/>
          <w:szCs w:val="22"/>
        </w:rPr>
        <w:t xml:space="preserve">6. </w:t>
      </w:r>
      <w:proofErr w:type="spellStart"/>
      <w:r>
        <w:rPr>
          <w:rFonts w:ascii="Arial" w:eastAsia="Arial" w:hAnsi="Arial" w:cs="Arial"/>
          <w:b/>
          <w:spacing w:val="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rou</w:t>
      </w:r>
      <w:r>
        <w:rPr>
          <w:rFonts w:ascii="Arial" w:eastAsia="Arial" w:hAnsi="Arial" w:cs="Arial"/>
          <w:b/>
          <w:spacing w:val="-1"/>
          <w:sz w:val="22"/>
          <w:szCs w:val="22"/>
        </w:rPr>
        <w:t>pB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pacing w:val="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y</w:t>
      </w:r>
      <w:proofErr w:type="spellEnd"/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 xml:space="preserve">s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B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pacing w:val="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y</w:t>
      </w:r>
      <w:proofErr w:type="spellEnd"/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–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>iff</w:t>
      </w:r>
      <w:r>
        <w:rPr>
          <w:rFonts w:ascii="Arial" w:eastAsia="Arial" w:hAnsi="Arial" w:cs="Arial"/>
          <w:b/>
          <w:sz w:val="22"/>
          <w:szCs w:val="22"/>
        </w:rPr>
        <w:t>ere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 and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man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pacing w:val="-2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li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AB79A3" w:rsidRDefault="00AB79A3">
      <w:pPr>
        <w:spacing w:before="9" w:line="160" w:lineRule="exact"/>
        <w:rPr>
          <w:sz w:val="17"/>
          <w:szCs w:val="17"/>
        </w:rPr>
      </w:pPr>
    </w:p>
    <w:p w:rsidR="00AB79A3" w:rsidRDefault="007A5DAB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sz w:val="22"/>
          <w:szCs w:val="22"/>
        </w:rPr>
        <w:t>gro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B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pacing w:val="2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y</w:t>
      </w:r>
      <w:proofErr w:type="spellEnd"/>
      <w:r>
        <w:rPr>
          <w:rFonts w:ascii="Arial" w:eastAsia="Arial" w:hAnsi="Arial" w:cs="Arial"/>
          <w:b/>
          <w:spacing w:val="1"/>
          <w:sz w:val="22"/>
          <w:szCs w:val="22"/>
        </w:rPr>
        <w:t>(</w:t>
      </w:r>
      <w:proofErr w:type="gramEnd"/>
      <w:r>
        <w:rPr>
          <w:rFonts w:ascii="Arial" w:eastAsia="Arial" w:hAnsi="Arial" w:cs="Arial"/>
          <w:b/>
          <w:spacing w:val="2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:</w:t>
      </w:r>
    </w:p>
    <w:p w:rsidR="00AB79A3" w:rsidRDefault="00AB79A3">
      <w:pPr>
        <w:spacing w:before="2" w:line="180" w:lineRule="exact"/>
        <w:rPr>
          <w:sz w:val="18"/>
          <w:szCs w:val="18"/>
        </w:rPr>
      </w:pPr>
    </w:p>
    <w:p w:rsidR="00AB79A3" w:rsidRDefault="007A5DAB">
      <w:pPr>
        <w:spacing w:line="259" w:lineRule="auto"/>
        <w:ind w:left="2320" w:right="21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ef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ps d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0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z w:val="22"/>
          <w:szCs w:val="22"/>
        </w:rPr>
        <w:t>can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ch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.</w:t>
      </w:r>
    </w:p>
    <w:p w:rsidR="00AB79A3" w:rsidRDefault="00AB79A3">
      <w:pPr>
        <w:spacing w:before="9" w:line="140" w:lineRule="exact"/>
        <w:rPr>
          <w:sz w:val="15"/>
          <w:szCs w:val="15"/>
        </w:rPr>
      </w:pPr>
    </w:p>
    <w:p w:rsidR="00AB79A3" w:rsidRDefault="007A5DAB">
      <w:pPr>
        <w:spacing w:line="261" w:lineRule="auto"/>
        <w:ind w:left="2320" w:right="84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er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orma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ce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ets as 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 nod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 grou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.</w:t>
      </w:r>
    </w:p>
    <w:p w:rsidR="007A5DAB" w:rsidRDefault="007A5DAB">
      <w:pPr>
        <w:spacing w:line="261" w:lineRule="auto"/>
        <w:ind w:left="2320" w:right="841"/>
        <w:rPr>
          <w:rFonts w:ascii="Arial" w:eastAsia="Arial" w:hAnsi="Arial" w:cs="Arial"/>
          <w:sz w:val="22"/>
          <w:szCs w:val="22"/>
        </w:rPr>
      </w:pPr>
    </w:p>
    <w:p w:rsidR="007A5DAB" w:rsidRDefault="007A5DAB">
      <w:pPr>
        <w:spacing w:line="261" w:lineRule="auto"/>
        <w:ind w:left="2320" w:right="841"/>
        <w:rPr>
          <w:rFonts w:ascii="Arial" w:eastAsia="Arial" w:hAnsi="Arial" w:cs="Arial"/>
          <w:sz w:val="22"/>
          <w:szCs w:val="22"/>
        </w:rPr>
      </w:pPr>
    </w:p>
    <w:p w:rsidR="007A5DAB" w:rsidRDefault="007A5DAB">
      <w:pPr>
        <w:spacing w:line="261" w:lineRule="auto"/>
        <w:ind w:left="2320" w:right="841"/>
        <w:rPr>
          <w:rFonts w:ascii="Arial" w:eastAsia="Arial" w:hAnsi="Arial" w:cs="Arial"/>
          <w:sz w:val="22"/>
          <w:szCs w:val="22"/>
        </w:rPr>
      </w:pPr>
    </w:p>
    <w:p w:rsidR="007A5DAB" w:rsidRDefault="007A5DAB">
      <w:pPr>
        <w:spacing w:line="261" w:lineRule="auto"/>
        <w:ind w:left="2320" w:right="841"/>
        <w:rPr>
          <w:rFonts w:ascii="Arial" w:eastAsia="Arial" w:hAnsi="Arial" w:cs="Arial"/>
          <w:sz w:val="22"/>
          <w:szCs w:val="22"/>
        </w:rPr>
      </w:pPr>
    </w:p>
    <w:p w:rsidR="00AB79A3" w:rsidRDefault="00AB79A3">
      <w:pPr>
        <w:spacing w:before="4" w:line="140" w:lineRule="exact"/>
        <w:rPr>
          <w:sz w:val="15"/>
          <w:szCs w:val="15"/>
        </w:rPr>
      </w:pPr>
    </w:p>
    <w:p w:rsidR="00AB79A3" w:rsidRDefault="007A5DAB">
      <w:pPr>
        <w:ind w:left="1240"/>
        <w:rPr>
          <w:rFonts w:ascii="Arial" w:eastAsia="Arial" w:hAnsi="Arial" w:cs="Arial"/>
          <w:sz w:val="22"/>
          <w:szCs w:val="22"/>
        </w:rPr>
      </w:pPr>
      <w:bookmarkStart w:id="0" w:name="_GoBack"/>
      <w:r>
        <w:rPr>
          <w:rFonts w:ascii="Segoe MDL2 Assets" w:eastAsia="Segoe MDL2 Assets" w:hAnsi="Segoe MDL2 Assets" w:cs="Segoe MDL2 Assets"/>
          <w:w w:val="45"/>
        </w:rPr>
        <w:lastRenderedPageBreak/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sz w:val="22"/>
          <w:szCs w:val="22"/>
        </w:rPr>
        <w:t>red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B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pacing w:val="2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y</w:t>
      </w:r>
      <w:proofErr w:type="spellEnd"/>
      <w:r>
        <w:rPr>
          <w:rFonts w:ascii="Arial" w:eastAsia="Arial" w:hAnsi="Arial" w:cs="Arial"/>
          <w:b/>
          <w:spacing w:val="1"/>
          <w:sz w:val="22"/>
          <w:szCs w:val="22"/>
        </w:rPr>
        <w:t>(</w:t>
      </w:r>
      <w:proofErr w:type="gramEnd"/>
      <w:r>
        <w:rPr>
          <w:rFonts w:ascii="Arial" w:eastAsia="Arial" w:hAnsi="Arial" w:cs="Arial"/>
          <w:b/>
          <w:spacing w:val="2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:</w:t>
      </w:r>
    </w:p>
    <w:bookmarkEnd w:id="0"/>
    <w:p w:rsidR="00AB79A3" w:rsidRDefault="00AB79A3">
      <w:pPr>
        <w:spacing w:before="9" w:line="160" w:lineRule="exact"/>
        <w:rPr>
          <w:sz w:val="17"/>
          <w:szCs w:val="17"/>
        </w:rPr>
      </w:pPr>
    </w:p>
    <w:p w:rsidR="00AB79A3" w:rsidRDefault="007A5DAB">
      <w:pPr>
        <w:spacing w:line="261" w:lineRule="auto"/>
        <w:ind w:left="2320" w:right="65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ef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ore sh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nt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 nod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s.</w:t>
      </w:r>
    </w:p>
    <w:p w:rsidR="00AB79A3" w:rsidRDefault="00AB79A3">
      <w:pPr>
        <w:spacing w:before="7" w:line="140" w:lineRule="exact"/>
        <w:rPr>
          <w:sz w:val="15"/>
          <w:szCs w:val="15"/>
        </w:rPr>
      </w:pPr>
    </w:p>
    <w:p w:rsidR="00AB79A3" w:rsidRDefault="007A5DAB">
      <w:pPr>
        <w:spacing w:line="259" w:lineRule="auto"/>
        <w:ind w:left="2320" w:right="5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er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orma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ce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ore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use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b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.</w:t>
      </w:r>
    </w:p>
    <w:p w:rsidR="00AB79A3" w:rsidRDefault="00AB79A3">
      <w:pPr>
        <w:spacing w:before="1" w:line="180" w:lineRule="exact"/>
        <w:rPr>
          <w:sz w:val="19"/>
          <w:szCs w:val="19"/>
        </w:rPr>
      </w:pPr>
    </w:p>
    <w:p w:rsidR="00AB79A3" w:rsidRDefault="00AB79A3">
      <w:pPr>
        <w:spacing w:line="200" w:lineRule="exact"/>
      </w:pPr>
    </w:p>
    <w:p w:rsidR="00AB79A3" w:rsidRDefault="00AB79A3">
      <w:pPr>
        <w:spacing w:line="200" w:lineRule="exact"/>
      </w:pPr>
    </w:p>
    <w:p w:rsidR="00AB79A3" w:rsidRDefault="007A5DAB">
      <w:pPr>
        <w:ind w:left="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7.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s C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al</w:t>
      </w:r>
      <w:r>
        <w:rPr>
          <w:rFonts w:ascii="Arial" w:eastAsia="Arial" w:hAnsi="Arial" w:cs="Arial"/>
          <w:b/>
          <w:spacing w:val="-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–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se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ch</w:t>
      </w:r>
    </w:p>
    <w:p w:rsidR="00AB79A3" w:rsidRDefault="00AB79A3">
      <w:pPr>
        <w:spacing w:before="1" w:line="180" w:lineRule="exact"/>
        <w:rPr>
          <w:sz w:val="18"/>
          <w:szCs w:val="18"/>
        </w:rPr>
      </w:pPr>
    </w:p>
    <w:p w:rsidR="00AB79A3" w:rsidRDefault="007A5DAB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ar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</w:p>
    <w:p w:rsidR="00AB79A3" w:rsidRDefault="00AB79A3">
      <w:pPr>
        <w:spacing w:before="9" w:line="160" w:lineRule="exact"/>
        <w:rPr>
          <w:sz w:val="17"/>
          <w:szCs w:val="17"/>
        </w:rPr>
      </w:pPr>
    </w:p>
    <w:p w:rsidR="00AB79A3" w:rsidRDefault="007A5DAB">
      <w:pPr>
        <w:ind w:left="23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ef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 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-3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:rsidR="00AB79A3" w:rsidRDefault="00AB79A3">
      <w:pPr>
        <w:spacing w:before="9" w:line="160" w:lineRule="exact"/>
        <w:rPr>
          <w:sz w:val="17"/>
          <w:szCs w:val="17"/>
        </w:rPr>
      </w:pPr>
    </w:p>
    <w:p w:rsidR="00AB79A3" w:rsidRDefault="007A5DAB">
      <w:pPr>
        <w:spacing w:line="261" w:lineRule="auto"/>
        <w:ind w:left="2320" w:right="48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se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ncrease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 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sm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oper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li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n.</w:t>
      </w:r>
    </w:p>
    <w:p w:rsidR="00AB79A3" w:rsidRDefault="00AB79A3">
      <w:pPr>
        <w:spacing w:before="9" w:line="140" w:lineRule="exact"/>
        <w:rPr>
          <w:sz w:val="15"/>
          <w:szCs w:val="15"/>
        </w:rPr>
      </w:pPr>
    </w:p>
    <w:p w:rsidR="00AB79A3" w:rsidRDefault="007A5DAB">
      <w:pPr>
        <w:ind w:left="23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amp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e: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pacing w:val="-3"/>
          <w:sz w:val="22"/>
          <w:szCs w:val="22"/>
        </w:rPr>
        <w:t>1</w:t>
      </w:r>
      <w:r>
        <w:rPr>
          <w:rFonts w:ascii="Arial" w:eastAsia="Arial" w:hAnsi="Arial" w:cs="Arial"/>
          <w:sz w:val="22"/>
          <w:szCs w:val="22"/>
        </w:rPr>
        <w:t>0)</w:t>
      </w:r>
    </w:p>
    <w:p w:rsidR="00AB79A3" w:rsidRDefault="00AB79A3">
      <w:pPr>
        <w:spacing w:before="7" w:line="160" w:lineRule="exact"/>
        <w:rPr>
          <w:sz w:val="17"/>
          <w:szCs w:val="17"/>
        </w:rPr>
      </w:pPr>
    </w:p>
    <w:p w:rsidR="00AB79A3" w:rsidRDefault="007A5DAB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:</w:t>
      </w:r>
    </w:p>
    <w:p w:rsidR="00AB79A3" w:rsidRDefault="00AB79A3">
      <w:pPr>
        <w:spacing w:before="9" w:line="160" w:lineRule="exact"/>
        <w:rPr>
          <w:sz w:val="17"/>
          <w:szCs w:val="17"/>
        </w:rPr>
      </w:pPr>
    </w:p>
    <w:p w:rsidR="00AB79A3" w:rsidRDefault="007A5DAB">
      <w:pPr>
        <w:spacing w:line="261" w:lineRule="auto"/>
        <w:ind w:left="2320" w:right="7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ef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uc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by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ore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ng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AB79A3" w:rsidRDefault="00AB79A3">
      <w:pPr>
        <w:spacing w:before="7" w:line="140" w:lineRule="exact"/>
        <w:rPr>
          <w:sz w:val="15"/>
          <w:szCs w:val="15"/>
        </w:rPr>
      </w:pPr>
    </w:p>
    <w:p w:rsidR="00AB79A3" w:rsidRDefault="007A5DAB">
      <w:pPr>
        <w:spacing w:line="259" w:lineRule="auto"/>
        <w:ind w:left="2320" w:right="41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se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4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 si</w:t>
      </w:r>
      <w:r>
        <w:rPr>
          <w:rFonts w:ascii="Arial" w:eastAsia="Arial" w:hAnsi="Arial" w:cs="Arial"/>
          <w:spacing w:val="-3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 and 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 s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 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s.</w:t>
      </w:r>
    </w:p>
    <w:p w:rsidR="00AB79A3" w:rsidRDefault="00AB79A3">
      <w:pPr>
        <w:spacing w:before="1" w:line="160" w:lineRule="exact"/>
        <w:rPr>
          <w:sz w:val="16"/>
          <w:szCs w:val="16"/>
        </w:rPr>
      </w:pPr>
    </w:p>
    <w:p w:rsidR="00AB79A3" w:rsidRDefault="007A5DAB">
      <w:pPr>
        <w:ind w:left="23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amp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e: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z w:val="22"/>
          <w:szCs w:val="22"/>
        </w:rPr>
        <w:t>esc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pacing w:val="-3"/>
          <w:sz w:val="22"/>
          <w:szCs w:val="22"/>
        </w:rPr>
        <w:t>1</w:t>
      </w:r>
      <w:r>
        <w:rPr>
          <w:rFonts w:ascii="Arial" w:eastAsia="Arial" w:hAnsi="Arial" w:cs="Arial"/>
          <w:sz w:val="22"/>
          <w:szCs w:val="22"/>
        </w:rPr>
        <w:t>)</w:t>
      </w:r>
    </w:p>
    <w:p w:rsidR="00AB79A3" w:rsidRDefault="00AB79A3">
      <w:pPr>
        <w:spacing w:line="200" w:lineRule="exact"/>
      </w:pPr>
    </w:p>
    <w:p w:rsidR="00AB79A3" w:rsidRDefault="00AB79A3">
      <w:pPr>
        <w:spacing w:line="200" w:lineRule="exact"/>
      </w:pPr>
    </w:p>
    <w:p w:rsidR="00AB79A3" w:rsidRDefault="00AB79A3">
      <w:pPr>
        <w:spacing w:before="11" w:line="200" w:lineRule="exact"/>
      </w:pPr>
    </w:p>
    <w:p w:rsidR="00AB79A3" w:rsidRDefault="007A5DAB">
      <w:pPr>
        <w:ind w:left="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8.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rk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2"/>
          <w:sz w:val="22"/>
          <w:szCs w:val="22"/>
        </w:rPr>
        <w:t>m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za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on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q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es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–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S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2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es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mpro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 Per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ce</w:t>
      </w:r>
    </w:p>
    <w:p w:rsidR="00AB79A3" w:rsidRDefault="00AB79A3">
      <w:pPr>
        <w:spacing w:before="9" w:line="160" w:lineRule="exact"/>
        <w:rPr>
          <w:sz w:val="17"/>
          <w:szCs w:val="17"/>
        </w:rPr>
      </w:pPr>
    </w:p>
    <w:p w:rsidR="00AB79A3" w:rsidRDefault="007A5DAB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v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d S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uf</w:t>
      </w:r>
      <w:r>
        <w:rPr>
          <w:rFonts w:ascii="Arial" w:eastAsia="Arial" w:hAnsi="Arial" w:cs="Arial"/>
          <w:b/>
          <w:spacing w:val="-1"/>
          <w:sz w:val="22"/>
          <w:szCs w:val="22"/>
        </w:rPr>
        <w:t>f</w:t>
      </w:r>
      <w:r>
        <w:rPr>
          <w:rFonts w:ascii="Arial" w:eastAsia="Arial" w:hAnsi="Arial" w:cs="Arial"/>
          <w:b/>
          <w:spacing w:val="1"/>
          <w:sz w:val="22"/>
          <w:szCs w:val="22"/>
        </w:rPr>
        <w:t>li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 opera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 ca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, such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2"/>
          <w:szCs w:val="22"/>
        </w:rPr>
        <w:t>grou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pacing w:val="2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.</w:t>
      </w:r>
    </w:p>
    <w:p w:rsidR="00AB79A3" w:rsidRDefault="00AB79A3">
      <w:pPr>
        <w:spacing w:before="1" w:line="180" w:lineRule="exact"/>
        <w:rPr>
          <w:sz w:val="18"/>
          <w:szCs w:val="18"/>
        </w:rPr>
      </w:pPr>
    </w:p>
    <w:p w:rsidR="00AB79A3" w:rsidRDefault="007A5DAB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ar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ens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 b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.</w:t>
      </w:r>
    </w:p>
    <w:p w:rsidR="00AB79A3" w:rsidRDefault="00AB79A3">
      <w:pPr>
        <w:spacing w:before="9" w:line="160" w:lineRule="exact"/>
        <w:rPr>
          <w:sz w:val="17"/>
          <w:szCs w:val="17"/>
        </w:rPr>
      </w:pPr>
    </w:p>
    <w:p w:rsidR="00AB79A3" w:rsidRDefault="007A5DAB">
      <w:pPr>
        <w:tabs>
          <w:tab w:val="left" w:pos="1600"/>
        </w:tabs>
        <w:spacing w:line="261" w:lineRule="auto"/>
        <w:ind w:left="1600" w:right="539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roa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st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J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ns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se </w:t>
      </w:r>
      <w:r>
        <w:rPr>
          <w:rFonts w:ascii="Arial" w:eastAsia="Arial" w:hAnsi="Arial" w:cs="Arial"/>
          <w:spacing w:val="-2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dc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st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 one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 is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uch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 othe</w:t>
      </w:r>
      <w:r>
        <w:rPr>
          <w:rFonts w:ascii="Arial" w:eastAsia="Arial" w:hAnsi="Arial" w:cs="Arial"/>
          <w:spacing w:val="-14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.</w:t>
      </w:r>
    </w:p>
    <w:p w:rsidR="00AB79A3" w:rsidRDefault="00AB79A3">
      <w:pPr>
        <w:spacing w:before="5" w:line="140" w:lineRule="exact"/>
        <w:rPr>
          <w:sz w:val="15"/>
          <w:szCs w:val="15"/>
        </w:rPr>
      </w:pPr>
    </w:p>
    <w:p w:rsidR="00AB79A3" w:rsidRDefault="007A5DAB">
      <w:pPr>
        <w:spacing w:line="414" w:lineRule="auto"/>
        <w:ind w:left="880" w:right="1645" w:firstLine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hin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ate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d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. </w:t>
      </w:r>
      <w:proofErr w:type="spellStart"/>
      <w:proofErr w:type="gramStart"/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cac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)</w:t>
      </w:r>
      <w:proofErr w:type="gramEnd"/>
    </w:p>
    <w:p w:rsidR="00AB79A3" w:rsidRDefault="007A5DAB">
      <w:pPr>
        <w:spacing w:line="240" w:lineRule="exact"/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v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d S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 xml:space="preserve">ed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ta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 sa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ustom 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 dea</w:t>
      </w:r>
      <w:r>
        <w:rPr>
          <w:rFonts w:ascii="Arial" w:eastAsia="Arial" w:hAnsi="Arial" w:cs="Arial"/>
          <w:spacing w:val="-2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</w:p>
    <w:p w:rsidR="00AB79A3" w:rsidRDefault="007A5DAB">
      <w:pPr>
        <w:spacing w:before="23" w:line="240" w:lineRule="exact"/>
        <w:ind w:left="1600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pacing w:val="-1"/>
          <w:position w:val="-1"/>
          <w:sz w:val="22"/>
          <w:szCs w:val="22"/>
        </w:rPr>
        <w:t>wi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h</w:t>
      </w:r>
      <w:proofErr w:type="gramEnd"/>
      <w:r>
        <w:rPr>
          <w:rFonts w:ascii="Arial" w:eastAsia="Arial" w:hAnsi="Arial" w:cs="Arial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s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k</w:t>
      </w:r>
      <w:r>
        <w:rPr>
          <w:rFonts w:ascii="Arial" w:eastAsia="Arial" w:hAnsi="Arial" w:cs="Arial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-4"/>
          <w:position w:val="-1"/>
          <w:sz w:val="22"/>
          <w:szCs w:val="22"/>
        </w:rPr>
        <w:t>w</w:t>
      </w:r>
      <w:r>
        <w:rPr>
          <w:rFonts w:ascii="Arial" w:eastAsia="Arial" w:hAnsi="Arial" w:cs="Arial"/>
          <w:position w:val="-1"/>
          <w:sz w:val="22"/>
          <w:szCs w:val="22"/>
        </w:rPr>
        <w:t>ed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d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a.</w:t>
      </w:r>
    </w:p>
    <w:p w:rsidR="00AB79A3" w:rsidRDefault="00AB79A3">
      <w:pPr>
        <w:spacing w:before="10" w:line="120" w:lineRule="exact"/>
        <w:rPr>
          <w:sz w:val="13"/>
          <w:szCs w:val="13"/>
        </w:rPr>
      </w:pPr>
    </w:p>
    <w:p w:rsidR="00AB79A3" w:rsidRDefault="007A5DAB">
      <w:pPr>
        <w:spacing w:before="63"/>
        <w:ind w:left="920"/>
        <w:rPr>
          <w:rFonts w:ascii="Arial" w:eastAsia="Arial" w:hAnsi="Arial" w:cs="Arial"/>
          <w:sz w:val="22"/>
          <w:szCs w:val="22"/>
        </w:rPr>
      </w:pPr>
      <w:r>
        <w:pict>
          <v:group id="_x0000_s1036" style="position:absolute;left:0;text-align:left;margin-left:23.95pt;margin-top:23.7pt;width:547.55pt;height:794.6pt;z-index:-251656192;mso-position-horizontal-relative:page;mso-position-vertical-relative:page" coordorigin="479,474" coordsize="10951,15892">
            <v:shape id="_x0000_s1040" style="position:absolute;left:490;top:485;width:10930;height:0" coordorigin="490,485" coordsize="10930,0" path="m490,485r10929,e" filled="f" strokeweight=".20464mm">
              <v:path arrowok="t"/>
            </v:shape>
            <v:shape id="_x0000_s1039" style="position:absolute;left:485;top:480;width:0;height:15881" coordorigin="485,480" coordsize="0,15881" path="m485,480r,15881e" filled="f" strokeweight=".20464mm">
              <v:path arrowok="t"/>
            </v:shape>
            <v:shape id="_x0000_s1038" style="position:absolute;left:11424;top:480;width:0;height:15881" coordorigin="11424,480" coordsize="0,15881" path="m11424,480r,15881e" filled="f" strokeweight=".2045mm">
              <v:path arrowok="t"/>
            </v:shape>
            <v:shape id="_x0000_s1037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sz w:val="22"/>
          <w:szCs w:val="22"/>
        </w:rPr>
        <w:t>9.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F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u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 xml:space="preserve">l </w:t>
      </w:r>
      <w:r>
        <w:rPr>
          <w:rFonts w:ascii="Arial" w:eastAsia="Arial" w:hAnsi="Arial" w:cs="Arial"/>
          <w:b/>
          <w:spacing w:val="-1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alues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–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mp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pacing w:val="1"/>
          <w:sz w:val="22"/>
          <w:szCs w:val="22"/>
        </w:rPr>
        <w:t>P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Sp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rk</w:t>
      </w:r>
      <w:proofErr w:type="spellEnd"/>
    </w:p>
    <w:p w:rsidR="00AB79A3" w:rsidRDefault="00AB79A3">
      <w:pPr>
        <w:spacing w:before="1" w:line="180" w:lineRule="exact"/>
        <w:rPr>
          <w:sz w:val="18"/>
          <w:szCs w:val="18"/>
        </w:rPr>
      </w:pPr>
    </w:p>
    <w:p w:rsidR="00AB79A3" w:rsidRDefault="007A5DAB">
      <w:pPr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2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-1"/>
          <w:sz w:val="22"/>
          <w:szCs w:val="22"/>
        </w:rPr>
        <w:t>NU</w:t>
      </w:r>
      <w:r>
        <w:rPr>
          <w:rFonts w:ascii="Arial" w:eastAsia="Arial" w:hAnsi="Arial" w:cs="Arial"/>
          <w:sz w:val="22"/>
          <w:szCs w:val="22"/>
        </w:rPr>
        <w:t>LL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ataFr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use 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proofErr w:type="spellStart"/>
      <w:proofErr w:type="gramStart"/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ill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pacing w:val="-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:</w:t>
      </w:r>
    </w:p>
    <w:p w:rsidR="00AB79A3" w:rsidRDefault="00AB79A3">
      <w:pPr>
        <w:spacing w:before="2" w:line="180" w:lineRule="exact"/>
        <w:rPr>
          <w:sz w:val="18"/>
          <w:szCs w:val="18"/>
        </w:rPr>
      </w:pPr>
    </w:p>
    <w:p w:rsidR="00AB79A3" w:rsidRDefault="007A5DAB">
      <w:pPr>
        <w:ind w:left="920"/>
        <w:rPr>
          <w:rFonts w:ascii="Arial" w:eastAsia="Arial" w:hAnsi="Arial" w:cs="Arial"/>
          <w:sz w:val="22"/>
          <w:szCs w:val="22"/>
        </w:rPr>
      </w:pPr>
      <w:proofErr w:type="spellStart"/>
      <w:proofErr w:type="gramStart"/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f</w:t>
      </w:r>
      <w:proofErr w:type="spellEnd"/>
      <w:proofErr w:type="gram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=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ill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{</w:t>
      </w:r>
      <w:r>
        <w:rPr>
          <w:rFonts w:ascii="Arial" w:eastAsia="Arial" w:hAnsi="Arial" w:cs="Arial"/>
          <w:spacing w:val="1"/>
          <w:sz w:val="22"/>
          <w:szCs w:val="22"/>
        </w:rPr>
        <w:t>'</w:t>
      </w:r>
      <w:proofErr w:type="spellStart"/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umn_n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>'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1"/>
          <w:sz w:val="22"/>
          <w:szCs w:val="22"/>
        </w:rPr>
        <w:t>'</w:t>
      </w:r>
      <w:proofErr w:type="spellStart"/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_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>'</w:t>
      </w:r>
      <w:r>
        <w:rPr>
          <w:rFonts w:ascii="Arial" w:eastAsia="Arial" w:hAnsi="Arial" w:cs="Arial"/>
          <w:spacing w:val="-2"/>
          <w:sz w:val="22"/>
          <w:szCs w:val="22"/>
        </w:rPr>
        <w:t>})</w:t>
      </w:r>
    </w:p>
    <w:p w:rsidR="00AB79A3" w:rsidRDefault="00AB79A3">
      <w:pPr>
        <w:spacing w:before="9" w:line="160" w:lineRule="exact"/>
        <w:rPr>
          <w:sz w:val="17"/>
          <w:szCs w:val="17"/>
        </w:rPr>
      </w:pPr>
    </w:p>
    <w:p w:rsidR="00AB79A3" w:rsidRDefault="007A5DAB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proofErr w:type="gram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ill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NU</w:t>
      </w:r>
      <w:r>
        <w:rPr>
          <w:rFonts w:ascii="Arial" w:eastAsia="Arial" w:hAnsi="Arial" w:cs="Arial"/>
          <w:sz w:val="22"/>
          <w:szCs w:val="22"/>
        </w:rPr>
        <w:t>LL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spec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umn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l 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 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umns:</w:t>
      </w:r>
    </w:p>
    <w:p w:rsidR="00AB79A3" w:rsidRDefault="00AB79A3">
      <w:pPr>
        <w:spacing w:before="1" w:line="180" w:lineRule="exact"/>
        <w:rPr>
          <w:sz w:val="18"/>
          <w:szCs w:val="18"/>
        </w:rPr>
      </w:pPr>
    </w:p>
    <w:p w:rsidR="00AB79A3" w:rsidRDefault="007A5DAB">
      <w:pPr>
        <w:ind w:left="920"/>
        <w:rPr>
          <w:rFonts w:ascii="Arial" w:eastAsia="Arial" w:hAnsi="Arial" w:cs="Arial"/>
          <w:sz w:val="22"/>
          <w:szCs w:val="22"/>
        </w:rPr>
      </w:pPr>
      <w:proofErr w:type="spellStart"/>
      <w:proofErr w:type="gramStart"/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f</w:t>
      </w:r>
      <w:proofErr w:type="spellEnd"/>
      <w:proofErr w:type="gram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=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ill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z w:val="22"/>
          <w:szCs w:val="22"/>
        </w:rPr>
        <w:t>(</w:t>
      </w:r>
      <w:r>
        <w:rPr>
          <w:rFonts w:ascii="Arial" w:eastAsia="Arial" w:hAnsi="Arial" w:cs="Arial"/>
          <w:spacing w:val="1"/>
          <w:sz w:val="22"/>
          <w:szCs w:val="22"/>
        </w:rPr>
        <w:t>'</w:t>
      </w:r>
      <w:proofErr w:type="spellStart"/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_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>'</w:t>
      </w:r>
      <w:r>
        <w:rPr>
          <w:rFonts w:ascii="Arial" w:eastAsia="Arial" w:hAnsi="Arial" w:cs="Arial"/>
          <w:sz w:val="22"/>
          <w:szCs w:val="22"/>
        </w:rPr>
        <w:t>)</w:t>
      </w:r>
    </w:p>
    <w:p w:rsidR="00AB79A3" w:rsidRDefault="00AB79A3">
      <w:pPr>
        <w:spacing w:line="200" w:lineRule="exact"/>
      </w:pPr>
    </w:p>
    <w:p w:rsidR="00AB79A3" w:rsidRDefault="007A5DAB">
      <w:pPr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1</w:t>
      </w:r>
      <w:r>
        <w:rPr>
          <w:rFonts w:ascii="Arial" w:eastAsia="Arial" w:hAnsi="Arial" w:cs="Arial"/>
          <w:b/>
          <w:spacing w:val="-1"/>
          <w:sz w:val="22"/>
          <w:szCs w:val="22"/>
        </w:rPr>
        <w:t>0</w:t>
      </w:r>
      <w:r>
        <w:rPr>
          <w:rFonts w:ascii="Arial" w:eastAsia="Arial" w:hAnsi="Arial" w:cs="Arial"/>
          <w:b/>
          <w:sz w:val="22"/>
          <w:szCs w:val="22"/>
        </w:rPr>
        <w:t>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emo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 D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2"/>
          <w:sz w:val="22"/>
          <w:szCs w:val="22"/>
        </w:rPr>
        <w:t>l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es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–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-5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 R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mo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 D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2"/>
          <w:sz w:val="22"/>
          <w:szCs w:val="22"/>
        </w:rPr>
        <w:t>l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-3"/>
          <w:sz w:val="22"/>
          <w:szCs w:val="22"/>
        </w:rPr>
        <w:t>y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rk</w:t>
      </w:r>
      <w:proofErr w:type="spellEnd"/>
    </w:p>
    <w:p w:rsidR="00AB79A3" w:rsidRDefault="00AB79A3">
      <w:pPr>
        <w:spacing w:before="4" w:line="180" w:lineRule="exact"/>
        <w:rPr>
          <w:sz w:val="18"/>
          <w:szCs w:val="18"/>
        </w:rPr>
      </w:pPr>
    </w:p>
    <w:p w:rsidR="00AB79A3" w:rsidRDefault="007A5DAB">
      <w:pPr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2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dup</w:t>
      </w:r>
      <w:r>
        <w:rPr>
          <w:rFonts w:ascii="Arial" w:eastAsia="Arial" w:hAnsi="Arial" w:cs="Arial"/>
          <w:spacing w:val="-2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cates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-3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am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proofErr w:type="spellStart"/>
      <w:proofErr w:type="gramStart"/>
      <w:r>
        <w:rPr>
          <w:rFonts w:ascii="Arial" w:eastAsia="Arial" w:hAnsi="Arial" w:cs="Arial"/>
          <w:sz w:val="22"/>
          <w:szCs w:val="22"/>
        </w:rPr>
        <w:t>dr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pli</w:t>
      </w:r>
      <w:r>
        <w:rPr>
          <w:rFonts w:ascii="Arial" w:eastAsia="Arial" w:hAnsi="Arial" w:cs="Arial"/>
          <w:sz w:val="22"/>
          <w:szCs w:val="22"/>
        </w:rPr>
        <w:t>cates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pacing w:val="2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:</w:t>
      </w:r>
    </w:p>
    <w:p w:rsidR="00AB79A3" w:rsidRDefault="00AB79A3">
      <w:pPr>
        <w:spacing w:before="9" w:line="160" w:lineRule="exact"/>
        <w:rPr>
          <w:sz w:val="17"/>
          <w:szCs w:val="17"/>
        </w:rPr>
      </w:pPr>
    </w:p>
    <w:p w:rsidR="00AB79A3" w:rsidRDefault="007A5DAB">
      <w:pPr>
        <w:ind w:left="920"/>
        <w:rPr>
          <w:rFonts w:ascii="Arial" w:eastAsia="Arial" w:hAnsi="Arial" w:cs="Arial"/>
          <w:sz w:val="22"/>
          <w:szCs w:val="22"/>
        </w:rPr>
      </w:pPr>
      <w:proofErr w:type="spellStart"/>
      <w:proofErr w:type="gramStart"/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f</w:t>
      </w:r>
      <w:proofErr w:type="spellEnd"/>
      <w:proofErr w:type="gram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=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f.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pD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pli</w:t>
      </w:r>
      <w:r>
        <w:rPr>
          <w:rFonts w:ascii="Arial" w:eastAsia="Arial" w:hAnsi="Arial" w:cs="Arial"/>
          <w:sz w:val="22"/>
          <w:szCs w:val="22"/>
        </w:rPr>
        <w:t>cates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)</w:t>
      </w:r>
    </w:p>
    <w:p w:rsidR="00AB79A3" w:rsidRDefault="00AB79A3">
      <w:pPr>
        <w:spacing w:before="1" w:line="180" w:lineRule="exact"/>
        <w:rPr>
          <w:sz w:val="18"/>
          <w:szCs w:val="18"/>
        </w:rPr>
      </w:pPr>
    </w:p>
    <w:p w:rsidR="00AB79A3" w:rsidRDefault="007A5DAB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spacing w:val="-20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proofErr w:type="gram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so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d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cates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3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</w:p>
    <w:p w:rsidR="00AB79A3" w:rsidRDefault="00AB79A3">
      <w:pPr>
        <w:spacing w:before="10" w:line="160" w:lineRule="exact"/>
        <w:rPr>
          <w:sz w:val="17"/>
          <w:szCs w:val="17"/>
        </w:rPr>
      </w:pPr>
    </w:p>
    <w:p w:rsidR="00AB79A3" w:rsidRDefault="007A5DAB">
      <w:pPr>
        <w:ind w:left="920"/>
        <w:rPr>
          <w:rFonts w:ascii="Arial" w:eastAsia="Arial" w:hAnsi="Arial" w:cs="Arial"/>
          <w:sz w:val="22"/>
          <w:szCs w:val="22"/>
        </w:rPr>
      </w:pPr>
      <w:proofErr w:type="spellStart"/>
      <w:proofErr w:type="gramStart"/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f</w:t>
      </w:r>
      <w:proofErr w:type="spellEnd"/>
      <w:proofErr w:type="gram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=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f.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pD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pli</w:t>
      </w:r>
      <w:r>
        <w:rPr>
          <w:rFonts w:ascii="Arial" w:eastAsia="Arial" w:hAnsi="Arial" w:cs="Arial"/>
          <w:sz w:val="22"/>
          <w:szCs w:val="22"/>
        </w:rPr>
        <w:t>cates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>(</w:t>
      </w:r>
      <w:r>
        <w:rPr>
          <w:rFonts w:ascii="Arial" w:eastAsia="Arial" w:hAnsi="Arial" w:cs="Arial"/>
          <w:spacing w:val="2"/>
          <w:sz w:val="22"/>
          <w:szCs w:val="22"/>
        </w:rPr>
        <w:t>[</w:t>
      </w:r>
      <w:r>
        <w:rPr>
          <w:rFonts w:ascii="Arial" w:eastAsia="Arial" w:hAnsi="Arial" w:cs="Arial"/>
          <w:spacing w:val="-2"/>
          <w:sz w:val="22"/>
          <w:szCs w:val="22"/>
        </w:rPr>
        <w:t>"</w:t>
      </w:r>
      <w:proofErr w:type="spellStart"/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umn_n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>"</w:t>
      </w:r>
      <w:r>
        <w:rPr>
          <w:rFonts w:ascii="Arial" w:eastAsia="Arial" w:hAnsi="Arial" w:cs="Arial"/>
          <w:spacing w:val="-1"/>
          <w:sz w:val="22"/>
          <w:szCs w:val="22"/>
        </w:rPr>
        <w:t>])</w:t>
      </w:r>
    </w:p>
    <w:p w:rsidR="00AB79A3" w:rsidRDefault="00AB79A3">
      <w:pPr>
        <w:spacing w:line="200" w:lineRule="exact"/>
      </w:pPr>
    </w:p>
    <w:p w:rsidR="00AB79A3" w:rsidRDefault="00AB79A3">
      <w:pPr>
        <w:spacing w:line="200" w:lineRule="exact"/>
      </w:pPr>
    </w:p>
    <w:p w:rsidR="00AB79A3" w:rsidRDefault="00AB79A3">
      <w:pPr>
        <w:spacing w:before="11" w:line="200" w:lineRule="exact"/>
      </w:pPr>
    </w:p>
    <w:p w:rsidR="00AB79A3" w:rsidRDefault="007A5DAB">
      <w:pPr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2"/>
          <w:sz w:val="22"/>
          <w:szCs w:val="22"/>
        </w:rPr>
        <w:lastRenderedPageBreak/>
        <w:t>1</w:t>
      </w:r>
      <w:r>
        <w:rPr>
          <w:rFonts w:ascii="Arial" w:eastAsia="Arial" w:hAnsi="Arial" w:cs="Arial"/>
          <w:b/>
          <w:sz w:val="22"/>
          <w:szCs w:val="22"/>
        </w:rPr>
        <w:t xml:space="preserve">1. 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2"/>
          <w:sz w:val="22"/>
          <w:szCs w:val="22"/>
        </w:rPr>
        <w:t>m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zed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J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of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arge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 xml:space="preserve">d 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ma</w:t>
      </w:r>
      <w:r>
        <w:rPr>
          <w:rFonts w:ascii="Arial" w:eastAsia="Arial" w:hAnsi="Arial" w:cs="Arial"/>
          <w:b/>
          <w:spacing w:val="-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 S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ark</w:t>
      </w:r>
    </w:p>
    <w:p w:rsidR="00AB79A3" w:rsidRDefault="00AB79A3">
      <w:pPr>
        <w:spacing w:before="9" w:line="160" w:lineRule="exact"/>
        <w:rPr>
          <w:sz w:val="17"/>
          <w:szCs w:val="17"/>
        </w:rPr>
      </w:pPr>
    </w:p>
    <w:p w:rsidR="00AB79A3" w:rsidRDefault="007A5DAB">
      <w:pPr>
        <w:tabs>
          <w:tab w:val="left" w:pos="1640"/>
        </w:tabs>
        <w:spacing w:line="259" w:lineRule="auto"/>
        <w:ind w:left="1640" w:right="214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roa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st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J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 F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 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e,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b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 xml:space="preserve">t </w:t>
      </w:r>
      <w:r>
        <w:rPr>
          <w:rFonts w:ascii="Arial" w:eastAsia="Arial" w:hAnsi="Arial" w:cs="Arial"/>
          <w:b/>
          <w:spacing w:val="-1"/>
          <w:sz w:val="22"/>
          <w:szCs w:val="22"/>
        </w:rPr>
        <w:t>j</w:t>
      </w:r>
      <w:r>
        <w:rPr>
          <w:rFonts w:ascii="Arial" w:eastAsia="Arial" w:hAnsi="Arial" w:cs="Arial"/>
          <w:b/>
          <w:sz w:val="22"/>
          <w:szCs w:val="22"/>
        </w:rPr>
        <w:t>oins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 shu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ing.</w:t>
      </w:r>
    </w:p>
    <w:p w:rsidR="00AB79A3" w:rsidRDefault="00AB79A3">
      <w:pPr>
        <w:spacing w:before="2" w:line="160" w:lineRule="exact"/>
        <w:rPr>
          <w:sz w:val="16"/>
          <w:szCs w:val="16"/>
        </w:rPr>
      </w:pPr>
    </w:p>
    <w:p w:rsidR="00AB79A3" w:rsidRDefault="007A5DAB" w:rsidP="007A5DAB">
      <w:pPr>
        <w:spacing w:line="412" w:lineRule="auto"/>
        <w:ind w:right="4751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</w:t>
      </w:r>
      <w:proofErr w:type="gramEnd"/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pacing w:val="-1"/>
          <w:sz w:val="22"/>
          <w:szCs w:val="22"/>
        </w:rPr>
        <w:t>l.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proofErr w:type="spellEnd"/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z w:val="22"/>
          <w:szCs w:val="22"/>
        </w:rPr>
        <w:t xml:space="preserve"> broadc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t </w:t>
      </w: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_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.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z w:val="22"/>
          <w:szCs w:val="22"/>
        </w:rPr>
        <w:t>(b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dc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_sma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"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"</w:t>
      </w:r>
      <w:r>
        <w:rPr>
          <w:rFonts w:ascii="Arial" w:eastAsia="Arial" w:hAnsi="Arial" w:cs="Arial"/>
          <w:sz w:val="22"/>
          <w:szCs w:val="22"/>
        </w:rPr>
        <w:t>)</w:t>
      </w:r>
    </w:p>
    <w:p w:rsidR="00AB79A3" w:rsidRDefault="007A5DAB">
      <w:pPr>
        <w:tabs>
          <w:tab w:val="left" w:pos="1640"/>
        </w:tabs>
        <w:spacing w:line="261" w:lineRule="auto"/>
        <w:ind w:left="1640" w:right="682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proofErr w:type="gramStart"/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roa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st</w:t>
      </w:r>
      <w:proofErr w:type="gramEnd"/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 xml:space="preserve">ataset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 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s,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ch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nt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 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sh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s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ds up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op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</w:p>
    <w:p w:rsidR="00AB79A3" w:rsidRDefault="00AB79A3">
      <w:pPr>
        <w:spacing w:line="200" w:lineRule="exact"/>
      </w:pPr>
    </w:p>
    <w:p w:rsidR="00AB79A3" w:rsidRDefault="007A5DAB">
      <w:pPr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1</w:t>
      </w:r>
      <w:r>
        <w:rPr>
          <w:rFonts w:ascii="Arial" w:eastAsia="Arial" w:hAnsi="Arial" w:cs="Arial"/>
          <w:b/>
          <w:spacing w:val="-1"/>
          <w:sz w:val="22"/>
          <w:szCs w:val="22"/>
        </w:rPr>
        <w:t>2</w:t>
      </w:r>
      <w:r>
        <w:rPr>
          <w:rFonts w:ascii="Arial" w:eastAsia="Arial" w:hAnsi="Arial" w:cs="Arial"/>
          <w:b/>
          <w:sz w:val="22"/>
          <w:szCs w:val="22"/>
        </w:rPr>
        <w:t>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J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b</w:t>
      </w:r>
      <w:r>
        <w:rPr>
          <w:rFonts w:ascii="Arial" w:eastAsia="Arial" w:hAnsi="Arial" w:cs="Arial"/>
          <w:b/>
          <w:spacing w:val="1"/>
          <w:sz w:val="22"/>
          <w:szCs w:val="22"/>
        </w:rPr>
        <w:t>/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/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k Creat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–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pl</w:t>
      </w:r>
      <w:r>
        <w:rPr>
          <w:rFonts w:ascii="Arial" w:eastAsia="Arial" w:hAnsi="Arial" w:cs="Arial"/>
          <w:b/>
          <w:sz w:val="22"/>
          <w:szCs w:val="22"/>
        </w:rPr>
        <w:t>ain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rk</w:t>
      </w:r>
      <w:r>
        <w:rPr>
          <w:rFonts w:ascii="Arial" w:eastAsia="Arial" w:hAnsi="Arial" w:cs="Arial"/>
          <w:b/>
          <w:spacing w:val="1"/>
          <w:sz w:val="22"/>
          <w:szCs w:val="22"/>
        </w:rPr>
        <w:t>’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roc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ss</w:t>
      </w:r>
    </w:p>
    <w:p w:rsidR="00AB79A3" w:rsidRDefault="00AB79A3">
      <w:pPr>
        <w:spacing w:before="9" w:line="160" w:lineRule="exact"/>
        <w:rPr>
          <w:sz w:val="17"/>
          <w:szCs w:val="17"/>
        </w:rPr>
      </w:pPr>
    </w:p>
    <w:p w:rsidR="00AB79A3" w:rsidRDefault="007A5DAB">
      <w:pPr>
        <w:tabs>
          <w:tab w:val="left" w:pos="1640"/>
        </w:tabs>
        <w:spacing w:line="261" w:lineRule="auto"/>
        <w:ind w:left="1640" w:right="106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b/>
          <w:sz w:val="22"/>
          <w:szCs w:val="22"/>
        </w:rPr>
        <w:t>Jo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j</w:t>
      </w:r>
      <w:r>
        <w:rPr>
          <w:rFonts w:ascii="Arial" w:eastAsia="Arial" w:hAnsi="Arial" w:cs="Arial"/>
          <w:sz w:val="22"/>
          <w:szCs w:val="22"/>
        </w:rPr>
        <w:t>ob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ered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g.,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ect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, sa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e(</w:t>
      </w:r>
      <w:r>
        <w:rPr>
          <w:rFonts w:ascii="Arial" w:eastAsia="Arial" w:hAnsi="Arial" w:cs="Arial"/>
          <w:spacing w:val="-1"/>
          <w:sz w:val="22"/>
          <w:szCs w:val="22"/>
        </w:rPr>
        <w:t>)</w:t>
      </w:r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ob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co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u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ork.</w:t>
      </w:r>
    </w:p>
    <w:p w:rsidR="00AB79A3" w:rsidRDefault="00AB79A3">
      <w:pPr>
        <w:spacing w:before="4" w:line="140" w:lineRule="exact"/>
        <w:rPr>
          <w:sz w:val="15"/>
          <w:szCs w:val="15"/>
        </w:rPr>
      </w:pPr>
    </w:p>
    <w:p w:rsidR="00AB79A3" w:rsidRDefault="007A5DAB">
      <w:pPr>
        <w:tabs>
          <w:tab w:val="left" w:pos="1640"/>
        </w:tabs>
        <w:spacing w:line="261" w:lineRule="auto"/>
        <w:ind w:left="1640" w:right="546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 is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s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f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 can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ut sh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j</w:t>
      </w:r>
      <w:r>
        <w:rPr>
          <w:rFonts w:ascii="Arial" w:eastAsia="Arial" w:hAnsi="Arial" w:cs="Arial"/>
          <w:sz w:val="22"/>
          <w:szCs w:val="22"/>
        </w:rPr>
        <w:t>ob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 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s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 op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AB79A3" w:rsidRDefault="00AB79A3">
      <w:pPr>
        <w:spacing w:before="7" w:line="140" w:lineRule="exact"/>
        <w:rPr>
          <w:sz w:val="15"/>
          <w:szCs w:val="15"/>
        </w:rPr>
      </w:pPr>
    </w:p>
    <w:p w:rsidR="00AB79A3" w:rsidRDefault="007A5DAB">
      <w:pPr>
        <w:tabs>
          <w:tab w:val="left" w:pos="1640"/>
        </w:tabs>
        <w:spacing w:line="259" w:lineRule="auto"/>
        <w:ind w:left="1640" w:right="67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sk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est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ork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2"/>
          <w:sz w:val="22"/>
          <w:szCs w:val="22"/>
        </w:rPr>
        <w:t>rr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ds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 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a.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2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 xml:space="preserve">s </w:t>
      </w:r>
      <w:r>
        <w:rPr>
          <w:rFonts w:ascii="Arial" w:eastAsia="Arial" w:hAnsi="Arial" w:cs="Arial"/>
          <w:spacing w:val="-1"/>
          <w:sz w:val="22"/>
          <w:szCs w:val="22"/>
        </w:rPr>
        <w:t>wi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ut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pa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.</w:t>
      </w:r>
    </w:p>
    <w:p w:rsidR="00AB79A3" w:rsidRDefault="00AB79A3">
      <w:pPr>
        <w:spacing w:before="1" w:line="180" w:lineRule="exact"/>
        <w:rPr>
          <w:sz w:val="19"/>
          <w:szCs w:val="19"/>
        </w:rPr>
      </w:pPr>
    </w:p>
    <w:p w:rsidR="00AB79A3" w:rsidRDefault="00AB79A3">
      <w:pPr>
        <w:spacing w:line="200" w:lineRule="exact"/>
      </w:pPr>
    </w:p>
    <w:p w:rsidR="00AB79A3" w:rsidRDefault="00AB79A3">
      <w:pPr>
        <w:spacing w:line="200" w:lineRule="exact"/>
      </w:pPr>
    </w:p>
    <w:p w:rsidR="00AB79A3" w:rsidRDefault="007A5DAB">
      <w:pPr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1</w:t>
      </w:r>
      <w:r>
        <w:rPr>
          <w:rFonts w:ascii="Arial" w:eastAsia="Arial" w:hAnsi="Arial" w:cs="Arial"/>
          <w:b/>
          <w:spacing w:val="-1"/>
          <w:sz w:val="22"/>
          <w:szCs w:val="22"/>
        </w:rPr>
        <w:t>3</w:t>
      </w:r>
      <w:r>
        <w:rPr>
          <w:rFonts w:ascii="Arial" w:eastAsia="Arial" w:hAnsi="Arial" w:cs="Arial"/>
          <w:b/>
          <w:sz w:val="22"/>
          <w:szCs w:val="22"/>
        </w:rPr>
        <w:t>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spacing w:val="-3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f</w:t>
      </w:r>
      <w:proofErr w:type="spellEnd"/>
      <w:proofErr w:type="gramEnd"/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 S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ark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S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–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ert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ataFra</w:t>
      </w:r>
      <w:r>
        <w:rPr>
          <w:rFonts w:ascii="Arial" w:eastAsia="Arial" w:hAnsi="Arial" w:cs="Arial"/>
          <w:b/>
          <w:spacing w:val="-2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e</w:t>
      </w:r>
      <w:proofErr w:type="spellEnd"/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es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 xml:space="preserve">o 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L</w:t>
      </w:r>
    </w:p>
    <w:p w:rsidR="00AB79A3" w:rsidRDefault="00AB79A3">
      <w:pPr>
        <w:spacing w:before="4" w:line="180" w:lineRule="exact"/>
        <w:rPr>
          <w:sz w:val="18"/>
          <w:szCs w:val="18"/>
        </w:rPr>
      </w:pPr>
    </w:p>
    <w:p w:rsidR="00AB79A3" w:rsidRDefault="007A5DAB">
      <w:pPr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2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ert a </w:t>
      </w:r>
      <w:proofErr w:type="spellStart"/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Sp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L,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st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er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-3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ry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:</w:t>
      </w:r>
    </w:p>
    <w:p w:rsidR="00AB79A3" w:rsidRDefault="00AB79A3">
      <w:pPr>
        <w:spacing w:before="9" w:line="160" w:lineRule="exact"/>
        <w:rPr>
          <w:sz w:val="17"/>
          <w:szCs w:val="17"/>
        </w:rPr>
      </w:pPr>
    </w:p>
    <w:p w:rsidR="00AB79A3" w:rsidRDefault="007A5DAB">
      <w:pPr>
        <w:ind w:left="920"/>
        <w:rPr>
          <w:rFonts w:ascii="Arial" w:eastAsia="Arial" w:hAnsi="Arial" w:cs="Arial"/>
          <w:sz w:val="22"/>
          <w:szCs w:val="22"/>
        </w:rPr>
      </w:pPr>
      <w:proofErr w:type="spellStart"/>
      <w:proofErr w:type="gramStart"/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pl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22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-6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proofErr w:type="spellEnd"/>
      <w:r>
        <w:rPr>
          <w:rFonts w:ascii="Arial" w:eastAsia="Arial" w:hAnsi="Arial" w:cs="Arial"/>
          <w:spacing w:val="4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pacing w:val="1"/>
          <w:sz w:val="22"/>
          <w:szCs w:val="22"/>
        </w:rPr>
        <w:t>"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_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>"</w:t>
      </w:r>
      <w:r>
        <w:rPr>
          <w:rFonts w:ascii="Arial" w:eastAsia="Arial" w:hAnsi="Arial" w:cs="Arial"/>
          <w:sz w:val="22"/>
          <w:szCs w:val="22"/>
        </w:rPr>
        <w:t>)</w:t>
      </w:r>
    </w:p>
    <w:p w:rsidR="00AB79A3" w:rsidRDefault="00AB79A3">
      <w:pPr>
        <w:spacing w:before="1" w:line="180" w:lineRule="exact"/>
        <w:rPr>
          <w:sz w:val="18"/>
          <w:szCs w:val="18"/>
        </w:rPr>
      </w:pPr>
    </w:p>
    <w:p w:rsidR="00AB79A3" w:rsidRDefault="007A5DAB">
      <w:pPr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can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ataFra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L:</w:t>
      </w:r>
    </w:p>
    <w:p w:rsidR="00AB79A3" w:rsidRDefault="00AB79A3">
      <w:pPr>
        <w:spacing w:before="9" w:line="160" w:lineRule="exact"/>
        <w:rPr>
          <w:sz w:val="17"/>
          <w:szCs w:val="17"/>
        </w:rPr>
      </w:pPr>
    </w:p>
    <w:p w:rsidR="00AB79A3" w:rsidRDefault="007A5DAB">
      <w:pPr>
        <w:spacing w:line="240" w:lineRule="exact"/>
        <w:ind w:left="920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>
        <w:rPr>
          <w:rFonts w:ascii="Arial" w:eastAsia="Arial" w:hAnsi="Arial" w:cs="Arial"/>
          <w:position w:val="-1"/>
          <w:sz w:val="22"/>
          <w:szCs w:val="22"/>
        </w:rPr>
        <w:t>es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ul</w:t>
      </w:r>
      <w:r>
        <w:rPr>
          <w:rFonts w:ascii="Arial" w:eastAsia="Arial" w:hAnsi="Arial" w:cs="Arial"/>
          <w:position w:val="-1"/>
          <w:sz w:val="22"/>
          <w:szCs w:val="22"/>
        </w:rPr>
        <w:t>t</w:t>
      </w:r>
      <w:proofErr w:type="gramEnd"/>
      <w:r>
        <w:rPr>
          <w:rFonts w:ascii="Arial" w:eastAsia="Arial" w:hAnsi="Arial" w:cs="Arial"/>
          <w:position w:val="-1"/>
          <w:sz w:val="22"/>
          <w:szCs w:val="22"/>
        </w:rPr>
        <w:t xml:space="preserve"> = </w:t>
      </w:r>
      <w:proofErr w:type="spellStart"/>
      <w:r>
        <w:rPr>
          <w:rFonts w:ascii="Arial" w:eastAsia="Arial" w:hAnsi="Arial" w:cs="Arial"/>
          <w:position w:val="-1"/>
          <w:sz w:val="22"/>
          <w:szCs w:val="22"/>
        </w:rPr>
        <w:t>sp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r</w:t>
      </w:r>
      <w:r>
        <w:rPr>
          <w:rFonts w:ascii="Arial" w:eastAsia="Arial" w:hAnsi="Arial" w:cs="Arial"/>
          <w:position w:val="-1"/>
          <w:sz w:val="22"/>
          <w:szCs w:val="22"/>
        </w:rPr>
        <w:t>k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.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s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q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l</w:t>
      </w:r>
      <w:proofErr w:type="spellEnd"/>
      <w:r>
        <w:rPr>
          <w:rFonts w:ascii="Arial" w:eastAsia="Arial" w:hAnsi="Arial" w:cs="Arial"/>
          <w:spacing w:val="2"/>
          <w:position w:val="-1"/>
          <w:sz w:val="22"/>
          <w:szCs w:val="22"/>
        </w:rPr>
        <w:t>(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"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SE</w:t>
      </w:r>
      <w:r>
        <w:rPr>
          <w:rFonts w:ascii="Arial" w:eastAsia="Arial" w:hAnsi="Arial" w:cs="Arial"/>
          <w:position w:val="-1"/>
          <w:sz w:val="22"/>
          <w:szCs w:val="22"/>
        </w:rPr>
        <w:t>L</w:t>
      </w:r>
      <w:r>
        <w:rPr>
          <w:rFonts w:ascii="Arial" w:eastAsia="Arial" w:hAnsi="Arial" w:cs="Arial"/>
          <w:spacing w:val="-4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C</w:t>
      </w:r>
      <w:r>
        <w:rPr>
          <w:rFonts w:ascii="Arial" w:eastAsia="Arial" w:hAnsi="Arial" w:cs="Arial"/>
          <w:position w:val="-1"/>
          <w:sz w:val="22"/>
          <w:szCs w:val="22"/>
        </w:rPr>
        <w:t>T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*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F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R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O</w:t>
      </w:r>
      <w:r>
        <w:rPr>
          <w:rFonts w:ascii="Arial" w:eastAsia="Arial" w:hAnsi="Arial" w:cs="Arial"/>
          <w:position w:val="-1"/>
          <w:sz w:val="22"/>
          <w:szCs w:val="22"/>
        </w:rPr>
        <w:t>M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bl</w:t>
      </w:r>
      <w:r>
        <w:rPr>
          <w:rFonts w:ascii="Arial" w:eastAsia="Arial" w:hAnsi="Arial" w:cs="Arial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_</w:t>
      </w:r>
      <w:r>
        <w:rPr>
          <w:rFonts w:ascii="Arial" w:eastAsia="Arial" w:hAnsi="Arial" w:cs="Arial"/>
          <w:position w:val="-1"/>
          <w:sz w:val="22"/>
          <w:szCs w:val="22"/>
        </w:rPr>
        <w:t>n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m</w:t>
      </w:r>
      <w:r>
        <w:rPr>
          <w:rFonts w:ascii="Arial" w:eastAsia="Arial" w:hAnsi="Arial" w:cs="Arial"/>
          <w:position w:val="-1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spacing w:val="-4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5"/>
          <w:position w:val="-1"/>
          <w:sz w:val="22"/>
          <w:szCs w:val="22"/>
        </w:rPr>
        <w:t>W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H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ER</w:t>
      </w:r>
      <w:r>
        <w:rPr>
          <w:rFonts w:ascii="Arial" w:eastAsia="Arial" w:hAnsi="Arial" w:cs="Arial"/>
          <w:position w:val="-1"/>
          <w:sz w:val="22"/>
          <w:szCs w:val="22"/>
        </w:rPr>
        <w:t xml:space="preserve">E </w:t>
      </w:r>
      <w:proofErr w:type="spellStart"/>
      <w:r>
        <w:rPr>
          <w:rFonts w:ascii="Arial" w:eastAsia="Arial" w:hAnsi="Arial" w:cs="Arial"/>
          <w:position w:val="-1"/>
          <w:sz w:val="22"/>
          <w:szCs w:val="22"/>
        </w:rPr>
        <w:t>co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m</w:t>
      </w:r>
      <w:r>
        <w:rPr>
          <w:rFonts w:ascii="Arial" w:eastAsia="Arial" w:hAnsi="Arial" w:cs="Arial"/>
          <w:position w:val="-1"/>
          <w:sz w:val="22"/>
          <w:szCs w:val="22"/>
        </w:rPr>
        <w:t>n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_</w:t>
      </w:r>
      <w:r>
        <w:rPr>
          <w:rFonts w:ascii="Arial" w:eastAsia="Arial" w:hAnsi="Arial" w:cs="Arial"/>
          <w:position w:val="-1"/>
          <w:sz w:val="22"/>
          <w:szCs w:val="22"/>
        </w:rPr>
        <w:t>n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m</w:t>
      </w:r>
      <w:r>
        <w:rPr>
          <w:rFonts w:ascii="Arial" w:eastAsia="Arial" w:hAnsi="Arial" w:cs="Arial"/>
          <w:position w:val="-1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&gt; 1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0</w:t>
      </w:r>
      <w:r>
        <w:rPr>
          <w:rFonts w:ascii="Arial" w:eastAsia="Arial" w:hAnsi="Arial" w:cs="Arial"/>
          <w:spacing w:val="5"/>
          <w:position w:val="-1"/>
          <w:sz w:val="22"/>
          <w:szCs w:val="22"/>
        </w:rPr>
        <w:t>"</w:t>
      </w:r>
      <w:r>
        <w:rPr>
          <w:rFonts w:ascii="Arial" w:eastAsia="Arial" w:hAnsi="Arial" w:cs="Arial"/>
          <w:position w:val="-1"/>
          <w:sz w:val="22"/>
          <w:szCs w:val="22"/>
        </w:rPr>
        <w:t>)</w:t>
      </w:r>
    </w:p>
    <w:p w:rsidR="00AB79A3" w:rsidRDefault="00AB79A3">
      <w:pPr>
        <w:spacing w:before="5" w:line="140" w:lineRule="exact"/>
        <w:rPr>
          <w:sz w:val="15"/>
          <w:szCs w:val="15"/>
        </w:rPr>
      </w:pPr>
    </w:p>
    <w:p w:rsidR="00AB79A3" w:rsidRDefault="00AB79A3">
      <w:pPr>
        <w:spacing w:line="200" w:lineRule="exact"/>
      </w:pPr>
    </w:p>
    <w:p w:rsidR="00AB79A3" w:rsidRDefault="007A5DAB">
      <w:pPr>
        <w:spacing w:before="63"/>
        <w:ind w:left="620"/>
        <w:rPr>
          <w:rFonts w:ascii="Arial" w:eastAsia="Arial" w:hAnsi="Arial" w:cs="Arial"/>
          <w:sz w:val="22"/>
          <w:szCs w:val="22"/>
        </w:rPr>
      </w:pPr>
      <w:r>
        <w:pict>
          <v:group id="_x0000_s1028" style="position:absolute;left:0;text-align:left;margin-left:23.95pt;margin-top:23.7pt;width:547.55pt;height:794.6pt;z-index:-251652096;mso-position-horizontal-relative:page;mso-position-vertical-relative:page" coordorigin="479,474" coordsize="10951,15892">
            <v:shape id="_x0000_s1032" style="position:absolute;left:490;top:485;width:10930;height:0" coordorigin="490,485" coordsize="10930,0" path="m490,485r10929,e" filled="f" strokeweight=".20464mm">
              <v:path arrowok="t"/>
            </v:shape>
            <v:shape id="_x0000_s1031" style="position:absolute;left:485;top:480;width:0;height:15881" coordorigin="485,480" coordsize="0,15881" path="m485,480r,15881e" filled="f" strokeweight=".20464mm">
              <v:path arrowok="t"/>
            </v:shape>
            <v:shape id="_x0000_s1030" style="position:absolute;left:11424;top:480;width:0;height:15881" coordorigin="11424,480" coordsize="0,15881" path="m11424,480r,15881e" filled="f" strokeweight=".2045mm">
              <v:path arrowok="t"/>
            </v:shape>
            <v:shape id="_x0000_s1029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sz w:val="22"/>
          <w:szCs w:val="22"/>
        </w:rPr>
        <w:t>1</w:t>
      </w:r>
      <w:r>
        <w:rPr>
          <w:rFonts w:ascii="Arial" w:eastAsia="Arial" w:hAnsi="Arial" w:cs="Arial"/>
          <w:b/>
          <w:spacing w:val="-1"/>
          <w:sz w:val="22"/>
          <w:szCs w:val="22"/>
        </w:rPr>
        <w:t>4</w:t>
      </w:r>
      <w:r>
        <w:rPr>
          <w:rFonts w:ascii="Arial" w:eastAsia="Arial" w:hAnsi="Arial" w:cs="Arial"/>
          <w:b/>
          <w:sz w:val="22"/>
          <w:szCs w:val="22"/>
        </w:rPr>
        <w:t>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J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b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 xml:space="preserve">s </w:t>
      </w:r>
      <w:r>
        <w:rPr>
          <w:rFonts w:ascii="Arial" w:eastAsia="Arial" w:hAnsi="Arial" w:cs="Arial"/>
          <w:b/>
          <w:spacing w:val="2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 Clust</w:t>
      </w:r>
      <w:r>
        <w:rPr>
          <w:rFonts w:ascii="Arial" w:eastAsia="Arial" w:hAnsi="Arial" w:cs="Arial"/>
          <w:b/>
          <w:spacing w:val="-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–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Di</w:t>
      </w:r>
      <w:r>
        <w:rPr>
          <w:rFonts w:ascii="Arial" w:eastAsia="Arial" w:hAnsi="Arial" w:cs="Arial"/>
          <w:b/>
          <w:spacing w:val="1"/>
          <w:sz w:val="22"/>
          <w:szCs w:val="22"/>
        </w:rPr>
        <w:t>ff</w:t>
      </w:r>
      <w:r>
        <w:rPr>
          <w:rFonts w:ascii="Arial" w:eastAsia="Arial" w:hAnsi="Arial" w:cs="Arial"/>
          <w:b/>
          <w:sz w:val="22"/>
          <w:szCs w:val="22"/>
        </w:rPr>
        <w:t>er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es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When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 U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</w:t>
      </w:r>
    </w:p>
    <w:p w:rsidR="00AB79A3" w:rsidRDefault="00AB79A3">
      <w:pPr>
        <w:spacing w:before="9" w:line="160" w:lineRule="exact"/>
        <w:rPr>
          <w:sz w:val="17"/>
          <w:szCs w:val="17"/>
        </w:rPr>
      </w:pPr>
    </w:p>
    <w:p w:rsidR="00AB79A3" w:rsidRDefault="007A5DAB">
      <w:pPr>
        <w:ind w:left="9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J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b Clust</w:t>
      </w:r>
      <w:r>
        <w:rPr>
          <w:rFonts w:ascii="Arial" w:eastAsia="Arial" w:hAnsi="Arial" w:cs="Arial"/>
          <w:b/>
          <w:spacing w:val="-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:</w:t>
      </w:r>
    </w:p>
    <w:p w:rsidR="00AB79A3" w:rsidRDefault="00AB79A3">
      <w:pPr>
        <w:spacing w:before="2" w:line="180" w:lineRule="exact"/>
        <w:rPr>
          <w:sz w:val="18"/>
          <w:szCs w:val="18"/>
        </w:rPr>
      </w:pPr>
    </w:p>
    <w:p w:rsidR="00AB79A3" w:rsidRDefault="007A5DAB">
      <w:pPr>
        <w:spacing w:line="259" w:lineRule="auto"/>
        <w:ind w:left="2060" w:right="7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ef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ust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 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ated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 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ce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ob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ete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AB79A3" w:rsidRDefault="00AB79A3">
      <w:pPr>
        <w:spacing w:before="9" w:line="140" w:lineRule="exact"/>
        <w:rPr>
          <w:sz w:val="15"/>
          <w:szCs w:val="15"/>
        </w:rPr>
      </w:pPr>
    </w:p>
    <w:p w:rsidR="00AB79A3" w:rsidRDefault="007A5DAB">
      <w:pPr>
        <w:spacing w:line="261" w:lineRule="auto"/>
        <w:ind w:left="2060" w:right="16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se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sch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'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q</w:t>
      </w:r>
      <w:r>
        <w:rPr>
          <w:rFonts w:ascii="Arial" w:eastAsia="Arial" w:hAnsi="Arial" w:cs="Arial"/>
          <w:spacing w:val="-1"/>
          <w:sz w:val="22"/>
          <w:szCs w:val="22"/>
        </w:rPr>
        <w:t>ui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 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sess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</w:p>
    <w:p w:rsidR="00AB79A3" w:rsidRDefault="00AB79A3">
      <w:pPr>
        <w:spacing w:before="4" w:line="140" w:lineRule="exact"/>
        <w:rPr>
          <w:sz w:val="15"/>
          <w:szCs w:val="15"/>
        </w:rPr>
      </w:pPr>
    </w:p>
    <w:p w:rsidR="00AB79A3" w:rsidRDefault="007A5DAB">
      <w:pPr>
        <w:ind w:left="9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ntera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 Clu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:</w:t>
      </w:r>
    </w:p>
    <w:p w:rsidR="00AB79A3" w:rsidRDefault="00AB79A3">
      <w:pPr>
        <w:spacing w:before="9" w:line="160" w:lineRule="exact"/>
        <w:rPr>
          <w:sz w:val="17"/>
          <w:szCs w:val="17"/>
        </w:rPr>
      </w:pPr>
    </w:p>
    <w:p w:rsidR="00AB79A3" w:rsidRDefault="007A5DAB">
      <w:pPr>
        <w:spacing w:line="261" w:lineRule="auto"/>
        <w:ind w:left="2060" w:right="12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ef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ust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 a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l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acti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ks.</w:t>
      </w:r>
    </w:p>
    <w:p w:rsidR="00AB79A3" w:rsidRDefault="00AB79A3">
      <w:pPr>
        <w:spacing w:before="7" w:line="140" w:lineRule="exact"/>
        <w:rPr>
          <w:sz w:val="15"/>
          <w:szCs w:val="15"/>
        </w:rPr>
      </w:pPr>
    </w:p>
    <w:p w:rsidR="00AB79A3" w:rsidRDefault="007A5DAB">
      <w:pPr>
        <w:spacing w:line="259" w:lineRule="auto"/>
        <w:ind w:left="2060" w:right="90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se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 pe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era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ana</w:t>
      </w:r>
      <w:r>
        <w:rPr>
          <w:rFonts w:ascii="Arial" w:eastAsia="Arial" w:hAnsi="Arial" w:cs="Arial"/>
          <w:spacing w:val="-2"/>
          <w:sz w:val="22"/>
          <w:szCs w:val="22"/>
        </w:rPr>
        <w:t>ly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s.</w:t>
      </w:r>
    </w:p>
    <w:p w:rsidR="00AB79A3" w:rsidRDefault="00AB79A3">
      <w:pPr>
        <w:spacing w:before="1" w:line="180" w:lineRule="exact"/>
        <w:rPr>
          <w:sz w:val="19"/>
          <w:szCs w:val="19"/>
        </w:rPr>
      </w:pPr>
    </w:p>
    <w:p w:rsidR="007A5DAB" w:rsidRDefault="007A5DAB">
      <w:pPr>
        <w:spacing w:before="1" w:line="180" w:lineRule="exact"/>
        <w:rPr>
          <w:sz w:val="19"/>
          <w:szCs w:val="19"/>
        </w:rPr>
      </w:pPr>
    </w:p>
    <w:p w:rsidR="007A5DAB" w:rsidRDefault="007A5DAB">
      <w:pPr>
        <w:spacing w:before="1" w:line="180" w:lineRule="exact"/>
        <w:rPr>
          <w:sz w:val="19"/>
          <w:szCs w:val="19"/>
        </w:rPr>
      </w:pPr>
    </w:p>
    <w:p w:rsidR="007A5DAB" w:rsidRDefault="007A5DAB">
      <w:pPr>
        <w:spacing w:before="1" w:line="180" w:lineRule="exact"/>
        <w:rPr>
          <w:sz w:val="19"/>
          <w:szCs w:val="19"/>
        </w:rPr>
      </w:pPr>
    </w:p>
    <w:p w:rsidR="007A5DAB" w:rsidRDefault="007A5DAB">
      <w:pPr>
        <w:spacing w:before="1" w:line="180" w:lineRule="exact"/>
        <w:rPr>
          <w:sz w:val="19"/>
          <w:szCs w:val="19"/>
        </w:rPr>
      </w:pPr>
    </w:p>
    <w:p w:rsidR="007A5DAB" w:rsidRDefault="007A5DAB">
      <w:pPr>
        <w:spacing w:before="1" w:line="180" w:lineRule="exact"/>
        <w:rPr>
          <w:sz w:val="19"/>
          <w:szCs w:val="19"/>
        </w:rPr>
      </w:pPr>
    </w:p>
    <w:p w:rsidR="007A5DAB" w:rsidRDefault="007A5DAB">
      <w:pPr>
        <w:spacing w:before="1" w:line="180" w:lineRule="exact"/>
        <w:rPr>
          <w:sz w:val="19"/>
          <w:szCs w:val="19"/>
        </w:rPr>
      </w:pPr>
    </w:p>
    <w:p w:rsidR="007A5DAB" w:rsidRDefault="007A5DAB">
      <w:pPr>
        <w:spacing w:before="1" w:line="180" w:lineRule="exact"/>
        <w:rPr>
          <w:sz w:val="19"/>
          <w:szCs w:val="19"/>
        </w:rPr>
      </w:pPr>
    </w:p>
    <w:p w:rsidR="007A5DAB" w:rsidRDefault="007A5DAB">
      <w:pPr>
        <w:spacing w:before="1" w:line="180" w:lineRule="exact"/>
        <w:rPr>
          <w:sz w:val="19"/>
          <w:szCs w:val="19"/>
        </w:rPr>
      </w:pPr>
    </w:p>
    <w:p w:rsidR="007A5DAB" w:rsidRDefault="007A5DAB">
      <w:pPr>
        <w:spacing w:before="1" w:line="180" w:lineRule="exact"/>
        <w:rPr>
          <w:sz w:val="19"/>
          <w:szCs w:val="19"/>
        </w:rPr>
      </w:pPr>
    </w:p>
    <w:p w:rsidR="007A5DAB" w:rsidRDefault="007A5DAB">
      <w:pPr>
        <w:spacing w:before="1" w:line="180" w:lineRule="exact"/>
        <w:rPr>
          <w:sz w:val="19"/>
          <w:szCs w:val="19"/>
        </w:rPr>
      </w:pPr>
    </w:p>
    <w:p w:rsidR="007A5DAB" w:rsidRDefault="007A5DAB">
      <w:pPr>
        <w:spacing w:before="1" w:line="180" w:lineRule="exact"/>
        <w:rPr>
          <w:sz w:val="19"/>
          <w:szCs w:val="19"/>
        </w:rPr>
      </w:pPr>
    </w:p>
    <w:p w:rsidR="007A5DAB" w:rsidRDefault="007A5DAB">
      <w:pPr>
        <w:spacing w:before="1" w:line="180" w:lineRule="exact"/>
        <w:rPr>
          <w:sz w:val="19"/>
          <w:szCs w:val="19"/>
        </w:rPr>
      </w:pPr>
    </w:p>
    <w:p w:rsidR="007A5DAB" w:rsidRDefault="007A5DAB">
      <w:pPr>
        <w:spacing w:before="1" w:line="180" w:lineRule="exact"/>
        <w:rPr>
          <w:sz w:val="19"/>
          <w:szCs w:val="19"/>
        </w:rPr>
      </w:pPr>
    </w:p>
    <w:p w:rsidR="007A5DAB" w:rsidRDefault="007A5DAB">
      <w:pPr>
        <w:spacing w:before="1" w:line="180" w:lineRule="exact"/>
        <w:rPr>
          <w:sz w:val="19"/>
          <w:szCs w:val="19"/>
        </w:rPr>
      </w:pPr>
    </w:p>
    <w:p w:rsidR="007A5DAB" w:rsidRDefault="007A5DAB">
      <w:pPr>
        <w:spacing w:before="1" w:line="180" w:lineRule="exact"/>
        <w:rPr>
          <w:sz w:val="19"/>
          <w:szCs w:val="19"/>
        </w:rPr>
      </w:pPr>
    </w:p>
    <w:p w:rsidR="007A5DAB" w:rsidRDefault="007A5DAB">
      <w:pPr>
        <w:spacing w:before="1" w:line="180" w:lineRule="exact"/>
        <w:rPr>
          <w:sz w:val="19"/>
          <w:szCs w:val="19"/>
        </w:rPr>
      </w:pPr>
    </w:p>
    <w:p w:rsidR="007A5DAB" w:rsidRDefault="007A5DAB">
      <w:pPr>
        <w:spacing w:before="1" w:line="180" w:lineRule="exact"/>
        <w:rPr>
          <w:sz w:val="19"/>
          <w:szCs w:val="19"/>
        </w:rPr>
      </w:pPr>
    </w:p>
    <w:p w:rsidR="00AB79A3" w:rsidRDefault="00AB79A3">
      <w:pPr>
        <w:spacing w:line="200" w:lineRule="exact"/>
      </w:pPr>
    </w:p>
    <w:p w:rsidR="00AB79A3" w:rsidRDefault="00AB79A3">
      <w:pPr>
        <w:spacing w:line="200" w:lineRule="exact"/>
      </w:pPr>
    </w:p>
    <w:p w:rsidR="00AB79A3" w:rsidRDefault="007A5DAB">
      <w:pPr>
        <w:ind w:left="6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1</w:t>
      </w:r>
      <w:r>
        <w:rPr>
          <w:rFonts w:ascii="Arial" w:eastAsia="Arial" w:hAnsi="Arial" w:cs="Arial"/>
          <w:b/>
          <w:spacing w:val="-1"/>
          <w:sz w:val="22"/>
          <w:szCs w:val="22"/>
        </w:rPr>
        <w:t>5</w:t>
      </w:r>
      <w:r>
        <w:rPr>
          <w:rFonts w:ascii="Arial" w:eastAsia="Arial" w:hAnsi="Arial" w:cs="Arial"/>
          <w:b/>
          <w:sz w:val="22"/>
          <w:szCs w:val="22"/>
        </w:rPr>
        <w:t>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>l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 xml:space="preserve">a </w:t>
      </w:r>
      <w:r>
        <w:rPr>
          <w:rFonts w:ascii="Arial" w:eastAsia="Arial" w:hAnsi="Arial" w:cs="Arial"/>
          <w:b/>
          <w:spacing w:val="-19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 Fe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ur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–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pl</w:t>
      </w:r>
      <w:r>
        <w:rPr>
          <w:rFonts w:ascii="Arial" w:eastAsia="Arial" w:hAnsi="Arial" w:cs="Arial"/>
          <w:b/>
          <w:sz w:val="22"/>
          <w:szCs w:val="22"/>
        </w:rPr>
        <w:t>ain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Z</w:t>
      </w:r>
      <w:r>
        <w:rPr>
          <w:rFonts w:ascii="Arial" w:eastAsia="Arial" w:hAnsi="Arial" w:cs="Arial"/>
          <w:b/>
          <w:spacing w:val="1"/>
          <w:sz w:val="22"/>
          <w:szCs w:val="22"/>
        </w:rPr>
        <w:t>-</w:t>
      </w:r>
      <w:r>
        <w:rPr>
          <w:rFonts w:ascii="Arial" w:eastAsia="Arial" w:hAnsi="Arial" w:cs="Arial"/>
          <w:b/>
          <w:sz w:val="22"/>
          <w:szCs w:val="22"/>
        </w:rPr>
        <w:t>ord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 xml:space="preserve">d </w:t>
      </w:r>
      <w:r>
        <w:rPr>
          <w:rFonts w:ascii="Arial" w:eastAsia="Arial" w:hAnsi="Arial" w:cs="Arial"/>
          <w:b/>
          <w:spacing w:val="-7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me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5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ra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el</w:t>
      </w:r>
    </w:p>
    <w:p w:rsidR="00AB79A3" w:rsidRDefault="00AB79A3">
      <w:pPr>
        <w:spacing w:before="1" w:line="180" w:lineRule="exact"/>
        <w:rPr>
          <w:sz w:val="18"/>
          <w:szCs w:val="18"/>
        </w:rPr>
      </w:pPr>
    </w:p>
    <w:p w:rsidR="00AB79A3" w:rsidRDefault="007A5DAB">
      <w:pPr>
        <w:ind w:left="9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Z</w:t>
      </w:r>
      <w:r>
        <w:rPr>
          <w:rFonts w:ascii="Arial" w:eastAsia="Arial" w:hAnsi="Arial" w:cs="Arial"/>
          <w:b/>
          <w:spacing w:val="1"/>
          <w:sz w:val="22"/>
          <w:szCs w:val="22"/>
        </w:rPr>
        <w:t>-</w:t>
      </w:r>
      <w:r>
        <w:rPr>
          <w:rFonts w:ascii="Arial" w:eastAsia="Arial" w:hAnsi="Arial" w:cs="Arial"/>
          <w:b/>
          <w:sz w:val="22"/>
          <w:szCs w:val="22"/>
        </w:rPr>
        <w:t>ord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:</w:t>
      </w:r>
    </w:p>
    <w:p w:rsidR="00AB79A3" w:rsidRDefault="00AB79A3">
      <w:pPr>
        <w:spacing w:before="9" w:line="160" w:lineRule="exact"/>
        <w:rPr>
          <w:sz w:val="17"/>
          <w:szCs w:val="17"/>
        </w:rPr>
      </w:pPr>
    </w:p>
    <w:p w:rsidR="00AB79A3" w:rsidRDefault="007A5DAB">
      <w:pPr>
        <w:spacing w:line="261" w:lineRule="auto"/>
        <w:ind w:left="2060" w:right="37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ef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Z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ord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ce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f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 in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 by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ated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in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same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e.</w:t>
      </w:r>
    </w:p>
    <w:p w:rsidR="00AB79A3" w:rsidRDefault="00AB79A3">
      <w:pPr>
        <w:spacing w:before="4" w:line="140" w:lineRule="exact"/>
        <w:rPr>
          <w:sz w:val="15"/>
          <w:szCs w:val="15"/>
        </w:rPr>
      </w:pPr>
    </w:p>
    <w:p w:rsidR="00AB79A3" w:rsidRDefault="007A5DAB">
      <w:pPr>
        <w:spacing w:line="414" w:lineRule="auto"/>
        <w:ind w:left="620" w:right="1088" w:firstLine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mpl</w:t>
      </w:r>
      <w:r>
        <w:rPr>
          <w:rFonts w:ascii="Arial" w:eastAsia="Arial" w:hAnsi="Arial" w:cs="Arial"/>
          <w:b/>
          <w:spacing w:val="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0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Z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2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 by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umn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er_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d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 xml:space="preserve">). </w:t>
      </w:r>
      <w:proofErr w:type="spellStart"/>
      <w:proofErr w:type="gramStart"/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3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pacing w:val="-1"/>
          <w:sz w:val="22"/>
          <w:szCs w:val="22"/>
        </w:rPr>
        <w:t>)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proofErr w:type="spellEnd"/>
      <w:r>
        <w:rPr>
          <w:rFonts w:ascii="Arial" w:eastAsia="Arial" w:hAnsi="Arial" w:cs="Arial"/>
          <w:spacing w:val="3"/>
          <w:sz w:val="22"/>
          <w:szCs w:val="22"/>
        </w:rPr>
        <w:t>(</w:t>
      </w:r>
      <w:r>
        <w:rPr>
          <w:rFonts w:ascii="Arial" w:eastAsia="Arial" w:hAnsi="Arial" w:cs="Arial"/>
          <w:spacing w:val="1"/>
          <w:sz w:val="22"/>
          <w:szCs w:val="22"/>
        </w:rPr>
        <w:t>"</w:t>
      </w:r>
      <w:proofErr w:type="spellStart"/>
      <w:r>
        <w:rPr>
          <w:rFonts w:ascii="Arial" w:eastAsia="Arial" w:hAnsi="Arial" w:cs="Arial"/>
          <w:sz w:val="22"/>
          <w:szCs w:val="22"/>
        </w:rPr>
        <w:t>cust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er_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>"</w:t>
      </w:r>
      <w:r>
        <w:rPr>
          <w:rFonts w:ascii="Arial" w:eastAsia="Arial" w:hAnsi="Arial" w:cs="Arial"/>
          <w:sz w:val="22"/>
          <w:szCs w:val="22"/>
        </w:rPr>
        <w:t>)</w:t>
      </w:r>
    </w:p>
    <w:p w:rsidR="00AB79A3" w:rsidRDefault="007A5DAB">
      <w:pPr>
        <w:spacing w:line="240" w:lineRule="exact"/>
        <w:ind w:left="9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me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5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ra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:</w:t>
      </w:r>
    </w:p>
    <w:p w:rsidR="00AB79A3" w:rsidRDefault="00AB79A3">
      <w:pPr>
        <w:spacing w:before="9" w:line="160" w:lineRule="exact"/>
        <w:rPr>
          <w:sz w:val="17"/>
          <w:szCs w:val="17"/>
        </w:rPr>
      </w:pPr>
    </w:p>
    <w:p w:rsidR="00AB79A3" w:rsidRDefault="007A5DAB">
      <w:pPr>
        <w:spacing w:line="261" w:lineRule="auto"/>
        <w:ind w:left="2060" w:right="2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ef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el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D</w:t>
      </w:r>
      <w:r>
        <w:rPr>
          <w:rFonts w:ascii="Arial" w:eastAsia="Arial" w:hAnsi="Arial" w:cs="Arial"/>
          <w:spacing w:val="-1"/>
          <w:sz w:val="22"/>
          <w:szCs w:val="22"/>
        </w:rPr>
        <w:t>el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L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ersi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e.</w:t>
      </w:r>
    </w:p>
    <w:p w:rsidR="00AB79A3" w:rsidRDefault="00AB79A3">
      <w:pPr>
        <w:spacing w:before="7" w:line="140" w:lineRule="exact"/>
        <w:rPr>
          <w:sz w:val="15"/>
          <w:szCs w:val="15"/>
        </w:rPr>
      </w:pPr>
    </w:p>
    <w:p w:rsidR="00AB79A3" w:rsidRDefault="007A5DAB">
      <w:pPr>
        <w:ind w:left="20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mp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:</w:t>
      </w:r>
    </w:p>
    <w:p w:rsidR="00AB79A3" w:rsidRDefault="00AB79A3">
      <w:pPr>
        <w:spacing w:before="1" w:line="180" w:lineRule="exact"/>
        <w:rPr>
          <w:sz w:val="18"/>
          <w:szCs w:val="18"/>
        </w:rPr>
      </w:pPr>
    </w:p>
    <w:p w:rsidR="00AB79A3" w:rsidRDefault="007A5DAB">
      <w:pPr>
        <w:ind w:left="620"/>
        <w:rPr>
          <w:rFonts w:ascii="Arial" w:eastAsia="Arial" w:hAnsi="Arial" w:cs="Arial"/>
          <w:sz w:val="22"/>
          <w:szCs w:val="22"/>
        </w:rPr>
      </w:pPr>
      <w:proofErr w:type="spellStart"/>
      <w:proofErr w:type="gramStart"/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f</w:t>
      </w:r>
      <w:proofErr w:type="spellEnd"/>
      <w:proofErr w:type="gramEnd"/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=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>(</w:t>
      </w:r>
      <w:r>
        <w:rPr>
          <w:rFonts w:ascii="Arial" w:eastAsia="Arial" w:hAnsi="Arial" w:cs="Arial"/>
          <w:spacing w:val="1"/>
          <w:sz w:val="22"/>
          <w:szCs w:val="22"/>
        </w:rPr>
        <w:t>"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"</w:t>
      </w:r>
      <w:r>
        <w:rPr>
          <w:rFonts w:ascii="Arial" w:eastAsia="Arial" w:hAnsi="Arial" w:cs="Arial"/>
          <w:spacing w:val="-2"/>
          <w:sz w:val="22"/>
          <w:szCs w:val="22"/>
        </w:rPr>
        <w:t>)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n(</w:t>
      </w:r>
      <w:r>
        <w:rPr>
          <w:rFonts w:ascii="Arial" w:eastAsia="Arial" w:hAnsi="Arial" w:cs="Arial"/>
          <w:spacing w:val="1"/>
          <w:sz w:val="22"/>
          <w:szCs w:val="22"/>
        </w:rPr>
        <w:t>"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est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>"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"</w:t>
      </w:r>
      <w:r>
        <w:rPr>
          <w:rFonts w:ascii="Arial" w:eastAsia="Arial" w:hAnsi="Arial" w:cs="Arial"/>
          <w:sz w:val="22"/>
          <w:szCs w:val="22"/>
        </w:rPr>
        <w:t>2</w:t>
      </w:r>
      <w:r>
        <w:rPr>
          <w:rFonts w:ascii="Arial" w:eastAsia="Arial" w:hAnsi="Arial" w:cs="Arial"/>
          <w:spacing w:val="-1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2</w:t>
      </w:r>
      <w:r>
        <w:rPr>
          <w:rFonts w:ascii="Arial" w:eastAsia="Arial" w:hAnsi="Arial" w:cs="Arial"/>
          <w:spacing w:val="-3"/>
          <w:sz w:val="22"/>
          <w:szCs w:val="22"/>
        </w:rPr>
        <w:t>3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01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0</w:t>
      </w:r>
      <w:r>
        <w:rPr>
          <w:rFonts w:ascii="Arial" w:eastAsia="Arial" w:hAnsi="Arial" w:cs="Arial"/>
          <w:spacing w:val="-3"/>
          <w:sz w:val="22"/>
          <w:szCs w:val="22"/>
        </w:rPr>
        <w:t>1</w:t>
      </w:r>
      <w:r>
        <w:rPr>
          <w:rFonts w:ascii="Arial" w:eastAsia="Arial" w:hAnsi="Arial" w:cs="Arial"/>
          <w:spacing w:val="1"/>
          <w:sz w:val="22"/>
          <w:szCs w:val="22"/>
        </w:rPr>
        <w:t>"</w:t>
      </w:r>
      <w:r>
        <w:rPr>
          <w:rFonts w:ascii="Arial" w:eastAsia="Arial" w:hAnsi="Arial" w:cs="Arial"/>
          <w:spacing w:val="-2"/>
          <w:sz w:val="22"/>
          <w:szCs w:val="22"/>
        </w:rPr>
        <w:t>)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("/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-2"/>
          <w:sz w:val="22"/>
          <w:szCs w:val="22"/>
        </w:rPr>
        <w:t>h</w:t>
      </w:r>
      <w:r>
        <w:rPr>
          <w:rFonts w:ascii="Arial" w:eastAsia="Arial" w:hAnsi="Arial" w:cs="Arial"/>
          <w:spacing w:val="1"/>
          <w:sz w:val="22"/>
          <w:szCs w:val="22"/>
        </w:rPr>
        <w:t>/t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/</w:t>
      </w:r>
      <w:r>
        <w:rPr>
          <w:rFonts w:ascii="Arial" w:eastAsia="Arial" w:hAnsi="Arial" w:cs="Arial"/>
          <w:sz w:val="22"/>
          <w:szCs w:val="22"/>
        </w:rPr>
        <w:t>de</w:t>
      </w:r>
    </w:p>
    <w:p w:rsidR="00AB79A3" w:rsidRDefault="00AB79A3">
      <w:pPr>
        <w:spacing w:line="200" w:lineRule="exact"/>
      </w:pPr>
    </w:p>
    <w:p w:rsidR="00AB79A3" w:rsidRDefault="00AB79A3">
      <w:pPr>
        <w:spacing w:line="200" w:lineRule="exact"/>
      </w:pPr>
    </w:p>
    <w:p w:rsidR="00AB79A3" w:rsidRDefault="00AB79A3">
      <w:pPr>
        <w:spacing w:before="11" w:line="200" w:lineRule="exact"/>
      </w:pPr>
    </w:p>
    <w:sectPr w:rsidR="00AB79A3">
      <w:pgSz w:w="11920" w:h="16840"/>
      <w:pgMar w:top="780" w:right="1380" w:bottom="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451F04"/>
    <w:multiLevelType w:val="multilevel"/>
    <w:tmpl w:val="4B92927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9A3"/>
    <w:rsid w:val="007A5DAB"/>
    <w:rsid w:val="00AB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</o:shapelayout>
  </w:shapeDefaults>
  <w:decimalSymbol w:val="."/>
  <w:listSeparator w:val=","/>
  <w15:docId w15:val="{52771A8A-3FF6-4F74-8161-853787D4F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1103</Words>
  <Characters>6292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Microsoft account</cp:lastModifiedBy>
  <cp:revision>2</cp:revision>
  <dcterms:created xsi:type="dcterms:W3CDTF">2025-02-06T05:20:00Z</dcterms:created>
  <dcterms:modified xsi:type="dcterms:W3CDTF">2025-02-06T05:20:00Z</dcterms:modified>
</cp:coreProperties>
</file>