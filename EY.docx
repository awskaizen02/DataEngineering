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6B" w:rsidRDefault="00024A0D" w:rsidP="007B4833">
      <w:pPr>
        <w:spacing w:before="64" w:line="280" w:lineRule="exact"/>
        <w:rPr>
          <w:rFonts w:ascii="Arial" w:eastAsia="Arial" w:hAnsi="Arial" w:cs="Arial"/>
          <w:sz w:val="26"/>
          <w:szCs w:val="26"/>
        </w:rPr>
      </w:pPr>
      <w:r>
        <w:pict>
          <v:group id="_x0000_s1066" style="position:absolute;margin-left:23.95pt;margin-top:23.7pt;width:547.55pt;height:794.6pt;z-index:-251668480;mso-position-horizontal-relative:page;mso-position-vertical-relative:page" coordorigin="479,474" coordsize="10951,15892">
            <v:shape id="_x0000_s1070" style="position:absolute;left:490;top:485;width:10930;height:0" coordorigin="490,485" coordsize="10930,0" path="m490,485r10929,e" filled="f" strokeweight=".20464mm">
              <v:path arrowok="t"/>
            </v:shape>
            <v:shape id="_x0000_s1069" style="position:absolute;left:485;top:480;width:0;height:15881" coordorigin="485,480" coordsize="0,15881" path="m485,480r,15881e" filled="f" strokeweight=".20464mm">
              <v:path arrowok="t"/>
            </v:shape>
            <v:shape id="_x0000_s1068" style="position:absolute;left:11424;top:480;width:0;height:15881" coordorigin="11424,480" coordsize="0,15881" path="m11424,480r,15881e" filled="f" strokeweight=".2045mm">
              <v:path arrowok="t"/>
            </v:shape>
            <v:shape id="_x0000_s106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EY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GCP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BF586B" w:rsidRDefault="00BF586B">
      <w:pPr>
        <w:spacing w:line="200" w:lineRule="exact"/>
      </w:pPr>
    </w:p>
    <w:p w:rsidR="00BF586B" w:rsidRDefault="00024A0D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b/>
          <w:color w:val="006FC0"/>
          <w:sz w:val="22"/>
          <w:szCs w:val="22"/>
        </w:rPr>
        <w:t>L,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sing,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</w:p>
    <w:p w:rsidR="00BF586B" w:rsidRDefault="00BF586B">
      <w:pPr>
        <w:spacing w:before="13" w:line="200" w:lineRule="exact"/>
      </w:pPr>
    </w:p>
    <w:p w:rsidR="00BF586B" w:rsidRDefault="00024A0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BF586B" w:rsidRDefault="00BF586B">
      <w:pPr>
        <w:spacing w:before="4" w:line="180" w:lineRule="exact"/>
        <w:rPr>
          <w:sz w:val="18"/>
          <w:szCs w:val="18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f-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tabs>
          <w:tab w:val="left" w:pos="1640"/>
        </w:tabs>
        <w:spacing w:line="259" w:lineRule="auto"/>
        <w:ind w:left="1640" w:right="54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line="200" w:lineRule="exact"/>
      </w:pPr>
    </w:p>
    <w:p w:rsidR="00BF586B" w:rsidRDefault="00024A0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L: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en </w:t>
      </w:r>
      <w:r>
        <w:rPr>
          <w:rFonts w:ascii="Arial" w:eastAsia="Arial" w:hAnsi="Arial" w:cs="Arial"/>
          <w:b/>
          <w:spacing w:val="-1"/>
          <w:sz w:val="22"/>
          <w:szCs w:val="22"/>
        </w:rPr>
        <w:t>SE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EC</w:t>
      </w:r>
      <w:r>
        <w:rPr>
          <w:rFonts w:ascii="Arial" w:eastAsia="Arial" w:hAnsi="Arial" w:cs="Arial"/>
          <w:b/>
          <w:spacing w:val="-27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*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,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1)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EC</w:t>
      </w:r>
      <w:r>
        <w:rPr>
          <w:rFonts w:ascii="Arial" w:eastAsia="Arial" w:hAnsi="Arial" w:cs="Arial"/>
          <w:b/>
          <w:spacing w:val="-27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se.</w:t>
      </w:r>
    </w:p>
    <w:p w:rsidR="00BF586B" w:rsidRDefault="00BF586B">
      <w:pPr>
        <w:spacing w:before="10" w:line="160" w:lineRule="exact"/>
        <w:rPr>
          <w:sz w:val="17"/>
          <w:szCs w:val="17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*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1):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T(</w:t>
      </w:r>
      <w:r>
        <w:rPr>
          <w:rFonts w:ascii="Arial" w:eastAsia="Arial" w:hAnsi="Arial" w:cs="Arial"/>
          <w:spacing w:val="-2"/>
          <w:sz w:val="22"/>
          <w:szCs w:val="22"/>
        </w:rPr>
        <w:t>*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tabs>
          <w:tab w:val="left" w:pos="1640"/>
        </w:tabs>
        <w:spacing w:line="261" w:lineRule="auto"/>
        <w:ind w:left="1640" w:right="7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*)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ss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line="200" w:lineRule="exact"/>
      </w:pPr>
    </w:p>
    <w:p w:rsidR="00BF586B" w:rsidRDefault="00024A0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rge St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SC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pe 2</w:t>
      </w:r>
    </w:p>
    <w:p w:rsidR="00BF586B" w:rsidRDefault="00BF586B">
      <w:pPr>
        <w:spacing w:before="3" w:line="180" w:lineRule="exact"/>
        <w:rPr>
          <w:sz w:val="18"/>
          <w:szCs w:val="18"/>
        </w:rPr>
      </w:pPr>
    </w:p>
    <w:p w:rsidR="00BF586B" w:rsidRDefault="00024A0D">
      <w:pPr>
        <w:ind w:left="9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140.8pt">
            <v:imagedata r:id="rId7" o:title=""/>
          </v:shape>
        </w:pict>
      </w:r>
    </w:p>
    <w:p w:rsidR="00BF586B" w:rsidRDefault="00BF586B">
      <w:pPr>
        <w:spacing w:before="18" w:line="200" w:lineRule="exact"/>
      </w:pPr>
    </w:p>
    <w:p w:rsidR="00BF586B" w:rsidRDefault="00024A0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UNNE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UNNES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gQue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BF586B" w:rsidRDefault="00BF586B">
      <w:pPr>
        <w:spacing w:before="2" w:line="180" w:lineRule="exact"/>
        <w:rPr>
          <w:sz w:val="18"/>
          <w:szCs w:val="18"/>
        </w:rPr>
      </w:pPr>
    </w:p>
    <w:p w:rsidR="00BF586B" w:rsidRDefault="007B4833">
      <w:pPr>
        <w:ind w:left="920"/>
      </w:pPr>
      <w:r>
        <w:pict>
          <v:shape id="_x0000_i1026" type="#_x0000_t75" style="width:408.8pt;height:53.2pt">
            <v:imagedata r:id="rId8" o:title=""/>
          </v:shape>
        </w:pict>
      </w:r>
    </w:p>
    <w:p w:rsidR="00BF586B" w:rsidRDefault="00BF586B">
      <w:pPr>
        <w:spacing w:before="9" w:line="200" w:lineRule="exact"/>
      </w:pPr>
    </w:p>
    <w:p w:rsidR="00BF586B" w:rsidRDefault="00024A0D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BF586B" w:rsidRDefault="00BF586B">
      <w:pPr>
        <w:spacing w:before="4" w:line="180" w:lineRule="exact"/>
        <w:rPr>
          <w:sz w:val="18"/>
          <w:szCs w:val="18"/>
        </w:rPr>
      </w:pPr>
    </w:p>
    <w:p w:rsidR="00BF586B" w:rsidRDefault="00024A0D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NSE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TI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()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spacing w:line="240" w:lineRule="exact"/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se case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ow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s,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r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,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cu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ati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m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era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BF586B" w:rsidRDefault="00024A0D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56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60" style="position:absolute;left:490;top:485;width:10930;height:0" coordorigin="490,485" coordsize="10930,0" path="m490,485r10929,e" filled="f" strokeweight=".20464mm">
              <v:path arrowok="t"/>
            </v:shape>
            <v:shape id="_x0000_s1059" style="position:absolute;left:485;top:480;width:0;height:15881" coordorigin="485,480" coordsize="0,15881" path="m485,480r,15881e" filled="f" strokeweight=".20464mm">
              <v:path arrowok="t"/>
            </v:shape>
            <v:shape id="_x0000_s1058" style="position:absolute;left:11424;top:480;width:0;height:15881" coordorigin="11424,480" coordsize="0,15881" path="m11424,480r,15881e" filled="f" strokeweight=".2045mm">
              <v:path arrowok="t"/>
            </v:shape>
            <v:shape id="_x0000_s105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-1"/>
          <w:sz w:val="22"/>
          <w:szCs w:val="22"/>
        </w:rPr>
        <w:t>SC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pe 1: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2" w:line="180" w:lineRule="exact"/>
        <w:rPr>
          <w:sz w:val="18"/>
          <w:szCs w:val="18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pe 2: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add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pe 3: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and new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BF586B" w:rsidRDefault="00BF586B">
      <w:pPr>
        <w:spacing w:before="13" w:line="200" w:lineRule="exact"/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BF586B" w:rsidRDefault="00BF586B">
      <w:pPr>
        <w:spacing w:before="3" w:line="180" w:lineRule="exact"/>
        <w:rPr>
          <w:sz w:val="18"/>
          <w:szCs w:val="18"/>
        </w:rPr>
      </w:pPr>
    </w:p>
    <w:p w:rsidR="00BF586B" w:rsidRDefault="00024A0D">
      <w:pPr>
        <w:ind w:left="880"/>
      </w:pPr>
      <w:r>
        <w:lastRenderedPageBreak/>
        <w:pict>
          <v:shape id="_x0000_i1027" type="#_x0000_t75" style="width:315.2pt;height:87.2pt">
            <v:imagedata r:id="rId9" o:title=""/>
          </v:shape>
        </w:pict>
      </w:r>
    </w:p>
    <w:p w:rsidR="00BF586B" w:rsidRDefault="00BF586B">
      <w:pPr>
        <w:spacing w:line="200" w:lineRule="exact"/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erse 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reser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ed</w:t>
      </w:r>
    </w:p>
    <w:p w:rsidR="00BF586B" w:rsidRDefault="00BF586B">
      <w:pPr>
        <w:spacing w:before="3" w:line="180" w:lineRule="exact"/>
        <w:rPr>
          <w:sz w:val="18"/>
          <w:szCs w:val="18"/>
        </w:rPr>
      </w:pPr>
    </w:p>
    <w:p w:rsidR="00BF586B" w:rsidRDefault="00024A0D">
      <w:pPr>
        <w:ind w:left="880"/>
      </w:pPr>
      <w:r>
        <w:pict>
          <v:shape id="_x0000_i1028" type="#_x0000_t75" style="width:310pt;height:55.6pt">
            <v:imagedata r:id="rId10" o:title=""/>
          </v:shape>
        </w:pict>
      </w:r>
    </w:p>
    <w:p w:rsidR="00BF586B" w:rsidRDefault="00BF586B">
      <w:pPr>
        <w:spacing w:line="200" w:lineRule="exact"/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7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7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FA4882" w:rsidRDefault="00FA4882">
      <w:pPr>
        <w:ind w:left="1240"/>
        <w:rPr>
          <w:rFonts w:ascii="Arial" w:eastAsia="Arial" w:hAnsi="Arial" w:cs="Arial"/>
          <w:sz w:val="22"/>
          <w:szCs w:val="22"/>
        </w:rPr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ord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spacing w:line="412" w:lineRule="auto"/>
        <w:ind w:left="2320" w:right="2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7, 7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7, 7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, 6),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7B4833" w:rsidRDefault="007B4833">
      <w:pPr>
        <w:spacing w:before="5" w:line="420" w:lineRule="atLeast"/>
        <w:ind w:left="2320" w:right="4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es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  <w:r w:rsidR="00024A0D">
        <w:rPr>
          <w:rFonts w:ascii="Arial" w:eastAsia="Arial" w:hAnsi="Arial" w:cs="Arial"/>
          <w:sz w:val="22"/>
          <w:szCs w:val="22"/>
        </w:rPr>
        <w:t>L</w:t>
      </w:r>
      <w:r w:rsidR="00024A0D">
        <w:rPr>
          <w:rFonts w:ascii="Arial" w:eastAsia="Arial" w:hAnsi="Arial" w:cs="Arial"/>
          <w:spacing w:val="-3"/>
          <w:sz w:val="22"/>
          <w:szCs w:val="22"/>
        </w:rPr>
        <w:t>e</w:t>
      </w:r>
      <w:r w:rsidR="00024A0D">
        <w:rPr>
          <w:rFonts w:ascii="Arial" w:eastAsia="Arial" w:hAnsi="Arial" w:cs="Arial"/>
          <w:spacing w:val="3"/>
          <w:sz w:val="22"/>
          <w:szCs w:val="22"/>
        </w:rPr>
        <w:t>f</w:t>
      </w:r>
      <w:r w:rsidR="00024A0D">
        <w:rPr>
          <w:rFonts w:ascii="Arial" w:eastAsia="Arial" w:hAnsi="Arial" w:cs="Arial"/>
          <w:sz w:val="22"/>
          <w:szCs w:val="22"/>
        </w:rPr>
        <w:t>t</w:t>
      </w:r>
      <w:proofErr w:type="spellEnd"/>
      <w:r w:rsidR="00024A0D">
        <w:rPr>
          <w:rFonts w:ascii="Arial" w:eastAsia="Arial" w:hAnsi="Arial" w:cs="Arial"/>
          <w:sz w:val="22"/>
          <w:szCs w:val="22"/>
        </w:rPr>
        <w:t xml:space="preserve"> Jo</w:t>
      </w:r>
      <w:r w:rsidR="00024A0D">
        <w:rPr>
          <w:rFonts w:ascii="Arial" w:eastAsia="Arial" w:hAnsi="Arial" w:cs="Arial"/>
          <w:spacing w:val="-1"/>
          <w:sz w:val="22"/>
          <w:szCs w:val="22"/>
        </w:rPr>
        <w:t>i</w:t>
      </w:r>
      <w:r w:rsidR="00024A0D">
        <w:rPr>
          <w:rFonts w:ascii="Arial" w:eastAsia="Arial" w:hAnsi="Arial" w:cs="Arial"/>
          <w:sz w:val="22"/>
          <w:szCs w:val="22"/>
        </w:rPr>
        <w:t>n:</w:t>
      </w:r>
      <w:r w:rsidR="00024A0D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-1"/>
          <w:sz w:val="22"/>
          <w:szCs w:val="22"/>
        </w:rPr>
        <w:t>Al</w:t>
      </w:r>
      <w:r w:rsidR="00024A0D">
        <w:rPr>
          <w:rFonts w:ascii="Arial" w:eastAsia="Arial" w:hAnsi="Arial" w:cs="Arial"/>
          <w:sz w:val="22"/>
          <w:szCs w:val="22"/>
        </w:rPr>
        <w:t xml:space="preserve">l </w:t>
      </w:r>
      <w:r w:rsidR="00024A0D">
        <w:rPr>
          <w:rFonts w:ascii="Arial" w:eastAsia="Arial" w:hAnsi="Arial" w:cs="Arial"/>
          <w:spacing w:val="1"/>
          <w:sz w:val="22"/>
          <w:szCs w:val="22"/>
        </w:rPr>
        <w:t>r</w:t>
      </w:r>
      <w:r w:rsidR="00024A0D">
        <w:rPr>
          <w:rFonts w:ascii="Arial" w:eastAsia="Arial" w:hAnsi="Arial" w:cs="Arial"/>
          <w:sz w:val="22"/>
          <w:szCs w:val="22"/>
        </w:rPr>
        <w:t>ec</w:t>
      </w:r>
      <w:r w:rsidR="00024A0D">
        <w:rPr>
          <w:rFonts w:ascii="Arial" w:eastAsia="Arial" w:hAnsi="Arial" w:cs="Arial"/>
          <w:spacing w:val="-1"/>
          <w:sz w:val="22"/>
          <w:szCs w:val="22"/>
        </w:rPr>
        <w:t>o</w:t>
      </w:r>
      <w:r w:rsidR="00024A0D">
        <w:rPr>
          <w:rFonts w:ascii="Arial" w:eastAsia="Arial" w:hAnsi="Arial" w:cs="Arial"/>
          <w:spacing w:val="1"/>
          <w:sz w:val="22"/>
          <w:szCs w:val="22"/>
        </w:rPr>
        <w:t>r</w:t>
      </w:r>
      <w:r w:rsidR="00024A0D">
        <w:rPr>
          <w:rFonts w:ascii="Arial" w:eastAsia="Arial" w:hAnsi="Arial" w:cs="Arial"/>
          <w:spacing w:val="-3"/>
          <w:sz w:val="22"/>
          <w:szCs w:val="22"/>
        </w:rPr>
        <w:t>d</w:t>
      </w:r>
      <w:r w:rsidR="00024A0D">
        <w:rPr>
          <w:rFonts w:ascii="Arial" w:eastAsia="Arial" w:hAnsi="Arial" w:cs="Arial"/>
          <w:sz w:val="22"/>
          <w:szCs w:val="22"/>
        </w:rPr>
        <w:t>s</w:t>
      </w:r>
      <w:r w:rsidR="00024A0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1"/>
          <w:sz w:val="22"/>
          <w:szCs w:val="22"/>
        </w:rPr>
        <w:t>fr</w:t>
      </w:r>
      <w:r w:rsidR="00024A0D">
        <w:rPr>
          <w:rFonts w:ascii="Arial" w:eastAsia="Arial" w:hAnsi="Arial" w:cs="Arial"/>
          <w:spacing w:val="-3"/>
          <w:sz w:val="22"/>
          <w:szCs w:val="22"/>
        </w:rPr>
        <w:t>o</w:t>
      </w:r>
      <w:r w:rsidR="00024A0D">
        <w:rPr>
          <w:rFonts w:ascii="Arial" w:eastAsia="Arial" w:hAnsi="Arial" w:cs="Arial"/>
          <w:sz w:val="22"/>
          <w:szCs w:val="22"/>
        </w:rPr>
        <w:t>m</w:t>
      </w:r>
      <w:r w:rsidR="00024A0D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-22"/>
          <w:sz w:val="22"/>
          <w:szCs w:val="22"/>
        </w:rPr>
        <w:t>T</w:t>
      </w:r>
      <w:r w:rsidR="00024A0D">
        <w:rPr>
          <w:rFonts w:ascii="Arial" w:eastAsia="Arial" w:hAnsi="Arial" w:cs="Arial"/>
          <w:sz w:val="22"/>
          <w:szCs w:val="22"/>
        </w:rPr>
        <w:t>a</w:t>
      </w:r>
      <w:r w:rsidR="00024A0D">
        <w:rPr>
          <w:rFonts w:ascii="Arial" w:eastAsia="Arial" w:hAnsi="Arial" w:cs="Arial"/>
          <w:spacing w:val="-1"/>
          <w:sz w:val="22"/>
          <w:szCs w:val="22"/>
        </w:rPr>
        <w:t>bl</w:t>
      </w:r>
      <w:r w:rsidR="00024A0D">
        <w:rPr>
          <w:rFonts w:ascii="Arial" w:eastAsia="Arial" w:hAnsi="Arial" w:cs="Arial"/>
          <w:sz w:val="22"/>
          <w:szCs w:val="22"/>
        </w:rPr>
        <w:t>e</w:t>
      </w:r>
      <w:r w:rsidR="00024A0D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-3"/>
          <w:sz w:val="22"/>
          <w:szCs w:val="22"/>
        </w:rPr>
        <w:t>A</w:t>
      </w:r>
      <w:r w:rsidR="00024A0D">
        <w:rPr>
          <w:rFonts w:ascii="Arial" w:eastAsia="Arial" w:hAnsi="Arial" w:cs="Arial"/>
          <w:sz w:val="22"/>
          <w:szCs w:val="22"/>
        </w:rPr>
        <w:t>;</w:t>
      </w:r>
      <w:r w:rsidR="00024A0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z w:val="22"/>
          <w:szCs w:val="22"/>
        </w:rPr>
        <w:t>u</w:t>
      </w:r>
      <w:r w:rsidR="00024A0D">
        <w:rPr>
          <w:rFonts w:ascii="Arial" w:eastAsia="Arial" w:hAnsi="Arial" w:cs="Arial"/>
          <w:spacing w:val="-3"/>
          <w:sz w:val="22"/>
          <w:szCs w:val="22"/>
        </w:rPr>
        <w:t>n</w:t>
      </w:r>
      <w:r w:rsidR="00024A0D">
        <w:rPr>
          <w:rFonts w:ascii="Arial" w:eastAsia="Arial" w:hAnsi="Arial" w:cs="Arial"/>
          <w:spacing w:val="1"/>
          <w:sz w:val="22"/>
          <w:szCs w:val="22"/>
        </w:rPr>
        <w:t>m</w:t>
      </w:r>
      <w:r w:rsidR="00024A0D">
        <w:rPr>
          <w:rFonts w:ascii="Arial" w:eastAsia="Arial" w:hAnsi="Arial" w:cs="Arial"/>
          <w:sz w:val="22"/>
          <w:szCs w:val="22"/>
        </w:rPr>
        <w:t>a</w:t>
      </w:r>
      <w:r w:rsidR="00024A0D">
        <w:rPr>
          <w:rFonts w:ascii="Arial" w:eastAsia="Arial" w:hAnsi="Arial" w:cs="Arial"/>
          <w:spacing w:val="-2"/>
          <w:sz w:val="22"/>
          <w:szCs w:val="22"/>
        </w:rPr>
        <w:t>t</w:t>
      </w:r>
      <w:r w:rsidR="00024A0D">
        <w:rPr>
          <w:rFonts w:ascii="Arial" w:eastAsia="Arial" w:hAnsi="Arial" w:cs="Arial"/>
          <w:sz w:val="22"/>
          <w:szCs w:val="22"/>
        </w:rPr>
        <w:t>ch</w:t>
      </w:r>
      <w:r w:rsidR="00024A0D">
        <w:rPr>
          <w:rFonts w:ascii="Arial" w:eastAsia="Arial" w:hAnsi="Arial" w:cs="Arial"/>
          <w:spacing w:val="-1"/>
          <w:sz w:val="22"/>
          <w:szCs w:val="22"/>
        </w:rPr>
        <w:t>e</w:t>
      </w:r>
      <w:r w:rsidR="00024A0D">
        <w:rPr>
          <w:rFonts w:ascii="Arial" w:eastAsia="Arial" w:hAnsi="Arial" w:cs="Arial"/>
          <w:sz w:val="22"/>
          <w:szCs w:val="22"/>
        </w:rPr>
        <w:t>d</w:t>
      </w:r>
      <w:r w:rsidR="00024A0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1"/>
          <w:sz w:val="22"/>
          <w:szCs w:val="22"/>
        </w:rPr>
        <w:t>r</w:t>
      </w:r>
      <w:r w:rsidR="00024A0D">
        <w:rPr>
          <w:rFonts w:ascii="Arial" w:eastAsia="Arial" w:hAnsi="Arial" w:cs="Arial"/>
          <w:spacing w:val="-3"/>
          <w:sz w:val="22"/>
          <w:szCs w:val="22"/>
        </w:rPr>
        <w:t>e</w:t>
      </w:r>
      <w:r w:rsidR="00024A0D">
        <w:rPr>
          <w:rFonts w:ascii="Arial" w:eastAsia="Arial" w:hAnsi="Arial" w:cs="Arial"/>
          <w:sz w:val="22"/>
          <w:szCs w:val="22"/>
        </w:rPr>
        <w:t>cords</w:t>
      </w:r>
      <w:r w:rsidR="00024A0D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-1"/>
          <w:sz w:val="22"/>
          <w:szCs w:val="22"/>
        </w:rPr>
        <w:t>i</w:t>
      </w:r>
      <w:r w:rsidR="00024A0D">
        <w:rPr>
          <w:rFonts w:ascii="Arial" w:eastAsia="Arial" w:hAnsi="Arial" w:cs="Arial"/>
          <w:sz w:val="22"/>
          <w:szCs w:val="22"/>
        </w:rPr>
        <w:t>n</w:t>
      </w:r>
      <w:r w:rsidR="00024A0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z w:val="22"/>
          <w:szCs w:val="22"/>
        </w:rPr>
        <w:t>B as</w:t>
      </w:r>
      <w:r w:rsidR="00024A0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024A0D">
        <w:rPr>
          <w:rFonts w:ascii="Arial" w:eastAsia="Arial" w:hAnsi="Arial" w:cs="Arial"/>
          <w:spacing w:val="-1"/>
          <w:sz w:val="22"/>
          <w:szCs w:val="22"/>
        </w:rPr>
        <w:t>NU</w:t>
      </w:r>
      <w:r w:rsidR="00024A0D">
        <w:rPr>
          <w:rFonts w:ascii="Arial" w:eastAsia="Arial" w:hAnsi="Arial" w:cs="Arial"/>
          <w:sz w:val="22"/>
          <w:szCs w:val="22"/>
        </w:rPr>
        <w:t>L</w:t>
      </w:r>
      <w:r w:rsidR="00024A0D">
        <w:rPr>
          <w:rFonts w:ascii="Arial" w:eastAsia="Arial" w:hAnsi="Arial" w:cs="Arial"/>
          <w:spacing w:val="-1"/>
          <w:sz w:val="22"/>
          <w:szCs w:val="22"/>
        </w:rPr>
        <w:t>L</w:t>
      </w:r>
      <w:r w:rsidR="00024A0D">
        <w:rPr>
          <w:rFonts w:ascii="Arial" w:eastAsia="Arial" w:hAnsi="Arial" w:cs="Arial"/>
          <w:sz w:val="22"/>
          <w:szCs w:val="22"/>
        </w:rPr>
        <w:t xml:space="preserve">. </w:t>
      </w:r>
    </w:p>
    <w:p w:rsidR="00BF586B" w:rsidRDefault="00024A0D">
      <w:pPr>
        <w:spacing w:before="5" w:line="420" w:lineRule="atLeast"/>
        <w:ind w:left="2320" w:right="4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024A0D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4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50" style="position:absolute;left:490;top:485;width:10930;height:0" coordorigin="490,485" coordsize="10930,0" path="m490,485r10929,e" filled="f" strokeweight=".20464mm">
              <v:path arrowok="t"/>
            </v:shape>
            <v:shape id="_x0000_s1049" style="position:absolute;left:485;top:480;width:0;height:15881" coordorigin="485,480" coordsize="0,15881" path="m485,480r,15881e" filled="f" strokeweight=".20464mm">
              <v:path arrowok="t"/>
            </v:shape>
            <v:shape id="_x0000_s1048" style="position:absolute;left:11424;top:480;width:0;height:15881" coordorigin="11424,480" coordsize="0,15881" path="m11424,480r,15881e" filled="f" strokeweight=".2045mm">
              <v:path arrowok="t"/>
            </v:shape>
            <v:shape id="_x0000_s104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2: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3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color w:val="006FC0"/>
          <w:sz w:val="22"/>
          <w:szCs w:val="22"/>
        </w:rPr>
        <w:t>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 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g 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BF586B" w:rsidRDefault="00BF586B">
      <w:pPr>
        <w:spacing w:before="14" w:line="200" w:lineRule="exact"/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gQ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ery</w:t>
      </w:r>
      <w:proofErr w:type="spellEnd"/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tabs>
          <w:tab w:val="left" w:pos="1600"/>
        </w:tabs>
        <w:spacing w:line="261" w:lineRule="auto"/>
        <w:ind w:left="1600" w:right="95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4" w:line="140" w:lineRule="exact"/>
        <w:rPr>
          <w:sz w:val="15"/>
          <w:szCs w:val="15"/>
        </w:rPr>
      </w:pPr>
    </w:p>
    <w:p w:rsidR="00BF586B" w:rsidRDefault="00024A0D">
      <w:pPr>
        <w:tabs>
          <w:tab w:val="left" w:pos="1600"/>
        </w:tabs>
        <w:spacing w:line="261" w:lineRule="auto"/>
        <w:ind w:left="1600" w:right="6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4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-2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proofErr w:type="spellEnd"/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LOAD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0"/>
          <w:sz w:val="22"/>
          <w:szCs w:val="22"/>
        </w:rPr>
        <w:t>A</w:t>
      </w:r>
      <w:r>
        <w:rPr>
          <w:rFonts w:ascii="Arial" w:eastAsia="Arial" w:hAnsi="Arial" w:cs="Arial"/>
          <w:spacing w:val="-1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sch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ected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sche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proofErr w:type="spellEnd"/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rnal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xternal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-2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proofErr w:type="spellEnd"/>
    </w:p>
    <w:p w:rsidR="00BF586B" w:rsidRDefault="00BF586B">
      <w:pPr>
        <w:spacing w:before="3" w:line="180" w:lineRule="exact"/>
        <w:rPr>
          <w:sz w:val="18"/>
          <w:szCs w:val="18"/>
        </w:rPr>
      </w:pPr>
    </w:p>
    <w:p w:rsidR="00BF586B" w:rsidRDefault="00024A0D">
      <w:pPr>
        <w:ind w:left="880"/>
      </w:pPr>
      <w:r>
        <w:pict>
          <v:shape id="_x0000_i1029" type="#_x0000_t75" style="width:233.6pt;height:123.2pt">
            <v:imagedata r:id="rId11" o:title=""/>
          </v:shape>
        </w:pict>
      </w:r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BF586B" w:rsidRDefault="00BF586B">
      <w:pPr>
        <w:spacing w:before="9" w:line="200" w:lineRule="exact"/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ors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ommon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nOpe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</w:p>
    <w:p w:rsidR="00BF586B" w:rsidRDefault="00BF586B">
      <w:pPr>
        <w:spacing w:before="10" w:line="160" w:lineRule="exact"/>
        <w:rPr>
          <w:sz w:val="17"/>
          <w:szCs w:val="17"/>
        </w:rPr>
      </w:pPr>
    </w:p>
    <w:p w:rsidR="00BF586B" w:rsidRDefault="00024A0D">
      <w:pPr>
        <w:ind w:left="1924" w:right="564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924" w:right="580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BF586B" w:rsidRDefault="00BF586B">
      <w:pPr>
        <w:spacing w:before="11" w:line="200" w:lineRule="exact"/>
      </w:pPr>
    </w:p>
    <w:p w:rsidR="00BF586B" w:rsidRDefault="00024A0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cies</w:t>
      </w:r>
    </w:p>
    <w:p w:rsidR="00BF586B" w:rsidRDefault="00BF586B">
      <w:pPr>
        <w:spacing w:before="4" w:line="180" w:lineRule="exact"/>
        <w:rPr>
          <w:sz w:val="18"/>
          <w:szCs w:val="18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set_</w:t>
      </w:r>
      <w:proofErr w:type="gramStart"/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set_do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ks:</w:t>
      </w:r>
    </w:p>
    <w:p w:rsidR="00BF586B" w:rsidRDefault="00BF586B">
      <w:pPr>
        <w:spacing w:before="2" w:line="180" w:lineRule="exact"/>
        <w:rPr>
          <w:sz w:val="18"/>
          <w:szCs w:val="18"/>
        </w:rPr>
      </w:pPr>
    </w:p>
    <w:p w:rsidR="00BF586B" w:rsidRDefault="00024A0D">
      <w:pPr>
        <w:ind w:left="880"/>
      </w:pPr>
      <w:r>
        <w:pict>
          <v:shape id="_x0000_i1030" type="#_x0000_t75" style="width:256.4pt;height:33.6pt">
            <v:imagedata r:id="rId12" o:title=""/>
          </v:shape>
        </w:pict>
      </w:r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7B4833" w:rsidRDefault="007B4833">
      <w:pPr>
        <w:spacing w:before="63"/>
        <w:ind w:left="860"/>
        <w:rPr>
          <w:rFonts w:ascii="Arial" w:eastAsia="Arial" w:hAnsi="Arial" w:cs="Arial"/>
          <w:sz w:val="21"/>
          <w:szCs w:val="21"/>
        </w:rPr>
      </w:pPr>
    </w:p>
    <w:p w:rsidR="00BF586B" w:rsidRDefault="00024A0D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proofErr w:type="spellEnd"/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ots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2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Sl</w:t>
      </w:r>
      <w:r>
        <w:rPr>
          <w:rFonts w:ascii="Arial" w:eastAsia="Arial" w:hAnsi="Arial" w:cs="Arial"/>
          <w:sz w:val="22"/>
          <w:szCs w:val="22"/>
        </w:rPr>
        <w:t>ots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concu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BF586B" w:rsidRDefault="00BF586B">
      <w:pPr>
        <w:spacing w:before="11" w:line="200" w:lineRule="exact"/>
      </w:pPr>
    </w:p>
    <w:p w:rsidR="00BF586B" w:rsidRDefault="00024A0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proofErr w:type="spellEnd"/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he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ps sa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cos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BF586B" w:rsidRDefault="00BF586B">
      <w:pPr>
        <w:spacing w:before="11" w:line="200" w:lineRule="exact"/>
      </w:pPr>
    </w:p>
    <w:p w:rsidR="00BF586B" w:rsidRDefault="00024A0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V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et: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umnar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BF586B" w:rsidRDefault="00BF586B">
      <w:pPr>
        <w:spacing w:before="10" w:line="160" w:lineRule="exact"/>
        <w:rPr>
          <w:sz w:val="17"/>
          <w:szCs w:val="17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CS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BF586B" w:rsidRDefault="00BF586B">
      <w:pPr>
        <w:spacing w:before="13" w:line="200" w:lineRule="exact"/>
      </w:pPr>
    </w:p>
    <w:p w:rsidR="00BF586B" w:rsidRDefault="00024A0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ds.</w:t>
      </w:r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p w:rsidR="00BF586B" w:rsidRDefault="00BF586B">
      <w:pPr>
        <w:spacing w:before="11" w:line="200" w:lineRule="exact"/>
      </w:pPr>
    </w:p>
    <w:p w:rsidR="00BF586B" w:rsidRDefault="00024A0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proofErr w:type="spellEnd"/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BF586B" w:rsidRDefault="00BF586B">
      <w:pPr>
        <w:spacing w:before="1" w:line="180" w:lineRule="exact"/>
        <w:rPr>
          <w:sz w:val="18"/>
          <w:szCs w:val="18"/>
        </w:rPr>
      </w:pPr>
    </w:p>
    <w:p w:rsidR="00BF586B" w:rsidRDefault="00024A0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:</w:t>
      </w:r>
    </w:p>
    <w:p w:rsidR="00BF586B" w:rsidRDefault="00BF586B">
      <w:pPr>
        <w:spacing w:before="7" w:line="160" w:lineRule="exact"/>
        <w:rPr>
          <w:sz w:val="17"/>
          <w:szCs w:val="17"/>
        </w:rPr>
      </w:pPr>
    </w:p>
    <w:p w:rsidR="00BF586B" w:rsidRDefault="00024A0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 La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er: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BF586B" w:rsidRDefault="00BF586B">
      <w:pPr>
        <w:spacing w:before="2" w:line="180" w:lineRule="exact"/>
        <w:rPr>
          <w:sz w:val="18"/>
          <w:szCs w:val="18"/>
        </w:rPr>
      </w:pPr>
    </w:p>
    <w:p w:rsidR="00BF586B" w:rsidRDefault="00024A0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BF586B" w:rsidRDefault="00BF586B">
      <w:pPr>
        <w:spacing w:before="9" w:line="160" w:lineRule="exact"/>
        <w:rPr>
          <w:sz w:val="17"/>
          <w:szCs w:val="17"/>
        </w:rPr>
      </w:pPr>
    </w:p>
    <w:p w:rsidR="00BF586B" w:rsidRDefault="00024A0D" w:rsidP="00FA4882">
      <w:pPr>
        <w:spacing w:line="240" w:lineRule="exact"/>
        <w:ind w:left="1940"/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e La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y</w:t>
      </w:r>
      <w:r>
        <w:rPr>
          <w:rFonts w:ascii="Arial" w:eastAsia="Arial" w:hAnsi="Arial" w:cs="Arial"/>
          <w:b/>
          <w:position w:val="-1"/>
          <w:sz w:val="22"/>
          <w:szCs w:val="22"/>
        </w:rPr>
        <w:t>er: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es pa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ll</w:t>
      </w:r>
      <w:r>
        <w:rPr>
          <w:rFonts w:ascii="Arial" w:eastAsia="Arial" w:hAnsi="Arial" w:cs="Arial"/>
          <w:position w:val="-1"/>
          <w:sz w:val="22"/>
          <w:szCs w:val="22"/>
        </w:rPr>
        <w:t>el proce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  <w:bookmarkStart w:id="0" w:name="_GoBack"/>
      <w:bookmarkEnd w:id="0"/>
    </w:p>
    <w:p w:rsidR="00BF586B" w:rsidRDefault="00BF586B">
      <w:pPr>
        <w:spacing w:line="200" w:lineRule="exact"/>
      </w:pPr>
    </w:p>
    <w:p w:rsidR="00BF586B" w:rsidRDefault="00BF586B">
      <w:pPr>
        <w:spacing w:line="200" w:lineRule="exact"/>
      </w:pPr>
    </w:p>
    <w:sectPr w:rsidR="00BF586B">
      <w:pgSz w:w="11920" w:h="16840"/>
      <w:pgMar w:top="780" w:right="16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A0D" w:rsidRDefault="00024A0D" w:rsidP="007B4833">
      <w:r>
        <w:separator/>
      </w:r>
    </w:p>
  </w:endnote>
  <w:endnote w:type="continuationSeparator" w:id="0">
    <w:p w:rsidR="00024A0D" w:rsidRDefault="00024A0D" w:rsidP="007B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A0D" w:rsidRDefault="00024A0D" w:rsidP="007B4833">
      <w:r>
        <w:separator/>
      </w:r>
    </w:p>
  </w:footnote>
  <w:footnote w:type="continuationSeparator" w:id="0">
    <w:p w:rsidR="00024A0D" w:rsidRDefault="00024A0D" w:rsidP="007B4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37E8"/>
    <w:multiLevelType w:val="multilevel"/>
    <w:tmpl w:val="EB363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024A0D"/>
    <w:rsid w:val="007B4833"/>
    <w:rsid w:val="00BF586B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1F4733-2AD0-47FE-93CA-6B56AABA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4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833"/>
  </w:style>
  <w:style w:type="paragraph" w:styleId="Footer">
    <w:name w:val="footer"/>
    <w:basedOn w:val="Normal"/>
    <w:link w:val="FooterChar"/>
    <w:uiPriority w:val="99"/>
    <w:unhideWhenUsed/>
    <w:rsid w:val="007B4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2025-02-11T12:31:00Z</dcterms:created>
  <dcterms:modified xsi:type="dcterms:W3CDTF">2025-02-11T12:31:00Z</dcterms:modified>
</cp:coreProperties>
</file>