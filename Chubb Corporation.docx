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75" w:rsidRDefault="00D61878">
      <w:pPr>
        <w:spacing w:before="64" w:line="258" w:lineRule="auto"/>
        <w:ind w:left="880" w:right="1557"/>
        <w:rPr>
          <w:rFonts w:ascii="Arial" w:eastAsia="Arial" w:hAnsi="Arial" w:cs="Arial"/>
          <w:sz w:val="26"/>
          <w:szCs w:val="26"/>
        </w:rPr>
      </w:pPr>
      <w:r>
        <w:pict>
          <v:group id="_x0000_s1052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CHUBB</w:t>
      </w:r>
      <w:r>
        <w:rPr>
          <w:rFonts w:ascii="Arial" w:eastAsia="Arial" w:hAnsi="Arial" w:cs="Arial"/>
          <w:b/>
          <w:color w:val="6F2F9F"/>
          <w:spacing w:val="-8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Corpo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ati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o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spacing w:val="-15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Senior</w:t>
      </w:r>
      <w:r>
        <w:rPr>
          <w:rFonts w:ascii="Arial" w:eastAsia="Arial" w:hAnsi="Arial" w:cs="Arial"/>
          <w:b/>
          <w:color w:val="6F2F9F"/>
          <w:spacing w:val="-5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Eng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neer</w:t>
      </w:r>
      <w:r>
        <w:rPr>
          <w:rFonts w:ascii="Arial" w:eastAsia="Arial" w:hAnsi="Arial" w:cs="Arial"/>
          <w:b/>
          <w:color w:val="6F2F9F"/>
          <w:spacing w:val="-1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Experi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4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8+</w:t>
      </w:r>
    </w:p>
    <w:p w:rsidR="00B53375" w:rsidRDefault="00B53375">
      <w:pPr>
        <w:spacing w:before="6" w:line="160" w:lineRule="exact"/>
        <w:rPr>
          <w:sz w:val="16"/>
          <w:szCs w:val="16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spacing w:before="29" w:line="260" w:lineRule="exact"/>
        <w:ind w:left="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 1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- </w:t>
      </w:r>
      <w:r>
        <w:rPr>
          <w:rFonts w:ascii="Arial" w:eastAsia="Arial" w:hAnsi="Arial" w:cs="Arial"/>
          <w:b/>
          <w:color w:val="006FC0"/>
          <w:spacing w:val="-17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 xml:space="preserve"> I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</w:p>
    <w:p w:rsidR="00B53375" w:rsidRDefault="00B53375">
      <w:pPr>
        <w:spacing w:before="7" w:line="180" w:lineRule="exact"/>
        <w:rPr>
          <w:sz w:val="18"/>
          <w:szCs w:val="18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spacing w:line="259" w:lineRule="auto"/>
        <w:ind w:left="880" w:right="7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pth,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L/P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your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y-t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2"/>
          <w:sz w:val="22"/>
          <w:szCs w:val="22"/>
        </w:rPr>
        <w:t>rc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ad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B53375" w:rsidRDefault="00B53375">
      <w:pPr>
        <w:spacing w:before="1" w:line="180" w:lineRule="exact"/>
        <w:rPr>
          <w:sz w:val="19"/>
          <w:szCs w:val="19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4" w:line="200" w:lineRule="exact"/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tabs>
          <w:tab w:val="left" w:pos="1600"/>
        </w:tabs>
        <w:spacing w:line="259" w:lineRule="auto"/>
        <w:ind w:left="1600" w:right="67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key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ts</w:t>
      </w:r>
      <w:r>
        <w:rPr>
          <w:rFonts w:ascii="Arial" w:eastAsia="Arial" w:hAnsi="Arial" w:cs="Arial"/>
          <w:sz w:val="22"/>
          <w:szCs w:val="22"/>
        </w:rPr>
        <w:t>, emph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9" w:line="140" w:lineRule="exact"/>
        <w:rPr>
          <w:sz w:val="15"/>
          <w:szCs w:val="15"/>
        </w:rPr>
      </w:pPr>
    </w:p>
    <w:p w:rsidR="00B53375" w:rsidRDefault="00D61878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olo</w:t>
      </w:r>
      <w:r>
        <w:rPr>
          <w:rFonts w:ascii="Arial" w:eastAsia="Arial" w:hAnsi="Arial" w:cs="Arial"/>
          <w:b/>
          <w:spacing w:val="2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&amp;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tabs>
          <w:tab w:val="left" w:pos="1600"/>
        </w:tabs>
        <w:spacing w:line="259" w:lineRule="auto"/>
        <w:ind w:left="160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2" w:line="160" w:lineRule="exact"/>
        <w:rPr>
          <w:sz w:val="16"/>
          <w:szCs w:val="16"/>
        </w:rPr>
      </w:pPr>
    </w:p>
    <w:p w:rsidR="00B53375" w:rsidRDefault="00D61878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ecret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10" w:line="160" w:lineRule="exact"/>
        <w:rPr>
          <w:sz w:val="17"/>
          <w:szCs w:val="17"/>
        </w:rPr>
      </w:pPr>
    </w:p>
    <w:p w:rsidR="00B53375" w:rsidRDefault="00D61878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()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Fu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om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s)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comp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ex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es.</w:t>
      </w:r>
    </w:p>
    <w:p w:rsidR="00B53375" w:rsidRDefault="00B53375">
      <w:pPr>
        <w:spacing w:before="7" w:line="100" w:lineRule="exact"/>
        <w:rPr>
          <w:sz w:val="11"/>
          <w:szCs w:val="11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  <w:bookmarkStart w:id="0" w:name="_GoBack"/>
      <w:bookmarkEnd w:id="0"/>
    </w:p>
    <w:p w:rsidR="00B53375" w:rsidRDefault="00D61878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4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sics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2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prehe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Lake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ACI</w:t>
      </w:r>
      <w:r>
        <w:rPr>
          <w:rFonts w:ascii="Arial" w:eastAsia="Arial" w:hAnsi="Arial" w:cs="Arial"/>
          <w:sz w:val="22"/>
          <w:szCs w:val="22"/>
        </w:rPr>
        <w:t>D comp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9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ds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spec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9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spacing w:line="240" w:lineRule="exact"/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ob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at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B53375" w:rsidRDefault="00B53375">
      <w:pPr>
        <w:spacing w:before="9" w:line="140" w:lineRule="exact"/>
        <w:rPr>
          <w:sz w:val="14"/>
          <w:szCs w:val="14"/>
        </w:rPr>
      </w:pPr>
    </w:p>
    <w:p w:rsidR="00B53375" w:rsidRDefault="00D61878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ps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ush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ers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nte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position w:val="-1"/>
          <w:sz w:val="22"/>
          <w:szCs w:val="22"/>
        </w:rPr>
        <w:t>e 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z</w:t>
      </w:r>
      <w:r>
        <w:rPr>
          <w:rFonts w:ascii="Arial" w:eastAsia="Arial" w:hAnsi="Arial" w:cs="Arial"/>
          <w:position w:val="-1"/>
          <w:sz w:val="22"/>
          <w:szCs w:val="22"/>
        </w:rPr>
        <w:t>ati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 and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dli</w:t>
      </w:r>
      <w:r>
        <w:rPr>
          <w:rFonts w:ascii="Arial" w:eastAsia="Arial" w:hAnsi="Arial" w:cs="Arial"/>
          <w:position w:val="-1"/>
          <w:sz w:val="22"/>
          <w:szCs w:val="22"/>
        </w:rPr>
        <w:t>ng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B53375" w:rsidRDefault="00B53375">
      <w:pPr>
        <w:spacing w:before="10" w:line="140" w:lineRule="exact"/>
        <w:rPr>
          <w:sz w:val="15"/>
          <w:szCs w:val="15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D61878" w:rsidRDefault="00D61878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spacing w:before="63" w:line="260" w:lineRule="exact"/>
        <w:ind w:left="860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03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9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hni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spacing w:line="259" w:lineRule="auto"/>
        <w:ind w:left="860" w:right="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ernanc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t-r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9" w:line="180" w:lineRule="exact"/>
        <w:rPr>
          <w:sz w:val="18"/>
          <w:szCs w:val="18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art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B53375" w:rsidRDefault="00B53375">
      <w:pPr>
        <w:spacing w:before="2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n: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 acc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ns</w:t>
      </w:r>
      <w:r>
        <w:rPr>
          <w:rFonts w:ascii="Arial" w:eastAsia="Arial" w:hAnsi="Arial" w:cs="Arial"/>
          <w:sz w:val="22"/>
          <w:szCs w:val="22"/>
        </w:rPr>
        <w:t>: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ompon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NS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</w:p>
    <w:p w:rsidR="00B53375" w:rsidRDefault="00D61878">
      <w:pPr>
        <w:spacing w:before="20"/>
        <w:ind w:left="23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before="11"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</w:p>
    <w:p w:rsidR="00B53375" w:rsidRDefault="00B53375">
      <w:pPr>
        <w:spacing w:before="2" w:line="180" w:lineRule="exact"/>
        <w:rPr>
          <w:sz w:val="18"/>
          <w:szCs w:val="18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en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B53375" w:rsidRDefault="00B53375">
      <w:pPr>
        <w:spacing w:before="1" w:line="180" w:lineRule="exact"/>
        <w:rPr>
          <w:sz w:val="18"/>
          <w:szCs w:val="18"/>
        </w:rPr>
      </w:pPr>
    </w:p>
    <w:p w:rsidR="00B53375" w:rsidRDefault="00D61878">
      <w:pPr>
        <w:tabs>
          <w:tab w:val="left" w:pos="1580"/>
        </w:tabs>
        <w:spacing w:line="257" w:lineRule="auto"/>
        <w:ind w:left="1580" w:right="7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ss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ernanc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3" w:line="180" w:lineRule="exact"/>
        <w:rPr>
          <w:sz w:val="19"/>
          <w:szCs w:val="19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ras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tabs>
          <w:tab w:val="left" w:pos="1580"/>
        </w:tabs>
        <w:spacing w:line="257" w:lineRule="auto"/>
        <w:ind w:left="1580" w:right="11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around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ernan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pr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3" w:line="180" w:lineRule="exact"/>
        <w:rPr>
          <w:sz w:val="19"/>
          <w:szCs w:val="19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D61878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ps</w:t>
      </w:r>
    </w:p>
    <w:p w:rsidR="00B53375" w:rsidRDefault="00B53375">
      <w:pPr>
        <w:spacing w:before="4" w:line="180" w:lineRule="exact"/>
        <w:rPr>
          <w:sz w:val="18"/>
          <w:szCs w:val="18"/>
        </w:rPr>
      </w:pPr>
    </w:p>
    <w:p w:rsidR="00B53375" w:rsidRDefault="00D61878">
      <w:pPr>
        <w:tabs>
          <w:tab w:val="left" w:pos="1580"/>
        </w:tabs>
        <w:spacing w:line="257" w:lineRule="auto"/>
        <w:ind w:left="1580" w:right="74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emons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es).</w:t>
      </w:r>
    </w:p>
    <w:p w:rsidR="00B53375" w:rsidRDefault="00B53375">
      <w:pPr>
        <w:spacing w:before="4" w:line="160" w:lineRule="exact"/>
        <w:rPr>
          <w:sz w:val="16"/>
          <w:szCs w:val="16"/>
        </w:rPr>
      </w:pPr>
    </w:p>
    <w:p w:rsidR="00B53375" w:rsidRDefault="00D6187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4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</w:t>
      </w:r>
    </w:p>
    <w:p w:rsidR="00B53375" w:rsidRDefault="00B53375">
      <w:pPr>
        <w:spacing w:before="9" w:line="160" w:lineRule="exact"/>
        <w:rPr>
          <w:sz w:val="17"/>
          <w:szCs w:val="17"/>
        </w:rPr>
      </w:pPr>
    </w:p>
    <w:p w:rsidR="00B53375" w:rsidRDefault="00D61878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ush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up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1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z</w:t>
      </w:r>
      <w:r>
        <w:rPr>
          <w:rFonts w:ascii="Arial" w:eastAsia="Arial" w:hAnsi="Arial" w:cs="Arial"/>
          <w:position w:val="-1"/>
          <w:sz w:val="22"/>
          <w:szCs w:val="22"/>
        </w:rPr>
        <w:t>ure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d 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tr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ure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pts.</w:t>
      </w:r>
    </w:p>
    <w:p w:rsidR="00B53375" w:rsidRDefault="00B53375">
      <w:pPr>
        <w:spacing w:before="3" w:line="160" w:lineRule="exact"/>
        <w:rPr>
          <w:sz w:val="16"/>
          <w:szCs w:val="16"/>
        </w:rPr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p w:rsidR="00B53375" w:rsidRDefault="00B53375">
      <w:pPr>
        <w:spacing w:line="200" w:lineRule="exact"/>
      </w:pPr>
    </w:p>
    <w:sectPr w:rsidR="00B53375">
      <w:pgSz w:w="11920" w:h="16840"/>
      <w:pgMar w:top="780" w:right="16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70CAB"/>
    <w:multiLevelType w:val="multilevel"/>
    <w:tmpl w:val="6622BA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5"/>
    <w:rsid w:val="00B53375"/>
    <w:rsid w:val="00D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046E8B15-A921-4D1C-8AB3-9725EF9F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2025-02-05T11:33:00Z</dcterms:created>
  <dcterms:modified xsi:type="dcterms:W3CDTF">2025-02-05T11:33:00Z</dcterms:modified>
</cp:coreProperties>
</file>