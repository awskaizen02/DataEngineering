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15" w:rsidRDefault="008F6D1E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>P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19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u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4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0A2C15" w:rsidRDefault="000A2C15">
      <w:pPr>
        <w:spacing w:before="19" w:line="220" w:lineRule="exact"/>
        <w:rPr>
          <w:sz w:val="22"/>
          <w:szCs w:val="22"/>
        </w:rPr>
      </w:pPr>
    </w:p>
    <w:p w:rsidR="000A2C15" w:rsidRDefault="008F6D1E">
      <w:pPr>
        <w:spacing w:before="32"/>
        <w:ind w:left="860" w:right="70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</w:p>
    <w:p w:rsidR="000A2C15" w:rsidRDefault="000A2C15">
      <w:pPr>
        <w:spacing w:line="200" w:lineRule="exact"/>
      </w:pPr>
    </w:p>
    <w:p w:rsidR="000A2C15" w:rsidRDefault="008F6D1E" w:rsidP="008F6D1E">
      <w:pPr>
        <w:ind w:right="78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spacing w:line="259" w:lineRule="auto"/>
        <w:ind w:left="860" w:right="1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ack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tabs>
          <w:tab w:val="left" w:pos="1580"/>
        </w:tabs>
        <w:spacing w:line="259" w:lineRule="auto"/>
        <w:ind w:left="1580" w:right="19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860" w:right="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rces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k.</w:t>
      </w:r>
    </w:p>
    <w:p w:rsidR="000A2C15" w:rsidRDefault="000A2C15">
      <w:pPr>
        <w:spacing w:before="8" w:line="180" w:lineRule="exact"/>
        <w:rPr>
          <w:sz w:val="18"/>
          <w:szCs w:val="18"/>
        </w:rPr>
      </w:pPr>
    </w:p>
    <w:p w:rsidR="000A2C15" w:rsidRDefault="008F6D1E" w:rsidP="008F6D1E">
      <w:pPr>
        <w:ind w:right="695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2C15" w:rsidRDefault="000A2C15">
      <w:pPr>
        <w:spacing w:before="4" w:line="180" w:lineRule="exact"/>
        <w:rPr>
          <w:sz w:val="18"/>
          <w:szCs w:val="18"/>
        </w:rPr>
      </w:pPr>
    </w:p>
    <w:p w:rsidR="000A2C15" w:rsidRDefault="008F6D1E">
      <w:pPr>
        <w:spacing w:line="259" w:lineRule="auto"/>
        <w:ind w:left="1580" w:right="31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setup?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2C15" w:rsidRDefault="008F6D1E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rat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ntim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spacing w:line="259" w:lineRule="auto"/>
        <w:ind w:left="1580" w:right="47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 S</w:t>
      </w:r>
      <w:r>
        <w:rPr>
          <w:rFonts w:ascii="Arial" w:eastAsia="Arial" w:hAnsi="Arial" w:cs="Arial"/>
          <w:spacing w:val="-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1580" w:right="90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ntly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 bu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2300" w:right="5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 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a?</w:t>
      </w:r>
    </w:p>
    <w:p w:rsidR="000A2C15" w:rsidRDefault="000A2C15">
      <w:pPr>
        <w:spacing w:before="1" w:line="160" w:lineRule="exact"/>
        <w:rPr>
          <w:sz w:val="16"/>
          <w:szCs w:val="16"/>
        </w:rPr>
      </w:pPr>
    </w:p>
    <w:p w:rsidR="000A2C15" w:rsidRDefault="008F6D1E">
      <w:pPr>
        <w:spacing w:line="257" w:lineRule="auto"/>
        <w:ind w:left="1580" w:right="64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ambda,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gramStart"/>
      <w:r>
        <w:rPr>
          <w:rFonts w:ascii="Arial" w:eastAsia="Arial" w:hAnsi="Arial" w:cs="Arial"/>
          <w:sz w:val="22"/>
          <w:szCs w:val="22"/>
        </w:rPr>
        <w:t>orches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0A2C15" w:rsidRDefault="000A2C15">
      <w:pPr>
        <w:spacing w:before="4" w:line="180" w:lineRule="exact"/>
        <w:rPr>
          <w:sz w:val="19"/>
          <w:szCs w:val="19"/>
        </w:rPr>
      </w:pP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8F6D1E" w:rsidP="008F6D1E">
      <w:pPr>
        <w:ind w:right="6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2C15" w:rsidRDefault="000A2C15">
      <w:pPr>
        <w:spacing w:before="4" w:line="180" w:lineRule="exact"/>
        <w:rPr>
          <w:sz w:val="18"/>
          <w:szCs w:val="18"/>
        </w:rPr>
      </w:pPr>
    </w:p>
    <w:p w:rsidR="000A2C15" w:rsidRDefault="008F6D1E">
      <w:pPr>
        <w:spacing w:line="257" w:lineRule="auto"/>
        <w:ind w:left="1580" w:right="37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0A2C15" w:rsidRDefault="000A2C15">
      <w:pPr>
        <w:spacing w:before="4" w:line="160" w:lineRule="exact"/>
        <w:rPr>
          <w:sz w:val="16"/>
          <w:szCs w:val="16"/>
        </w:rPr>
      </w:pPr>
    </w:p>
    <w:p w:rsidR="000A2C15" w:rsidRDefault="008F6D1E">
      <w:pPr>
        <w:spacing w:line="257" w:lineRule="auto"/>
        <w:ind w:left="2300" w:right="7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ersa?</w:t>
      </w:r>
    </w:p>
    <w:p w:rsidR="000A2C15" w:rsidRDefault="000A2C15">
      <w:pPr>
        <w:spacing w:before="4" w:line="160" w:lineRule="exact"/>
        <w:rPr>
          <w:sz w:val="16"/>
          <w:szCs w:val="16"/>
        </w:rPr>
      </w:pPr>
    </w:p>
    <w:p w:rsidR="000A2C15" w:rsidRDefault="008F6D1E">
      <w:pPr>
        <w:spacing w:line="259" w:lineRule="auto"/>
        <w:ind w:left="1580" w:right="50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sou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3, </w:t>
      </w:r>
      <w:r>
        <w:rPr>
          <w:rFonts w:ascii="Arial" w:eastAsia="Arial" w:hAnsi="Arial" w:cs="Arial"/>
          <w:spacing w:val="-1"/>
          <w:sz w:val="22"/>
          <w:szCs w:val="22"/>
        </w:rPr>
        <w:t>Ki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k.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ev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spacing w:line="259" w:lineRule="auto"/>
        <w:ind w:left="1580" w:right="47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s.</w:t>
      </w:r>
    </w:p>
    <w:p w:rsidR="000A2C15" w:rsidRDefault="000A2C15">
      <w:pPr>
        <w:spacing w:line="200" w:lineRule="exact"/>
      </w:pPr>
    </w:p>
    <w:p w:rsidR="000A2C15" w:rsidRDefault="000A2C15">
      <w:pPr>
        <w:spacing w:before="17" w:line="280" w:lineRule="exact"/>
        <w:rPr>
          <w:sz w:val="28"/>
          <w:szCs w:val="28"/>
        </w:rPr>
      </w:pPr>
    </w:p>
    <w:p w:rsidR="000A2C15" w:rsidRDefault="008F6D1E">
      <w:pPr>
        <w:spacing w:before="65" w:line="259" w:lineRule="auto"/>
        <w:ind w:left="1580" w:right="402" w:hanging="3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 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and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2300" w:right="4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arise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1580" w:right="13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s?</w:t>
      </w:r>
    </w:p>
    <w:p w:rsidR="000A2C15" w:rsidRDefault="000A2C15">
      <w:pPr>
        <w:spacing w:before="9" w:line="140" w:lineRule="exact"/>
        <w:rPr>
          <w:sz w:val="15"/>
          <w:szCs w:val="15"/>
        </w:rPr>
      </w:pPr>
    </w:p>
    <w:p w:rsidR="000A2C15" w:rsidRDefault="008F6D1E">
      <w:pPr>
        <w:spacing w:line="259" w:lineRule="auto"/>
        <w:ind w:left="2300" w:right="3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0A2C15" w:rsidRDefault="000A2C15">
      <w:pPr>
        <w:spacing w:before="1" w:line="180" w:lineRule="exact"/>
        <w:rPr>
          <w:sz w:val="19"/>
          <w:szCs w:val="19"/>
        </w:rPr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scenario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A2C15" w:rsidRDefault="008F6D1E">
      <w:pPr>
        <w:spacing w:before="20"/>
        <w:ind w:left="1544" w:right="770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2" w:line="180" w:lineRule="exact"/>
        <w:rPr>
          <w:sz w:val="18"/>
          <w:szCs w:val="18"/>
        </w:rPr>
      </w:pPr>
    </w:p>
    <w:p w:rsidR="008F6D1E" w:rsidRDefault="008F6D1E" w:rsidP="008F6D1E">
      <w:pPr>
        <w:spacing w:line="257" w:lineRule="auto"/>
        <w:ind w:left="1580" w:right="31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Gl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nstead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se.</w:t>
      </w:r>
    </w:p>
    <w:p w:rsidR="000A2C15" w:rsidRDefault="008F6D1E" w:rsidP="008F6D1E">
      <w:pPr>
        <w:spacing w:line="257" w:lineRule="auto"/>
        <w:ind w:left="1580" w:right="315" w:hanging="36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ment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mpa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ers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ding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6FC0"/>
          <w:sz w:val="22"/>
          <w:szCs w:val="22"/>
        </w:rPr>
        <w:t>15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color w:val="00000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0000"/>
          <w:sz w:val="22"/>
          <w:szCs w:val="22"/>
        </w:rPr>
        <w:t>omp</w:t>
      </w:r>
      <w:r>
        <w:rPr>
          <w:rFonts w:ascii="Arial" w:eastAsia="Arial" w:hAnsi="Arial" w:cs="Arial"/>
          <w:b/>
          <w:color w:val="00000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color w:val="000000"/>
          <w:sz w:val="22"/>
          <w:szCs w:val="22"/>
        </w:rPr>
        <w:t>y</w:t>
      </w:r>
      <w:r>
        <w:rPr>
          <w:rFonts w:ascii="Arial" w:eastAsia="Arial" w:hAnsi="Arial" w:cs="Arial"/>
          <w:b/>
          <w:color w:val="00000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0000"/>
          <w:sz w:val="22"/>
          <w:szCs w:val="22"/>
        </w:rPr>
        <w:t>n</w:t>
      </w:r>
      <w:r>
        <w:rPr>
          <w:rFonts w:ascii="Arial" w:eastAsia="Arial" w:hAnsi="Arial" w:cs="Arial"/>
          <w:b/>
          <w:color w:val="00000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000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000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0000"/>
          <w:sz w:val="22"/>
          <w:szCs w:val="22"/>
        </w:rPr>
        <w:t>e</w:t>
      </w:r>
      <w:r>
        <w:rPr>
          <w:rFonts w:ascii="Arial" w:eastAsia="Arial" w:hAnsi="Arial" w:cs="Arial"/>
          <w:b/>
          <w:color w:val="00000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0000"/>
          <w:sz w:val="22"/>
          <w:szCs w:val="22"/>
        </w:rPr>
        <w:t>ge</w:t>
      </w:r>
    </w:p>
    <w:p w:rsidR="000A2C15" w:rsidRDefault="008F6D1E">
      <w:pPr>
        <w:spacing w:before="55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ems?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spacing w:line="259" w:lineRule="auto"/>
        <w:ind w:left="1580" w:right="78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E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ce?</w:t>
      </w:r>
    </w:p>
    <w:p w:rsidR="000A2C15" w:rsidRDefault="000A2C15">
      <w:pPr>
        <w:spacing w:before="1" w:line="180" w:lineRule="exact"/>
        <w:rPr>
          <w:sz w:val="19"/>
          <w:szCs w:val="19"/>
        </w:rPr>
      </w:pP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con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?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0A2C15">
      <w:pPr>
        <w:spacing w:before="11" w:line="200" w:lineRule="exact"/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0A2C15" w:rsidRDefault="000A2C15">
      <w:pPr>
        <w:spacing w:before="2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e?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ha</w:t>
      </w:r>
      <w:r>
        <w:rPr>
          <w:rFonts w:ascii="Arial" w:eastAsia="Arial" w:hAnsi="Arial" w:cs="Arial"/>
          <w:position w:val="-1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ur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es 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t o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er?</w:t>
      </w:r>
    </w:p>
    <w:p w:rsidR="000A2C15" w:rsidRDefault="000A2C15">
      <w:pPr>
        <w:spacing w:before="4" w:line="120" w:lineRule="exact"/>
        <w:rPr>
          <w:sz w:val="12"/>
          <w:szCs w:val="12"/>
        </w:rPr>
      </w:pPr>
    </w:p>
    <w:p w:rsidR="000A2C15" w:rsidRDefault="008F6D1E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0A2C15">
      <w:pPr>
        <w:spacing w:before="14" w:line="200" w:lineRule="exact"/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sume.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d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cost 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0A2C15">
      <w:pPr>
        <w:spacing w:before="9" w:line="200" w:lineRule="exact"/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ole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Fit</w:t>
      </w:r>
    </w:p>
    <w:p w:rsidR="000A2C15" w:rsidRDefault="000A2C15">
      <w:pPr>
        <w:spacing w:before="4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n?</w:t>
      </w:r>
    </w:p>
    <w:p w:rsidR="000A2C15" w:rsidRDefault="000A2C15">
      <w:pPr>
        <w:spacing w:before="1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lti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p w:rsidR="000A2C15" w:rsidRDefault="000A2C15">
      <w:pPr>
        <w:spacing w:before="9" w:line="200" w:lineRule="exact"/>
      </w:pPr>
    </w:p>
    <w:p w:rsidR="000A2C15" w:rsidRDefault="008F6D1E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</w:t>
      </w:r>
    </w:p>
    <w:p w:rsidR="000A2C15" w:rsidRDefault="000A2C15">
      <w:pPr>
        <w:spacing w:before="4" w:line="180" w:lineRule="exact"/>
        <w:rPr>
          <w:sz w:val="18"/>
          <w:szCs w:val="18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ns?</w:t>
      </w:r>
    </w:p>
    <w:p w:rsidR="000A2C15" w:rsidRDefault="000A2C15">
      <w:pPr>
        <w:spacing w:before="9" w:line="160" w:lineRule="exact"/>
        <w:rPr>
          <w:sz w:val="17"/>
          <w:szCs w:val="17"/>
        </w:rPr>
      </w:pPr>
    </w:p>
    <w:p w:rsidR="000A2C15" w:rsidRDefault="008F6D1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s?</w:t>
      </w:r>
    </w:p>
    <w:p w:rsidR="000A2C15" w:rsidRDefault="000A2C15">
      <w:pPr>
        <w:spacing w:line="200" w:lineRule="exact"/>
      </w:pPr>
    </w:p>
    <w:p w:rsidR="000A2C15" w:rsidRDefault="000A2C15">
      <w:pPr>
        <w:spacing w:line="200" w:lineRule="exact"/>
      </w:pPr>
    </w:p>
    <w:sectPr w:rsidR="000A2C15">
      <w:pgSz w:w="11920" w:h="16840"/>
      <w:pgMar w:top="780" w:right="14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802F8"/>
    <w:multiLevelType w:val="multilevel"/>
    <w:tmpl w:val="0324DD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15"/>
    <w:rsid w:val="000A2C15"/>
    <w:rsid w:val="008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9D731679-7522-4FD2-B263-E4049D72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2025-02-06T05:39:00Z</dcterms:created>
  <dcterms:modified xsi:type="dcterms:W3CDTF">2025-02-06T05:39:00Z</dcterms:modified>
</cp:coreProperties>
</file>