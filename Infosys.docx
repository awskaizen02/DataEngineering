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0B" w:rsidRDefault="00475B9F">
      <w:pPr>
        <w:spacing w:before="64" w:line="280" w:lineRule="exact"/>
        <w:ind w:left="74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Info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y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  <w:bookmarkStart w:id="0" w:name="_GoBack"/>
      <w:bookmarkEnd w:id="0"/>
    </w:p>
    <w:p w:rsidR="0035160B" w:rsidRDefault="0035160B">
      <w:pPr>
        <w:spacing w:before="8" w:line="180" w:lineRule="exact"/>
        <w:rPr>
          <w:sz w:val="18"/>
          <w:szCs w:val="18"/>
        </w:rPr>
      </w:pPr>
    </w:p>
    <w:p w:rsidR="0035160B" w:rsidRDefault="00475B9F">
      <w:pPr>
        <w:spacing w:before="32"/>
        <w:ind w:left="7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35160B" w:rsidRDefault="0035160B">
      <w:pPr>
        <w:spacing w:before="13" w:line="200" w:lineRule="exact"/>
      </w:pPr>
    </w:p>
    <w:p w:rsidR="0035160B" w:rsidRDefault="00475B9F" w:rsidP="00475B9F">
      <w:pPr>
        <w:spacing w:line="261" w:lineRule="auto"/>
        <w:ind w:right="8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ell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35160B" w:rsidRDefault="00475B9F" w:rsidP="00475B9F">
      <w:pPr>
        <w:spacing w:line="261" w:lineRule="auto"/>
        <w:ind w:right="5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erg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e?</w:t>
      </w:r>
    </w:p>
    <w:p w:rsidR="0035160B" w:rsidRDefault="00475B9F" w:rsidP="00475B9F">
      <w:pPr>
        <w:spacing w:line="262" w:lineRule="auto"/>
        <w:ind w:right="11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ectu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                               </w:t>
      </w:r>
      <w:r>
        <w:rPr>
          <w:rFonts w:ascii="Arial" w:eastAsia="Arial" w:hAnsi="Arial" w:cs="Arial"/>
          <w:sz w:val="22"/>
          <w:szCs w:val="22"/>
        </w:rPr>
        <w:t>compon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35160B" w:rsidRDefault="00475B9F" w:rsidP="00475B9F">
      <w:pPr>
        <w:spacing w:line="261" w:lineRule="auto"/>
        <w:ind w:right="43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spacing w:line="259" w:lineRule="auto"/>
        <w:ind w:right="5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-1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nu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, 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8"/>
          <w:sz w:val="22"/>
          <w:szCs w:val="22"/>
        </w:rPr>
        <w:t>Y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RN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ARN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it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em?</w:t>
      </w:r>
    </w:p>
    <w:p w:rsidR="0035160B" w:rsidRDefault="00475B9F" w:rsidP="00475B9F">
      <w:pPr>
        <w:spacing w:line="261" w:lineRule="auto"/>
        <w:ind w:right="5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 xml:space="preserve">ap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op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35160B" w:rsidRDefault="00475B9F" w:rsidP="00475B9F">
      <w:pPr>
        <w:spacing w:before="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it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spacing w:line="261" w:lineRule="auto"/>
        <w:ind w:right="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op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do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bo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nti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ario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ntiJ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L.</w:t>
      </w:r>
    </w:p>
    <w:p w:rsidR="0035160B" w:rsidRDefault="0035160B">
      <w:pPr>
        <w:spacing w:line="200" w:lineRule="exact"/>
      </w:pPr>
    </w:p>
    <w:p w:rsidR="0035160B" w:rsidRDefault="00475B9F" w:rsidP="00475B9F">
      <w:pPr>
        <w:spacing w:before="63"/>
        <w:ind w:right="6045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35160B" w:rsidRDefault="0035160B">
      <w:pPr>
        <w:spacing w:before="14" w:line="200" w:lineRule="exact"/>
      </w:pPr>
    </w:p>
    <w:p w:rsidR="0035160B" w:rsidRDefault="00475B9F" w:rsidP="00475B9F">
      <w:pPr>
        <w:spacing w:line="259" w:lineRule="auto"/>
        <w:ind w:right="3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eb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eb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ata?</w:t>
      </w:r>
    </w:p>
    <w:p w:rsidR="0035160B" w:rsidRDefault="00475B9F" w:rsidP="00475B9F">
      <w:pPr>
        <w:spacing w:line="261" w:lineRule="auto"/>
        <w:ind w:right="29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k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zi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OO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?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es,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35160B" w:rsidRDefault="00475B9F" w:rsidP="00475B9F">
      <w:pPr>
        <w:spacing w:line="261" w:lineRule="auto"/>
        <w:ind w:right="3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b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 xml:space="preserve">, how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each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spacing w:line="261" w:lineRule="auto"/>
        <w:ind w:right="2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ding R</w:t>
      </w:r>
      <w:r>
        <w:rPr>
          <w:rFonts w:ascii="Arial" w:eastAsia="Arial" w:hAnsi="Arial" w:cs="Arial"/>
          <w:b/>
          <w:spacing w:val="-2"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U</w:t>
      </w:r>
      <w:r>
        <w:rPr>
          <w:rFonts w:ascii="Arial" w:eastAsia="Arial" w:hAnsi="Arial" w:cs="Arial"/>
          <w:b/>
          <w:sz w:val="22"/>
          <w:szCs w:val="22"/>
        </w:rPr>
        <w:t>sing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RD</w:t>
      </w: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</w:p>
    <w:p w:rsidR="0035160B" w:rsidRDefault="00475B9F" w:rsidP="00475B9F">
      <w:pPr>
        <w:spacing w:before="23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?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.</w:t>
      </w:r>
    </w:p>
    <w:p w:rsidR="0035160B" w:rsidRDefault="00475B9F" w:rsidP="00475B9F">
      <w:pPr>
        <w:spacing w:line="259" w:lineRule="auto"/>
        <w:ind w:right="14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url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:m</w:t>
      </w:r>
      <w:r>
        <w:rPr>
          <w:rFonts w:ascii="Arial" w:eastAsia="Arial" w:hAnsi="Arial" w:cs="Arial"/>
          <w:spacing w:val="-2"/>
          <w:sz w:val="22"/>
          <w:szCs w:val="22"/>
        </w:rPr>
        <w:t>ys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6/da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e",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d()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em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spacing w:line="261" w:lineRule="auto"/>
        <w:ind w:right="9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? 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14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Sca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DBU</w:t>
      </w:r>
      <w:r>
        <w:rPr>
          <w:rFonts w:ascii="Arial" w:eastAsia="Arial" w:hAnsi="Arial" w:cs="Arial"/>
          <w:b/>
          <w:spacing w:val="1"/>
          <w:sz w:val="22"/>
          <w:szCs w:val="22"/>
        </w:rPr>
        <w:t>til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Fu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F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D</w:t>
      </w:r>
      <w:r>
        <w:rPr>
          <w:rFonts w:ascii="Arial" w:eastAsia="Arial" w:hAnsi="Arial" w:cs="Arial"/>
          <w:b/>
          <w:spacing w:val="-2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FS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proofErr w:type="gramEnd"/>
    </w:p>
    <w:p w:rsidR="0035160B" w:rsidRDefault="00475B9F" w:rsidP="00475B9F">
      <w:pPr>
        <w:spacing w:before="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DB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reat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Job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 cl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spacing w:line="261" w:lineRule="auto"/>
        <w:ind w:right="8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z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aluat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it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35160B" w:rsidRDefault="00475B9F" w:rsidP="00475B9F">
      <w:pPr>
        <w:spacing w:before="63" w:line="261" w:lineRule="auto"/>
        <w:ind w:right="75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 Extern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ernal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or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L?</w:t>
      </w:r>
    </w:p>
    <w:p w:rsidR="0035160B" w:rsidRDefault="00475B9F" w:rsidP="00475B9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Lak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ectu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35160B" w:rsidRDefault="00475B9F" w:rsidP="00475B9F">
      <w:pPr>
        <w:spacing w:line="261" w:lineRule="auto"/>
        <w:ind w:right="4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ronz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Si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/G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 La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5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475B9F" w:rsidP="00475B9F">
      <w:pPr>
        <w:spacing w:line="261" w:lineRule="auto"/>
        <w:ind w:right="9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16.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ev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Q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 de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35160B" w:rsidRDefault="00475B9F" w:rsidP="00475B9F">
      <w:r>
        <w:rPr>
          <w:rFonts w:ascii="Arial" w:eastAsia="Arial" w:hAnsi="Arial" w:cs="Arial"/>
          <w:sz w:val="22"/>
          <w:szCs w:val="22"/>
        </w:rPr>
        <w:t>17.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 Cre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ta</w:t>
      </w:r>
      <w:r>
        <w:rPr>
          <w:rFonts w:ascii="Arial" w:eastAsia="Arial" w:hAnsi="Arial" w:cs="Arial"/>
          <w:b/>
          <w:sz w:val="22"/>
          <w:szCs w:val="22"/>
        </w:rPr>
        <w:t>br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35160B" w:rsidRDefault="0035160B">
      <w:pPr>
        <w:spacing w:line="200" w:lineRule="exact"/>
      </w:pPr>
    </w:p>
    <w:p w:rsidR="0035160B" w:rsidRDefault="0035160B">
      <w:pPr>
        <w:spacing w:before="11" w:line="200" w:lineRule="exact"/>
      </w:pPr>
    </w:p>
    <w:p w:rsidR="0035160B" w:rsidRDefault="0035160B">
      <w:pPr>
        <w:spacing w:before="9" w:line="180" w:lineRule="exact"/>
        <w:rPr>
          <w:sz w:val="18"/>
          <w:szCs w:val="18"/>
        </w:rPr>
      </w:pPr>
    </w:p>
    <w:p w:rsidR="0035160B" w:rsidRDefault="0035160B">
      <w:pPr>
        <w:spacing w:line="200" w:lineRule="exact"/>
      </w:pPr>
    </w:p>
    <w:p w:rsidR="0035160B" w:rsidRDefault="0035160B">
      <w:pPr>
        <w:spacing w:line="200" w:lineRule="exact"/>
      </w:pPr>
    </w:p>
    <w:sectPr w:rsidR="0035160B">
      <w:pgSz w:w="11920" w:h="16840"/>
      <w:pgMar w:top="780" w:right="148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E7C15"/>
    <w:multiLevelType w:val="multilevel"/>
    <w:tmpl w:val="F7028A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0B"/>
    <w:rsid w:val="0035160B"/>
    <w:rsid w:val="004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7263CA20-C400-48D9-BA69-FC062697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2025-02-12T14:28:00Z</dcterms:created>
  <dcterms:modified xsi:type="dcterms:W3CDTF">2025-02-12T14:28:00Z</dcterms:modified>
</cp:coreProperties>
</file>