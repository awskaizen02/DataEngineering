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2A" w:rsidRDefault="00C3345F">
      <w:pPr>
        <w:spacing w:before="64" w:line="280" w:lineRule="exact"/>
        <w:ind w:left="80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Dunnhu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m</w:t>
      </w:r>
      <w:r>
        <w:rPr>
          <w:rFonts w:ascii="Arial" w:eastAsia="Arial" w:hAnsi="Arial" w:cs="Arial"/>
          <w:b/>
          <w:color w:val="6F2F9F"/>
          <w:spacing w:val="5"/>
          <w:position w:val="-1"/>
          <w:sz w:val="26"/>
          <w:szCs w:val="26"/>
          <w:u w:val="thick" w:color="6F2F9F"/>
        </w:rPr>
        <w:t>b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y</w:t>
      </w:r>
      <w:proofErr w:type="spellEnd"/>
      <w:r>
        <w:rPr>
          <w:rFonts w:ascii="Arial" w:eastAsia="Arial" w:hAnsi="Arial" w:cs="Arial"/>
          <w:b/>
          <w:color w:val="6F2F9F"/>
          <w:spacing w:val="-2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ngineer</w:t>
      </w:r>
      <w:r>
        <w:rPr>
          <w:rFonts w:ascii="Arial" w:eastAsia="Arial" w:hAnsi="Arial" w:cs="Arial"/>
          <w:b/>
          <w:color w:val="6F2F9F"/>
          <w:spacing w:val="-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enc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2+</w:t>
      </w:r>
    </w:p>
    <w:p w:rsidR="00837F2A" w:rsidRDefault="00837F2A">
      <w:pPr>
        <w:spacing w:before="8" w:line="180" w:lineRule="exact"/>
        <w:rPr>
          <w:sz w:val="18"/>
          <w:szCs w:val="18"/>
        </w:rPr>
      </w:pPr>
    </w:p>
    <w:p w:rsidR="00837F2A" w:rsidRDefault="00C3345F">
      <w:pPr>
        <w:spacing w:before="32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</w:p>
    <w:p w:rsidR="00837F2A" w:rsidRDefault="00837F2A">
      <w:pPr>
        <w:spacing w:before="16" w:line="200" w:lineRule="exact"/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e?</w:t>
      </w:r>
    </w:p>
    <w:p w:rsidR="00837F2A" w:rsidRDefault="00837F2A">
      <w:pPr>
        <w:spacing w:before="1" w:line="180" w:lineRule="exact"/>
        <w:rPr>
          <w:sz w:val="18"/>
          <w:szCs w:val="18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e.</w:t>
      </w:r>
    </w:p>
    <w:p w:rsidR="00837F2A" w:rsidRDefault="00837F2A">
      <w:pPr>
        <w:spacing w:before="9" w:line="160" w:lineRule="exact"/>
        <w:rPr>
          <w:sz w:val="17"/>
          <w:szCs w:val="17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atic 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e?</w:t>
      </w:r>
    </w:p>
    <w:p w:rsidR="00837F2A" w:rsidRDefault="00837F2A">
      <w:pPr>
        <w:spacing w:before="9" w:line="160" w:lineRule="exact"/>
        <w:rPr>
          <w:sz w:val="17"/>
          <w:szCs w:val="17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na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837F2A" w:rsidRDefault="00C3345F">
      <w:pPr>
        <w:spacing w:before="20"/>
        <w:ind w:left="15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es.</w:t>
      </w:r>
    </w:p>
    <w:p w:rsidR="00837F2A" w:rsidRDefault="00837F2A">
      <w:pPr>
        <w:spacing w:before="1" w:line="180" w:lineRule="exact"/>
        <w:rPr>
          <w:sz w:val="18"/>
          <w:szCs w:val="18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837F2A" w:rsidRDefault="00837F2A">
      <w:pPr>
        <w:spacing w:before="9" w:line="160" w:lineRule="exact"/>
        <w:rPr>
          <w:sz w:val="17"/>
          <w:szCs w:val="17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s?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each.</w:t>
      </w:r>
    </w:p>
    <w:p w:rsidR="00837F2A" w:rsidRDefault="00837F2A">
      <w:pPr>
        <w:spacing w:before="10" w:line="160" w:lineRule="exact"/>
        <w:rPr>
          <w:sz w:val="17"/>
          <w:szCs w:val="17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he</w:t>
      </w:r>
      <w:r>
        <w:rPr>
          <w:rFonts w:ascii="Arial" w:eastAsia="Arial" w:hAnsi="Arial" w:cs="Arial"/>
          <w:sz w:val="22"/>
          <w:szCs w:val="22"/>
        </w:rPr>
        <w:t>n su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d?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n.</w:t>
      </w:r>
    </w:p>
    <w:p w:rsidR="00837F2A" w:rsidRDefault="00837F2A">
      <w:pPr>
        <w:spacing w:before="1" w:line="180" w:lineRule="exact"/>
        <w:rPr>
          <w:sz w:val="18"/>
          <w:szCs w:val="18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k,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erence 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co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ors?</w:t>
      </w:r>
    </w:p>
    <w:p w:rsidR="00837F2A" w:rsidRDefault="00837F2A">
      <w:pPr>
        <w:spacing w:before="9" w:line="160" w:lineRule="exact"/>
        <w:rPr>
          <w:sz w:val="17"/>
          <w:szCs w:val="17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e?</w:t>
      </w:r>
    </w:p>
    <w:p w:rsidR="00837F2A" w:rsidRDefault="00837F2A">
      <w:pPr>
        <w:spacing w:before="1" w:line="180" w:lineRule="exact"/>
        <w:rPr>
          <w:sz w:val="18"/>
          <w:szCs w:val="18"/>
        </w:rPr>
      </w:pPr>
    </w:p>
    <w:p w:rsidR="00837F2A" w:rsidRDefault="00C3345F">
      <w:pPr>
        <w:spacing w:line="258" w:lineRule="auto"/>
        <w:ind w:left="1520" w:right="20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ta-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a?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be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?</w:t>
      </w:r>
    </w:p>
    <w:p w:rsidR="00837F2A" w:rsidRDefault="00837F2A">
      <w:pPr>
        <w:spacing w:before="2" w:line="160" w:lineRule="exact"/>
        <w:rPr>
          <w:sz w:val="16"/>
          <w:szCs w:val="16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d?</w:t>
      </w:r>
    </w:p>
    <w:p w:rsidR="00837F2A" w:rsidRDefault="00837F2A">
      <w:pPr>
        <w:spacing w:before="9" w:line="160" w:lineRule="exact"/>
        <w:rPr>
          <w:sz w:val="17"/>
          <w:szCs w:val="17"/>
        </w:rPr>
      </w:pPr>
    </w:p>
    <w:p w:rsidR="00837F2A" w:rsidRDefault="00C3345F">
      <w:pPr>
        <w:spacing w:line="259" w:lineRule="auto"/>
        <w:ind w:left="1520" w:right="23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nct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0.</w:t>
      </w:r>
    </w:p>
    <w:p w:rsidR="00837F2A" w:rsidRDefault="00837F2A">
      <w:pPr>
        <w:spacing w:before="10" w:line="140" w:lineRule="exact"/>
        <w:rPr>
          <w:sz w:val="15"/>
          <w:szCs w:val="15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1" w:line="180" w:lineRule="exact"/>
        <w:rPr>
          <w:sz w:val="18"/>
          <w:szCs w:val="18"/>
        </w:rPr>
      </w:pPr>
    </w:p>
    <w:p w:rsidR="00837F2A" w:rsidRDefault="00C3345F">
      <w:pPr>
        <w:spacing w:line="257" w:lineRule="auto"/>
        <w:ind w:left="1520" w:right="15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14.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Pa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?</w:t>
      </w:r>
    </w:p>
    <w:p w:rsidR="00837F2A" w:rsidRDefault="00837F2A">
      <w:pPr>
        <w:spacing w:before="4" w:line="160" w:lineRule="exact"/>
        <w:rPr>
          <w:sz w:val="16"/>
          <w:szCs w:val="16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15.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9" w:line="160" w:lineRule="exact"/>
        <w:rPr>
          <w:sz w:val="17"/>
          <w:szCs w:val="17"/>
        </w:rPr>
      </w:pPr>
    </w:p>
    <w:p w:rsidR="00837F2A" w:rsidRDefault="00C3345F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16.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1" w:line="180" w:lineRule="exact"/>
        <w:rPr>
          <w:sz w:val="18"/>
          <w:szCs w:val="18"/>
        </w:rPr>
      </w:pPr>
    </w:p>
    <w:p w:rsidR="00837F2A" w:rsidRDefault="00C3345F">
      <w:pPr>
        <w:spacing w:line="257" w:lineRule="auto"/>
        <w:ind w:left="1520" w:right="6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17.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s:</w:t>
      </w:r>
    </w:p>
    <w:p w:rsidR="00837F2A" w:rsidRDefault="00C3345F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&lt; 1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0, ass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HR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9" w:line="160" w:lineRule="exact"/>
        <w:rPr>
          <w:sz w:val="17"/>
          <w:szCs w:val="17"/>
        </w:rPr>
      </w:pPr>
    </w:p>
    <w:p w:rsidR="00837F2A" w:rsidRDefault="00C3345F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&gt;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 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&lt; 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0, ass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2" w:line="180" w:lineRule="exact"/>
        <w:rPr>
          <w:sz w:val="18"/>
          <w:szCs w:val="18"/>
        </w:rPr>
      </w:pPr>
    </w:p>
    <w:p w:rsidR="00837F2A" w:rsidRDefault="00C3345F">
      <w:pPr>
        <w:spacing w:line="240" w:lineRule="exact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18.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ou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or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k</w:t>
      </w:r>
      <w:r>
        <w:rPr>
          <w:rFonts w:ascii="Arial" w:eastAsia="Arial" w:hAnsi="Arial" w:cs="Arial"/>
          <w:position w:val="-1"/>
          <w:sz w:val="22"/>
          <w:szCs w:val="22"/>
        </w:rPr>
        <w:t>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?</w:t>
      </w:r>
    </w:p>
    <w:p w:rsidR="00837F2A" w:rsidRDefault="00837F2A">
      <w:pPr>
        <w:spacing w:line="200" w:lineRule="exact"/>
      </w:pPr>
    </w:p>
    <w:p w:rsidR="00837F2A" w:rsidRDefault="00C3345F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</w:p>
    <w:p w:rsidR="00837F2A" w:rsidRDefault="00837F2A">
      <w:pPr>
        <w:spacing w:line="200" w:lineRule="exact"/>
      </w:pPr>
    </w:p>
    <w:p w:rsidR="00837F2A" w:rsidRDefault="00C3345F">
      <w:pPr>
        <w:ind w:left="844" w:right="6080"/>
        <w:jc w:val="center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837F2A" w:rsidRDefault="00837F2A">
      <w:pPr>
        <w:spacing w:before="9" w:line="160" w:lineRule="exact"/>
        <w:rPr>
          <w:sz w:val="17"/>
          <w:szCs w:val="17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8" w:lineRule="auto"/>
        <w:ind w:left="1600" w:right="2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user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per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any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</w:t>
      </w:r>
    </w:p>
    <w:p w:rsidR="00837F2A" w:rsidRDefault="00837F2A">
      <w:pPr>
        <w:spacing w:line="160" w:lineRule="exact"/>
        <w:rPr>
          <w:sz w:val="16"/>
          <w:szCs w:val="16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8" w:lineRule="auto"/>
        <w:ind w:left="1600" w:right="2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ales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on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8" w:line="140" w:lineRule="exact"/>
        <w:rPr>
          <w:sz w:val="15"/>
          <w:szCs w:val="15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ema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9" w:lineRule="auto"/>
        <w:ind w:left="1600" w:right="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nee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ds 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837F2A" w:rsidRDefault="00837F2A">
      <w:pPr>
        <w:spacing w:before="6" w:line="140" w:lineRule="exact"/>
        <w:rPr>
          <w:sz w:val="15"/>
          <w:szCs w:val="15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7" w:lineRule="auto"/>
        <w:ind w:left="1600" w:right="71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is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bro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oins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1" w:line="160" w:lineRule="exact"/>
        <w:rPr>
          <w:sz w:val="16"/>
          <w:szCs w:val="16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al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/>
        <w:ind w:left="16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</w:p>
    <w:p w:rsidR="00837F2A" w:rsidRDefault="00C3345F">
      <w:pPr>
        <w:spacing w:before="20"/>
        <w:ind w:left="16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em?</w:t>
      </w:r>
    </w:p>
    <w:p w:rsidR="00837F2A" w:rsidRDefault="00837F2A">
      <w:pPr>
        <w:spacing w:before="9" w:line="200" w:lineRule="exact"/>
      </w:pPr>
    </w:p>
    <w:p w:rsidR="00837F2A" w:rsidRDefault="00C3345F">
      <w:pPr>
        <w:ind w:left="844" w:right="621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837F2A" w:rsidRDefault="00837F2A">
      <w:pPr>
        <w:spacing w:before="2" w:line="180" w:lineRule="exact"/>
        <w:rPr>
          <w:sz w:val="18"/>
          <w:szCs w:val="18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8" w:lineRule="auto"/>
        <w:ind w:left="1600" w:right="3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?</w:t>
      </w:r>
    </w:p>
    <w:p w:rsidR="00837F2A" w:rsidRDefault="00837F2A">
      <w:pPr>
        <w:spacing w:line="160" w:lineRule="exact"/>
        <w:rPr>
          <w:sz w:val="16"/>
          <w:szCs w:val="16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c 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reat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0" w:line="259" w:lineRule="auto"/>
        <w:ind w:left="1600" w:right="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how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G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cl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t-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6" w:line="140" w:lineRule="exact"/>
        <w:rPr>
          <w:sz w:val="15"/>
          <w:szCs w:val="15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F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/>
        <w:ind w:left="16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ernal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</w:p>
    <w:p w:rsidR="00C3345F" w:rsidRDefault="00C3345F">
      <w:pPr>
        <w:spacing w:before="20"/>
        <w:ind w:left="16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837F2A" w:rsidRDefault="00837F2A">
      <w:pPr>
        <w:spacing w:before="7" w:line="160" w:lineRule="exact"/>
        <w:rPr>
          <w:sz w:val="17"/>
          <w:szCs w:val="17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8" w:lineRule="auto"/>
        <w:ind w:left="1600" w:right="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hs</w:t>
      </w:r>
      <w:r>
        <w:rPr>
          <w:rFonts w:ascii="Arial" w:eastAsia="Arial" w:hAnsi="Arial" w:cs="Arial"/>
          <w:sz w:val="22"/>
          <w:szCs w:val="22"/>
        </w:rPr>
        <w:t xml:space="preserve"> due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set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process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837F2A" w:rsidRDefault="00837F2A">
      <w:pPr>
        <w:spacing w:line="160" w:lineRule="exact"/>
        <w:rPr>
          <w:sz w:val="16"/>
          <w:szCs w:val="16"/>
        </w:rPr>
      </w:pPr>
    </w:p>
    <w:p w:rsidR="00837F2A" w:rsidRDefault="00C3345F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 Paral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8" w:lineRule="auto"/>
        <w:ind w:left="1600" w:right="1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ests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em?</w:t>
      </w:r>
    </w:p>
    <w:p w:rsidR="00837F2A" w:rsidRDefault="00C3345F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afka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837F2A" w:rsidRDefault="00837F2A">
      <w:pPr>
        <w:spacing w:before="9" w:line="160" w:lineRule="exact"/>
        <w:rPr>
          <w:sz w:val="17"/>
          <w:szCs w:val="17"/>
        </w:rPr>
      </w:pPr>
    </w:p>
    <w:p w:rsidR="00837F2A" w:rsidRDefault="00C3345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mer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9" w:lineRule="auto"/>
        <w:ind w:left="1580" w:right="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 du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 and ens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?</w:t>
      </w:r>
    </w:p>
    <w:p w:rsidR="00837F2A" w:rsidRDefault="00837F2A">
      <w:pPr>
        <w:spacing w:before="6" w:line="140" w:lineRule="exact"/>
        <w:rPr>
          <w:sz w:val="15"/>
          <w:szCs w:val="15"/>
        </w:rPr>
      </w:pPr>
    </w:p>
    <w:p w:rsidR="00837F2A" w:rsidRDefault="00C3345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8" w:lineRule="auto"/>
        <w:ind w:left="1580" w:right="26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837F2A" w:rsidRDefault="00837F2A">
      <w:pPr>
        <w:spacing w:line="160" w:lineRule="exact"/>
        <w:rPr>
          <w:sz w:val="16"/>
          <w:szCs w:val="16"/>
        </w:rPr>
      </w:pPr>
    </w:p>
    <w:p w:rsidR="00837F2A" w:rsidRDefault="00C3345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ail</w:t>
      </w:r>
      <w:r>
        <w:rPr>
          <w:rFonts w:ascii="Arial" w:eastAsia="Arial" w:hAnsi="Arial" w:cs="Arial"/>
          <w:b/>
          <w:sz w:val="22"/>
          <w:szCs w:val="22"/>
        </w:rPr>
        <w:t>ures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7" w:lineRule="auto"/>
        <w:ind w:left="1580" w:right="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con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1" w:line="160" w:lineRule="exact"/>
        <w:rPr>
          <w:sz w:val="16"/>
          <w:szCs w:val="16"/>
        </w:rPr>
      </w:pPr>
    </w:p>
    <w:p w:rsidR="00837F2A" w:rsidRDefault="00C3345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14.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afka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3" w:line="257" w:lineRule="auto"/>
        <w:ind w:left="1580" w:right="2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how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ase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ensuri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actly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37F2A" w:rsidRDefault="00837F2A">
      <w:pPr>
        <w:spacing w:before="2" w:line="160" w:lineRule="exact"/>
        <w:rPr>
          <w:sz w:val="16"/>
          <w:szCs w:val="16"/>
        </w:rPr>
      </w:pPr>
    </w:p>
    <w:p w:rsidR="00837F2A" w:rsidRDefault="00C3345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15.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ema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837F2A" w:rsidRDefault="00C3345F">
      <w:pPr>
        <w:spacing w:before="20" w:line="259" w:lineRule="auto"/>
        <w:ind w:left="1580" w:right="21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ka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ema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ry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sumi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c?</w:t>
      </w:r>
    </w:p>
    <w:p w:rsidR="00837F2A" w:rsidRDefault="00837F2A">
      <w:pPr>
        <w:spacing w:before="1" w:line="180" w:lineRule="exact"/>
        <w:rPr>
          <w:sz w:val="19"/>
          <w:szCs w:val="19"/>
        </w:rPr>
      </w:pPr>
    </w:p>
    <w:p w:rsidR="00837F2A" w:rsidRDefault="00837F2A">
      <w:pPr>
        <w:spacing w:line="200" w:lineRule="exact"/>
      </w:pPr>
    </w:p>
    <w:sectPr w:rsidR="00837F2A">
      <w:pgSz w:w="11920" w:h="16840"/>
      <w:pgMar w:top="780" w:right="1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767D8"/>
    <w:multiLevelType w:val="multilevel"/>
    <w:tmpl w:val="12827B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2A"/>
    <w:rsid w:val="00837F2A"/>
    <w:rsid w:val="00C3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359CBCB3-85DD-4541-BD23-7D508381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2025-02-06T05:36:00Z</dcterms:created>
  <dcterms:modified xsi:type="dcterms:W3CDTF">2025-02-06T05:36:00Z</dcterms:modified>
</cp:coreProperties>
</file>