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96" w:rsidRDefault="00DD062D">
      <w:pPr>
        <w:spacing w:before="64" w:line="280" w:lineRule="exact"/>
        <w:ind w:left="880"/>
        <w:rPr>
          <w:rFonts w:ascii="Arial" w:eastAsia="Arial" w:hAnsi="Arial" w:cs="Arial"/>
          <w:sz w:val="26"/>
          <w:szCs w:val="26"/>
        </w:rPr>
      </w:pPr>
      <w:r>
        <w:pict>
          <v:group id="_x0000_s1052" style="position:absolute;left:0;text-align:left;margin-left:23.95pt;margin-top:23.7pt;width:547.55pt;height:794.6pt;z-index:-251666432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Flipkart</w:t>
      </w:r>
      <w:proofErr w:type="spellEnd"/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-</w:t>
      </w:r>
      <w:r>
        <w:rPr>
          <w:rFonts w:ascii="Arial" w:eastAsia="Arial" w:hAnsi="Arial" w:cs="Arial"/>
          <w:b/>
          <w:color w:val="6F2F9F"/>
          <w:spacing w:val="-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ngin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ering-</w:t>
      </w:r>
      <w:r>
        <w:rPr>
          <w:rFonts w:ascii="Arial" w:eastAsia="Arial" w:hAnsi="Arial" w:cs="Arial"/>
          <w:b/>
          <w:color w:val="6F2F9F"/>
          <w:spacing w:val="-1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 role</w:t>
      </w:r>
    </w:p>
    <w:p w:rsidR="000C0196" w:rsidRDefault="000C0196">
      <w:pPr>
        <w:spacing w:before="2" w:line="180" w:lineRule="exact"/>
        <w:rPr>
          <w:sz w:val="19"/>
          <w:szCs w:val="19"/>
        </w:rPr>
      </w:pPr>
    </w:p>
    <w:p w:rsidR="000C0196" w:rsidRDefault="000C0196">
      <w:pPr>
        <w:spacing w:line="200" w:lineRule="exact"/>
      </w:pPr>
    </w:p>
    <w:p w:rsidR="000C0196" w:rsidRDefault="000C0196">
      <w:pPr>
        <w:spacing w:line="200" w:lineRule="exact"/>
      </w:pPr>
    </w:p>
    <w:p w:rsidR="000C0196" w:rsidRDefault="00DD062D">
      <w:pPr>
        <w:spacing w:before="29" w:line="260" w:lineRule="exact"/>
        <w:ind w:lef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Inter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P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es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B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eak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3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</w:t>
      </w:r>
    </w:p>
    <w:p w:rsidR="000C0196" w:rsidRDefault="000C0196">
      <w:pPr>
        <w:spacing w:line="200" w:lineRule="exact"/>
      </w:pPr>
    </w:p>
    <w:p w:rsidR="000C0196" w:rsidRDefault="000C0196">
      <w:pPr>
        <w:spacing w:line="200" w:lineRule="exact"/>
      </w:pPr>
    </w:p>
    <w:p w:rsidR="000C0196" w:rsidRDefault="000C0196">
      <w:pPr>
        <w:spacing w:before="13" w:line="200" w:lineRule="exact"/>
      </w:pPr>
    </w:p>
    <w:p w:rsidR="000C0196" w:rsidRDefault="00DD062D">
      <w:pPr>
        <w:spacing w:before="32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nd 1: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ne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se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mp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nta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0C0196" w:rsidRDefault="000C0196">
      <w:pPr>
        <w:spacing w:line="200" w:lineRule="exact"/>
      </w:pPr>
    </w:p>
    <w:p w:rsidR="000C0196" w:rsidRDefault="000C0196">
      <w:pPr>
        <w:spacing w:line="200" w:lineRule="exact"/>
      </w:pPr>
    </w:p>
    <w:p w:rsidR="000C0196" w:rsidRDefault="000C0196">
      <w:pPr>
        <w:spacing w:before="16" w:line="200" w:lineRule="exact"/>
      </w:pPr>
    </w:p>
    <w:p w:rsidR="000C0196" w:rsidRDefault="00DD062D">
      <w:pPr>
        <w:spacing w:line="257" w:lineRule="auto"/>
        <w:ind w:left="880" w:right="1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s, sp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prob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0C0196" w:rsidRDefault="000C0196">
      <w:pPr>
        <w:spacing w:before="1" w:line="160" w:lineRule="exact"/>
        <w:rPr>
          <w:sz w:val="16"/>
          <w:szCs w:val="16"/>
        </w:rPr>
      </w:pPr>
    </w:p>
    <w:p w:rsidR="000C0196" w:rsidRDefault="00DD062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ructur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C0196" w:rsidRDefault="000C0196">
      <w:pPr>
        <w:spacing w:before="1" w:line="180" w:lineRule="exact"/>
        <w:rPr>
          <w:sz w:val="18"/>
          <w:szCs w:val="18"/>
        </w:rPr>
      </w:pPr>
    </w:p>
    <w:p w:rsidR="000C0196" w:rsidRDefault="00DD062D" w:rsidP="0063203F">
      <w:pPr>
        <w:tabs>
          <w:tab w:val="left" w:pos="2320"/>
        </w:tabs>
        <w:spacing w:line="259" w:lineRule="auto"/>
        <w:ind w:right="714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Segoe MDL2 Assets" w:eastAsia="Segoe MDL2 Assets" w:hAnsi="Segoe MDL2 Assets" w:cs="Segoe MDL2 Assets"/>
          <w:w w:val="45"/>
        </w:rPr>
        <w:t></w:t>
      </w:r>
      <w:r w:rsidR="0063203F">
        <w:rPr>
          <w:rFonts w:ascii="Segoe MDL2 Assets" w:eastAsia="Segoe MDL2 Assets" w:hAnsi="Segoe MDL2 Assets" w:cs="Segoe MDL2 Assets"/>
          <w:w w:val="45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</w:t>
      </w:r>
      <w:proofErr w:type="gram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 doc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DD062D" w:rsidP="0063203F">
      <w:pPr>
        <w:tabs>
          <w:tab w:val="left" w:pos="2320"/>
        </w:tabs>
        <w:spacing w:line="259" w:lineRule="auto"/>
        <w:ind w:right="774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Segoe MDL2 Assets" w:eastAsia="Segoe MDL2 Assets" w:hAnsi="Segoe MDL2 Assets" w:cs="Segoe MDL2 Assets"/>
          <w:w w:val="45"/>
        </w:rPr>
        <w:t></w:t>
      </w:r>
      <w:r w:rsidR="0063203F">
        <w:rPr>
          <w:rFonts w:ascii="Segoe MDL2 Assets" w:eastAsia="Segoe MDL2 Assets" w:hAnsi="Segoe MDL2 Assets" w:cs="Segoe MDL2 Assets"/>
          <w:w w:val="45"/>
        </w:rPr>
        <w:t xml:space="preserve"> 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 xml:space="preserve">act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0C0196" w:rsidRDefault="00DD062D" w:rsidP="0063203F">
      <w:pPr>
        <w:tabs>
          <w:tab w:val="left" w:pos="2320"/>
        </w:tabs>
        <w:spacing w:line="259" w:lineRule="auto"/>
        <w:ind w:right="176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63203F">
        <w:rPr>
          <w:rFonts w:ascii="Segoe MDL2 Assets" w:eastAsia="Segoe MDL2 Assets" w:hAnsi="Segoe MDL2 Assets" w:cs="Segoe MDL2 Assets"/>
          <w:w w:val="45"/>
        </w:rPr>
        <w:t xml:space="preserve">  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ork,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nd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DD062D" w:rsidP="0063203F">
      <w:pPr>
        <w:tabs>
          <w:tab w:val="left" w:pos="2320"/>
        </w:tabs>
        <w:spacing w:line="261" w:lineRule="auto"/>
        <w:ind w:right="6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63203F">
        <w:rPr>
          <w:rFonts w:ascii="Segoe MDL2 Assets" w:eastAsia="Segoe MDL2 Assets" w:hAnsi="Segoe MDL2 Assets" w:cs="Segoe MDL2 Assets"/>
          <w:w w:val="45"/>
        </w:rPr>
        <w:t xml:space="preserve">  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rs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e.</w:t>
      </w:r>
    </w:p>
    <w:p w:rsidR="000C0196" w:rsidRDefault="00DD062D" w:rsidP="0063203F">
      <w:pPr>
        <w:tabs>
          <w:tab w:val="left" w:pos="2320"/>
        </w:tabs>
        <w:spacing w:line="259" w:lineRule="auto"/>
        <w:ind w:right="407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63203F">
        <w:rPr>
          <w:rFonts w:ascii="Segoe MDL2 Assets" w:eastAsia="Segoe MDL2 Assets" w:hAnsi="Segoe MDL2 Assets" w:cs="Segoe MDL2 Assets"/>
          <w:w w:val="45"/>
        </w:rPr>
        <w:t xml:space="preserve">  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>t-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had 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al sess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0C0196">
      <w:pPr>
        <w:spacing w:before="6" w:line="140" w:lineRule="exact"/>
        <w:rPr>
          <w:sz w:val="15"/>
          <w:szCs w:val="15"/>
        </w:rPr>
      </w:pPr>
    </w:p>
    <w:p w:rsidR="000C0196" w:rsidRDefault="00DD062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0C0196" w:rsidRDefault="00DD062D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erence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cod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ards.</w:t>
      </w:r>
    </w:p>
    <w:p w:rsidR="000C0196" w:rsidRDefault="00DD062D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and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DD062D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ol/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ame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0C0196">
      <w:pPr>
        <w:spacing w:before="9" w:line="160" w:lineRule="exact"/>
        <w:rPr>
          <w:sz w:val="17"/>
          <w:szCs w:val="17"/>
        </w:rPr>
      </w:pPr>
    </w:p>
    <w:p w:rsidR="000C0196" w:rsidRDefault="00DD062D" w:rsidP="0063203F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h:</w:t>
      </w:r>
    </w:p>
    <w:p w:rsidR="000C0196" w:rsidRDefault="000C0196">
      <w:pPr>
        <w:spacing w:before="1" w:line="180" w:lineRule="exact"/>
        <w:rPr>
          <w:sz w:val="18"/>
          <w:szCs w:val="18"/>
        </w:rPr>
      </w:pPr>
    </w:p>
    <w:p w:rsidR="000C0196" w:rsidRDefault="00DD062D" w:rsidP="0063203F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han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ets.</w:t>
      </w:r>
    </w:p>
    <w:p w:rsidR="000C0196" w:rsidRDefault="00DD062D" w:rsidP="0063203F">
      <w:pPr>
        <w:tabs>
          <w:tab w:val="left" w:pos="2320"/>
        </w:tabs>
        <w:spacing w:line="257" w:lineRule="auto"/>
        <w:ind w:right="202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63203F">
        <w:rPr>
          <w:rFonts w:ascii="Segoe MDL2 Assets" w:eastAsia="Segoe MDL2 Assets" w:hAnsi="Segoe MDL2 Assets" w:cs="Segoe MDL2 Assets"/>
          <w:w w:val="45"/>
        </w:rPr>
        <w:t xml:space="preserve">        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0C0196" w:rsidRDefault="00DD062D">
      <w:pPr>
        <w:spacing w:before="63"/>
        <w:ind w:left="840"/>
        <w:rPr>
          <w:rFonts w:ascii="Arial" w:eastAsia="Arial" w:hAnsi="Arial" w:cs="Arial"/>
          <w:sz w:val="22"/>
          <w:szCs w:val="22"/>
        </w:rPr>
      </w:pPr>
      <w:r>
        <w:pict>
          <v:group id="_x0000_s1044" style="position:absolute;left:0;text-align:left;margin-left:23.95pt;margin-top:23.7pt;width:547.55pt;height:794.6pt;z-index:-251662336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Ro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robl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m-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ol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 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Li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e 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ding</w:t>
      </w:r>
    </w:p>
    <w:p w:rsidR="000C0196" w:rsidRDefault="00DD062D" w:rsidP="0063203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orit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DD062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ructur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C0196" w:rsidRDefault="00DD062D" w:rsidP="0063203F">
      <w:pPr>
        <w:tabs>
          <w:tab w:val="left" w:pos="2280"/>
        </w:tabs>
        <w:spacing w:line="257" w:lineRule="auto"/>
        <w:ind w:right="638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63203F">
        <w:rPr>
          <w:rFonts w:ascii="Segoe MDL2 Assets" w:eastAsia="Segoe MDL2 Assets" w:hAnsi="Segoe MDL2 Assets" w:cs="Segoe MDL2 Assets"/>
          <w:w w:val="45"/>
        </w:rPr>
        <w:t xml:space="preserve">   </w:t>
      </w:r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kground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est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0C0196" w:rsidRDefault="0063203F" w:rsidP="0063203F">
      <w:pPr>
        <w:tabs>
          <w:tab w:val="left" w:pos="2280"/>
        </w:tabs>
        <w:spacing w:line="257" w:lineRule="auto"/>
        <w:ind w:right="7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="00DD062D">
        <w:rPr>
          <w:rFonts w:ascii="Arial" w:eastAsia="Arial" w:hAnsi="Arial" w:cs="Arial"/>
          <w:sz w:val="22"/>
          <w:szCs w:val="22"/>
        </w:rPr>
        <w:t>A</w:t>
      </w:r>
      <w:r w:rsidR="00DD062D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-1"/>
          <w:sz w:val="22"/>
          <w:szCs w:val="22"/>
        </w:rPr>
        <w:t>li</w:t>
      </w:r>
      <w:r w:rsidR="00DD062D">
        <w:rPr>
          <w:rFonts w:ascii="Arial" w:eastAsia="Arial" w:hAnsi="Arial" w:cs="Arial"/>
          <w:spacing w:val="-2"/>
          <w:sz w:val="22"/>
          <w:szCs w:val="22"/>
        </w:rPr>
        <w:t>v</w:t>
      </w:r>
      <w:r w:rsidR="00DD062D">
        <w:rPr>
          <w:rFonts w:ascii="Arial" w:eastAsia="Arial" w:hAnsi="Arial" w:cs="Arial"/>
          <w:sz w:val="22"/>
          <w:szCs w:val="22"/>
        </w:rPr>
        <w:t>e cod</w:t>
      </w:r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r w:rsidR="00DD062D">
        <w:rPr>
          <w:rFonts w:ascii="Arial" w:eastAsia="Arial" w:hAnsi="Arial" w:cs="Arial"/>
          <w:sz w:val="22"/>
          <w:szCs w:val="22"/>
        </w:rPr>
        <w:t>ng</w:t>
      </w:r>
      <w:r w:rsidR="00DD062D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e</w:t>
      </w:r>
      <w:r w:rsidR="00DD062D">
        <w:rPr>
          <w:rFonts w:ascii="Arial" w:eastAsia="Arial" w:hAnsi="Arial" w:cs="Arial"/>
          <w:spacing w:val="-1"/>
          <w:sz w:val="22"/>
          <w:szCs w:val="22"/>
        </w:rPr>
        <w:t>n</w:t>
      </w:r>
      <w:r w:rsidR="00DD062D">
        <w:rPr>
          <w:rFonts w:ascii="Arial" w:eastAsia="Arial" w:hAnsi="Arial" w:cs="Arial"/>
          <w:spacing w:val="-2"/>
          <w:sz w:val="22"/>
          <w:szCs w:val="22"/>
        </w:rPr>
        <w:t>v</w:t>
      </w:r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r w:rsidR="00DD062D">
        <w:rPr>
          <w:rFonts w:ascii="Arial" w:eastAsia="Arial" w:hAnsi="Arial" w:cs="Arial"/>
          <w:spacing w:val="1"/>
          <w:sz w:val="22"/>
          <w:szCs w:val="22"/>
        </w:rPr>
        <w:t>r</w:t>
      </w:r>
      <w:r w:rsidR="00DD062D">
        <w:rPr>
          <w:rFonts w:ascii="Arial" w:eastAsia="Arial" w:hAnsi="Arial" w:cs="Arial"/>
          <w:sz w:val="22"/>
          <w:szCs w:val="22"/>
        </w:rPr>
        <w:t>o</w:t>
      </w:r>
      <w:r w:rsidR="00DD062D">
        <w:rPr>
          <w:rFonts w:ascii="Arial" w:eastAsia="Arial" w:hAnsi="Arial" w:cs="Arial"/>
          <w:spacing w:val="-1"/>
          <w:sz w:val="22"/>
          <w:szCs w:val="22"/>
        </w:rPr>
        <w:t>n</w:t>
      </w:r>
      <w:r w:rsidR="00DD062D">
        <w:rPr>
          <w:rFonts w:ascii="Arial" w:eastAsia="Arial" w:hAnsi="Arial" w:cs="Arial"/>
          <w:spacing w:val="2"/>
          <w:sz w:val="22"/>
          <w:szCs w:val="22"/>
        </w:rPr>
        <w:t>m</w:t>
      </w:r>
      <w:r w:rsidR="00DD062D">
        <w:rPr>
          <w:rFonts w:ascii="Arial" w:eastAsia="Arial" w:hAnsi="Arial" w:cs="Arial"/>
          <w:sz w:val="22"/>
          <w:szCs w:val="22"/>
        </w:rPr>
        <w:t>e</w:t>
      </w:r>
      <w:r w:rsidR="00DD062D">
        <w:rPr>
          <w:rFonts w:ascii="Arial" w:eastAsia="Arial" w:hAnsi="Arial" w:cs="Arial"/>
          <w:spacing w:val="-3"/>
          <w:sz w:val="22"/>
          <w:szCs w:val="22"/>
        </w:rPr>
        <w:t>n</w:t>
      </w:r>
      <w:r w:rsidR="00DD062D">
        <w:rPr>
          <w:rFonts w:ascii="Arial" w:eastAsia="Arial" w:hAnsi="Arial" w:cs="Arial"/>
          <w:sz w:val="22"/>
          <w:szCs w:val="22"/>
        </w:rPr>
        <w:t>t</w:t>
      </w:r>
      <w:r w:rsidR="00DD062D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-3"/>
          <w:sz w:val="22"/>
          <w:szCs w:val="22"/>
        </w:rPr>
        <w:t>w</w:t>
      </w:r>
      <w:r w:rsidR="00DD062D">
        <w:rPr>
          <w:rFonts w:ascii="Arial" w:eastAsia="Arial" w:hAnsi="Arial" w:cs="Arial"/>
          <w:sz w:val="22"/>
          <w:szCs w:val="22"/>
        </w:rPr>
        <w:t>as sha</w:t>
      </w:r>
      <w:r w:rsidR="00DD062D">
        <w:rPr>
          <w:rFonts w:ascii="Arial" w:eastAsia="Arial" w:hAnsi="Arial" w:cs="Arial"/>
          <w:spacing w:val="1"/>
          <w:sz w:val="22"/>
          <w:szCs w:val="22"/>
        </w:rPr>
        <w:t>r</w:t>
      </w:r>
      <w:r w:rsidR="00DD062D">
        <w:rPr>
          <w:rFonts w:ascii="Arial" w:eastAsia="Arial" w:hAnsi="Arial" w:cs="Arial"/>
          <w:sz w:val="22"/>
          <w:szCs w:val="22"/>
        </w:rPr>
        <w:t>ed</w:t>
      </w:r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-3"/>
          <w:sz w:val="22"/>
          <w:szCs w:val="22"/>
        </w:rPr>
        <w:t>w</w:t>
      </w:r>
      <w:r w:rsidR="00DD062D">
        <w:rPr>
          <w:rFonts w:ascii="Arial" w:eastAsia="Arial" w:hAnsi="Arial" w:cs="Arial"/>
          <w:sz w:val="22"/>
          <w:szCs w:val="22"/>
        </w:rPr>
        <w:t>h</w:t>
      </w:r>
      <w:r w:rsidR="00DD062D">
        <w:rPr>
          <w:rFonts w:ascii="Arial" w:eastAsia="Arial" w:hAnsi="Arial" w:cs="Arial"/>
          <w:spacing w:val="-1"/>
          <w:sz w:val="22"/>
          <w:szCs w:val="22"/>
        </w:rPr>
        <w:t>e</w:t>
      </w:r>
      <w:r w:rsidR="00DD062D">
        <w:rPr>
          <w:rFonts w:ascii="Arial" w:eastAsia="Arial" w:hAnsi="Arial" w:cs="Arial"/>
          <w:spacing w:val="1"/>
          <w:sz w:val="22"/>
          <w:szCs w:val="22"/>
        </w:rPr>
        <w:t>r</w:t>
      </w:r>
      <w:r w:rsidR="00DD062D">
        <w:rPr>
          <w:rFonts w:ascii="Arial" w:eastAsia="Arial" w:hAnsi="Arial" w:cs="Arial"/>
          <w:sz w:val="22"/>
          <w:szCs w:val="22"/>
        </w:rPr>
        <w:t>e I</w:t>
      </w:r>
      <w:r w:rsidR="00DD062D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h</w:t>
      </w:r>
      <w:r w:rsidR="00DD062D">
        <w:rPr>
          <w:rFonts w:ascii="Arial" w:eastAsia="Arial" w:hAnsi="Arial" w:cs="Arial"/>
          <w:spacing w:val="-3"/>
          <w:sz w:val="22"/>
          <w:szCs w:val="22"/>
        </w:rPr>
        <w:t>a</w:t>
      </w:r>
      <w:r w:rsidR="00DD062D">
        <w:rPr>
          <w:rFonts w:ascii="Arial" w:eastAsia="Arial" w:hAnsi="Arial" w:cs="Arial"/>
          <w:sz w:val="22"/>
          <w:szCs w:val="22"/>
        </w:rPr>
        <w:t xml:space="preserve">d </w:t>
      </w:r>
      <w:r w:rsidR="00DD062D">
        <w:rPr>
          <w:rFonts w:ascii="Arial" w:eastAsia="Arial" w:hAnsi="Arial" w:cs="Arial"/>
          <w:spacing w:val="2"/>
          <w:sz w:val="22"/>
          <w:szCs w:val="22"/>
        </w:rPr>
        <w:t>t</w:t>
      </w:r>
      <w:r w:rsidR="00DD062D">
        <w:rPr>
          <w:rFonts w:ascii="Arial" w:eastAsia="Arial" w:hAnsi="Arial" w:cs="Arial"/>
          <w:sz w:val="22"/>
          <w:szCs w:val="22"/>
        </w:rPr>
        <w:t>o</w:t>
      </w:r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so</w:t>
      </w:r>
      <w:r w:rsidR="00DD062D">
        <w:rPr>
          <w:rFonts w:ascii="Arial" w:eastAsia="Arial" w:hAnsi="Arial" w:cs="Arial"/>
          <w:spacing w:val="-1"/>
          <w:sz w:val="22"/>
          <w:szCs w:val="22"/>
        </w:rPr>
        <w:t>l</w:t>
      </w:r>
      <w:r w:rsidR="00DD062D">
        <w:rPr>
          <w:rFonts w:ascii="Arial" w:eastAsia="Arial" w:hAnsi="Arial" w:cs="Arial"/>
          <w:spacing w:val="-2"/>
          <w:sz w:val="22"/>
          <w:szCs w:val="22"/>
        </w:rPr>
        <w:t>v</w:t>
      </w:r>
      <w:r w:rsidR="00DD062D">
        <w:rPr>
          <w:rFonts w:ascii="Arial" w:eastAsia="Arial" w:hAnsi="Arial" w:cs="Arial"/>
          <w:sz w:val="22"/>
          <w:szCs w:val="22"/>
        </w:rPr>
        <w:t>e p</w:t>
      </w:r>
      <w:r w:rsidR="00DD062D">
        <w:rPr>
          <w:rFonts w:ascii="Arial" w:eastAsia="Arial" w:hAnsi="Arial" w:cs="Arial"/>
          <w:spacing w:val="1"/>
          <w:sz w:val="22"/>
          <w:szCs w:val="22"/>
        </w:rPr>
        <w:t>r</w:t>
      </w:r>
      <w:r w:rsidR="00DD062D">
        <w:rPr>
          <w:rFonts w:ascii="Arial" w:eastAsia="Arial" w:hAnsi="Arial" w:cs="Arial"/>
          <w:sz w:val="22"/>
          <w:szCs w:val="22"/>
        </w:rPr>
        <w:t>o</w:t>
      </w:r>
      <w:r w:rsidR="00DD062D">
        <w:rPr>
          <w:rFonts w:ascii="Arial" w:eastAsia="Arial" w:hAnsi="Arial" w:cs="Arial"/>
          <w:spacing w:val="-1"/>
          <w:sz w:val="22"/>
          <w:szCs w:val="22"/>
        </w:rPr>
        <w:t>bl</w:t>
      </w:r>
      <w:r w:rsidR="00DD062D">
        <w:rPr>
          <w:rFonts w:ascii="Arial" w:eastAsia="Arial" w:hAnsi="Arial" w:cs="Arial"/>
          <w:sz w:val="22"/>
          <w:szCs w:val="22"/>
        </w:rPr>
        <w:t>ems co</w:t>
      </w:r>
      <w:r w:rsidR="00DD062D">
        <w:rPr>
          <w:rFonts w:ascii="Arial" w:eastAsia="Arial" w:hAnsi="Arial" w:cs="Arial"/>
          <w:spacing w:val="-1"/>
          <w:sz w:val="22"/>
          <w:szCs w:val="22"/>
        </w:rPr>
        <w:t>ll</w:t>
      </w:r>
      <w:r w:rsidR="00DD062D">
        <w:rPr>
          <w:rFonts w:ascii="Arial" w:eastAsia="Arial" w:hAnsi="Arial" w:cs="Arial"/>
          <w:sz w:val="22"/>
          <w:szCs w:val="22"/>
        </w:rPr>
        <w:t>a</w:t>
      </w:r>
      <w:r w:rsidR="00DD062D">
        <w:rPr>
          <w:rFonts w:ascii="Arial" w:eastAsia="Arial" w:hAnsi="Arial" w:cs="Arial"/>
          <w:spacing w:val="-1"/>
          <w:sz w:val="22"/>
          <w:szCs w:val="22"/>
        </w:rPr>
        <w:t>b</w:t>
      </w:r>
      <w:r w:rsidR="00DD062D">
        <w:rPr>
          <w:rFonts w:ascii="Arial" w:eastAsia="Arial" w:hAnsi="Arial" w:cs="Arial"/>
          <w:sz w:val="22"/>
          <w:szCs w:val="22"/>
        </w:rPr>
        <w:t>ora</w:t>
      </w:r>
      <w:r w:rsidR="00DD062D">
        <w:rPr>
          <w:rFonts w:ascii="Arial" w:eastAsia="Arial" w:hAnsi="Arial" w:cs="Arial"/>
          <w:spacing w:val="1"/>
          <w:sz w:val="22"/>
          <w:szCs w:val="22"/>
        </w:rPr>
        <w:t>t</w:t>
      </w:r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r w:rsidR="00DD062D">
        <w:rPr>
          <w:rFonts w:ascii="Arial" w:eastAsia="Arial" w:hAnsi="Arial" w:cs="Arial"/>
          <w:spacing w:val="-2"/>
          <w:sz w:val="22"/>
          <w:szCs w:val="22"/>
        </w:rPr>
        <w:t>v</w:t>
      </w:r>
      <w:r w:rsidR="00DD062D">
        <w:rPr>
          <w:rFonts w:ascii="Arial" w:eastAsia="Arial" w:hAnsi="Arial" w:cs="Arial"/>
          <w:sz w:val="22"/>
          <w:szCs w:val="22"/>
        </w:rPr>
        <w:t>e</w:t>
      </w:r>
      <w:r w:rsidR="00DD062D">
        <w:rPr>
          <w:rFonts w:ascii="Arial" w:eastAsia="Arial" w:hAnsi="Arial" w:cs="Arial"/>
          <w:spacing w:val="1"/>
          <w:sz w:val="22"/>
          <w:szCs w:val="22"/>
        </w:rPr>
        <w:t>l</w:t>
      </w:r>
      <w:r w:rsidR="00DD062D">
        <w:rPr>
          <w:rFonts w:ascii="Arial" w:eastAsia="Arial" w:hAnsi="Arial" w:cs="Arial"/>
          <w:spacing w:val="-19"/>
          <w:sz w:val="22"/>
          <w:szCs w:val="22"/>
        </w:rPr>
        <w:t>y</w:t>
      </w:r>
      <w:r w:rsidR="00DD062D">
        <w:rPr>
          <w:rFonts w:ascii="Arial" w:eastAsia="Arial" w:hAnsi="Arial" w:cs="Arial"/>
          <w:sz w:val="22"/>
          <w:szCs w:val="22"/>
        </w:rPr>
        <w:t>.</w:t>
      </w:r>
    </w:p>
    <w:p w:rsidR="000C0196" w:rsidRDefault="000C0196">
      <w:pPr>
        <w:spacing w:before="1" w:line="160" w:lineRule="exact"/>
        <w:rPr>
          <w:sz w:val="16"/>
          <w:szCs w:val="16"/>
        </w:rPr>
      </w:pPr>
    </w:p>
    <w:p w:rsidR="000C0196" w:rsidRDefault="00DD062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C0196" w:rsidRDefault="000C0196">
      <w:pPr>
        <w:spacing w:before="9" w:line="160" w:lineRule="exact"/>
        <w:rPr>
          <w:sz w:val="17"/>
          <w:szCs w:val="17"/>
        </w:rPr>
      </w:pPr>
    </w:p>
    <w:p w:rsidR="000C0196" w:rsidRDefault="00DD062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      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high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 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C0196" w:rsidRDefault="00DD062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hea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DD062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      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gre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 el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C0196" w:rsidRDefault="00DD062D" w:rsidP="0063203F">
      <w:pPr>
        <w:tabs>
          <w:tab w:val="left" w:pos="3000"/>
        </w:tabs>
        <w:spacing w:line="257" w:lineRule="auto"/>
        <w:ind w:right="24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 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hro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 it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 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0C0196">
      <w:pPr>
        <w:spacing w:before="1" w:line="160" w:lineRule="exact"/>
        <w:rPr>
          <w:sz w:val="16"/>
          <w:szCs w:val="16"/>
        </w:rPr>
      </w:pPr>
    </w:p>
    <w:p w:rsidR="000C0196" w:rsidRDefault="00DD062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      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 L</w:t>
      </w:r>
      <w:r>
        <w:rPr>
          <w:rFonts w:ascii="Arial" w:eastAsia="Arial" w:hAnsi="Arial" w:cs="Arial"/>
          <w:b/>
          <w:spacing w:val="-6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mm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ree:</w:t>
      </w:r>
    </w:p>
    <w:p w:rsidR="000C0196" w:rsidRDefault="00DD062D" w:rsidP="0063203F">
      <w:pPr>
        <w:tabs>
          <w:tab w:val="left" w:pos="3000"/>
        </w:tabs>
        <w:spacing w:line="259" w:lineRule="auto"/>
        <w:ind w:right="45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ow</w:t>
      </w:r>
      <w:r>
        <w:rPr>
          <w:rFonts w:ascii="Arial" w:eastAsia="Arial" w:hAnsi="Arial" w:cs="Arial"/>
          <w:sz w:val="22"/>
          <w:szCs w:val="22"/>
        </w:rPr>
        <w:t>ard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al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a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0C0196">
      <w:pPr>
        <w:spacing w:before="6" w:line="140" w:lineRule="exact"/>
        <w:rPr>
          <w:sz w:val="15"/>
          <w:szCs w:val="15"/>
        </w:rPr>
      </w:pPr>
    </w:p>
    <w:p w:rsidR="000C0196" w:rsidRDefault="00DD062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utc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me:</w:t>
      </w:r>
    </w:p>
    <w:p w:rsidR="000C0196" w:rsidRDefault="00DD062D" w:rsidP="0063203F">
      <w:pPr>
        <w:spacing w:before="23" w:line="259" w:lineRule="auto"/>
        <w:ind w:right="23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ccup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ater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I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cl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0C0196">
      <w:pPr>
        <w:spacing w:before="9" w:line="180" w:lineRule="exact"/>
        <w:rPr>
          <w:sz w:val="18"/>
          <w:szCs w:val="18"/>
        </w:rPr>
      </w:pPr>
    </w:p>
    <w:p w:rsidR="000C0196" w:rsidRDefault="00DD062D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3: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p-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0C0196" w:rsidRDefault="000C0196">
      <w:pPr>
        <w:spacing w:before="16" w:line="200" w:lineRule="exact"/>
      </w:pPr>
    </w:p>
    <w:p w:rsidR="000C0196" w:rsidRDefault="00DD062D">
      <w:pPr>
        <w:ind w:left="804" w:right="6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around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h.</w:t>
      </w:r>
    </w:p>
    <w:p w:rsidR="000C0196" w:rsidRDefault="00DD062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ructur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C0196" w:rsidRDefault="00DD062D" w:rsidP="0063203F">
      <w:pPr>
        <w:tabs>
          <w:tab w:val="left" w:pos="2280"/>
        </w:tabs>
        <w:spacing w:line="259" w:lineRule="auto"/>
        <w:ind w:right="457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63203F">
        <w:rPr>
          <w:rFonts w:ascii="Segoe MDL2 Assets" w:eastAsia="Segoe MDL2 Assets" w:hAnsi="Segoe MDL2 Assets" w:cs="Segoe MDL2 Assets"/>
          <w:w w:val="45"/>
        </w:rPr>
        <w:t xml:space="preserve">   </w:t>
      </w:r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ut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DD062D" w:rsidP="0063203F">
      <w:pPr>
        <w:tabs>
          <w:tab w:val="left" w:pos="2280"/>
        </w:tabs>
        <w:spacing w:line="261" w:lineRule="auto"/>
        <w:ind w:right="738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63203F">
        <w:rPr>
          <w:rFonts w:ascii="Segoe MDL2 Assets" w:eastAsia="Segoe MDL2 Assets" w:hAnsi="Segoe MDL2 Assets" w:cs="Segoe MDL2 Assets"/>
          <w:w w:val="45"/>
        </w:rPr>
        <w:t xml:space="preserve">   </w:t>
      </w:r>
      <w:proofErr w:type="gramStart"/>
      <w:r>
        <w:rPr>
          <w:rFonts w:ascii="Arial" w:eastAsia="Arial" w:hAnsi="Arial" w:cs="Arial"/>
          <w:sz w:val="22"/>
          <w:szCs w:val="22"/>
        </w:rPr>
        <w:t>We</w:t>
      </w:r>
      <w:proofErr w:type="gram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hy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 compon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0C0196" w:rsidRDefault="000C0196">
      <w:pPr>
        <w:spacing w:before="5" w:line="140" w:lineRule="exact"/>
        <w:rPr>
          <w:sz w:val="15"/>
          <w:szCs w:val="15"/>
        </w:rPr>
      </w:pPr>
    </w:p>
    <w:p w:rsidR="0063203F" w:rsidRDefault="00DD062D" w:rsidP="0063203F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lastRenderedPageBreak/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C0196" w:rsidRDefault="0063203F" w:rsidP="0063203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DD062D">
        <w:rPr>
          <w:rFonts w:ascii="Arial" w:eastAsia="Arial" w:hAnsi="Arial" w:cs="Arial"/>
          <w:sz w:val="22"/>
          <w:szCs w:val="22"/>
        </w:rPr>
        <w:t xml:space="preserve">a. </w:t>
      </w:r>
      <w:r w:rsidR="00DD062D"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I</w:t>
      </w:r>
      <w:proofErr w:type="gramEnd"/>
      <w:r w:rsidR="00DD062D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-3"/>
          <w:sz w:val="22"/>
          <w:szCs w:val="22"/>
        </w:rPr>
        <w:t>w</w:t>
      </w:r>
      <w:r w:rsidR="00DD062D">
        <w:rPr>
          <w:rFonts w:ascii="Arial" w:eastAsia="Arial" w:hAnsi="Arial" w:cs="Arial"/>
          <w:sz w:val="22"/>
          <w:szCs w:val="22"/>
        </w:rPr>
        <w:t>as a</w:t>
      </w:r>
      <w:r w:rsidR="00DD062D">
        <w:rPr>
          <w:rFonts w:ascii="Arial" w:eastAsia="Arial" w:hAnsi="Arial" w:cs="Arial"/>
          <w:spacing w:val="-2"/>
          <w:sz w:val="22"/>
          <w:szCs w:val="22"/>
        </w:rPr>
        <w:t>s</w:t>
      </w:r>
      <w:r w:rsidR="00DD062D">
        <w:rPr>
          <w:rFonts w:ascii="Arial" w:eastAsia="Arial" w:hAnsi="Arial" w:cs="Arial"/>
          <w:spacing w:val="2"/>
          <w:sz w:val="22"/>
          <w:szCs w:val="22"/>
        </w:rPr>
        <w:t>k</w:t>
      </w:r>
      <w:r w:rsidR="00DD062D">
        <w:rPr>
          <w:rFonts w:ascii="Arial" w:eastAsia="Arial" w:hAnsi="Arial" w:cs="Arial"/>
          <w:sz w:val="22"/>
          <w:szCs w:val="22"/>
        </w:rPr>
        <w:t>ed</w:t>
      </w:r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1"/>
          <w:sz w:val="22"/>
          <w:szCs w:val="22"/>
        </w:rPr>
        <w:t>t</w:t>
      </w:r>
      <w:r w:rsidR="00DD062D">
        <w:rPr>
          <w:rFonts w:ascii="Arial" w:eastAsia="Arial" w:hAnsi="Arial" w:cs="Arial"/>
          <w:sz w:val="22"/>
          <w:szCs w:val="22"/>
        </w:rPr>
        <w:t>o</w:t>
      </w:r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d</w:t>
      </w:r>
      <w:r w:rsidR="00DD062D">
        <w:rPr>
          <w:rFonts w:ascii="Arial" w:eastAsia="Arial" w:hAnsi="Arial" w:cs="Arial"/>
          <w:spacing w:val="-1"/>
          <w:sz w:val="22"/>
          <w:szCs w:val="22"/>
        </w:rPr>
        <w:t>e</w:t>
      </w:r>
      <w:r w:rsidR="00DD062D">
        <w:rPr>
          <w:rFonts w:ascii="Arial" w:eastAsia="Arial" w:hAnsi="Arial" w:cs="Arial"/>
          <w:sz w:val="22"/>
          <w:szCs w:val="22"/>
        </w:rPr>
        <w:t>s</w:t>
      </w:r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r w:rsidR="00DD062D">
        <w:rPr>
          <w:rFonts w:ascii="Arial" w:eastAsia="Arial" w:hAnsi="Arial" w:cs="Arial"/>
          <w:spacing w:val="2"/>
          <w:sz w:val="22"/>
          <w:szCs w:val="22"/>
        </w:rPr>
        <w:t>g</w:t>
      </w:r>
      <w:r w:rsidR="00DD062D">
        <w:rPr>
          <w:rFonts w:ascii="Arial" w:eastAsia="Arial" w:hAnsi="Arial" w:cs="Arial"/>
          <w:sz w:val="22"/>
          <w:szCs w:val="22"/>
        </w:rPr>
        <w:t>n</w:t>
      </w:r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 xml:space="preserve">a </w:t>
      </w:r>
      <w:r w:rsidR="00DD062D">
        <w:rPr>
          <w:rFonts w:ascii="Arial" w:eastAsia="Arial" w:hAnsi="Arial" w:cs="Arial"/>
          <w:b/>
          <w:spacing w:val="-2"/>
          <w:sz w:val="22"/>
          <w:szCs w:val="22"/>
        </w:rPr>
        <w:t>f</w:t>
      </w:r>
      <w:r w:rsidR="00DD062D"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="00DD062D">
        <w:rPr>
          <w:rFonts w:ascii="Arial" w:eastAsia="Arial" w:hAnsi="Arial" w:cs="Arial"/>
          <w:b/>
          <w:sz w:val="22"/>
          <w:szCs w:val="22"/>
        </w:rPr>
        <w:t>n</w:t>
      </w:r>
      <w:r w:rsidR="00DD062D">
        <w:rPr>
          <w:rFonts w:ascii="Arial" w:eastAsia="Arial" w:hAnsi="Arial" w:cs="Arial"/>
          <w:b/>
          <w:spacing w:val="-1"/>
          <w:sz w:val="22"/>
          <w:szCs w:val="22"/>
        </w:rPr>
        <w:t>a</w:t>
      </w:r>
      <w:r w:rsidR="00DD062D">
        <w:rPr>
          <w:rFonts w:ascii="Arial" w:eastAsia="Arial" w:hAnsi="Arial" w:cs="Arial"/>
          <w:b/>
          <w:sz w:val="22"/>
          <w:szCs w:val="22"/>
        </w:rPr>
        <w:t>n</w:t>
      </w:r>
      <w:r w:rsidR="00DD062D">
        <w:rPr>
          <w:rFonts w:ascii="Arial" w:eastAsia="Arial" w:hAnsi="Arial" w:cs="Arial"/>
          <w:b/>
          <w:spacing w:val="-1"/>
          <w:sz w:val="22"/>
          <w:szCs w:val="22"/>
        </w:rPr>
        <w:t>c</w:t>
      </w:r>
      <w:r w:rsidR="00DD062D"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="00DD062D">
        <w:rPr>
          <w:rFonts w:ascii="Arial" w:eastAsia="Arial" w:hAnsi="Arial" w:cs="Arial"/>
          <w:b/>
          <w:spacing w:val="-3"/>
          <w:sz w:val="22"/>
          <w:szCs w:val="22"/>
        </w:rPr>
        <w:t>a</w:t>
      </w:r>
      <w:r w:rsidR="00DD062D">
        <w:rPr>
          <w:rFonts w:ascii="Arial" w:eastAsia="Arial" w:hAnsi="Arial" w:cs="Arial"/>
          <w:b/>
          <w:sz w:val="22"/>
          <w:szCs w:val="22"/>
        </w:rPr>
        <w:t>l</w:t>
      </w:r>
      <w:r w:rsidR="00DD062D"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b/>
          <w:sz w:val="22"/>
          <w:szCs w:val="22"/>
        </w:rPr>
        <w:t>d</w:t>
      </w:r>
      <w:r w:rsidR="00DD062D">
        <w:rPr>
          <w:rFonts w:ascii="Arial" w:eastAsia="Arial" w:hAnsi="Arial" w:cs="Arial"/>
          <w:b/>
          <w:spacing w:val="-3"/>
          <w:sz w:val="22"/>
          <w:szCs w:val="22"/>
        </w:rPr>
        <w:t>a</w:t>
      </w:r>
      <w:r w:rsidR="00DD062D">
        <w:rPr>
          <w:rFonts w:ascii="Arial" w:eastAsia="Arial" w:hAnsi="Arial" w:cs="Arial"/>
          <w:b/>
          <w:spacing w:val="1"/>
          <w:sz w:val="22"/>
          <w:szCs w:val="22"/>
        </w:rPr>
        <w:t>t</w:t>
      </w:r>
      <w:r w:rsidR="00DD062D">
        <w:rPr>
          <w:rFonts w:ascii="Arial" w:eastAsia="Arial" w:hAnsi="Arial" w:cs="Arial"/>
          <w:b/>
          <w:sz w:val="22"/>
          <w:szCs w:val="22"/>
        </w:rPr>
        <w:t>a</w:t>
      </w:r>
      <w:r w:rsidR="00DD062D">
        <w:rPr>
          <w:rFonts w:ascii="Arial" w:eastAsia="Arial" w:hAnsi="Arial" w:cs="Arial"/>
          <w:b/>
          <w:spacing w:val="-1"/>
          <w:sz w:val="22"/>
          <w:szCs w:val="22"/>
        </w:rPr>
        <w:t>b</w:t>
      </w:r>
      <w:r w:rsidR="00DD062D">
        <w:rPr>
          <w:rFonts w:ascii="Arial" w:eastAsia="Arial" w:hAnsi="Arial" w:cs="Arial"/>
          <w:b/>
          <w:sz w:val="22"/>
          <w:szCs w:val="22"/>
        </w:rPr>
        <w:t>a</w:t>
      </w:r>
      <w:r w:rsidR="00DD062D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="00DD062D">
        <w:rPr>
          <w:rFonts w:ascii="Arial" w:eastAsia="Arial" w:hAnsi="Arial" w:cs="Arial"/>
          <w:b/>
          <w:sz w:val="22"/>
          <w:szCs w:val="22"/>
        </w:rPr>
        <w:t>e s</w:t>
      </w:r>
      <w:r w:rsidR="00DD062D">
        <w:rPr>
          <w:rFonts w:ascii="Arial" w:eastAsia="Arial" w:hAnsi="Arial" w:cs="Arial"/>
          <w:b/>
          <w:spacing w:val="-5"/>
          <w:sz w:val="22"/>
          <w:szCs w:val="22"/>
        </w:rPr>
        <w:t>y</w:t>
      </w:r>
      <w:r w:rsidR="00DD062D">
        <w:rPr>
          <w:rFonts w:ascii="Arial" w:eastAsia="Arial" w:hAnsi="Arial" w:cs="Arial"/>
          <w:b/>
          <w:sz w:val="22"/>
          <w:szCs w:val="22"/>
        </w:rPr>
        <w:t>ste</w:t>
      </w:r>
      <w:r w:rsidR="00DD062D">
        <w:rPr>
          <w:rFonts w:ascii="Arial" w:eastAsia="Arial" w:hAnsi="Arial" w:cs="Arial"/>
          <w:b/>
          <w:spacing w:val="2"/>
          <w:sz w:val="22"/>
          <w:szCs w:val="22"/>
        </w:rPr>
        <w:t>m</w:t>
      </w:r>
      <w:r w:rsidR="00DD062D">
        <w:rPr>
          <w:rFonts w:ascii="Arial" w:eastAsia="Arial" w:hAnsi="Arial" w:cs="Arial"/>
          <w:sz w:val="22"/>
          <w:szCs w:val="22"/>
        </w:rPr>
        <w:t>,</w:t>
      </w:r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3"/>
          <w:sz w:val="22"/>
          <w:szCs w:val="22"/>
        </w:rPr>
        <w:t>f</w:t>
      </w:r>
      <w:r w:rsidR="00DD062D">
        <w:rPr>
          <w:rFonts w:ascii="Arial" w:eastAsia="Arial" w:hAnsi="Arial" w:cs="Arial"/>
          <w:sz w:val="22"/>
          <w:szCs w:val="22"/>
        </w:rPr>
        <w:t>oc</w:t>
      </w:r>
      <w:r w:rsidR="00DD062D">
        <w:rPr>
          <w:rFonts w:ascii="Arial" w:eastAsia="Arial" w:hAnsi="Arial" w:cs="Arial"/>
          <w:spacing w:val="-1"/>
          <w:sz w:val="22"/>
          <w:szCs w:val="22"/>
        </w:rPr>
        <w:t>u</w:t>
      </w:r>
      <w:r w:rsidR="00DD062D">
        <w:rPr>
          <w:rFonts w:ascii="Arial" w:eastAsia="Arial" w:hAnsi="Arial" w:cs="Arial"/>
          <w:sz w:val="22"/>
          <w:szCs w:val="22"/>
        </w:rPr>
        <w:t>s</w:t>
      </w:r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r w:rsidR="00DD062D">
        <w:rPr>
          <w:rFonts w:ascii="Arial" w:eastAsia="Arial" w:hAnsi="Arial" w:cs="Arial"/>
          <w:spacing w:val="-3"/>
          <w:sz w:val="22"/>
          <w:szCs w:val="22"/>
        </w:rPr>
        <w:t>n</w:t>
      </w:r>
      <w:r w:rsidR="00DD062D">
        <w:rPr>
          <w:rFonts w:ascii="Arial" w:eastAsia="Arial" w:hAnsi="Arial" w:cs="Arial"/>
          <w:sz w:val="22"/>
          <w:szCs w:val="22"/>
        </w:rPr>
        <w:t>g on:</w:t>
      </w:r>
    </w:p>
    <w:p w:rsidR="0063203F" w:rsidRDefault="0063203F" w:rsidP="0063203F">
      <w:pPr>
        <w:spacing w:line="412" w:lineRule="auto"/>
        <w:ind w:right="30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 xml:space="preserve">     </w:t>
      </w:r>
      <w:proofErr w:type="spellStart"/>
      <w:proofErr w:type="gramStart"/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 w:rsidR="00DD062D">
        <w:rPr>
          <w:rFonts w:ascii="Arial" w:eastAsia="Arial" w:hAnsi="Arial" w:cs="Arial"/>
          <w:sz w:val="22"/>
          <w:szCs w:val="22"/>
        </w:rPr>
        <w:t xml:space="preserve">. </w:t>
      </w:r>
      <w:r w:rsidR="00DD062D"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-1"/>
          <w:sz w:val="22"/>
          <w:szCs w:val="22"/>
        </w:rPr>
        <w:t>D</w:t>
      </w:r>
      <w:r w:rsidR="00DD062D">
        <w:rPr>
          <w:rFonts w:ascii="Arial" w:eastAsia="Arial" w:hAnsi="Arial" w:cs="Arial"/>
          <w:sz w:val="22"/>
          <w:szCs w:val="22"/>
        </w:rPr>
        <w:t>atabase</w:t>
      </w:r>
      <w:proofErr w:type="gramEnd"/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1"/>
          <w:sz w:val="22"/>
          <w:szCs w:val="22"/>
        </w:rPr>
        <w:t>m</w:t>
      </w:r>
      <w:r w:rsidR="00DD062D">
        <w:rPr>
          <w:rFonts w:ascii="Arial" w:eastAsia="Arial" w:hAnsi="Arial" w:cs="Arial"/>
          <w:sz w:val="22"/>
          <w:szCs w:val="22"/>
        </w:rPr>
        <w:t>o</w:t>
      </w:r>
      <w:r w:rsidR="00DD062D">
        <w:rPr>
          <w:rFonts w:ascii="Arial" w:eastAsia="Arial" w:hAnsi="Arial" w:cs="Arial"/>
          <w:spacing w:val="-1"/>
          <w:sz w:val="22"/>
          <w:szCs w:val="22"/>
        </w:rPr>
        <w:t>d</w:t>
      </w:r>
      <w:r w:rsidR="00DD062D">
        <w:rPr>
          <w:rFonts w:ascii="Arial" w:eastAsia="Arial" w:hAnsi="Arial" w:cs="Arial"/>
          <w:sz w:val="22"/>
          <w:szCs w:val="22"/>
        </w:rPr>
        <w:t>e</w:t>
      </w:r>
      <w:r w:rsidR="00DD062D">
        <w:rPr>
          <w:rFonts w:ascii="Arial" w:eastAsia="Arial" w:hAnsi="Arial" w:cs="Arial"/>
          <w:spacing w:val="-1"/>
          <w:sz w:val="22"/>
          <w:szCs w:val="22"/>
        </w:rPr>
        <w:t>l</w:t>
      </w:r>
      <w:r w:rsidR="00DD062D">
        <w:rPr>
          <w:rFonts w:ascii="Arial" w:eastAsia="Arial" w:hAnsi="Arial" w:cs="Arial"/>
          <w:sz w:val="22"/>
          <w:szCs w:val="22"/>
        </w:rPr>
        <w:t>s</w:t>
      </w:r>
      <w:r w:rsidR="00DD062D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a</w:t>
      </w:r>
      <w:r w:rsidR="00DD062D">
        <w:rPr>
          <w:rFonts w:ascii="Arial" w:eastAsia="Arial" w:hAnsi="Arial" w:cs="Arial"/>
          <w:spacing w:val="-1"/>
          <w:sz w:val="22"/>
          <w:szCs w:val="22"/>
        </w:rPr>
        <w:t>n</w:t>
      </w:r>
      <w:r w:rsidR="00DD062D">
        <w:rPr>
          <w:rFonts w:ascii="Arial" w:eastAsia="Arial" w:hAnsi="Arial" w:cs="Arial"/>
          <w:sz w:val="22"/>
          <w:szCs w:val="22"/>
        </w:rPr>
        <w:t>d</w:t>
      </w:r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s</w:t>
      </w:r>
      <w:r w:rsidR="00DD062D">
        <w:rPr>
          <w:rFonts w:ascii="Arial" w:eastAsia="Arial" w:hAnsi="Arial" w:cs="Arial"/>
          <w:spacing w:val="-2"/>
          <w:sz w:val="22"/>
          <w:szCs w:val="22"/>
        </w:rPr>
        <w:t>c</w:t>
      </w:r>
      <w:r w:rsidR="00DD062D">
        <w:rPr>
          <w:rFonts w:ascii="Arial" w:eastAsia="Arial" w:hAnsi="Arial" w:cs="Arial"/>
          <w:sz w:val="22"/>
          <w:szCs w:val="22"/>
        </w:rPr>
        <w:t>h</w:t>
      </w:r>
      <w:r w:rsidR="00DD062D">
        <w:rPr>
          <w:rFonts w:ascii="Arial" w:eastAsia="Arial" w:hAnsi="Arial" w:cs="Arial"/>
          <w:spacing w:val="-1"/>
          <w:sz w:val="22"/>
          <w:szCs w:val="22"/>
        </w:rPr>
        <w:t>e</w:t>
      </w:r>
      <w:r w:rsidR="00DD062D">
        <w:rPr>
          <w:rFonts w:ascii="Arial" w:eastAsia="Arial" w:hAnsi="Arial" w:cs="Arial"/>
          <w:spacing w:val="1"/>
          <w:sz w:val="22"/>
          <w:szCs w:val="22"/>
        </w:rPr>
        <w:t>m</w:t>
      </w:r>
      <w:r w:rsidR="00DD062D">
        <w:rPr>
          <w:rFonts w:ascii="Arial" w:eastAsia="Arial" w:hAnsi="Arial" w:cs="Arial"/>
          <w:sz w:val="22"/>
          <w:szCs w:val="22"/>
        </w:rPr>
        <w:t>a des</w:t>
      </w:r>
      <w:r w:rsidR="00DD062D">
        <w:rPr>
          <w:rFonts w:ascii="Arial" w:eastAsia="Arial" w:hAnsi="Arial" w:cs="Arial"/>
          <w:spacing w:val="-4"/>
          <w:sz w:val="22"/>
          <w:szCs w:val="22"/>
        </w:rPr>
        <w:t>i</w:t>
      </w:r>
      <w:r w:rsidR="00DD062D">
        <w:rPr>
          <w:rFonts w:ascii="Arial" w:eastAsia="Arial" w:hAnsi="Arial" w:cs="Arial"/>
          <w:spacing w:val="2"/>
          <w:sz w:val="22"/>
          <w:szCs w:val="22"/>
        </w:rPr>
        <w:t>g</w:t>
      </w:r>
      <w:r w:rsidR="00DD062D">
        <w:rPr>
          <w:rFonts w:ascii="Arial" w:eastAsia="Arial" w:hAnsi="Arial" w:cs="Arial"/>
          <w:spacing w:val="-3"/>
          <w:sz w:val="22"/>
          <w:szCs w:val="22"/>
        </w:rPr>
        <w:t>n</w:t>
      </w:r>
      <w:r w:rsidR="00DD062D">
        <w:rPr>
          <w:rFonts w:ascii="Arial" w:eastAsia="Arial" w:hAnsi="Arial" w:cs="Arial"/>
          <w:sz w:val="22"/>
          <w:szCs w:val="22"/>
        </w:rPr>
        <w:t xml:space="preserve">. </w:t>
      </w:r>
    </w:p>
    <w:p w:rsidR="000C0196" w:rsidRDefault="0063203F" w:rsidP="0063203F">
      <w:pPr>
        <w:spacing w:line="412" w:lineRule="auto"/>
        <w:ind w:right="30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="00DD062D">
        <w:rPr>
          <w:rFonts w:ascii="Arial" w:eastAsia="Arial" w:hAnsi="Arial" w:cs="Arial"/>
          <w:spacing w:val="-1"/>
          <w:sz w:val="22"/>
          <w:szCs w:val="22"/>
        </w:rPr>
        <w:t>ii</w:t>
      </w:r>
      <w:proofErr w:type="gramStart"/>
      <w:r w:rsidR="00DD062D">
        <w:rPr>
          <w:rFonts w:ascii="Arial" w:eastAsia="Arial" w:hAnsi="Arial" w:cs="Arial"/>
          <w:sz w:val="22"/>
          <w:szCs w:val="22"/>
        </w:rPr>
        <w:t xml:space="preserve">. </w:t>
      </w:r>
      <w:r w:rsidR="00DD062D"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-1"/>
          <w:sz w:val="22"/>
          <w:szCs w:val="22"/>
        </w:rPr>
        <w:t>P</w:t>
      </w:r>
      <w:r w:rsidR="00DD062D">
        <w:rPr>
          <w:rFonts w:ascii="Arial" w:eastAsia="Arial" w:hAnsi="Arial" w:cs="Arial"/>
          <w:sz w:val="22"/>
          <w:szCs w:val="22"/>
        </w:rPr>
        <w:t>ar</w:t>
      </w:r>
      <w:r w:rsidR="00DD062D">
        <w:rPr>
          <w:rFonts w:ascii="Arial" w:eastAsia="Arial" w:hAnsi="Arial" w:cs="Arial"/>
          <w:spacing w:val="1"/>
          <w:sz w:val="22"/>
          <w:szCs w:val="22"/>
        </w:rPr>
        <w:t>t</w:t>
      </w:r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r w:rsidR="00DD062D">
        <w:rPr>
          <w:rFonts w:ascii="Arial" w:eastAsia="Arial" w:hAnsi="Arial" w:cs="Arial"/>
          <w:spacing w:val="1"/>
          <w:sz w:val="22"/>
          <w:szCs w:val="22"/>
        </w:rPr>
        <w:t>t</w:t>
      </w:r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r w:rsidR="00DD062D">
        <w:rPr>
          <w:rFonts w:ascii="Arial" w:eastAsia="Arial" w:hAnsi="Arial" w:cs="Arial"/>
          <w:sz w:val="22"/>
          <w:szCs w:val="22"/>
        </w:rPr>
        <w:t>on</w:t>
      </w:r>
      <w:proofErr w:type="gramEnd"/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2"/>
          <w:sz w:val="22"/>
          <w:szCs w:val="22"/>
        </w:rPr>
        <w:t>k</w:t>
      </w:r>
      <w:r w:rsidR="00DD062D">
        <w:rPr>
          <w:rFonts w:ascii="Arial" w:eastAsia="Arial" w:hAnsi="Arial" w:cs="Arial"/>
          <w:sz w:val="22"/>
          <w:szCs w:val="22"/>
        </w:rPr>
        <w:t>e</w:t>
      </w:r>
      <w:r w:rsidR="00DD062D">
        <w:rPr>
          <w:rFonts w:ascii="Arial" w:eastAsia="Arial" w:hAnsi="Arial" w:cs="Arial"/>
          <w:spacing w:val="-3"/>
          <w:sz w:val="22"/>
          <w:szCs w:val="22"/>
        </w:rPr>
        <w:t>y</w:t>
      </w:r>
      <w:r w:rsidR="00DD062D">
        <w:rPr>
          <w:rFonts w:ascii="Arial" w:eastAsia="Arial" w:hAnsi="Arial" w:cs="Arial"/>
          <w:sz w:val="22"/>
          <w:szCs w:val="22"/>
        </w:rPr>
        <w:t>s</w:t>
      </w:r>
      <w:r w:rsidR="00DD062D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a</w:t>
      </w:r>
      <w:r w:rsidR="00DD062D">
        <w:rPr>
          <w:rFonts w:ascii="Arial" w:eastAsia="Arial" w:hAnsi="Arial" w:cs="Arial"/>
          <w:spacing w:val="-1"/>
          <w:sz w:val="22"/>
          <w:szCs w:val="22"/>
        </w:rPr>
        <w:t>n</w:t>
      </w:r>
      <w:r w:rsidR="00DD062D">
        <w:rPr>
          <w:rFonts w:ascii="Arial" w:eastAsia="Arial" w:hAnsi="Arial" w:cs="Arial"/>
          <w:sz w:val="22"/>
          <w:szCs w:val="22"/>
        </w:rPr>
        <w:t>d</w:t>
      </w:r>
      <w:r w:rsidR="00DD062D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3"/>
          <w:sz w:val="22"/>
          <w:szCs w:val="22"/>
        </w:rPr>
        <w:t>f</w:t>
      </w:r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r w:rsidR="00DD062D">
        <w:rPr>
          <w:rFonts w:ascii="Arial" w:eastAsia="Arial" w:hAnsi="Arial" w:cs="Arial"/>
          <w:sz w:val="22"/>
          <w:szCs w:val="22"/>
        </w:rPr>
        <w:t>e</w:t>
      </w:r>
      <w:r w:rsidR="00DD062D">
        <w:rPr>
          <w:rFonts w:ascii="Arial" w:eastAsia="Arial" w:hAnsi="Arial" w:cs="Arial"/>
          <w:spacing w:val="-1"/>
          <w:sz w:val="22"/>
          <w:szCs w:val="22"/>
        </w:rPr>
        <w:t>l</w:t>
      </w:r>
      <w:r w:rsidR="00DD062D">
        <w:rPr>
          <w:rFonts w:ascii="Arial" w:eastAsia="Arial" w:hAnsi="Arial" w:cs="Arial"/>
          <w:sz w:val="22"/>
          <w:szCs w:val="22"/>
        </w:rPr>
        <w:t>ds.</w:t>
      </w:r>
    </w:p>
    <w:p w:rsidR="000C0196" w:rsidRDefault="0063203F" w:rsidP="0063203F">
      <w:pPr>
        <w:spacing w:before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 xml:space="preserve">     </w:t>
      </w:r>
      <w:r w:rsidR="00DD062D">
        <w:rPr>
          <w:rFonts w:ascii="Arial" w:eastAsia="Arial" w:hAnsi="Arial" w:cs="Arial"/>
          <w:spacing w:val="-1"/>
          <w:sz w:val="22"/>
          <w:szCs w:val="22"/>
        </w:rPr>
        <w:t>iii</w:t>
      </w:r>
      <w:r w:rsidR="00DD062D">
        <w:rPr>
          <w:rFonts w:ascii="Arial" w:eastAsia="Arial" w:hAnsi="Arial" w:cs="Arial"/>
          <w:sz w:val="22"/>
          <w:szCs w:val="22"/>
        </w:rPr>
        <w:t xml:space="preserve">.   </w:t>
      </w:r>
      <w:r w:rsidR="00DD062D">
        <w:rPr>
          <w:rFonts w:ascii="Arial" w:eastAsia="Arial" w:hAnsi="Arial" w:cs="Arial"/>
          <w:spacing w:val="1"/>
          <w:sz w:val="22"/>
          <w:szCs w:val="22"/>
        </w:rPr>
        <w:t>Q</w:t>
      </w:r>
      <w:r w:rsidR="00DD062D">
        <w:rPr>
          <w:rFonts w:ascii="Arial" w:eastAsia="Arial" w:hAnsi="Arial" w:cs="Arial"/>
          <w:sz w:val="22"/>
          <w:szCs w:val="22"/>
        </w:rPr>
        <w:t>u</w:t>
      </w:r>
      <w:r w:rsidR="00DD062D">
        <w:rPr>
          <w:rFonts w:ascii="Arial" w:eastAsia="Arial" w:hAnsi="Arial" w:cs="Arial"/>
          <w:spacing w:val="-1"/>
          <w:sz w:val="22"/>
          <w:szCs w:val="22"/>
        </w:rPr>
        <w:t>e</w:t>
      </w:r>
      <w:r w:rsidR="00DD062D">
        <w:rPr>
          <w:rFonts w:ascii="Arial" w:eastAsia="Arial" w:hAnsi="Arial" w:cs="Arial"/>
          <w:spacing w:val="1"/>
          <w:sz w:val="22"/>
          <w:szCs w:val="22"/>
        </w:rPr>
        <w:t>r</w:t>
      </w:r>
      <w:r w:rsidR="00DD062D">
        <w:rPr>
          <w:rFonts w:ascii="Arial" w:eastAsia="Arial" w:hAnsi="Arial" w:cs="Arial"/>
          <w:sz w:val="22"/>
          <w:szCs w:val="22"/>
        </w:rPr>
        <w:t>y</w:t>
      </w:r>
      <w:r w:rsidR="00DD062D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o</w:t>
      </w:r>
      <w:r w:rsidR="00DD062D">
        <w:rPr>
          <w:rFonts w:ascii="Arial" w:eastAsia="Arial" w:hAnsi="Arial" w:cs="Arial"/>
          <w:spacing w:val="-1"/>
          <w:sz w:val="22"/>
          <w:szCs w:val="22"/>
        </w:rPr>
        <w:t>p</w:t>
      </w:r>
      <w:r w:rsidR="00DD062D">
        <w:rPr>
          <w:rFonts w:ascii="Arial" w:eastAsia="Arial" w:hAnsi="Arial" w:cs="Arial"/>
          <w:spacing w:val="1"/>
          <w:sz w:val="22"/>
          <w:szCs w:val="22"/>
        </w:rPr>
        <w:t>t</w:t>
      </w:r>
      <w:r w:rsidR="00DD062D">
        <w:rPr>
          <w:rFonts w:ascii="Arial" w:eastAsia="Arial" w:hAnsi="Arial" w:cs="Arial"/>
          <w:spacing w:val="-3"/>
          <w:sz w:val="22"/>
          <w:szCs w:val="22"/>
        </w:rPr>
        <w:t>i</w:t>
      </w:r>
      <w:r w:rsidR="00DD062D">
        <w:rPr>
          <w:rFonts w:ascii="Arial" w:eastAsia="Arial" w:hAnsi="Arial" w:cs="Arial"/>
          <w:spacing w:val="1"/>
          <w:sz w:val="22"/>
          <w:szCs w:val="22"/>
        </w:rPr>
        <w:t>m</w:t>
      </w:r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r w:rsidR="00DD062D">
        <w:rPr>
          <w:rFonts w:ascii="Arial" w:eastAsia="Arial" w:hAnsi="Arial" w:cs="Arial"/>
          <w:spacing w:val="-2"/>
          <w:sz w:val="22"/>
          <w:szCs w:val="22"/>
        </w:rPr>
        <w:t>z</w:t>
      </w:r>
      <w:r w:rsidR="00DD062D">
        <w:rPr>
          <w:rFonts w:ascii="Arial" w:eastAsia="Arial" w:hAnsi="Arial" w:cs="Arial"/>
          <w:sz w:val="22"/>
          <w:szCs w:val="22"/>
        </w:rPr>
        <w:t>ati</w:t>
      </w:r>
      <w:r w:rsidR="00DD062D">
        <w:rPr>
          <w:rFonts w:ascii="Arial" w:eastAsia="Arial" w:hAnsi="Arial" w:cs="Arial"/>
          <w:spacing w:val="-1"/>
          <w:sz w:val="22"/>
          <w:szCs w:val="22"/>
        </w:rPr>
        <w:t>o</w:t>
      </w:r>
      <w:r w:rsidR="00DD062D">
        <w:rPr>
          <w:rFonts w:ascii="Arial" w:eastAsia="Arial" w:hAnsi="Arial" w:cs="Arial"/>
          <w:sz w:val="22"/>
          <w:szCs w:val="22"/>
        </w:rPr>
        <w:t xml:space="preserve">n </w:t>
      </w:r>
      <w:r w:rsidR="00DD062D">
        <w:rPr>
          <w:rFonts w:ascii="Arial" w:eastAsia="Arial" w:hAnsi="Arial" w:cs="Arial"/>
          <w:spacing w:val="2"/>
          <w:sz w:val="22"/>
          <w:szCs w:val="22"/>
        </w:rPr>
        <w:t>t</w:t>
      </w:r>
      <w:r w:rsidR="00DD062D">
        <w:rPr>
          <w:rFonts w:ascii="Arial" w:eastAsia="Arial" w:hAnsi="Arial" w:cs="Arial"/>
          <w:sz w:val="22"/>
          <w:szCs w:val="22"/>
        </w:rPr>
        <w:t>ec</w:t>
      </w:r>
      <w:r w:rsidR="00DD062D">
        <w:rPr>
          <w:rFonts w:ascii="Arial" w:eastAsia="Arial" w:hAnsi="Arial" w:cs="Arial"/>
          <w:spacing w:val="-1"/>
          <w:sz w:val="22"/>
          <w:szCs w:val="22"/>
        </w:rPr>
        <w:t>h</w:t>
      </w:r>
      <w:r w:rsidR="00DD062D">
        <w:rPr>
          <w:rFonts w:ascii="Arial" w:eastAsia="Arial" w:hAnsi="Arial" w:cs="Arial"/>
          <w:spacing w:val="-3"/>
          <w:sz w:val="22"/>
          <w:szCs w:val="22"/>
        </w:rPr>
        <w:t>n</w:t>
      </w:r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r w:rsidR="00DD062D">
        <w:rPr>
          <w:rFonts w:ascii="Arial" w:eastAsia="Arial" w:hAnsi="Arial" w:cs="Arial"/>
          <w:spacing w:val="2"/>
          <w:sz w:val="22"/>
          <w:szCs w:val="22"/>
        </w:rPr>
        <w:t>q</w:t>
      </w:r>
      <w:r w:rsidR="00DD062D">
        <w:rPr>
          <w:rFonts w:ascii="Arial" w:eastAsia="Arial" w:hAnsi="Arial" w:cs="Arial"/>
          <w:sz w:val="22"/>
          <w:szCs w:val="22"/>
        </w:rPr>
        <w:t>u</w:t>
      </w:r>
      <w:r w:rsidR="00DD062D">
        <w:rPr>
          <w:rFonts w:ascii="Arial" w:eastAsia="Arial" w:hAnsi="Arial" w:cs="Arial"/>
          <w:spacing w:val="-1"/>
          <w:sz w:val="22"/>
          <w:szCs w:val="22"/>
        </w:rPr>
        <w:t>e</w:t>
      </w:r>
      <w:r w:rsidR="00DD062D">
        <w:rPr>
          <w:rFonts w:ascii="Arial" w:eastAsia="Arial" w:hAnsi="Arial" w:cs="Arial"/>
          <w:sz w:val="22"/>
          <w:szCs w:val="22"/>
        </w:rPr>
        <w:t>s.</w:t>
      </w:r>
    </w:p>
    <w:p w:rsidR="0063203F" w:rsidRDefault="0063203F" w:rsidP="0063203F">
      <w:pPr>
        <w:ind w:right="1257"/>
        <w:rPr>
          <w:rFonts w:ascii="Arial" w:eastAsia="Arial" w:hAnsi="Arial" w:cs="Arial"/>
          <w:sz w:val="22"/>
          <w:szCs w:val="22"/>
        </w:rPr>
      </w:pPr>
    </w:p>
    <w:p w:rsidR="000C0196" w:rsidRDefault="0063203F" w:rsidP="0063203F">
      <w:pPr>
        <w:ind w:right="12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DD062D">
        <w:rPr>
          <w:rFonts w:ascii="Arial" w:eastAsia="Arial" w:hAnsi="Arial" w:cs="Arial"/>
          <w:sz w:val="22"/>
          <w:szCs w:val="22"/>
        </w:rPr>
        <w:t xml:space="preserve">b. </w:t>
      </w:r>
      <w:r w:rsidR="00DD062D"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I</w:t>
      </w:r>
      <w:proofErr w:type="gramEnd"/>
      <w:r w:rsidR="00DD062D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-3"/>
          <w:sz w:val="22"/>
          <w:szCs w:val="22"/>
        </w:rPr>
        <w:t>w</w:t>
      </w:r>
      <w:r w:rsidR="00DD062D">
        <w:rPr>
          <w:rFonts w:ascii="Arial" w:eastAsia="Arial" w:hAnsi="Arial" w:cs="Arial"/>
          <w:sz w:val="22"/>
          <w:szCs w:val="22"/>
        </w:rPr>
        <w:t>a</w:t>
      </w:r>
      <w:r w:rsidR="00DD062D">
        <w:rPr>
          <w:rFonts w:ascii="Arial" w:eastAsia="Arial" w:hAnsi="Arial" w:cs="Arial"/>
          <w:spacing w:val="-1"/>
          <w:sz w:val="22"/>
          <w:szCs w:val="22"/>
        </w:rPr>
        <w:t>l</w:t>
      </w:r>
      <w:r w:rsidR="00DD062D">
        <w:rPr>
          <w:rFonts w:ascii="Arial" w:eastAsia="Arial" w:hAnsi="Arial" w:cs="Arial"/>
          <w:spacing w:val="2"/>
          <w:sz w:val="22"/>
          <w:szCs w:val="22"/>
        </w:rPr>
        <w:t>k</w:t>
      </w:r>
      <w:r w:rsidR="00DD062D">
        <w:rPr>
          <w:rFonts w:ascii="Arial" w:eastAsia="Arial" w:hAnsi="Arial" w:cs="Arial"/>
          <w:sz w:val="22"/>
          <w:szCs w:val="22"/>
        </w:rPr>
        <w:t>ed</w:t>
      </w:r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1"/>
          <w:sz w:val="22"/>
          <w:szCs w:val="22"/>
        </w:rPr>
        <w:t>t</w:t>
      </w:r>
      <w:r w:rsidR="00DD062D">
        <w:rPr>
          <w:rFonts w:ascii="Arial" w:eastAsia="Arial" w:hAnsi="Arial" w:cs="Arial"/>
          <w:sz w:val="22"/>
          <w:szCs w:val="22"/>
        </w:rPr>
        <w:t>hro</w:t>
      </w:r>
      <w:r w:rsidR="00DD062D">
        <w:rPr>
          <w:rFonts w:ascii="Arial" w:eastAsia="Arial" w:hAnsi="Arial" w:cs="Arial"/>
          <w:spacing w:val="-3"/>
          <w:sz w:val="22"/>
          <w:szCs w:val="22"/>
        </w:rPr>
        <w:t>u</w:t>
      </w:r>
      <w:r w:rsidR="00DD062D">
        <w:rPr>
          <w:rFonts w:ascii="Arial" w:eastAsia="Arial" w:hAnsi="Arial" w:cs="Arial"/>
          <w:spacing w:val="2"/>
          <w:sz w:val="22"/>
          <w:szCs w:val="22"/>
        </w:rPr>
        <w:t>g</w:t>
      </w:r>
      <w:r w:rsidR="00DD062D">
        <w:rPr>
          <w:rFonts w:ascii="Arial" w:eastAsia="Arial" w:hAnsi="Arial" w:cs="Arial"/>
          <w:sz w:val="22"/>
          <w:szCs w:val="22"/>
        </w:rPr>
        <w:t>h</w:t>
      </w:r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e</w:t>
      </w:r>
      <w:r w:rsidR="00DD062D">
        <w:rPr>
          <w:rFonts w:ascii="Arial" w:eastAsia="Arial" w:hAnsi="Arial" w:cs="Arial"/>
          <w:spacing w:val="-1"/>
          <w:sz w:val="22"/>
          <w:szCs w:val="22"/>
        </w:rPr>
        <w:t>a</w:t>
      </w:r>
      <w:r w:rsidR="00DD062D">
        <w:rPr>
          <w:rFonts w:ascii="Arial" w:eastAsia="Arial" w:hAnsi="Arial" w:cs="Arial"/>
          <w:sz w:val="22"/>
          <w:szCs w:val="22"/>
        </w:rPr>
        <w:t>ch</w:t>
      </w:r>
      <w:r w:rsidR="00DD062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s</w:t>
      </w:r>
      <w:r w:rsidR="00DD062D">
        <w:rPr>
          <w:rFonts w:ascii="Arial" w:eastAsia="Arial" w:hAnsi="Arial" w:cs="Arial"/>
          <w:spacing w:val="-1"/>
          <w:sz w:val="22"/>
          <w:szCs w:val="22"/>
        </w:rPr>
        <w:t>t</w:t>
      </w:r>
      <w:r w:rsidR="00DD062D">
        <w:rPr>
          <w:rFonts w:ascii="Arial" w:eastAsia="Arial" w:hAnsi="Arial" w:cs="Arial"/>
          <w:sz w:val="22"/>
          <w:szCs w:val="22"/>
        </w:rPr>
        <w:t>e</w:t>
      </w:r>
      <w:r w:rsidR="00DD062D">
        <w:rPr>
          <w:rFonts w:ascii="Arial" w:eastAsia="Arial" w:hAnsi="Arial" w:cs="Arial"/>
          <w:spacing w:val="-1"/>
          <w:sz w:val="22"/>
          <w:szCs w:val="22"/>
        </w:rPr>
        <w:t>p</w:t>
      </w:r>
      <w:r w:rsidR="00DD062D">
        <w:rPr>
          <w:rFonts w:ascii="Arial" w:eastAsia="Arial" w:hAnsi="Arial" w:cs="Arial"/>
          <w:sz w:val="22"/>
          <w:szCs w:val="22"/>
        </w:rPr>
        <w:t xml:space="preserve">, </w:t>
      </w:r>
      <w:r w:rsidR="00DD062D">
        <w:rPr>
          <w:rFonts w:ascii="Arial" w:eastAsia="Arial" w:hAnsi="Arial" w:cs="Arial"/>
          <w:spacing w:val="1"/>
          <w:sz w:val="22"/>
          <w:szCs w:val="22"/>
        </w:rPr>
        <w:t>j</w:t>
      </w:r>
      <w:r w:rsidR="00DD062D">
        <w:rPr>
          <w:rFonts w:ascii="Arial" w:eastAsia="Arial" w:hAnsi="Arial" w:cs="Arial"/>
          <w:sz w:val="22"/>
          <w:szCs w:val="22"/>
        </w:rPr>
        <w:t>ust</w:t>
      </w:r>
      <w:r w:rsidR="00DD062D">
        <w:rPr>
          <w:rFonts w:ascii="Arial" w:eastAsia="Arial" w:hAnsi="Arial" w:cs="Arial"/>
          <w:spacing w:val="-3"/>
          <w:sz w:val="22"/>
          <w:szCs w:val="22"/>
        </w:rPr>
        <w:t>i</w:t>
      </w:r>
      <w:r w:rsidR="00DD062D">
        <w:rPr>
          <w:rFonts w:ascii="Arial" w:eastAsia="Arial" w:hAnsi="Arial" w:cs="Arial"/>
          <w:spacing w:val="3"/>
          <w:sz w:val="22"/>
          <w:szCs w:val="22"/>
        </w:rPr>
        <w:t>f</w:t>
      </w:r>
      <w:r w:rsidR="00DD062D">
        <w:rPr>
          <w:rFonts w:ascii="Arial" w:eastAsia="Arial" w:hAnsi="Arial" w:cs="Arial"/>
          <w:spacing w:val="-2"/>
          <w:sz w:val="22"/>
          <w:szCs w:val="22"/>
        </w:rPr>
        <w:t>y</w:t>
      </w:r>
      <w:r w:rsidR="00DD062D">
        <w:rPr>
          <w:rFonts w:ascii="Arial" w:eastAsia="Arial" w:hAnsi="Arial" w:cs="Arial"/>
          <w:spacing w:val="-1"/>
          <w:sz w:val="22"/>
          <w:szCs w:val="22"/>
        </w:rPr>
        <w:t>i</w:t>
      </w:r>
      <w:r w:rsidR="00DD062D">
        <w:rPr>
          <w:rFonts w:ascii="Arial" w:eastAsia="Arial" w:hAnsi="Arial" w:cs="Arial"/>
          <w:spacing w:val="2"/>
          <w:sz w:val="22"/>
          <w:szCs w:val="22"/>
        </w:rPr>
        <w:t>n</w:t>
      </w:r>
      <w:r w:rsidR="00DD062D">
        <w:rPr>
          <w:rFonts w:ascii="Arial" w:eastAsia="Arial" w:hAnsi="Arial" w:cs="Arial"/>
          <w:sz w:val="22"/>
          <w:szCs w:val="22"/>
        </w:rPr>
        <w:t>g</w:t>
      </w:r>
      <w:r w:rsidR="00DD062D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1"/>
          <w:sz w:val="22"/>
          <w:szCs w:val="22"/>
        </w:rPr>
        <w:t>m</w:t>
      </w:r>
      <w:r w:rsidR="00DD062D">
        <w:rPr>
          <w:rFonts w:ascii="Arial" w:eastAsia="Arial" w:hAnsi="Arial" w:cs="Arial"/>
          <w:sz w:val="22"/>
          <w:szCs w:val="22"/>
        </w:rPr>
        <w:t>y</w:t>
      </w:r>
      <w:r w:rsidR="00DD062D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ch</w:t>
      </w:r>
      <w:r w:rsidR="00DD062D">
        <w:rPr>
          <w:rFonts w:ascii="Arial" w:eastAsia="Arial" w:hAnsi="Arial" w:cs="Arial"/>
          <w:spacing w:val="-1"/>
          <w:sz w:val="22"/>
          <w:szCs w:val="22"/>
        </w:rPr>
        <w:t>oi</w:t>
      </w:r>
      <w:r w:rsidR="00DD062D">
        <w:rPr>
          <w:rFonts w:ascii="Arial" w:eastAsia="Arial" w:hAnsi="Arial" w:cs="Arial"/>
          <w:sz w:val="22"/>
          <w:szCs w:val="22"/>
        </w:rPr>
        <w:t>ces</w:t>
      </w:r>
      <w:r w:rsidR="00DD062D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z w:val="22"/>
          <w:szCs w:val="22"/>
        </w:rPr>
        <w:t>a</w:t>
      </w:r>
      <w:r w:rsidR="00DD062D">
        <w:rPr>
          <w:rFonts w:ascii="Arial" w:eastAsia="Arial" w:hAnsi="Arial" w:cs="Arial"/>
          <w:spacing w:val="-1"/>
          <w:sz w:val="22"/>
          <w:szCs w:val="22"/>
        </w:rPr>
        <w:t>l</w:t>
      </w:r>
      <w:r w:rsidR="00DD062D">
        <w:rPr>
          <w:rFonts w:ascii="Arial" w:eastAsia="Arial" w:hAnsi="Arial" w:cs="Arial"/>
          <w:sz w:val="22"/>
          <w:szCs w:val="22"/>
        </w:rPr>
        <w:t>o</w:t>
      </w:r>
      <w:r w:rsidR="00DD062D">
        <w:rPr>
          <w:rFonts w:ascii="Arial" w:eastAsia="Arial" w:hAnsi="Arial" w:cs="Arial"/>
          <w:spacing w:val="-1"/>
          <w:sz w:val="22"/>
          <w:szCs w:val="22"/>
        </w:rPr>
        <w:t>n</w:t>
      </w:r>
      <w:r w:rsidR="00DD062D">
        <w:rPr>
          <w:rFonts w:ascii="Arial" w:eastAsia="Arial" w:hAnsi="Arial" w:cs="Arial"/>
          <w:sz w:val="22"/>
          <w:szCs w:val="22"/>
        </w:rPr>
        <w:t>g</w:t>
      </w:r>
      <w:r w:rsidR="00DD062D"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 w:rsidR="00DD062D">
        <w:rPr>
          <w:rFonts w:ascii="Arial" w:eastAsia="Arial" w:hAnsi="Arial" w:cs="Arial"/>
          <w:sz w:val="22"/>
          <w:szCs w:val="22"/>
        </w:rPr>
        <w:t>he</w:t>
      </w:r>
      <w:r w:rsidR="00DD062D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DD062D">
        <w:rPr>
          <w:rFonts w:ascii="Arial" w:eastAsia="Arial" w:hAnsi="Arial" w:cs="Arial"/>
          <w:spacing w:val="-3"/>
          <w:sz w:val="22"/>
          <w:szCs w:val="22"/>
        </w:rPr>
        <w:t>w</w:t>
      </w:r>
      <w:r w:rsidR="00DD062D">
        <w:rPr>
          <w:rFonts w:ascii="Arial" w:eastAsia="Arial" w:hAnsi="Arial" w:cs="Arial"/>
          <w:sz w:val="22"/>
          <w:szCs w:val="22"/>
        </w:rPr>
        <w:t>a</w:t>
      </w:r>
      <w:r w:rsidR="00DD062D">
        <w:rPr>
          <w:rFonts w:ascii="Arial" w:eastAsia="Arial" w:hAnsi="Arial" w:cs="Arial"/>
          <w:spacing w:val="-20"/>
          <w:sz w:val="22"/>
          <w:szCs w:val="22"/>
        </w:rPr>
        <w:t>y</w:t>
      </w:r>
      <w:r w:rsidR="00DD062D">
        <w:rPr>
          <w:rFonts w:ascii="Arial" w:eastAsia="Arial" w:hAnsi="Arial" w:cs="Arial"/>
          <w:sz w:val="22"/>
          <w:szCs w:val="22"/>
        </w:rPr>
        <w:t>.</w:t>
      </w:r>
    </w:p>
    <w:p w:rsidR="000C0196" w:rsidRDefault="000C0196">
      <w:pPr>
        <w:spacing w:before="7" w:line="160" w:lineRule="exact"/>
        <w:rPr>
          <w:sz w:val="17"/>
          <w:szCs w:val="17"/>
        </w:rPr>
      </w:pPr>
    </w:p>
    <w:p w:rsidR="000C0196" w:rsidRDefault="00DD062D" w:rsidP="0063203F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utc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me:</w:t>
      </w:r>
    </w:p>
    <w:p w:rsidR="000C0196" w:rsidRDefault="00DD062D">
      <w:pPr>
        <w:spacing w:before="23" w:line="240" w:lineRule="exact"/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nte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w</w:t>
      </w:r>
      <w:r>
        <w:rPr>
          <w:rFonts w:ascii="Arial" w:eastAsia="Arial" w:hAnsi="Arial" w:cs="Arial"/>
          <w:position w:val="-1"/>
          <w:sz w:val="22"/>
          <w:szCs w:val="22"/>
        </w:rPr>
        <w:t>er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position w:val="-1"/>
          <w:sz w:val="22"/>
          <w:szCs w:val="22"/>
        </w:rPr>
        <w:t>prec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ated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uti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n and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ck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position w:val="-1"/>
          <w:sz w:val="22"/>
          <w:szCs w:val="22"/>
        </w:rPr>
        <w:t>as pos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e.</w:t>
      </w:r>
    </w:p>
    <w:p w:rsidR="000C0196" w:rsidRDefault="00DD062D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nd 4: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Di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sion</w:t>
      </w:r>
    </w:p>
    <w:p w:rsidR="000C0196" w:rsidRDefault="00DD062D" w:rsidP="0063203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0C0196" w:rsidRDefault="00DD062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ructu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e:</w:t>
      </w:r>
    </w:p>
    <w:p w:rsidR="000C0196" w:rsidRDefault="00DD062D" w:rsidP="0063203F">
      <w:pPr>
        <w:tabs>
          <w:tab w:val="left" w:pos="2680"/>
        </w:tabs>
        <w:spacing w:line="257" w:lineRule="auto"/>
        <w:ind w:right="74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0C0196" w:rsidRDefault="00DD062D" w:rsidP="0063203F">
      <w:pPr>
        <w:spacing w:before="3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0C0196" w:rsidRDefault="00DD062D" w:rsidP="0063203F">
      <w:pPr>
        <w:ind w:firstLine="720"/>
        <w:rPr>
          <w:rFonts w:ascii="Arial" w:eastAsia="Arial" w:hAnsi="Arial" w:cs="Arial"/>
          <w:sz w:val="22"/>
          <w:szCs w:val="22"/>
        </w:rPr>
      </w:pPr>
      <w:r>
        <w:t xml:space="preserve">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DD062D" w:rsidP="0063203F">
      <w:pPr>
        <w:spacing w:line="240" w:lineRule="exact"/>
        <w:ind w:firstLine="720"/>
        <w:rPr>
          <w:rFonts w:ascii="Arial" w:eastAsia="Arial" w:hAnsi="Arial" w:cs="Arial"/>
          <w:sz w:val="22"/>
          <w:szCs w:val="22"/>
        </w:rPr>
      </w:pPr>
      <w:r>
        <w:rPr>
          <w:position w:val="-1"/>
        </w:rPr>
        <w:t xml:space="preserve">   </w:t>
      </w:r>
      <w:r>
        <w:rPr>
          <w:spacing w:val="18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oral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sed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’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p 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es.</w:t>
      </w:r>
    </w:p>
    <w:p w:rsidR="000C0196" w:rsidRDefault="000C0196">
      <w:pPr>
        <w:spacing w:before="9" w:line="140" w:lineRule="exact"/>
        <w:rPr>
          <w:sz w:val="14"/>
          <w:szCs w:val="14"/>
        </w:rPr>
      </w:pPr>
    </w:p>
    <w:p w:rsidR="000C0196" w:rsidRDefault="00DD062D" w:rsidP="0063203F">
      <w:pPr>
        <w:spacing w:before="32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utc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me:</w:t>
      </w:r>
    </w:p>
    <w:p w:rsidR="000C0196" w:rsidRDefault="00DD062D" w:rsidP="0063203F">
      <w:pPr>
        <w:spacing w:before="23" w:line="259" w:lineRule="auto"/>
        <w:ind w:right="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shment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!</w:t>
      </w:r>
    </w:p>
    <w:p w:rsidR="000C0196" w:rsidRDefault="000C0196">
      <w:pPr>
        <w:spacing w:line="200" w:lineRule="exact"/>
      </w:pPr>
    </w:p>
    <w:p w:rsidR="000C0196" w:rsidRDefault="00DD062D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eta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color w:val="006FC0"/>
          <w:sz w:val="22"/>
          <w:szCs w:val="22"/>
        </w:rPr>
        <w:t>ed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x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mp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0C0196" w:rsidRDefault="000C0196">
      <w:pPr>
        <w:spacing w:before="11" w:line="200" w:lineRule="exact"/>
      </w:pPr>
    </w:p>
    <w:p w:rsidR="000C0196" w:rsidRDefault="00DD062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hine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0C0196" w:rsidRDefault="000C0196">
      <w:pPr>
        <w:spacing w:before="4" w:line="180" w:lineRule="exact"/>
        <w:rPr>
          <w:sz w:val="18"/>
          <w:szCs w:val="18"/>
        </w:rPr>
      </w:pPr>
    </w:p>
    <w:p w:rsidR="000C0196" w:rsidRDefault="00DD062D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code.</w:t>
      </w:r>
    </w:p>
    <w:p w:rsidR="000C0196" w:rsidRDefault="000C0196">
      <w:pPr>
        <w:spacing w:before="9" w:line="160" w:lineRule="exact"/>
        <w:rPr>
          <w:sz w:val="17"/>
          <w:szCs w:val="17"/>
        </w:rPr>
      </w:pPr>
    </w:p>
    <w:p w:rsidR="000C0196" w:rsidRDefault="00DD062D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s.</w:t>
      </w:r>
    </w:p>
    <w:p w:rsidR="000C0196" w:rsidRDefault="000C0196">
      <w:pPr>
        <w:spacing w:before="1" w:line="180" w:lineRule="exact"/>
        <w:rPr>
          <w:sz w:val="18"/>
          <w:szCs w:val="18"/>
        </w:rPr>
      </w:pPr>
    </w:p>
    <w:p w:rsidR="000C0196" w:rsidRDefault="00DD062D">
      <w:pPr>
        <w:tabs>
          <w:tab w:val="left" w:pos="2320"/>
        </w:tabs>
        <w:spacing w:line="257" w:lineRule="auto"/>
        <w:ind w:left="2320" w:right="87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x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f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J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 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us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yo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r pre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rr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f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am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k.</w:t>
      </w:r>
    </w:p>
    <w:p w:rsidR="000C0196" w:rsidRDefault="000C0196">
      <w:pPr>
        <w:spacing w:before="2" w:line="160" w:lineRule="exact"/>
        <w:rPr>
          <w:sz w:val="16"/>
          <w:szCs w:val="16"/>
        </w:rPr>
      </w:pPr>
    </w:p>
    <w:p w:rsidR="000C0196" w:rsidRDefault="00DD062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roble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hts:</w:t>
      </w:r>
    </w:p>
    <w:p w:rsidR="000C0196" w:rsidRDefault="000C0196">
      <w:pPr>
        <w:spacing w:before="1" w:line="180" w:lineRule="exact"/>
        <w:rPr>
          <w:sz w:val="18"/>
          <w:szCs w:val="18"/>
        </w:rPr>
      </w:pPr>
    </w:p>
    <w:p w:rsidR="000C0196" w:rsidRDefault="00DD062D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ush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 l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0C0196">
      <w:pPr>
        <w:spacing w:before="1" w:line="180" w:lineRule="exact"/>
        <w:rPr>
          <w:sz w:val="18"/>
          <w:szCs w:val="18"/>
        </w:rPr>
      </w:pPr>
    </w:p>
    <w:p w:rsidR="000C0196" w:rsidRDefault="00DD062D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pacing w:val="1"/>
          <w:sz w:val="22"/>
          <w:szCs w:val="22"/>
        </w:rPr>
        <w:t>em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0C0196">
      <w:pPr>
        <w:spacing w:before="9" w:line="160" w:lineRule="exact"/>
        <w:rPr>
          <w:sz w:val="17"/>
          <w:szCs w:val="17"/>
        </w:rPr>
      </w:pPr>
    </w:p>
    <w:p w:rsidR="000C0196" w:rsidRDefault="00DD062D">
      <w:pPr>
        <w:tabs>
          <w:tab w:val="left" w:pos="2320"/>
        </w:tabs>
        <w:spacing w:line="259" w:lineRule="auto"/>
        <w:ind w:left="2320" w:right="6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2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mm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 xml:space="preserve">estor </w:t>
      </w:r>
      <w:r>
        <w:rPr>
          <w:rFonts w:ascii="Arial" w:eastAsia="Arial" w:hAnsi="Arial" w:cs="Arial"/>
          <w:i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-1"/>
          <w:sz w:val="22"/>
          <w:szCs w:val="22"/>
        </w:rPr>
        <w:t>CA</w:t>
      </w:r>
      <w:r>
        <w:rPr>
          <w:rFonts w:ascii="Arial" w:eastAsia="Arial" w:hAnsi="Arial" w:cs="Arial"/>
          <w:i/>
          <w:sz w:val="22"/>
          <w:szCs w:val="22"/>
        </w:rPr>
        <w:t xml:space="preserve">) of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i/>
          <w:sz w:val="22"/>
          <w:szCs w:val="22"/>
        </w:rPr>
        <w:t>n a b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0C0196" w:rsidRDefault="000C0196">
      <w:pPr>
        <w:spacing w:before="6" w:line="140" w:lineRule="exact"/>
        <w:rPr>
          <w:sz w:val="15"/>
          <w:szCs w:val="15"/>
        </w:rPr>
      </w:pPr>
    </w:p>
    <w:p w:rsidR="000C0196" w:rsidRDefault="00DD062D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0C0196" w:rsidRDefault="000C0196">
      <w:pPr>
        <w:spacing w:before="4" w:line="180" w:lineRule="exact"/>
        <w:rPr>
          <w:sz w:val="18"/>
          <w:szCs w:val="18"/>
        </w:rPr>
      </w:pPr>
    </w:p>
    <w:p w:rsidR="000C0196" w:rsidRDefault="00DD062D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deep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st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0C0196">
      <w:pPr>
        <w:spacing w:before="9" w:line="160" w:lineRule="exact"/>
        <w:rPr>
          <w:sz w:val="17"/>
          <w:szCs w:val="17"/>
        </w:rPr>
      </w:pPr>
    </w:p>
    <w:p w:rsidR="000C0196" w:rsidRDefault="00DD062D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dec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0C0196" w:rsidRDefault="000C0196">
      <w:pPr>
        <w:spacing w:before="1" w:line="180" w:lineRule="exact"/>
        <w:rPr>
          <w:sz w:val="18"/>
          <w:szCs w:val="18"/>
        </w:rPr>
      </w:pPr>
    </w:p>
    <w:p w:rsidR="000C0196" w:rsidRDefault="00DD062D">
      <w:pPr>
        <w:tabs>
          <w:tab w:val="left" w:pos="2320"/>
        </w:tabs>
        <w:spacing w:line="257" w:lineRule="auto"/>
        <w:ind w:left="2320" w:right="8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ase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al sys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uss o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mi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q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es.</w:t>
      </w:r>
    </w:p>
    <w:p w:rsidR="000C0196" w:rsidRDefault="00DD062D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4144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ps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z w:val="22"/>
          <w:szCs w:val="22"/>
        </w:rPr>
        <w:t>or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ss</w:t>
      </w:r>
    </w:p>
    <w:p w:rsidR="000C0196" w:rsidRDefault="000C0196">
      <w:pPr>
        <w:spacing w:before="14" w:line="200" w:lineRule="exact"/>
      </w:pPr>
    </w:p>
    <w:p w:rsidR="000C0196" w:rsidRDefault="00DD062D" w:rsidP="00DD062D">
      <w:pPr>
        <w:tabs>
          <w:tab w:val="left" w:pos="1600"/>
        </w:tabs>
        <w:spacing w:line="259" w:lineRule="auto"/>
        <w:ind w:right="49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als: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DD062D" w:rsidP="00DD062D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-18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e.</w:t>
      </w:r>
    </w:p>
    <w:p w:rsidR="000C0196" w:rsidRDefault="00DD062D" w:rsidP="00DD062D">
      <w:pPr>
        <w:tabs>
          <w:tab w:val="left" w:pos="1600"/>
        </w:tabs>
        <w:spacing w:line="261" w:lineRule="auto"/>
        <w:ind w:right="257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alm</w:t>
      </w:r>
      <w:proofErr w:type="gram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nt: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ans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DD062D" w:rsidP="00DD062D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ract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DD062D" w:rsidRDefault="00DD062D" w:rsidP="00DD062D">
      <w:pPr>
        <w:rPr>
          <w:rFonts w:ascii="Arial" w:eastAsia="Arial" w:hAnsi="Arial" w:cs="Arial"/>
          <w:b/>
          <w:color w:val="006FC0"/>
          <w:spacing w:val="-1"/>
          <w:sz w:val="22"/>
          <w:szCs w:val="22"/>
        </w:rPr>
      </w:pPr>
    </w:p>
    <w:p w:rsidR="000C0196" w:rsidRDefault="00DD062D" w:rsidP="00DD062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ommon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z w:val="22"/>
          <w:szCs w:val="22"/>
        </w:rPr>
        <w:t>es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oid</w:t>
      </w:r>
    </w:p>
    <w:p w:rsidR="000C0196" w:rsidRDefault="00DD062D" w:rsidP="00DD062D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and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ard.</w:t>
      </w:r>
    </w:p>
    <w:p w:rsidR="000C0196" w:rsidRDefault="00DD062D" w:rsidP="00DD062D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and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0C0196" w:rsidRDefault="00DD062D" w:rsidP="00DD062D">
      <w:pPr>
        <w:tabs>
          <w:tab w:val="left" w:pos="1600"/>
        </w:tabs>
        <w:spacing w:line="261" w:lineRule="auto"/>
        <w:ind w:right="80"/>
      </w:pPr>
      <w:r>
        <w:rPr>
          <w:rFonts w:ascii="Segoe MDL2 Assets" w:eastAsia="Segoe MDL2 Assets" w:hAnsi="Segoe MDL2 Assets" w:cs="Segoe MDL2 Assets"/>
          <w:w w:val="45"/>
        </w:rPr>
        <w:t xml:space="preserve">         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</w:t>
      </w:r>
      <w:bookmarkStart w:id="0" w:name="_GoBack"/>
      <w:bookmarkEnd w:id="0"/>
    </w:p>
    <w:p w:rsidR="000C0196" w:rsidRDefault="000C0196">
      <w:pPr>
        <w:spacing w:line="200" w:lineRule="exact"/>
      </w:pPr>
    </w:p>
    <w:p w:rsidR="000C0196" w:rsidRDefault="000C0196">
      <w:pPr>
        <w:spacing w:line="200" w:lineRule="exact"/>
      </w:pPr>
    </w:p>
    <w:p w:rsidR="000C0196" w:rsidRDefault="000C0196">
      <w:pPr>
        <w:spacing w:line="200" w:lineRule="exact"/>
      </w:pPr>
    </w:p>
    <w:sectPr w:rsidR="000C0196">
      <w:pgSz w:w="11920" w:h="16840"/>
      <w:pgMar w:top="780" w:right="1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C2A64"/>
    <w:multiLevelType w:val="multilevel"/>
    <w:tmpl w:val="D084F8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96"/>
    <w:rsid w:val="000C0196"/>
    <w:rsid w:val="0063203F"/>
    <w:rsid w:val="00D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7AD4EC7F-DDFD-415A-B179-34FF2EB1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2025-02-11T13:38:00Z</dcterms:created>
  <dcterms:modified xsi:type="dcterms:W3CDTF">2025-02-11T13:38:00Z</dcterms:modified>
</cp:coreProperties>
</file>