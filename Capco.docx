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4E" w:rsidRDefault="00293CF1">
      <w:pPr>
        <w:spacing w:before="64" w:line="280" w:lineRule="exact"/>
        <w:ind w:left="780"/>
        <w:rPr>
          <w:rFonts w:ascii="Arial" w:eastAsia="Arial" w:hAnsi="Arial" w:cs="Arial"/>
          <w:sz w:val="26"/>
          <w:szCs w:val="26"/>
        </w:rPr>
      </w:pPr>
      <w:r>
        <w:pict>
          <v:group id="_x0000_s1070" style="position:absolute;left:0;text-align:left;margin-left:23.95pt;margin-top:23.7pt;width:547.55pt;height:794.6pt;z-index:-251670528;mso-position-horizontal-relative:page;mso-position-vertical-relative:page" coordorigin="479,474" coordsize="10951,15892">
            <v:shape id="_x0000_s1074" style="position:absolute;left:490;top:485;width:10930;height:0" coordorigin="490,485" coordsize="10930,0" path="m490,485r10929,e" filled="f" strokeweight=".20464mm">
              <v:path arrowok="t"/>
            </v:shape>
            <v:shape id="_x0000_s1073" style="position:absolute;left:485;top:480;width:0;height:15881" coordorigin="485,480" coordsize="0,15881" path="m485,480r,15881e" filled="f" strokeweight=".20464mm">
              <v:path arrowok="t"/>
            </v:shape>
            <v:shape id="_x0000_s1072" style="position:absolute;left:11424;top:480;width:0;height:15881" coordorigin="11424,480" coordsize="0,15881" path="m11424,480r,15881e" filled="f" strokeweight=".2045mm">
              <v:path arrowok="t"/>
            </v:shape>
            <v:shape id="_x0000_s1071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proofErr w:type="spellStart"/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Capco</w:t>
      </w:r>
      <w:proofErr w:type="spellEnd"/>
      <w:r>
        <w:rPr>
          <w:rFonts w:ascii="Arial" w:eastAsia="Arial" w:hAnsi="Arial" w:cs="Arial"/>
          <w:b/>
          <w:color w:val="6F2F9F"/>
          <w:spacing w:val="-1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19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W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S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ngineer</w:t>
      </w:r>
      <w:r>
        <w:rPr>
          <w:rFonts w:ascii="Arial" w:eastAsia="Arial" w:hAnsi="Arial" w:cs="Arial"/>
          <w:b/>
          <w:color w:val="6F2F9F"/>
          <w:spacing w:val="-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enc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CE274E" w:rsidRDefault="00CE274E">
      <w:pPr>
        <w:spacing w:before="8" w:line="180" w:lineRule="exact"/>
        <w:rPr>
          <w:sz w:val="18"/>
          <w:szCs w:val="18"/>
        </w:rPr>
      </w:pPr>
    </w:p>
    <w:p w:rsidR="00CE274E" w:rsidRDefault="00293CF1">
      <w:pPr>
        <w:spacing w:before="32"/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nter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z w:val="22"/>
          <w:szCs w:val="22"/>
        </w:rPr>
        <w:t>re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</w:p>
    <w:p w:rsidR="00CE274E" w:rsidRDefault="00CE274E">
      <w:pPr>
        <w:spacing w:before="13" w:line="200" w:lineRule="exact"/>
      </w:pPr>
    </w:p>
    <w:p w:rsidR="00CE274E" w:rsidRDefault="00293CF1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1: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&amp;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ptu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s)</w:t>
      </w:r>
    </w:p>
    <w:p w:rsidR="00CE274E" w:rsidRDefault="00CE274E">
      <w:pPr>
        <w:spacing w:before="15" w:line="240" w:lineRule="exact"/>
        <w:rPr>
          <w:sz w:val="24"/>
          <w:szCs w:val="24"/>
        </w:rPr>
      </w:pPr>
    </w:p>
    <w:p w:rsidR="00CE274E" w:rsidRDefault="00293CF1">
      <w:pPr>
        <w:spacing w:line="259" w:lineRule="auto"/>
        <w:ind w:left="780" w:right="13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cod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pts,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s.</w:t>
      </w:r>
    </w:p>
    <w:p w:rsidR="00CE274E" w:rsidRDefault="00CE274E">
      <w:pPr>
        <w:spacing w:line="200" w:lineRule="exact"/>
      </w:pPr>
    </w:p>
    <w:p w:rsidR="00CE274E" w:rsidRDefault="00293CF1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2: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 xml:space="preserve">nical &amp;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</w:p>
    <w:p w:rsidR="00CE274E" w:rsidRDefault="00CE274E">
      <w:pPr>
        <w:spacing w:before="16" w:line="240" w:lineRule="exact"/>
        <w:rPr>
          <w:sz w:val="24"/>
          <w:szCs w:val="24"/>
        </w:rPr>
      </w:pPr>
    </w:p>
    <w:p w:rsidR="00CE274E" w:rsidRDefault="00293CF1">
      <w:pPr>
        <w:spacing w:line="259" w:lineRule="auto"/>
        <w:ind w:left="780" w:right="2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1"/>
          <w:sz w:val="22"/>
          <w:szCs w:val="22"/>
        </w:rPr>
        <w:t>o-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sed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e's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E274E" w:rsidRDefault="00CE274E">
      <w:pPr>
        <w:spacing w:line="200" w:lineRule="exact"/>
      </w:pPr>
    </w:p>
    <w:p w:rsidR="00CE274E" w:rsidRDefault="00293CF1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</w:t>
      </w:r>
    </w:p>
    <w:p w:rsidR="00CE274E" w:rsidRDefault="00CE274E">
      <w:pPr>
        <w:spacing w:before="13" w:line="200" w:lineRule="exact"/>
      </w:pPr>
    </w:p>
    <w:p w:rsidR="00CE274E" w:rsidRDefault="00293CF1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ding 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ge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roble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ch</w:t>
      </w:r>
      <w:r>
        <w:rPr>
          <w:rFonts w:ascii="Arial" w:eastAsia="Arial" w:hAnsi="Arial" w:cs="Arial"/>
          <w:spacing w:val="-2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:rsidR="00CE274E" w:rsidRDefault="00CE274E">
      <w:pPr>
        <w:spacing w:before="10" w:line="160" w:lineRule="exact"/>
        <w:rPr>
          <w:sz w:val="17"/>
          <w:szCs w:val="17"/>
        </w:rPr>
      </w:pPr>
    </w:p>
    <w:p w:rsidR="00CE274E" w:rsidRDefault="00293CF1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ps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CE274E" w:rsidRDefault="00CE274E">
      <w:pPr>
        <w:spacing w:before="5" w:line="180" w:lineRule="exact"/>
        <w:rPr>
          <w:sz w:val="18"/>
          <w:szCs w:val="18"/>
        </w:rPr>
      </w:pPr>
    </w:p>
    <w:p w:rsidR="00CE274E" w:rsidRDefault="00293CF1">
      <w:pPr>
        <w:ind w:left="18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sl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(</w:t>
      </w:r>
      <w:proofErr w:type="gramStart"/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[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1"/>
          <w:sz w:val="22"/>
          <w:szCs w:val="22"/>
        </w:rPr>
        <w:t>]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o-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oi</w:t>
      </w:r>
      <w:r>
        <w:rPr>
          <w:rFonts w:ascii="Arial" w:eastAsia="Arial" w:hAnsi="Arial" w:cs="Arial"/>
          <w:sz w:val="22"/>
          <w:szCs w:val="22"/>
        </w:rPr>
        <w:t>nter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CE274E" w:rsidRDefault="00CE274E">
      <w:pPr>
        <w:spacing w:before="10" w:line="160" w:lineRule="exact"/>
        <w:rPr>
          <w:sz w:val="17"/>
          <w:szCs w:val="17"/>
        </w:rPr>
      </w:pPr>
    </w:p>
    <w:p w:rsidR="00CE274E" w:rsidRDefault="00293CF1">
      <w:pPr>
        <w:ind w:left="18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CE274E" w:rsidRDefault="00CE274E">
      <w:pPr>
        <w:spacing w:before="2" w:line="180" w:lineRule="exact"/>
        <w:rPr>
          <w:sz w:val="18"/>
          <w:szCs w:val="18"/>
        </w:rPr>
      </w:pPr>
    </w:p>
    <w:p w:rsidR="00CE274E" w:rsidRDefault="00C76F91">
      <w:pPr>
        <w:ind w:left="7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93.2pt">
            <v:imagedata r:id="rId7" o:title=""/>
          </v:shape>
        </w:pict>
      </w:r>
    </w:p>
    <w:p w:rsidR="00CE274E" w:rsidRDefault="00CE274E">
      <w:pPr>
        <w:spacing w:line="200" w:lineRule="exact"/>
      </w:pPr>
    </w:p>
    <w:p w:rsidR="00CE274E" w:rsidRDefault="00CE274E">
      <w:pPr>
        <w:spacing w:before="12" w:line="200" w:lineRule="exact"/>
      </w:pPr>
    </w:p>
    <w:p w:rsidR="00CE274E" w:rsidRDefault="00293CF1">
      <w:pPr>
        <w:ind w:left="7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ord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map(</w:t>
      </w:r>
      <w:r>
        <w:rPr>
          <w:rFonts w:ascii="Arial" w:eastAsia="Arial" w:hAnsi="Arial" w:cs="Arial"/>
          <w:b/>
          <w:spacing w:val="-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red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eB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tabs>
          <w:tab w:val="left" w:pos="1500"/>
        </w:tabs>
        <w:spacing w:line="261" w:lineRule="auto"/>
        <w:ind w:left="1500" w:right="7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ommon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causes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CE274E" w:rsidRDefault="00CE274E">
      <w:pPr>
        <w:spacing w:before="4" w:line="140" w:lineRule="exact"/>
        <w:rPr>
          <w:sz w:val="15"/>
          <w:szCs w:val="15"/>
        </w:rPr>
      </w:pPr>
    </w:p>
    <w:p w:rsidR="00CE274E" w:rsidRDefault="00293CF1">
      <w:pPr>
        <w:spacing w:line="240" w:lineRule="exact"/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position w:val="-1"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</w:p>
    <w:p w:rsidR="00CE274E" w:rsidRDefault="00CE274E">
      <w:pPr>
        <w:spacing w:line="200" w:lineRule="exact"/>
      </w:pPr>
    </w:p>
    <w:p w:rsidR="00CE274E" w:rsidRDefault="00CE274E">
      <w:pPr>
        <w:spacing w:before="5" w:line="240" w:lineRule="exact"/>
        <w:rPr>
          <w:sz w:val="24"/>
          <w:szCs w:val="24"/>
        </w:rPr>
      </w:pPr>
    </w:p>
    <w:p w:rsidR="00CE274E" w:rsidRDefault="00293CF1">
      <w:pPr>
        <w:spacing w:before="8" w:line="100" w:lineRule="exact"/>
        <w:rPr>
          <w:sz w:val="10"/>
          <w:szCs w:val="10"/>
        </w:rPr>
      </w:pPr>
      <w:r>
        <w:pict>
          <v:group id="_x0000_s1061" style="position:absolute;margin-left:23.95pt;margin-top:23.7pt;width:547.55pt;height:794.6pt;z-index:-251666432;mso-position-horizontal-relative:page;mso-position-vertical-relative:page" coordorigin="479,474" coordsize="10951,15892">
            <v:shape id="_x0000_s1065" style="position:absolute;left:490;top:485;width:10930;height:0" coordorigin="490,485" coordsize="10930,0" path="m490,485r10929,e" filled="f" strokeweight=".20464mm">
              <v:path arrowok="t"/>
            </v:shape>
            <v:shape id="_x0000_s1064" style="position:absolute;left:485;top:480;width:0;height:15881" coordorigin="485,480" coordsize="0,15881" path="m485,480r,15881e" filled="f" strokeweight=".20464mm">
              <v:path arrowok="t"/>
            </v:shape>
            <v:shape id="_x0000_s1063" style="position:absolute;left:11424;top:480;width:0;height:15881" coordorigin="11424,480" coordsize="0,15881" path="m11424,480r,15881e" filled="f" strokeweight=".2045mm">
              <v:path arrowok="t"/>
            </v:shape>
            <v:shape id="_x0000_s1062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p w:rsidR="00CE274E" w:rsidRDefault="00293CF1">
      <w:pPr>
        <w:ind w:left="920"/>
      </w:pPr>
      <w:r>
        <w:pict>
          <v:shape id="_x0000_i1026" type="#_x0000_t75" style="width:285.6pt;height:78.8pt">
            <v:imagedata r:id="rId8" o:title=""/>
          </v:shape>
        </w:pict>
      </w:r>
    </w:p>
    <w:p w:rsidR="00CE274E" w:rsidRDefault="00CE274E">
      <w:pPr>
        <w:spacing w:before="7" w:line="160" w:lineRule="exact"/>
        <w:rPr>
          <w:sz w:val="17"/>
          <w:szCs w:val="17"/>
        </w:rPr>
      </w:pPr>
    </w:p>
    <w:p w:rsidR="00CE274E" w:rsidRDefault="00CE274E">
      <w:pPr>
        <w:spacing w:line="200" w:lineRule="exact"/>
      </w:pPr>
    </w:p>
    <w:p w:rsidR="00C76F91" w:rsidRDefault="00C76F91">
      <w:pPr>
        <w:spacing w:line="200" w:lineRule="exact"/>
      </w:pPr>
    </w:p>
    <w:p w:rsidR="00C76F91" w:rsidRDefault="00C76F91">
      <w:pPr>
        <w:spacing w:line="200" w:lineRule="exact"/>
      </w:pPr>
    </w:p>
    <w:p w:rsidR="00C76F91" w:rsidRDefault="00C76F91">
      <w:pPr>
        <w:spacing w:line="200" w:lineRule="exact"/>
      </w:pPr>
    </w:p>
    <w:p w:rsidR="00C76F91" w:rsidRDefault="00C76F91">
      <w:pPr>
        <w:spacing w:line="200" w:lineRule="exact"/>
      </w:pPr>
    </w:p>
    <w:p w:rsidR="00C76F91" w:rsidRDefault="00C76F91">
      <w:pPr>
        <w:spacing w:line="200" w:lineRule="exact"/>
      </w:pPr>
    </w:p>
    <w:p w:rsidR="00C76F91" w:rsidRDefault="00C76F91">
      <w:pPr>
        <w:spacing w:line="200" w:lineRule="exact"/>
      </w:pPr>
    </w:p>
    <w:p w:rsidR="00C76F91" w:rsidRDefault="00C76F91">
      <w:pPr>
        <w:spacing w:line="200" w:lineRule="exact"/>
      </w:pPr>
    </w:p>
    <w:p w:rsidR="00C76F91" w:rsidRDefault="00C76F91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293CF1">
      <w:pPr>
        <w:spacing w:before="32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ptual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red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proofErr w:type="spellEnd"/>
      <w:proofErr w:type="gramEnd"/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gro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CE274E" w:rsidRDefault="00293CF1">
      <w:pPr>
        <w:spacing w:before="23" w:line="259" w:lineRule="auto"/>
        <w:ind w:left="1640" w:right="143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eB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ey</w:t>
      </w:r>
      <w:proofErr w:type="spellEnd"/>
      <w:proofErr w:type="gramEnd"/>
      <w:r>
        <w:rPr>
          <w:rFonts w:ascii="Arial" w:eastAsia="Arial" w:hAnsi="Arial" w:cs="Arial"/>
          <w:i/>
          <w:sz w:val="22"/>
          <w:szCs w:val="22"/>
        </w:rPr>
        <w:t xml:space="preserve"> c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va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oc</w:t>
      </w:r>
      <w:r>
        <w:rPr>
          <w:rFonts w:ascii="Arial" w:eastAsia="Arial" w:hAnsi="Arial" w:cs="Arial"/>
          <w:i/>
          <w:spacing w:val="-1"/>
          <w:sz w:val="22"/>
          <w:szCs w:val="22"/>
        </w:rPr>
        <w:t>all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sh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ff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ak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group</w:t>
      </w:r>
      <w:r>
        <w:rPr>
          <w:rFonts w:ascii="Arial" w:eastAsia="Arial" w:hAnsi="Arial" w:cs="Arial"/>
          <w:i/>
          <w:spacing w:val="-2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ers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l ke</w:t>
      </w:r>
      <w:r>
        <w:rPr>
          <w:rFonts w:ascii="Arial" w:eastAsia="Arial" w:hAnsi="Arial" w:cs="Arial"/>
          <w:i/>
          <w:spacing w:val="2"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pacing w:val="-2"/>
          <w:sz w:val="22"/>
          <w:szCs w:val="22"/>
        </w:rPr>
        <w:t>v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oss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s.</w:t>
      </w:r>
    </w:p>
    <w:p w:rsidR="00CE274E" w:rsidRDefault="00CE274E">
      <w:pPr>
        <w:spacing w:before="8" w:line="180" w:lineRule="exact"/>
        <w:rPr>
          <w:sz w:val="18"/>
          <w:szCs w:val="18"/>
        </w:rPr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293CF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ult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olerance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</w:p>
    <w:p w:rsidR="00CE274E" w:rsidRDefault="00293CF1">
      <w:pPr>
        <w:spacing w:before="23" w:line="259" w:lineRule="auto"/>
        <w:ind w:left="1640" w:right="57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hi</w:t>
      </w:r>
      <w:r>
        <w:rPr>
          <w:rFonts w:ascii="Arial" w:eastAsia="Arial" w:hAnsi="Arial" w:cs="Arial"/>
          <w:i/>
          <w:sz w:val="22"/>
          <w:szCs w:val="22"/>
        </w:rPr>
        <w:t>ev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ul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erance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hrough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)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R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H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 xml:space="preserve">es 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pli</w:t>
      </w:r>
      <w:r>
        <w:rPr>
          <w:rFonts w:ascii="Arial" w:eastAsia="Arial" w:hAnsi="Arial" w:cs="Arial"/>
          <w:i/>
          <w:sz w:val="22"/>
          <w:szCs w:val="22"/>
        </w:rPr>
        <w:t>cati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in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HD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CE274E" w:rsidRDefault="00CE274E">
      <w:pPr>
        <w:spacing w:before="1" w:line="180" w:lineRule="exact"/>
        <w:rPr>
          <w:sz w:val="19"/>
          <w:szCs w:val="19"/>
        </w:rPr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293CF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rde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</w:t>
      </w:r>
    </w:p>
    <w:p w:rsidR="00CE274E" w:rsidRDefault="00293CF1">
      <w:pPr>
        <w:spacing w:before="20"/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;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20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Or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</w:p>
    <w:p w:rsidR="00CE274E" w:rsidRDefault="00293CF1">
      <w:pPr>
        <w:spacing w:before="20"/>
        <w:ind w:left="2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→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RDE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Y.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DENSE</w:t>
      </w:r>
      <w:r>
        <w:rPr>
          <w:rFonts w:ascii="Arial" w:eastAsia="Arial" w:hAnsi="Arial" w:cs="Arial"/>
          <w:b/>
          <w:sz w:val="22"/>
          <w:szCs w:val="22"/>
        </w:rPr>
        <w:t>_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K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4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:</w:t>
      </w:r>
    </w:p>
    <w:p w:rsidR="00CE274E" w:rsidRDefault="00293CF1">
      <w:pPr>
        <w:spacing w:before="23"/>
        <w:ind w:left="1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RAN</w:t>
      </w:r>
      <w:r>
        <w:rPr>
          <w:rFonts w:ascii="Arial" w:eastAsia="Arial" w:hAnsi="Arial" w:cs="Arial"/>
          <w:i/>
          <w:sz w:val="22"/>
          <w:szCs w:val="22"/>
        </w:rPr>
        <w:t>K a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ps in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va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s,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e D</w:t>
      </w:r>
      <w:r>
        <w:rPr>
          <w:rFonts w:ascii="Arial" w:eastAsia="Arial" w:hAnsi="Arial" w:cs="Arial"/>
          <w:i/>
          <w:spacing w:val="-1"/>
          <w:sz w:val="22"/>
          <w:szCs w:val="22"/>
        </w:rPr>
        <w:t>ENSE</w:t>
      </w:r>
      <w:r>
        <w:rPr>
          <w:rFonts w:ascii="Arial" w:eastAsia="Arial" w:hAnsi="Arial" w:cs="Arial"/>
          <w:i/>
          <w:sz w:val="22"/>
          <w:szCs w:val="22"/>
        </w:rPr>
        <w:t>_</w:t>
      </w:r>
      <w:r>
        <w:rPr>
          <w:rFonts w:ascii="Arial" w:eastAsia="Arial" w:hAnsi="Arial" w:cs="Arial"/>
          <w:i/>
          <w:spacing w:val="-1"/>
          <w:sz w:val="22"/>
          <w:szCs w:val="22"/>
        </w:rPr>
        <w:t>RAN</w:t>
      </w:r>
      <w:r>
        <w:rPr>
          <w:rFonts w:ascii="Arial" w:eastAsia="Arial" w:hAnsi="Arial" w:cs="Arial"/>
          <w:i/>
          <w:sz w:val="22"/>
          <w:szCs w:val="22"/>
        </w:rPr>
        <w:t>K d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4"/>
          <w:sz w:val="22"/>
          <w:szCs w:val="22"/>
        </w:rPr>
        <w:t>n</w:t>
      </w:r>
      <w:r>
        <w:rPr>
          <w:rFonts w:ascii="Arial" w:eastAsia="Arial" w:hAnsi="Arial" w:cs="Arial"/>
          <w:i/>
          <w:spacing w:val="-6"/>
          <w:sz w:val="22"/>
          <w:szCs w:val="22"/>
        </w:rPr>
        <w:t>’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sk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 nu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ers.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urs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red Pro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spacing w:line="259" w:lineRule="auto"/>
        <w:ind w:left="2360" w:right="3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ursor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-r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4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be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e.</w:t>
      </w:r>
    </w:p>
    <w:p w:rsidR="00CE274E" w:rsidRDefault="00CE274E">
      <w:pPr>
        <w:spacing w:before="1" w:line="180" w:lineRule="exact"/>
        <w:rPr>
          <w:sz w:val="19"/>
          <w:szCs w:val="19"/>
        </w:rPr>
      </w:pPr>
    </w:p>
    <w:p w:rsidR="00CE274E" w:rsidRDefault="00CE274E">
      <w:pPr>
        <w:spacing w:line="200" w:lineRule="exact"/>
      </w:pPr>
    </w:p>
    <w:p w:rsidR="00CE274E" w:rsidRDefault="00293CF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‘</w:t>
      </w:r>
      <w:r>
        <w:rPr>
          <w:rFonts w:ascii="Arial" w:eastAsia="Arial" w:hAnsi="Arial" w:cs="Arial"/>
          <w:b/>
          <w:spacing w:val="-1"/>
          <w:sz w:val="22"/>
          <w:szCs w:val="22"/>
        </w:rPr>
        <w:t>pas</w:t>
      </w:r>
      <w:r>
        <w:rPr>
          <w:rFonts w:ascii="Arial" w:eastAsia="Arial" w:hAnsi="Arial" w:cs="Arial"/>
          <w:b/>
          <w:sz w:val="22"/>
          <w:szCs w:val="22"/>
        </w:rPr>
        <w:t>s’</w:t>
      </w:r>
      <w:r>
        <w:rPr>
          <w:rFonts w:ascii="Arial" w:eastAsia="Arial" w:hAnsi="Arial" w:cs="Arial"/>
          <w:b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</w:p>
    <w:p w:rsidR="00CE274E" w:rsidRDefault="00293CF1">
      <w:pPr>
        <w:spacing w:before="20"/>
        <w:ind w:left="16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 b</w:t>
      </w:r>
      <w:r>
        <w:rPr>
          <w:rFonts w:ascii="Arial" w:eastAsia="Arial" w:hAnsi="Arial" w:cs="Arial"/>
          <w:i/>
          <w:spacing w:val="-3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ock of co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sy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ca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t no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CE274E" w:rsidRDefault="00CE274E">
      <w:pPr>
        <w:spacing w:before="12" w:line="200" w:lineRule="exact"/>
      </w:pPr>
    </w:p>
    <w:p w:rsidR="00CE274E" w:rsidRDefault="00293CF1">
      <w:pPr>
        <w:ind w:left="12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emor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</w:p>
    <w:p w:rsidR="00CE274E" w:rsidRDefault="00293CF1">
      <w:pPr>
        <w:spacing w:before="23" w:line="259" w:lineRule="auto"/>
        <w:ind w:left="1640" w:right="19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occ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dy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6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g,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pl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xe</w:t>
      </w:r>
      <w:r>
        <w:rPr>
          <w:rFonts w:ascii="Arial" w:eastAsia="Arial" w:hAnsi="Arial" w:cs="Arial"/>
          <w:i/>
          <w:spacing w:val="1"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 xml:space="preserve">e and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y-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ff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nt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293CF1" w:rsidP="00C76F91">
      <w:pPr>
        <w:spacing w:before="63"/>
        <w:rPr>
          <w:rFonts w:ascii="Arial" w:eastAsia="Arial" w:hAnsi="Arial" w:cs="Arial"/>
          <w:sz w:val="22"/>
          <w:szCs w:val="22"/>
        </w:rPr>
      </w:pPr>
      <w:r>
        <w:pict>
          <v:group id="_x0000_s1052" style="position:absolute;margin-left:23.95pt;margin-top:23.7pt;width:547.55pt;height:794.6pt;z-index:-251662336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4" w:line="200" w:lineRule="exact"/>
      </w:pPr>
    </w:p>
    <w:p w:rsidR="00CE274E" w:rsidRDefault="00293CF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sign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ul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-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olera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on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ne 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WS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ser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gramEnd"/>
    </w:p>
    <w:p w:rsidR="00CE274E" w:rsidRDefault="00293CF1">
      <w:pPr>
        <w:spacing w:before="18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3,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mbd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CE274E" w:rsidRDefault="00CE274E">
      <w:pPr>
        <w:spacing w:before="4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ose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spacing w:line="259" w:lineRule="auto"/>
        <w:ind w:left="860" w:right="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uld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hi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3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man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stem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arge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CE274E" w:rsidRDefault="00CE274E">
      <w:pPr>
        <w:spacing w:before="2" w:line="160" w:lineRule="exact"/>
        <w:rPr>
          <w:sz w:val="16"/>
          <w:szCs w:val="16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KE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8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KEY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lastRenderedPageBreak/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8"/>
          <w:sz w:val="22"/>
          <w:szCs w:val="22"/>
        </w:rPr>
        <w:t>V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yz</w:t>
      </w:r>
      <w:r>
        <w:rPr>
          <w:rFonts w:ascii="Arial" w:eastAsia="Arial" w:hAnsi="Arial" w:cs="Arial"/>
          <w:sz w:val="22"/>
          <w:szCs w:val="22"/>
        </w:rPr>
        <w:t>e opera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illi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 h</w:t>
      </w:r>
      <w:r>
        <w:rPr>
          <w:rFonts w:ascii="Arial" w:eastAsia="Arial" w:hAnsi="Arial" w:cs="Arial"/>
          <w:b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cro</w:t>
      </w:r>
      <w:r>
        <w:rPr>
          <w:rFonts w:ascii="Arial" w:eastAsia="Arial" w:hAnsi="Arial" w:cs="Arial"/>
          <w:b/>
          <w:spacing w:val="-1"/>
          <w:sz w:val="22"/>
          <w:szCs w:val="22"/>
        </w:rPr>
        <w:t>ss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3 bu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CE274E" w:rsidRDefault="00CE274E">
      <w:pPr>
        <w:spacing w:before="4" w:line="180" w:lineRule="exact"/>
        <w:rPr>
          <w:sz w:val="18"/>
          <w:szCs w:val="18"/>
        </w:rPr>
      </w:pPr>
    </w:p>
    <w:p w:rsidR="00CE274E" w:rsidRDefault="00293CF1">
      <w:pPr>
        <w:tabs>
          <w:tab w:val="left" w:pos="1580"/>
        </w:tabs>
        <w:spacing w:line="257" w:lineRule="auto"/>
        <w:ind w:left="1580" w:right="88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on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s?</w:t>
      </w:r>
    </w:p>
    <w:p w:rsidR="00CE274E" w:rsidRDefault="00CE274E">
      <w:pPr>
        <w:spacing w:before="4" w:line="160" w:lineRule="exact"/>
        <w:rPr>
          <w:sz w:val="16"/>
          <w:szCs w:val="16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1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beh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9" w:line="200" w:lineRule="exact"/>
      </w:pPr>
    </w:p>
    <w:p w:rsidR="00CE274E" w:rsidRDefault="00293CF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steps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u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ored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3?</w:t>
      </w:r>
    </w:p>
    <w:p w:rsidR="00CE274E" w:rsidRDefault="00CE274E">
      <w:pPr>
        <w:spacing w:before="4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E-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K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 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at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does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secu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2" w:line="200" w:lineRule="exact"/>
      </w:pPr>
    </w:p>
    <w:p w:rsidR="00CE274E" w:rsidRDefault="00293CF1">
      <w:pPr>
        <w:spacing w:line="259" w:lineRule="auto"/>
        <w:ind w:left="860" w:right="89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WS </w:t>
      </w:r>
      <w:r>
        <w:rPr>
          <w:rFonts w:ascii="Arial" w:eastAsia="Arial" w:hAnsi="Arial" w:cs="Arial"/>
          <w:b/>
          <w:spacing w:val="1"/>
          <w:sz w:val="22"/>
          <w:szCs w:val="22"/>
        </w:rPr>
        <w:t>Gl</w:t>
      </w:r>
      <w:r>
        <w:rPr>
          <w:rFonts w:ascii="Arial" w:eastAsia="Arial" w:hAnsi="Arial" w:cs="Arial"/>
          <w:b/>
          <w:sz w:val="22"/>
          <w:szCs w:val="22"/>
        </w:rPr>
        <w:t>ue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4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arge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ets?</w:t>
      </w:r>
    </w:p>
    <w:p w:rsidR="00CE274E" w:rsidRDefault="00CE274E">
      <w:pPr>
        <w:spacing w:before="1" w:line="160" w:lineRule="exact"/>
        <w:rPr>
          <w:sz w:val="16"/>
          <w:szCs w:val="16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you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spacing w:line="240" w:lineRule="exact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proofErr w:type="gram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ul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position w:val="-1"/>
          <w:sz w:val="22"/>
          <w:szCs w:val="22"/>
        </w:rPr>
        <w:t>ed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>
        <w:rPr>
          <w:rFonts w:ascii="Arial" w:eastAsia="Arial" w:hAnsi="Arial" w:cs="Arial"/>
          <w:position w:val="-1"/>
          <w:sz w:val="22"/>
          <w:szCs w:val="22"/>
        </w:rPr>
        <w:t>ob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 l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d l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ati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0" w:line="220" w:lineRule="exact"/>
        <w:rPr>
          <w:sz w:val="22"/>
          <w:szCs w:val="22"/>
        </w:rPr>
      </w:pPr>
    </w:p>
    <w:p w:rsidR="00CE274E" w:rsidRDefault="00293CF1">
      <w:pPr>
        <w:spacing w:before="63"/>
        <w:ind w:left="824" w:right="919"/>
        <w:jc w:val="center"/>
        <w:rPr>
          <w:rFonts w:ascii="Arial" w:eastAsia="Arial" w:hAnsi="Arial" w:cs="Arial"/>
          <w:sz w:val="22"/>
          <w:szCs w:val="22"/>
        </w:rPr>
      </w:pPr>
      <w:r>
        <w:pict>
          <v:group id="_x0000_s1044" style="position:absolute;left:0;text-align:left;margin-left:23.95pt;margin-top:23.7pt;width:547.55pt;height:794.6pt;z-index:-251658240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moni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pip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5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WS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proofErr w:type="spellStart"/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5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 a 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4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2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de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ures?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han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d-t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9" w:line="200" w:lineRule="exact"/>
      </w:pPr>
    </w:p>
    <w:p w:rsidR="00CE274E" w:rsidRDefault="00293CF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 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ema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olu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e.</w:t>
      </w:r>
    </w:p>
    <w:p w:rsidR="00CE274E" w:rsidRDefault="00CE274E">
      <w:pPr>
        <w:spacing w:before="4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17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AB</w:t>
      </w:r>
      <w:r>
        <w:rPr>
          <w:rFonts w:ascii="Arial" w:eastAsia="Arial" w:hAnsi="Arial" w:cs="Arial"/>
          <w:sz w:val="22"/>
          <w:szCs w:val="22"/>
        </w:rPr>
        <w:t>LE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umn?</w:t>
      </w:r>
    </w:p>
    <w:p w:rsidR="00CE274E" w:rsidRDefault="00CE274E">
      <w:pPr>
        <w:spacing w:before="10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st pr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a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omate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ast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e-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</w:p>
    <w:p w:rsidR="00CE274E" w:rsidRDefault="00293CF1">
      <w:pPr>
        <w:spacing w:before="18"/>
        <w:ind w:left="15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nstanc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4"/>
          <w:sz w:val="22"/>
          <w:szCs w:val="22"/>
        </w:rPr>
        <w:t>(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nt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ros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an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et.</w:t>
      </w:r>
    </w:p>
    <w:p w:rsidR="00CE274E" w:rsidRDefault="00CE274E">
      <w:pPr>
        <w:spacing w:before="4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 po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ccess 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ol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AC</w:t>
      </w:r>
      <w:r>
        <w:rPr>
          <w:rFonts w:ascii="Arial" w:eastAsia="Arial" w:hAnsi="Arial" w:cs="Arial"/>
          <w:sz w:val="22"/>
          <w:szCs w:val="22"/>
        </w:rPr>
        <w:t>Ls)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ct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s-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spacing w:line="257" w:lineRule="auto"/>
        <w:ind w:left="860" w:right="2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 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R clu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3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st.</w:t>
      </w:r>
    </w:p>
    <w:p w:rsidR="00CE274E" w:rsidRDefault="00CE274E">
      <w:pPr>
        <w:spacing w:before="6" w:line="160" w:lineRule="exact"/>
        <w:rPr>
          <w:sz w:val="16"/>
          <w:szCs w:val="16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10" w:line="160" w:lineRule="exact"/>
        <w:rPr>
          <w:sz w:val="17"/>
          <w:szCs w:val="17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Sp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R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uste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spacing w:line="240" w:lineRule="exact"/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proofErr w:type="gramStart"/>
      <w:r>
        <w:rPr>
          <w:rFonts w:ascii="Arial" w:eastAsia="Arial" w:hAnsi="Arial" w:cs="Arial"/>
          <w:spacing w:val="5"/>
          <w:position w:val="-1"/>
          <w:sz w:val="22"/>
          <w:szCs w:val="22"/>
        </w:rPr>
        <w:t>W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ha</w:t>
      </w:r>
      <w:r>
        <w:rPr>
          <w:rFonts w:ascii="Arial" w:eastAsia="Arial" w:hAnsi="Arial" w:cs="Arial"/>
          <w:position w:val="-1"/>
          <w:sz w:val="22"/>
          <w:szCs w:val="22"/>
        </w:rPr>
        <w:t>t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 does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nst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position w:val="-1"/>
          <w:sz w:val="22"/>
          <w:szCs w:val="22"/>
        </w:rPr>
        <w:t>nce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t co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g</w:t>
      </w:r>
      <w:r>
        <w:rPr>
          <w:rFonts w:ascii="Arial" w:eastAsia="Arial" w:hAnsi="Arial" w:cs="Arial"/>
          <w:position w:val="-1"/>
          <w:sz w:val="22"/>
          <w:szCs w:val="22"/>
        </w:rPr>
        <w:t>ur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ay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 cost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z</w:t>
      </w:r>
      <w:r>
        <w:rPr>
          <w:rFonts w:ascii="Arial" w:eastAsia="Arial" w:hAnsi="Arial" w:cs="Arial"/>
          <w:position w:val="-1"/>
          <w:sz w:val="22"/>
          <w:szCs w:val="22"/>
        </w:rPr>
        <w:t>ati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n?</w:t>
      </w:r>
    </w:p>
    <w:p w:rsidR="00CE274E" w:rsidRDefault="00CE274E">
      <w:pPr>
        <w:spacing w:before="8" w:line="100" w:lineRule="exact"/>
        <w:rPr>
          <w:sz w:val="10"/>
          <w:szCs w:val="10"/>
        </w:rPr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293CF1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54144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2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pre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sma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</w:t>
      </w:r>
      <w:r>
        <w:rPr>
          <w:rFonts w:ascii="Arial" w:eastAsia="Arial" w:hAnsi="Arial" w:cs="Arial"/>
          <w:b/>
          <w:spacing w:val="-2"/>
          <w:sz w:val="22"/>
          <w:szCs w:val="22"/>
        </w:rPr>
        <w:t>em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ding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nto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on?</w:t>
      </w:r>
    </w:p>
    <w:p w:rsidR="00CE274E" w:rsidRDefault="00CE274E">
      <w:pPr>
        <w:spacing w:before="2" w:line="180" w:lineRule="exact"/>
        <w:rPr>
          <w:sz w:val="18"/>
          <w:szCs w:val="18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es?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p.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ERR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ct 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9" w:line="200" w:lineRule="exact"/>
      </w:pPr>
    </w:p>
    <w:p w:rsidR="00CE274E" w:rsidRDefault="00293CF1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pl</w:t>
      </w:r>
      <w:r>
        <w:rPr>
          <w:rFonts w:ascii="Arial" w:eastAsia="Arial" w:hAnsi="Arial" w:cs="Arial"/>
          <w:b/>
          <w:sz w:val="22"/>
          <w:szCs w:val="22"/>
        </w:rPr>
        <w:t>ain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az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na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CE274E" w:rsidRDefault="00CE274E">
      <w:pPr>
        <w:spacing w:before="4" w:line="180" w:lineRule="exact"/>
        <w:rPr>
          <w:sz w:val="18"/>
          <w:szCs w:val="18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pric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 pa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 xml:space="preserve">3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CE274E" w:rsidRDefault="00CE274E">
      <w:pPr>
        <w:spacing w:before="10" w:line="160" w:lineRule="exact"/>
        <w:rPr>
          <w:sz w:val="17"/>
          <w:szCs w:val="17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not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spacing w:line="259" w:lineRule="auto"/>
        <w:ind w:left="880" w:right="4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 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>-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 use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ep F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mbda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k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-4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CE274E" w:rsidRDefault="00CE274E">
      <w:pPr>
        <w:spacing w:before="1" w:line="160" w:lineRule="exact"/>
        <w:rPr>
          <w:sz w:val="16"/>
          <w:szCs w:val="16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ces.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 be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La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gn 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arc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st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ategy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S3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if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cle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CE274E" w:rsidRDefault="00CE274E">
      <w:pPr>
        <w:spacing w:before="4" w:line="180" w:lineRule="exact"/>
        <w:rPr>
          <w:sz w:val="18"/>
          <w:szCs w:val="18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s?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rd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Default="00CE274E">
      <w:pPr>
        <w:spacing w:before="11" w:line="200" w:lineRule="exact"/>
      </w:pPr>
    </w:p>
    <w:p w:rsidR="00CE274E" w:rsidRDefault="00293CF1">
      <w:pPr>
        <w:spacing w:line="257" w:lineRule="auto"/>
        <w:ind w:left="880" w:right="9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z w:val="22"/>
          <w:szCs w:val="22"/>
        </w:rPr>
        <w:t>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2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 u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 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alog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store</w:t>
      </w:r>
      <w:proofErr w:type="spell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or me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man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CE274E" w:rsidRDefault="00CE274E">
      <w:pPr>
        <w:spacing w:before="6" w:line="160" w:lineRule="exact"/>
        <w:rPr>
          <w:sz w:val="16"/>
          <w:szCs w:val="16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</w:t>
      </w:r>
      <w:r>
        <w:rPr>
          <w:rFonts w:ascii="Segoe MDL2 Assets" w:eastAsia="Segoe MDL2 Assets" w:hAnsi="Segoe MDL2 Assets" w:cs="Segoe MDL2 Assets"/>
          <w:w w:val="45"/>
        </w:rPr>
        <w:t xml:space="preserve">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sche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10" w:line="160" w:lineRule="exact"/>
        <w:rPr>
          <w:sz w:val="17"/>
          <w:szCs w:val="17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6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n-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</w:p>
    <w:p w:rsidR="00CE274E" w:rsidRDefault="00293CF1">
      <w:pPr>
        <w:spacing w:before="20"/>
        <w:ind w:left="16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proofErr w:type="gramEnd"/>
      <w:r>
        <w:rPr>
          <w:rFonts w:ascii="Arial" w:eastAsia="Arial" w:hAnsi="Arial" w:cs="Arial"/>
          <w:sz w:val="22"/>
          <w:szCs w:val="22"/>
        </w:rPr>
        <w:t>?</w:t>
      </w:r>
    </w:p>
    <w:p w:rsidR="00CE274E" w:rsidRDefault="00CE274E">
      <w:pPr>
        <w:spacing w:before="9" w:line="160" w:lineRule="exact"/>
        <w:rPr>
          <w:sz w:val="17"/>
          <w:szCs w:val="17"/>
        </w:rPr>
      </w:pPr>
    </w:p>
    <w:p w:rsidR="00CE274E" w:rsidRDefault="00293CF1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</w:p>
    <w:p w:rsidR="00CE274E" w:rsidRDefault="00CE274E">
      <w:pPr>
        <w:spacing w:before="1" w:line="180" w:lineRule="exact"/>
        <w:rPr>
          <w:sz w:val="18"/>
          <w:szCs w:val="18"/>
        </w:rPr>
      </w:pPr>
    </w:p>
    <w:p w:rsidR="00CE274E" w:rsidRDefault="00293CF1">
      <w:pPr>
        <w:spacing w:line="240" w:lineRule="exact"/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proofErr w:type="gramStart"/>
      <w:r>
        <w:rPr>
          <w:rFonts w:ascii="Arial" w:eastAsia="Arial" w:hAnsi="Arial" w:cs="Arial"/>
          <w:spacing w:val="-1"/>
          <w:position w:val="-1"/>
          <w:sz w:val="22"/>
          <w:szCs w:val="22"/>
        </w:rPr>
        <w:t>H</w:t>
      </w:r>
      <w:r>
        <w:rPr>
          <w:rFonts w:ascii="Arial" w:eastAsia="Arial" w:hAnsi="Arial" w:cs="Arial"/>
          <w:position w:val="-1"/>
          <w:sz w:val="22"/>
          <w:szCs w:val="22"/>
        </w:rPr>
        <w:t>ow</w:t>
      </w:r>
      <w:proofErr w:type="gramEnd"/>
      <w:r>
        <w:rPr>
          <w:rFonts w:ascii="Arial" w:eastAsia="Arial" w:hAnsi="Arial" w:cs="Arial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ul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y</w:t>
      </w:r>
      <w:r>
        <w:rPr>
          <w:rFonts w:ascii="Arial" w:eastAsia="Arial" w:hAnsi="Arial" w:cs="Arial"/>
          <w:position w:val="-1"/>
          <w:sz w:val="22"/>
          <w:szCs w:val="22"/>
        </w:rPr>
        <w:t>ou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gra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etad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fr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v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etas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ore</w:t>
      </w:r>
      <w:proofErr w:type="spellEnd"/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G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?</w:t>
      </w:r>
    </w:p>
    <w:p w:rsidR="00CE274E" w:rsidRDefault="00CE274E">
      <w:pPr>
        <w:spacing w:line="200" w:lineRule="exact"/>
      </w:pPr>
    </w:p>
    <w:p w:rsidR="00CE274E" w:rsidRDefault="00CE274E">
      <w:pPr>
        <w:spacing w:line="200" w:lineRule="exact"/>
      </w:pPr>
    </w:p>
    <w:p w:rsidR="00CE274E" w:rsidRPr="00C76F91" w:rsidRDefault="00293CF1" w:rsidP="00C76F91">
      <w:pPr>
        <w:spacing w:before="63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  <w:r>
        <w:pict>
          <v:group id="_x0000_s1028" style="position:absolute;margin-left:23.95pt;margin-top:23.7pt;width:547.55pt;height:794.6pt;z-index:-251650048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</w:p>
    <w:sectPr w:rsidR="00CE274E" w:rsidRPr="00C76F91">
      <w:pgSz w:w="11920" w:h="16840"/>
      <w:pgMar w:top="780" w:right="16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CF1" w:rsidRDefault="00293CF1" w:rsidP="00C76F91">
      <w:r>
        <w:separator/>
      </w:r>
    </w:p>
  </w:endnote>
  <w:endnote w:type="continuationSeparator" w:id="0">
    <w:p w:rsidR="00293CF1" w:rsidRDefault="00293CF1" w:rsidP="00C7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CF1" w:rsidRDefault="00293CF1" w:rsidP="00C76F91">
      <w:r>
        <w:separator/>
      </w:r>
    </w:p>
  </w:footnote>
  <w:footnote w:type="continuationSeparator" w:id="0">
    <w:p w:rsidR="00293CF1" w:rsidRDefault="00293CF1" w:rsidP="00C76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40BA7"/>
    <w:multiLevelType w:val="multilevel"/>
    <w:tmpl w:val="53ECE5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4E"/>
    <w:rsid w:val="00293CF1"/>
    <w:rsid w:val="00C76F91"/>
    <w:rsid w:val="00CE274E"/>
    <w:rsid w:val="00FE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5:docId w15:val="{9732067A-2761-4A9C-B7C0-16FA5820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76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F91"/>
  </w:style>
  <w:style w:type="paragraph" w:styleId="Footer">
    <w:name w:val="footer"/>
    <w:basedOn w:val="Normal"/>
    <w:link w:val="FooterChar"/>
    <w:uiPriority w:val="99"/>
    <w:unhideWhenUsed/>
    <w:rsid w:val="00C76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2025-02-05T11:15:00Z</dcterms:created>
  <dcterms:modified xsi:type="dcterms:W3CDTF">2025-02-05T11:15:00Z</dcterms:modified>
</cp:coreProperties>
</file>