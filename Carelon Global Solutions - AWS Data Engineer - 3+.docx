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E3" w:rsidRDefault="00377B17">
      <w:pPr>
        <w:spacing w:before="64" w:line="258" w:lineRule="auto"/>
        <w:ind w:left="860" w:right="1157"/>
        <w:rPr>
          <w:rFonts w:ascii="Arial" w:eastAsia="Arial" w:hAnsi="Arial" w:cs="Arial"/>
          <w:sz w:val="26"/>
          <w:szCs w:val="26"/>
        </w:rPr>
      </w:pPr>
      <w:r>
        <w:pict>
          <v:group id="_x0000_s1045" style="position:absolute;left:0;text-align:left;margin-left:23.95pt;margin-top:23.7pt;width:547.55pt;height:794.6pt;z-index:-251664384;mso-position-horizontal-relative:page;mso-position-vertical-relative:page" coordorigin="479,474" coordsize="10951,15892">
            <v:shape id="_x0000_s1049" style="position:absolute;left:490;top:485;width:10930;height:0" coordorigin="490,485" coordsize="10930,0" path="m490,485r10929,e" filled="f" strokeweight=".20464mm">
              <v:path arrowok="t"/>
            </v:shape>
            <v:shape id="_x0000_s1048" style="position:absolute;left:485;top:480;width:0;height:15881" coordorigin="485,480" coordsize="0,15881" path="m485,480r,15881e" filled="f" strokeweight=".20464mm">
              <v:path arrowok="t"/>
            </v:shape>
            <v:shape id="_x0000_s1047" style="position:absolute;left:11424;top:480;width:0;height:15881" coordorigin="11424,480" coordsize="0,15881" path="m11424,480r,15881e" filled="f" strokeweight=".2045mm">
              <v:path arrowok="t"/>
            </v:shape>
            <v:shape id="_x0000_s1046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proofErr w:type="spellStart"/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C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arelon</w:t>
      </w:r>
      <w:proofErr w:type="spellEnd"/>
      <w:r>
        <w:rPr>
          <w:rFonts w:ascii="Arial" w:eastAsia="Arial" w:hAnsi="Arial" w:cs="Arial"/>
          <w:b/>
          <w:color w:val="6F2F9F"/>
          <w:spacing w:val="-9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Glob</w:t>
      </w:r>
      <w:r>
        <w:rPr>
          <w:rFonts w:ascii="Arial" w:eastAsia="Arial" w:hAnsi="Arial" w:cs="Arial"/>
          <w:b/>
          <w:color w:val="6F2F9F"/>
          <w:spacing w:val="2"/>
          <w:sz w:val="26"/>
          <w:szCs w:val="26"/>
          <w:u w:val="thick" w:color="6F2F9F"/>
        </w:rPr>
        <w:t>a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l</w:t>
      </w:r>
      <w:r>
        <w:rPr>
          <w:rFonts w:ascii="Arial" w:eastAsia="Arial" w:hAnsi="Arial" w:cs="Arial"/>
          <w:b/>
          <w:color w:val="6F2F9F"/>
          <w:spacing w:val="-7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So</w:t>
      </w:r>
      <w:r>
        <w:rPr>
          <w:rFonts w:ascii="Arial" w:eastAsia="Arial" w:hAnsi="Arial" w:cs="Arial"/>
          <w:b/>
          <w:color w:val="6F2F9F"/>
          <w:spacing w:val="2"/>
          <w:sz w:val="26"/>
          <w:szCs w:val="26"/>
          <w:u w:val="thick" w:color="6F2F9F"/>
        </w:rPr>
        <w:t>l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utions</w:t>
      </w:r>
      <w:r>
        <w:rPr>
          <w:rFonts w:ascii="Arial" w:eastAsia="Arial" w:hAnsi="Arial" w:cs="Arial"/>
          <w:b/>
          <w:color w:val="6F2F9F"/>
          <w:spacing w:val="-16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-19"/>
          <w:sz w:val="26"/>
          <w:szCs w:val="26"/>
          <w:u w:val="thick" w:color="6F2F9F"/>
        </w:rPr>
        <w:t>A</w:t>
      </w:r>
      <w:r>
        <w:rPr>
          <w:rFonts w:ascii="Arial" w:eastAsia="Arial" w:hAnsi="Arial" w:cs="Arial"/>
          <w:b/>
          <w:color w:val="6F2F9F"/>
          <w:spacing w:val="2"/>
          <w:sz w:val="26"/>
          <w:szCs w:val="26"/>
          <w:u w:val="thick" w:color="6F2F9F"/>
        </w:rPr>
        <w:t>W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S</w:t>
      </w:r>
      <w:r>
        <w:rPr>
          <w:rFonts w:ascii="Arial" w:eastAsia="Arial" w:hAnsi="Arial" w:cs="Arial"/>
          <w:b/>
          <w:color w:val="6F2F9F"/>
          <w:spacing w:val="-6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D</w:t>
      </w:r>
      <w:r>
        <w:rPr>
          <w:rFonts w:ascii="Arial" w:eastAsia="Arial" w:hAnsi="Arial" w:cs="Arial"/>
          <w:b/>
          <w:color w:val="6F2F9F"/>
          <w:spacing w:val="2"/>
          <w:sz w:val="26"/>
          <w:szCs w:val="26"/>
          <w:u w:val="thick" w:color="6F2F9F"/>
        </w:rPr>
        <w:t>a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ta</w:t>
      </w:r>
      <w:r>
        <w:rPr>
          <w:rFonts w:ascii="Arial" w:eastAsia="Arial" w:hAnsi="Arial" w:cs="Arial"/>
          <w:b/>
          <w:color w:val="6F2F9F"/>
          <w:spacing w:val="-6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ngineer</w:t>
      </w:r>
      <w:r>
        <w:rPr>
          <w:rFonts w:ascii="Arial" w:eastAsia="Arial" w:hAnsi="Arial" w:cs="Arial"/>
          <w:b/>
          <w:color w:val="6F2F9F"/>
          <w:spacing w:val="-9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Inte</w:t>
      </w:r>
      <w:r>
        <w:rPr>
          <w:rFonts w:ascii="Arial" w:eastAsia="Arial" w:hAnsi="Arial" w:cs="Arial"/>
          <w:b/>
          <w:color w:val="6F2F9F"/>
          <w:spacing w:val="2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spacing w:val="2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ew</w:t>
      </w:r>
      <w:r>
        <w:rPr>
          <w:rFonts w:ascii="Arial" w:eastAsia="Arial" w:hAnsi="Arial" w:cs="Arial"/>
          <w:b/>
          <w:color w:val="6F2F9F"/>
          <w:spacing w:val="-7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-3"/>
          <w:sz w:val="26"/>
          <w:szCs w:val="26"/>
          <w:u w:val="thick" w:color="6F2F9F"/>
        </w:rPr>
        <w:t>G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uide</w:t>
      </w:r>
      <w:r>
        <w:rPr>
          <w:rFonts w:ascii="Arial" w:eastAsia="Arial" w:hAnsi="Arial" w:cs="Arial"/>
          <w:b/>
          <w:color w:val="6F2F9F"/>
          <w:spacing w:val="-5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Experi</w:t>
      </w:r>
      <w:r>
        <w:rPr>
          <w:rFonts w:ascii="Arial" w:eastAsia="Arial" w:hAnsi="Arial" w:cs="Arial"/>
          <w:b/>
          <w:color w:val="6F2F9F"/>
          <w:spacing w:val="2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nced</w:t>
      </w:r>
      <w:r>
        <w:rPr>
          <w:rFonts w:ascii="Arial" w:eastAsia="Arial" w:hAnsi="Arial" w:cs="Arial"/>
          <w:b/>
          <w:color w:val="6F2F9F"/>
          <w:spacing w:val="-13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3+</w:t>
      </w:r>
    </w:p>
    <w:p w:rsidR="00E735E3" w:rsidRDefault="00E735E3">
      <w:pPr>
        <w:spacing w:before="6" w:line="160" w:lineRule="exact"/>
        <w:rPr>
          <w:sz w:val="16"/>
          <w:szCs w:val="16"/>
        </w:rPr>
      </w:pPr>
    </w:p>
    <w:p w:rsidR="00E735E3" w:rsidRDefault="00E735E3">
      <w:pPr>
        <w:spacing w:line="200" w:lineRule="exact"/>
      </w:pPr>
    </w:p>
    <w:p w:rsidR="00E735E3" w:rsidRDefault="00377B17">
      <w:pPr>
        <w:spacing w:before="29" w:line="260" w:lineRule="exact"/>
        <w:ind w:left="8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Inter</w:t>
      </w:r>
      <w:r>
        <w:rPr>
          <w:rFonts w:ascii="Arial" w:eastAsia="Arial" w:hAnsi="Arial" w:cs="Arial"/>
          <w:b/>
          <w:color w:val="006FC0"/>
          <w:spacing w:val="-4"/>
          <w:position w:val="-1"/>
          <w:sz w:val="24"/>
          <w:szCs w:val="24"/>
          <w:u w:val="thick" w:color="006FC0"/>
        </w:rPr>
        <w:t>v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w</w:t>
      </w:r>
      <w:r>
        <w:rPr>
          <w:rFonts w:ascii="Arial" w:eastAsia="Arial" w:hAnsi="Arial" w:cs="Arial"/>
          <w:b/>
          <w:color w:val="006FC0"/>
          <w:spacing w:val="2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Rou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 xml:space="preserve">ds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v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-4"/>
          <w:position w:val="-1"/>
          <w:sz w:val="24"/>
          <w:szCs w:val="24"/>
          <w:u w:val="thick" w:color="006FC0"/>
        </w:rPr>
        <w:t>v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w</w:t>
      </w:r>
    </w:p>
    <w:p w:rsidR="00E735E3" w:rsidRDefault="00E735E3">
      <w:pPr>
        <w:spacing w:before="7" w:line="180" w:lineRule="exact"/>
        <w:rPr>
          <w:sz w:val="18"/>
          <w:szCs w:val="18"/>
        </w:rPr>
      </w:pPr>
    </w:p>
    <w:p w:rsidR="00E735E3" w:rsidRDefault="00E735E3">
      <w:pPr>
        <w:spacing w:line="200" w:lineRule="exact"/>
      </w:pPr>
    </w:p>
    <w:p w:rsidR="00E735E3" w:rsidRDefault="00377B17">
      <w:pPr>
        <w:spacing w:before="32"/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nd 1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l</w:t>
      </w:r>
    </w:p>
    <w:p w:rsidR="00E735E3" w:rsidRDefault="00E735E3">
      <w:pPr>
        <w:spacing w:before="1" w:line="180" w:lineRule="exact"/>
        <w:rPr>
          <w:sz w:val="18"/>
          <w:szCs w:val="18"/>
        </w:rPr>
      </w:pPr>
    </w:p>
    <w:p w:rsidR="00E735E3" w:rsidRDefault="00377B17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on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E735E3" w:rsidRDefault="00E735E3">
      <w:pPr>
        <w:spacing w:before="9" w:line="160" w:lineRule="exact"/>
        <w:rPr>
          <w:sz w:val="17"/>
          <w:szCs w:val="17"/>
        </w:rPr>
      </w:pPr>
    </w:p>
    <w:p w:rsidR="00E735E3" w:rsidRDefault="00377B17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nd 2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-M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al</w:t>
      </w:r>
    </w:p>
    <w:p w:rsidR="00E735E3" w:rsidRDefault="00E735E3">
      <w:pPr>
        <w:spacing w:before="1" w:line="180" w:lineRule="exact"/>
        <w:rPr>
          <w:sz w:val="18"/>
          <w:szCs w:val="18"/>
        </w:rPr>
      </w:pPr>
    </w:p>
    <w:p w:rsidR="00E735E3" w:rsidRDefault="00377B17">
      <w:pPr>
        <w:tabs>
          <w:tab w:val="left" w:pos="2300"/>
        </w:tabs>
        <w:spacing w:line="259" w:lineRule="auto"/>
        <w:ind w:left="2300" w:right="490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3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>-t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end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 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E735E3" w:rsidRDefault="00E735E3">
      <w:pPr>
        <w:spacing w:before="7" w:line="140" w:lineRule="exact"/>
        <w:rPr>
          <w:sz w:val="15"/>
          <w:szCs w:val="15"/>
        </w:rPr>
      </w:pPr>
    </w:p>
    <w:p w:rsidR="00E735E3" w:rsidRDefault="00377B17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nd 3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E735E3" w:rsidRDefault="00E735E3">
      <w:pPr>
        <w:spacing w:before="4" w:line="180" w:lineRule="exact"/>
        <w:rPr>
          <w:sz w:val="18"/>
          <w:szCs w:val="18"/>
        </w:rPr>
      </w:pPr>
    </w:p>
    <w:p w:rsidR="00E735E3" w:rsidRDefault="00377B17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on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ompany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sa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E735E3" w:rsidRDefault="00E735E3">
      <w:pPr>
        <w:spacing w:line="200" w:lineRule="exact"/>
      </w:pPr>
    </w:p>
    <w:p w:rsidR="00E735E3" w:rsidRDefault="00E735E3">
      <w:pPr>
        <w:spacing w:before="11" w:line="200" w:lineRule="exact"/>
      </w:pPr>
    </w:p>
    <w:p w:rsidR="00E735E3" w:rsidRDefault="00377B17">
      <w:pPr>
        <w:spacing w:line="260" w:lineRule="exact"/>
        <w:ind w:left="8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Detai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le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d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Br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ak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d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4"/>
          <w:szCs w:val="24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3"/>
          <w:position w:val="-1"/>
          <w:sz w:val="24"/>
          <w:szCs w:val="24"/>
          <w:u w:val="thick" w:color="006FC0"/>
        </w:rPr>
        <w:t>w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of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Rou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ds</w:t>
      </w:r>
    </w:p>
    <w:p w:rsidR="00E735E3" w:rsidRDefault="00E735E3">
      <w:pPr>
        <w:spacing w:line="200" w:lineRule="exact"/>
      </w:pPr>
    </w:p>
    <w:p w:rsidR="00E735E3" w:rsidRDefault="00E735E3">
      <w:pPr>
        <w:spacing w:before="11" w:line="200" w:lineRule="exact"/>
      </w:pPr>
    </w:p>
    <w:p w:rsidR="00E735E3" w:rsidRDefault="00377B17">
      <w:pPr>
        <w:spacing w:before="32"/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1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–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</w:p>
    <w:p w:rsidR="00E735E3" w:rsidRDefault="00E735E3">
      <w:pPr>
        <w:spacing w:line="200" w:lineRule="exact"/>
      </w:pPr>
    </w:p>
    <w:p w:rsidR="00E735E3" w:rsidRDefault="00377B17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&amp;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E735E3" w:rsidRDefault="00E735E3">
      <w:pPr>
        <w:spacing w:before="9" w:line="160" w:lineRule="exact"/>
        <w:rPr>
          <w:sz w:val="17"/>
          <w:szCs w:val="17"/>
        </w:rPr>
      </w:pPr>
    </w:p>
    <w:p w:rsidR="00E735E3" w:rsidRDefault="00377B17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WS S3</w:t>
      </w:r>
      <w:r>
        <w:rPr>
          <w:rFonts w:ascii="Arial" w:eastAsia="Arial" w:hAnsi="Arial" w:cs="Arial"/>
          <w:sz w:val="22"/>
          <w:szCs w:val="22"/>
        </w:rPr>
        <w:t>:</w:t>
      </w:r>
    </w:p>
    <w:p w:rsidR="00E735E3" w:rsidRDefault="00E735E3">
      <w:pPr>
        <w:spacing w:before="4" w:line="180" w:lineRule="exact"/>
        <w:rPr>
          <w:sz w:val="18"/>
          <w:szCs w:val="18"/>
        </w:rPr>
      </w:pPr>
    </w:p>
    <w:p w:rsidR="00E735E3" w:rsidRDefault="00377B17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ataFr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E735E3" w:rsidRDefault="00E735E3">
      <w:pPr>
        <w:spacing w:before="9" w:line="160" w:lineRule="exact"/>
        <w:rPr>
          <w:sz w:val="17"/>
          <w:szCs w:val="17"/>
        </w:rPr>
      </w:pPr>
    </w:p>
    <w:p w:rsidR="00E735E3" w:rsidRDefault="00377B17">
      <w:pPr>
        <w:spacing w:line="240" w:lineRule="exact"/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  <w:position w:val="-1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x</w:t>
      </w:r>
      <w:r>
        <w:rPr>
          <w:rFonts w:ascii="Arial" w:eastAsia="Arial" w:hAnsi="Arial" w:cs="Arial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 how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o o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v</w:t>
      </w:r>
      <w:r>
        <w:rPr>
          <w:rFonts w:ascii="Arial" w:eastAsia="Arial" w:hAnsi="Arial" w:cs="Arial"/>
          <w:position w:val="-1"/>
          <w:sz w:val="22"/>
          <w:szCs w:val="22"/>
        </w:rPr>
        <w:t>er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w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e 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il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ored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i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>3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us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g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y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position w:val="-1"/>
          <w:sz w:val="22"/>
          <w:szCs w:val="22"/>
        </w:rPr>
        <w:t>.</w:t>
      </w:r>
    </w:p>
    <w:p w:rsidR="00E735E3" w:rsidRDefault="00E735E3">
      <w:pPr>
        <w:spacing w:line="200" w:lineRule="exact"/>
      </w:pPr>
    </w:p>
    <w:p w:rsidR="00E735E3" w:rsidRDefault="00E735E3">
      <w:pPr>
        <w:spacing w:before="19" w:line="200" w:lineRule="exact"/>
      </w:pPr>
    </w:p>
    <w:p w:rsidR="00E735E3" w:rsidRDefault="00377B17">
      <w:pPr>
        <w:ind w:left="860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4" type="#_x0000_t136" style="position:absolute;left:0;text-align:left;margin-left:113.35pt;margin-top:66.65pt;width:39.25pt;height:53.25pt;rotation:315;z-index:-251663360;mso-position-horizontal-relative:page" fillcolor="#0e0e0e" stroked="f">
            <o:extrusion v:ext="view" autorotationcenter="t"/>
            <v:textpath style="font-family:&quot;&amp;quot&quot;;font-size:53pt;font-weight:bold;v-text-kern:t;mso-text-shadow:auto" string="©"/>
            <w10:wrap anchorx="page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4pt;height:256.8pt">
            <v:imagedata r:id="rId5" o:title=""/>
          </v:shape>
        </w:pict>
      </w:r>
    </w:p>
    <w:p w:rsidR="00E735E3" w:rsidRDefault="00E735E3">
      <w:pPr>
        <w:spacing w:before="4" w:line="100" w:lineRule="exact"/>
        <w:rPr>
          <w:sz w:val="10"/>
          <w:szCs w:val="10"/>
        </w:rPr>
      </w:pPr>
    </w:p>
    <w:p w:rsidR="00E735E3" w:rsidRDefault="00377B17">
      <w:pPr>
        <w:spacing w:before="63"/>
        <w:ind w:left="1220"/>
        <w:rPr>
          <w:rFonts w:ascii="Arial" w:eastAsia="Arial" w:hAnsi="Arial" w:cs="Arial"/>
          <w:sz w:val="22"/>
          <w:szCs w:val="22"/>
        </w:rPr>
      </w:pPr>
      <w:r>
        <w:pict>
          <v:group id="_x0000_s1036" style="position:absolute;left:0;text-align:left;margin-left:23.95pt;margin-top:23.7pt;width:547.55pt;height:794.6pt;z-index:-251660288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8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3 </w:t>
      </w:r>
      <w:r>
        <w:rPr>
          <w:rFonts w:ascii="Arial" w:eastAsia="Arial" w:hAnsi="Arial" w:cs="Arial"/>
          <w:b/>
          <w:spacing w:val="-12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:</w:t>
      </w:r>
    </w:p>
    <w:p w:rsidR="00E735E3" w:rsidRDefault="00E735E3">
      <w:pPr>
        <w:spacing w:before="1" w:line="180" w:lineRule="exact"/>
        <w:rPr>
          <w:sz w:val="18"/>
          <w:szCs w:val="18"/>
        </w:rPr>
      </w:pPr>
    </w:p>
    <w:p w:rsidR="00E735E3" w:rsidRPr="0065479F" w:rsidRDefault="00377B17" w:rsidP="0065479F">
      <w:pPr>
        <w:pStyle w:val="ListParagraph"/>
        <w:numPr>
          <w:ilvl w:val="0"/>
          <w:numId w:val="2"/>
        </w:numPr>
        <w:tabs>
          <w:tab w:val="left" w:pos="2300"/>
        </w:tabs>
        <w:spacing w:line="259" w:lineRule="auto"/>
        <w:ind w:right="77"/>
        <w:rPr>
          <w:rFonts w:ascii="Arial" w:eastAsia="Arial" w:hAnsi="Arial" w:cs="Arial"/>
          <w:sz w:val="22"/>
          <w:szCs w:val="22"/>
        </w:rPr>
      </w:pPr>
      <w:r w:rsidRPr="0065479F">
        <w:rPr>
          <w:rFonts w:ascii="Arial" w:eastAsia="Arial" w:hAnsi="Arial" w:cs="Arial"/>
          <w:spacing w:val="-1"/>
          <w:sz w:val="22"/>
          <w:szCs w:val="22"/>
        </w:rPr>
        <w:t>Di</w:t>
      </w:r>
      <w:r w:rsidRPr="0065479F">
        <w:rPr>
          <w:rFonts w:ascii="Arial" w:eastAsia="Arial" w:hAnsi="Arial" w:cs="Arial"/>
          <w:sz w:val="22"/>
          <w:szCs w:val="22"/>
        </w:rPr>
        <w:t>scuss how</w:t>
      </w:r>
      <w:r w:rsidRPr="0065479F">
        <w:rPr>
          <w:rFonts w:ascii="Arial" w:eastAsia="Arial" w:hAnsi="Arial" w:cs="Arial"/>
          <w:spacing w:val="-2"/>
          <w:sz w:val="22"/>
          <w:szCs w:val="22"/>
        </w:rPr>
        <w:t xml:space="preserve"> v</w:t>
      </w:r>
      <w:r w:rsidRPr="0065479F">
        <w:rPr>
          <w:rFonts w:ascii="Arial" w:eastAsia="Arial" w:hAnsi="Arial" w:cs="Arial"/>
          <w:sz w:val="22"/>
          <w:szCs w:val="22"/>
        </w:rPr>
        <w:t>ersi</w:t>
      </w:r>
      <w:r w:rsidRPr="0065479F">
        <w:rPr>
          <w:rFonts w:ascii="Arial" w:eastAsia="Arial" w:hAnsi="Arial" w:cs="Arial"/>
          <w:spacing w:val="-1"/>
          <w:sz w:val="22"/>
          <w:szCs w:val="22"/>
        </w:rPr>
        <w:t>o</w:t>
      </w:r>
      <w:r w:rsidRPr="0065479F">
        <w:rPr>
          <w:rFonts w:ascii="Arial" w:eastAsia="Arial" w:hAnsi="Arial" w:cs="Arial"/>
          <w:sz w:val="22"/>
          <w:szCs w:val="22"/>
        </w:rPr>
        <w:t>n</w:t>
      </w:r>
      <w:r w:rsidRPr="0065479F">
        <w:rPr>
          <w:rFonts w:ascii="Arial" w:eastAsia="Arial" w:hAnsi="Arial" w:cs="Arial"/>
          <w:spacing w:val="-1"/>
          <w:sz w:val="22"/>
          <w:szCs w:val="22"/>
        </w:rPr>
        <w:t>i</w:t>
      </w:r>
      <w:r w:rsidRPr="0065479F">
        <w:rPr>
          <w:rFonts w:ascii="Arial" w:eastAsia="Arial" w:hAnsi="Arial" w:cs="Arial"/>
          <w:sz w:val="22"/>
          <w:szCs w:val="22"/>
        </w:rPr>
        <w:t>ng</w:t>
      </w:r>
      <w:r w:rsidRPr="0065479F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65479F">
        <w:rPr>
          <w:rFonts w:ascii="Arial" w:eastAsia="Arial" w:hAnsi="Arial" w:cs="Arial"/>
          <w:spacing w:val="-3"/>
          <w:sz w:val="22"/>
          <w:szCs w:val="22"/>
        </w:rPr>
        <w:t>w</w:t>
      </w:r>
      <w:r w:rsidRPr="0065479F">
        <w:rPr>
          <w:rFonts w:ascii="Arial" w:eastAsia="Arial" w:hAnsi="Arial" w:cs="Arial"/>
          <w:sz w:val="22"/>
          <w:szCs w:val="22"/>
        </w:rPr>
        <w:t>or</w:t>
      </w:r>
      <w:r w:rsidRPr="0065479F">
        <w:rPr>
          <w:rFonts w:ascii="Arial" w:eastAsia="Arial" w:hAnsi="Arial" w:cs="Arial"/>
          <w:spacing w:val="3"/>
          <w:sz w:val="22"/>
          <w:szCs w:val="22"/>
        </w:rPr>
        <w:t>k</w:t>
      </w:r>
      <w:r w:rsidRPr="0065479F">
        <w:rPr>
          <w:rFonts w:ascii="Arial" w:eastAsia="Arial" w:hAnsi="Arial" w:cs="Arial"/>
          <w:sz w:val="22"/>
          <w:szCs w:val="22"/>
        </w:rPr>
        <w:t>s</w:t>
      </w:r>
      <w:r w:rsidRPr="0065479F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65479F">
        <w:rPr>
          <w:rFonts w:ascii="Arial" w:eastAsia="Arial" w:hAnsi="Arial" w:cs="Arial"/>
          <w:spacing w:val="-1"/>
          <w:sz w:val="22"/>
          <w:szCs w:val="22"/>
        </w:rPr>
        <w:t>i</w:t>
      </w:r>
      <w:r w:rsidRPr="0065479F">
        <w:rPr>
          <w:rFonts w:ascii="Arial" w:eastAsia="Arial" w:hAnsi="Arial" w:cs="Arial"/>
          <w:sz w:val="22"/>
          <w:szCs w:val="22"/>
        </w:rPr>
        <w:t>n S3</w:t>
      </w:r>
      <w:r w:rsidRPr="0065479F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65479F">
        <w:rPr>
          <w:rFonts w:ascii="Arial" w:eastAsia="Arial" w:hAnsi="Arial" w:cs="Arial"/>
          <w:sz w:val="22"/>
          <w:szCs w:val="22"/>
        </w:rPr>
        <w:t>a</w:t>
      </w:r>
      <w:r w:rsidRPr="0065479F">
        <w:rPr>
          <w:rFonts w:ascii="Arial" w:eastAsia="Arial" w:hAnsi="Arial" w:cs="Arial"/>
          <w:spacing w:val="-1"/>
          <w:sz w:val="22"/>
          <w:szCs w:val="22"/>
        </w:rPr>
        <w:t>n</w:t>
      </w:r>
      <w:r w:rsidRPr="0065479F">
        <w:rPr>
          <w:rFonts w:ascii="Arial" w:eastAsia="Arial" w:hAnsi="Arial" w:cs="Arial"/>
          <w:sz w:val="22"/>
          <w:szCs w:val="22"/>
        </w:rPr>
        <w:t>d i</w:t>
      </w:r>
      <w:r w:rsidRPr="0065479F">
        <w:rPr>
          <w:rFonts w:ascii="Arial" w:eastAsia="Arial" w:hAnsi="Arial" w:cs="Arial"/>
          <w:spacing w:val="-2"/>
          <w:sz w:val="22"/>
          <w:szCs w:val="22"/>
        </w:rPr>
        <w:t>t</w:t>
      </w:r>
      <w:r w:rsidRPr="0065479F">
        <w:rPr>
          <w:rFonts w:ascii="Arial" w:eastAsia="Arial" w:hAnsi="Arial" w:cs="Arial"/>
          <w:sz w:val="22"/>
          <w:szCs w:val="22"/>
        </w:rPr>
        <w:t>s</w:t>
      </w:r>
      <w:r w:rsidRPr="0065479F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65479F">
        <w:rPr>
          <w:rFonts w:ascii="Arial" w:eastAsia="Arial" w:hAnsi="Arial" w:cs="Arial"/>
          <w:sz w:val="22"/>
          <w:szCs w:val="22"/>
        </w:rPr>
        <w:t>use</w:t>
      </w:r>
      <w:r w:rsidRPr="0065479F">
        <w:rPr>
          <w:rFonts w:ascii="Arial" w:eastAsia="Arial" w:hAnsi="Arial" w:cs="Arial"/>
          <w:spacing w:val="-2"/>
          <w:sz w:val="22"/>
          <w:szCs w:val="22"/>
        </w:rPr>
        <w:t xml:space="preserve"> c</w:t>
      </w:r>
      <w:r w:rsidRPr="0065479F">
        <w:rPr>
          <w:rFonts w:ascii="Arial" w:eastAsia="Arial" w:hAnsi="Arial" w:cs="Arial"/>
          <w:sz w:val="22"/>
          <w:szCs w:val="22"/>
        </w:rPr>
        <w:t>as</w:t>
      </w:r>
      <w:r w:rsidRPr="0065479F">
        <w:rPr>
          <w:rFonts w:ascii="Arial" w:eastAsia="Arial" w:hAnsi="Arial" w:cs="Arial"/>
          <w:spacing w:val="-1"/>
          <w:sz w:val="22"/>
          <w:szCs w:val="22"/>
        </w:rPr>
        <w:t>e</w:t>
      </w:r>
      <w:r w:rsidRPr="0065479F">
        <w:rPr>
          <w:rFonts w:ascii="Arial" w:eastAsia="Arial" w:hAnsi="Arial" w:cs="Arial"/>
          <w:sz w:val="22"/>
          <w:szCs w:val="22"/>
        </w:rPr>
        <w:t>s, such</w:t>
      </w:r>
      <w:r w:rsidRPr="0065479F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65479F">
        <w:rPr>
          <w:rFonts w:ascii="Arial" w:eastAsia="Arial" w:hAnsi="Arial" w:cs="Arial"/>
          <w:sz w:val="22"/>
          <w:szCs w:val="22"/>
        </w:rPr>
        <w:t>as</w:t>
      </w:r>
      <w:r w:rsidRPr="0065479F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65479F">
        <w:rPr>
          <w:rFonts w:ascii="Arial" w:eastAsia="Arial" w:hAnsi="Arial" w:cs="Arial"/>
          <w:sz w:val="22"/>
          <w:szCs w:val="22"/>
        </w:rPr>
        <w:t>d</w:t>
      </w:r>
      <w:r w:rsidRPr="0065479F">
        <w:rPr>
          <w:rFonts w:ascii="Arial" w:eastAsia="Arial" w:hAnsi="Arial" w:cs="Arial"/>
          <w:spacing w:val="-3"/>
          <w:sz w:val="22"/>
          <w:szCs w:val="22"/>
        </w:rPr>
        <w:t>a</w:t>
      </w:r>
      <w:r w:rsidRPr="0065479F">
        <w:rPr>
          <w:rFonts w:ascii="Arial" w:eastAsia="Arial" w:hAnsi="Arial" w:cs="Arial"/>
          <w:spacing w:val="1"/>
          <w:sz w:val="22"/>
          <w:szCs w:val="22"/>
        </w:rPr>
        <w:t>t</w:t>
      </w:r>
      <w:r w:rsidRPr="0065479F">
        <w:rPr>
          <w:rFonts w:ascii="Arial" w:eastAsia="Arial" w:hAnsi="Arial" w:cs="Arial"/>
          <w:sz w:val="22"/>
          <w:szCs w:val="22"/>
        </w:rPr>
        <w:t>a</w:t>
      </w:r>
      <w:r w:rsidRPr="0065479F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65479F">
        <w:rPr>
          <w:rFonts w:ascii="Arial" w:eastAsia="Arial" w:hAnsi="Arial" w:cs="Arial"/>
          <w:spacing w:val="1"/>
          <w:sz w:val="22"/>
          <w:szCs w:val="22"/>
        </w:rPr>
        <w:t>r</w:t>
      </w:r>
      <w:r w:rsidRPr="0065479F">
        <w:rPr>
          <w:rFonts w:ascii="Arial" w:eastAsia="Arial" w:hAnsi="Arial" w:cs="Arial"/>
          <w:sz w:val="22"/>
          <w:szCs w:val="22"/>
        </w:rPr>
        <w:t>ec</w:t>
      </w:r>
      <w:r w:rsidRPr="0065479F">
        <w:rPr>
          <w:rFonts w:ascii="Arial" w:eastAsia="Arial" w:hAnsi="Arial" w:cs="Arial"/>
          <w:spacing w:val="-1"/>
          <w:sz w:val="22"/>
          <w:szCs w:val="22"/>
        </w:rPr>
        <w:t>o</w:t>
      </w:r>
      <w:r w:rsidRPr="0065479F">
        <w:rPr>
          <w:rFonts w:ascii="Arial" w:eastAsia="Arial" w:hAnsi="Arial" w:cs="Arial"/>
          <w:spacing w:val="-2"/>
          <w:sz w:val="22"/>
          <w:szCs w:val="22"/>
        </w:rPr>
        <w:t>v</w:t>
      </w:r>
      <w:r w:rsidRPr="0065479F">
        <w:rPr>
          <w:rFonts w:ascii="Arial" w:eastAsia="Arial" w:hAnsi="Arial" w:cs="Arial"/>
          <w:sz w:val="22"/>
          <w:szCs w:val="22"/>
        </w:rPr>
        <w:t>ery a</w:t>
      </w:r>
      <w:r w:rsidRPr="0065479F">
        <w:rPr>
          <w:rFonts w:ascii="Arial" w:eastAsia="Arial" w:hAnsi="Arial" w:cs="Arial"/>
          <w:spacing w:val="-1"/>
          <w:sz w:val="22"/>
          <w:szCs w:val="22"/>
        </w:rPr>
        <w:t>n</w:t>
      </w:r>
      <w:r w:rsidRPr="0065479F">
        <w:rPr>
          <w:rFonts w:ascii="Arial" w:eastAsia="Arial" w:hAnsi="Arial" w:cs="Arial"/>
          <w:sz w:val="22"/>
          <w:szCs w:val="22"/>
        </w:rPr>
        <w:t>d aud</w:t>
      </w:r>
      <w:r w:rsidRPr="0065479F">
        <w:rPr>
          <w:rFonts w:ascii="Arial" w:eastAsia="Arial" w:hAnsi="Arial" w:cs="Arial"/>
          <w:spacing w:val="-2"/>
          <w:sz w:val="22"/>
          <w:szCs w:val="22"/>
        </w:rPr>
        <w:t>i</w:t>
      </w:r>
      <w:r w:rsidRPr="0065479F">
        <w:rPr>
          <w:rFonts w:ascii="Arial" w:eastAsia="Arial" w:hAnsi="Arial" w:cs="Arial"/>
          <w:spacing w:val="1"/>
          <w:sz w:val="22"/>
          <w:szCs w:val="22"/>
        </w:rPr>
        <w:t>t</w:t>
      </w:r>
      <w:r w:rsidRPr="0065479F">
        <w:rPr>
          <w:rFonts w:ascii="Arial" w:eastAsia="Arial" w:hAnsi="Arial" w:cs="Arial"/>
          <w:spacing w:val="-1"/>
          <w:sz w:val="22"/>
          <w:szCs w:val="22"/>
        </w:rPr>
        <w:t>i</w:t>
      </w:r>
      <w:r w:rsidRPr="0065479F">
        <w:rPr>
          <w:rFonts w:ascii="Arial" w:eastAsia="Arial" w:hAnsi="Arial" w:cs="Arial"/>
          <w:sz w:val="22"/>
          <w:szCs w:val="22"/>
        </w:rPr>
        <w:t>n</w:t>
      </w:r>
      <w:r w:rsidRPr="0065479F">
        <w:rPr>
          <w:rFonts w:ascii="Arial" w:eastAsia="Arial" w:hAnsi="Arial" w:cs="Arial"/>
          <w:spacing w:val="-1"/>
          <w:sz w:val="22"/>
          <w:szCs w:val="22"/>
        </w:rPr>
        <w:t>g</w:t>
      </w:r>
      <w:r w:rsidRPr="0065479F">
        <w:rPr>
          <w:rFonts w:ascii="Arial" w:eastAsia="Arial" w:hAnsi="Arial" w:cs="Arial"/>
          <w:sz w:val="22"/>
          <w:szCs w:val="22"/>
        </w:rPr>
        <w:t>.</w:t>
      </w:r>
    </w:p>
    <w:p w:rsidR="00E735E3" w:rsidRDefault="00E735E3">
      <w:pPr>
        <w:spacing w:before="7" w:line="140" w:lineRule="exact"/>
        <w:rPr>
          <w:sz w:val="15"/>
          <w:szCs w:val="15"/>
        </w:rPr>
      </w:pPr>
    </w:p>
    <w:p w:rsidR="00E735E3" w:rsidRPr="0065479F" w:rsidRDefault="00377B17" w:rsidP="0065479F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ge</w:t>
      </w:r>
      <w:r>
        <w:rPr>
          <w:rFonts w:ascii="Arial" w:eastAsia="Arial" w:hAnsi="Arial" w:cs="Arial"/>
          <w:sz w:val="22"/>
          <w:szCs w:val="22"/>
        </w:rPr>
        <w:t>:</w:t>
      </w:r>
    </w:p>
    <w:p w:rsidR="00E735E3" w:rsidRDefault="00377B17" w:rsidP="00377B17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ut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 w:rsidR="0065479F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ns,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ati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377B17" w:rsidRDefault="00377B17" w:rsidP="00377B17">
      <w:pPr>
        <w:ind w:firstLine="720"/>
        <w:rPr>
          <w:rFonts w:ascii="Arial" w:eastAsia="Arial" w:hAnsi="Arial" w:cs="Arial"/>
          <w:sz w:val="22"/>
          <w:szCs w:val="22"/>
        </w:rPr>
      </w:pPr>
    </w:p>
    <w:p w:rsidR="00E735E3" w:rsidRDefault="00E735E3">
      <w:pPr>
        <w:spacing w:before="7" w:line="160" w:lineRule="exact"/>
        <w:rPr>
          <w:sz w:val="17"/>
          <w:szCs w:val="17"/>
        </w:rPr>
      </w:pPr>
    </w:p>
    <w:p w:rsidR="00E735E3" w:rsidRDefault="00377B17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ning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6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5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WS 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:</w:t>
      </w:r>
    </w:p>
    <w:p w:rsidR="00E735E3" w:rsidRDefault="00E735E3">
      <w:pPr>
        <w:spacing w:before="1" w:line="180" w:lineRule="exact"/>
        <w:rPr>
          <w:sz w:val="18"/>
          <w:szCs w:val="18"/>
        </w:rPr>
      </w:pPr>
    </w:p>
    <w:p w:rsidR="00E735E3" w:rsidRDefault="00377B17">
      <w:pPr>
        <w:tabs>
          <w:tab w:val="left" w:pos="2300"/>
        </w:tabs>
        <w:spacing w:line="259" w:lineRule="auto"/>
        <w:ind w:left="2300" w:right="380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>2 en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 emphas</w:t>
      </w:r>
      <w:r>
        <w:rPr>
          <w:rFonts w:ascii="Arial" w:eastAsia="Arial" w:hAnsi="Arial" w:cs="Arial"/>
          <w:spacing w:val="-2"/>
          <w:sz w:val="22"/>
          <w:szCs w:val="22"/>
        </w:rPr>
        <w:t>iz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up, J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3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gra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E735E3" w:rsidRDefault="00E735E3">
      <w:pPr>
        <w:spacing w:before="9" w:line="140" w:lineRule="exact"/>
        <w:rPr>
          <w:sz w:val="15"/>
          <w:szCs w:val="15"/>
        </w:rPr>
      </w:pPr>
    </w:p>
    <w:p w:rsidR="00E735E3" w:rsidRDefault="00377B17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Fi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S</w:t>
      </w:r>
      <w:r>
        <w:rPr>
          <w:rFonts w:ascii="Arial" w:eastAsia="Arial" w:hAnsi="Arial" w:cs="Arial"/>
          <w:b/>
          <w:spacing w:val="-1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>:</w:t>
      </w:r>
    </w:p>
    <w:p w:rsidR="00E735E3" w:rsidRDefault="00E735E3">
      <w:pPr>
        <w:spacing w:before="1" w:line="180" w:lineRule="exact"/>
        <w:rPr>
          <w:sz w:val="18"/>
          <w:szCs w:val="18"/>
        </w:rPr>
      </w:pPr>
    </w:p>
    <w:p w:rsidR="00E735E3" w:rsidRDefault="00377B17">
      <w:pPr>
        <w:tabs>
          <w:tab w:val="left" w:pos="2300"/>
        </w:tabs>
        <w:spacing w:line="259" w:lineRule="auto"/>
        <w:ind w:left="2300" w:right="196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ethods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copy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 xml:space="preserve">3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such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n's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o3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bra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E735E3" w:rsidRDefault="00E735E3">
      <w:pPr>
        <w:spacing w:before="7" w:line="140" w:lineRule="exact"/>
        <w:rPr>
          <w:sz w:val="15"/>
          <w:szCs w:val="15"/>
        </w:rPr>
      </w:pPr>
    </w:p>
    <w:p w:rsidR="00E735E3" w:rsidRDefault="00377B17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:</w:t>
      </w:r>
    </w:p>
    <w:p w:rsidR="00E735E3" w:rsidRDefault="00E735E3">
      <w:pPr>
        <w:spacing w:before="4" w:line="180" w:lineRule="exact"/>
        <w:rPr>
          <w:sz w:val="18"/>
          <w:szCs w:val="18"/>
        </w:rPr>
      </w:pPr>
    </w:p>
    <w:p w:rsidR="00E735E3" w:rsidRDefault="00377B17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5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</w:p>
    <w:p w:rsidR="00E735E3" w:rsidRDefault="00377B17">
      <w:pPr>
        <w:spacing w:before="18"/>
        <w:ind w:left="23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.</w:t>
      </w:r>
    </w:p>
    <w:p w:rsidR="00E735E3" w:rsidRDefault="00E735E3">
      <w:pPr>
        <w:spacing w:before="1" w:line="180" w:lineRule="exact"/>
        <w:rPr>
          <w:sz w:val="18"/>
          <w:szCs w:val="18"/>
        </w:rPr>
      </w:pPr>
    </w:p>
    <w:p w:rsidR="00E735E3" w:rsidRDefault="00377B17">
      <w:pPr>
        <w:tabs>
          <w:tab w:val="left" w:pos="2300"/>
        </w:tabs>
        <w:spacing w:line="259" w:lineRule="auto"/>
        <w:ind w:left="2300" w:right="701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e, such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 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uste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 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3.</w:t>
      </w:r>
    </w:p>
    <w:p w:rsidR="00E735E3" w:rsidRDefault="00E735E3">
      <w:pPr>
        <w:spacing w:line="200" w:lineRule="exact"/>
      </w:pPr>
    </w:p>
    <w:p w:rsidR="00E735E3" w:rsidRDefault="00377B17">
      <w:pPr>
        <w:ind w:left="824" w:right="5933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2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–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no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-M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z w:val="22"/>
          <w:szCs w:val="22"/>
        </w:rPr>
        <w:t>er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al</w:t>
      </w:r>
    </w:p>
    <w:p w:rsidR="00E735E3" w:rsidRDefault="00377B17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as cond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in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 phas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5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</w:p>
    <w:p w:rsidR="00E735E3" w:rsidRDefault="00377B17">
      <w:pPr>
        <w:spacing w:before="21"/>
        <w:ind w:left="86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 and Sp</w:t>
      </w:r>
      <w:r>
        <w:rPr>
          <w:rFonts w:ascii="Arial" w:eastAsia="Arial" w:hAnsi="Arial" w:cs="Arial"/>
          <w:spacing w:val="-4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E735E3" w:rsidRDefault="00E735E3">
      <w:pPr>
        <w:spacing w:before="7" w:line="160" w:lineRule="exact"/>
        <w:rPr>
          <w:sz w:val="17"/>
          <w:szCs w:val="17"/>
        </w:rPr>
      </w:pPr>
    </w:p>
    <w:p w:rsidR="00E735E3" w:rsidRDefault="00377B17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E735E3" w:rsidRDefault="00E735E3">
      <w:pPr>
        <w:spacing w:before="1" w:line="180" w:lineRule="exact"/>
        <w:rPr>
          <w:sz w:val="18"/>
          <w:szCs w:val="18"/>
        </w:rPr>
      </w:pPr>
    </w:p>
    <w:p w:rsidR="00E735E3" w:rsidRDefault="00377B17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mory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1"/>
          <w:sz w:val="22"/>
          <w:szCs w:val="22"/>
        </w:rPr>
        <w:t>ri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E735E3" w:rsidRDefault="00E735E3">
      <w:pPr>
        <w:spacing w:before="1" w:line="180" w:lineRule="exact"/>
        <w:rPr>
          <w:sz w:val="18"/>
          <w:szCs w:val="18"/>
        </w:rPr>
      </w:pPr>
    </w:p>
    <w:p w:rsidR="00E735E3" w:rsidRDefault="00377B17">
      <w:pPr>
        <w:tabs>
          <w:tab w:val="left" w:pos="2300"/>
        </w:tabs>
        <w:spacing w:line="259" w:lineRule="auto"/>
        <w:ind w:left="2300" w:right="590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sses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0GB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e, 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 sh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.</w:t>
      </w:r>
    </w:p>
    <w:p w:rsidR="00E735E3" w:rsidRDefault="00E735E3">
      <w:pPr>
        <w:spacing w:before="6" w:line="140" w:lineRule="exact"/>
        <w:rPr>
          <w:sz w:val="15"/>
          <w:szCs w:val="15"/>
        </w:rPr>
      </w:pPr>
    </w:p>
    <w:p w:rsidR="00E735E3" w:rsidRDefault="00377B17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ure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el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os</w:t>
      </w:r>
      <w:r>
        <w:rPr>
          <w:rFonts w:ascii="Arial" w:eastAsia="Arial" w:hAnsi="Arial" w:cs="Arial"/>
          <w:sz w:val="22"/>
          <w:szCs w:val="22"/>
        </w:rPr>
        <w:t>:</w:t>
      </w:r>
    </w:p>
    <w:p w:rsidR="00E735E3" w:rsidRDefault="00E735E3">
      <w:pPr>
        <w:spacing w:before="4" w:line="180" w:lineRule="exact"/>
        <w:rPr>
          <w:sz w:val="18"/>
          <w:szCs w:val="18"/>
        </w:rPr>
      </w:pPr>
    </w:p>
    <w:p w:rsidR="00E735E3" w:rsidRDefault="00377B17">
      <w:pPr>
        <w:tabs>
          <w:tab w:val="left" w:pos="2300"/>
        </w:tabs>
        <w:spacing w:line="259" w:lineRule="auto"/>
        <w:ind w:left="2300" w:right="854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-t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a, 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 xml:space="preserve">2,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3,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</w:p>
    <w:p w:rsidR="00E735E3" w:rsidRDefault="00E735E3">
      <w:pPr>
        <w:spacing w:before="6" w:line="140" w:lineRule="exact"/>
        <w:rPr>
          <w:sz w:val="15"/>
          <w:szCs w:val="15"/>
        </w:rPr>
      </w:pPr>
    </w:p>
    <w:p w:rsidR="00E735E3" w:rsidRDefault="00377B17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rogra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:</w:t>
      </w:r>
    </w:p>
    <w:p w:rsidR="00E735E3" w:rsidRDefault="00E735E3">
      <w:pPr>
        <w:spacing w:before="2" w:line="180" w:lineRule="exact"/>
        <w:rPr>
          <w:sz w:val="18"/>
          <w:szCs w:val="18"/>
        </w:rPr>
      </w:pPr>
    </w:p>
    <w:p w:rsidR="00E735E3" w:rsidRDefault="00377B17">
      <w:pPr>
        <w:tabs>
          <w:tab w:val="left" w:pos="2300"/>
        </w:tabs>
        <w:spacing w:line="259" w:lineRule="auto"/>
        <w:ind w:left="2300" w:right="785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ete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gram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op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t, 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E735E3" w:rsidRDefault="00E735E3">
      <w:pPr>
        <w:spacing w:before="9" w:line="140" w:lineRule="exact"/>
        <w:rPr>
          <w:sz w:val="15"/>
          <w:szCs w:val="15"/>
        </w:rPr>
      </w:pPr>
    </w:p>
    <w:p w:rsidR="00E735E3" w:rsidRDefault="00377B17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al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E735E3" w:rsidRDefault="00E735E3">
      <w:pPr>
        <w:spacing w:before="1" w:line="180" w:lineRule="exact"/>
        <w:rPr>
          <w:sz w:val="18"/>
          <w:szCs w:val="18"/>
        </w:rPr>
      </w:pPr>
    </w:p>
    <w:p w:rsidR="00E735E3" w:rsidRDefault="00377B17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 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L</w:t>
      </w:r>
      <w:r>
        <w:rPr>
          <w:rFonts w:ascii="Arial" w:eastAsia="Arial" w:hAnsi="Arial" w:cs="Arial"/>
          <w:spacing w:val="-1"/>
          <w:sz w:val="22"/>
          <w:szCs w:val="22"/>
        </w:rPr>
        <w:t>EAD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</w:p>
    <w:p w:rsidR="00E735E3" w:rsidRDefault="00377B17">
      <w:pPr>
        <w:spacing w:before="20"/>
        <w:ind w:left="23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DENSE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RA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.</w:t>
      </w:r>
    </w:p>
    <w:p w:rsidR="00E735E3" w:rsidRDefault="00E735E3">
      <w:pPr>
        <w:spacing w:before="9" w:line="160" w:lineRule="exact"/>
        <w:rPr>
          <w:sz w:val="17"/>
          <w:szCs w:val="17"/>
        </w:rPr>
      </w:pPr>
    </w:p>
    <w:p w:rsidR="00E735E3" w:rsidRDefault="00377B17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actic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s.</w:t>
      </w:r>
    </w:p>
    <w:p w:rsidR="00E735E3" w:rsidRDefault="00E735E3">
      <w:pPr>
        <w:spacing w:before="9" w:line="160" w:lineRule="exact"/>
        <w:rPr>
          <w:sz w:val="17"/>
          <w:szCs w:val="17"/>
        </w:rPr>
      </w:pPr>
    </w:p>
    <w:p w:rsidR="00E735E3" w:rsidRDefault="00377B17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O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sz w:val="22"/>
          <w:szCs w:val="22"/>
        </w:rPr>
        <w:t>:</w:t>
      </w:r>
    </w:p>
    <w:p w:rsidR="00E735E3" w:rsidRDefault="00E735E3">
      <w:pPr>
        <w:spacing w:before="1" w:line="180" w:lineRule="exact"/>
        <w:rPr>
          <w:sz w:val="18"/>
          <w:szCs w:val="18"/>
        </w:rPr>
      </w:pPr>
    </w:p>
    <w:p w:rsidR="00E735E3" w:rsidRDefault="00377B17">
      <w:pPr>
        <w:tabs>
          <w:tab w:val="left" w:pos="2300"/>
        </w:tabs>
        <w:spacing w:line="259" w:lineRule="auto"/>
        <w:ind w:left="2300" w:right="596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 xml:space="preserve">scuss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broa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st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 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E735E3" w:rsidRDefault="00377B17">
      <w:pPr>
        <w:spacing w:before="75"/>
        <w:ind w:left="884" w:right="6310"/>
        <w:jc w:val="center"/>
        <w:rPr>
          <w:rFonts w:ascii="Arial" w:eastAsia="Arial" w:hAnsi="Arial" w:cs="Arial"/>
          <w:sz w:val="22"/>
          <w:szCs w:val="22"/>
        </w:rPr>
      </w:pPr>
      <w:r>
        <w:pict>
          <v:group id="_x0000_s1028" style="position:absolute;left:0;text-align:left;margin-left:23.95pt;margin-top:23.7pt;width:547.55pt;height:794.6pt;z-index:-251656192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20464mm">
              <v:path arrowok="t"/>
            </v:shape>
            <v:shape id="_x0000_s1031" style="position:absolute;left:485;top:480;width:0;height:15881" coordorigin="485,480" coordsize="0,15881" path="m485,480r,15881e" filled="f" strokeweight=".20464mm">
              <v:path arrowok="t"/>
            </v:shape>
            <v:shape id="_x0000_s1030" style="position:absolute;left:11424;top:480;width:0;height:15881" coordorigin="11424,480" coordsize="0,15881" path="m11424,480r,15881e" filled="f" strokeweight=".2045mm">
              <v:path arrowok="t"/>
            </v:shape>
            <v:shape id="_x0000_s102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3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–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on</w:t>
      </w:r>
    </w:p>
    <w:p w:rsidR="00E735E3" w:rsidRDefault="00377B17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ered</w:t>
      </w:r>
      <w:r>
        <w:rPr>
          <w:rFonts w:ascii="Arial" w:eastAsia="Arial" w:hAnsi="Arial" w:cs="Arial"/>
          <w:sz w:val="22"/>
          <w:szCs w:val="22"/>
        </w:rPr>
        <w:t>:</w:t>
      </w:r>
    </w:p>
    <w:p w:rsidR="00E735E3" w:rsidRDefault="00E735E3">
      <w:pPr>
        <w:spacing w:before="1" w:line="180" w:lineRule="exact"/>
        <w:rPr>
          <w:sz w:val="18"/>
          <w:szCs w:val="18"/>
        </w:rPr>
      </w:pPr>
    </w:p>
    <w:p w:rsidR="00E735E3" w:rsidRDefault="00377B17">
      <w:pPr>
        <w:ind w:left="1244" w:right="6818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ul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ur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</w:p>
    <w:p w:rsidR="00E735E3" w:rsidRDefault="00377B17">
      <w:pPr>
        <w:ind w:left="20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around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c</w:t>
      </w:r>
      <w:r>
        <w:rPr>
          <w:rFonts w:ascii="Arial" w:eastAsia="Arial" w:hAnsi="Arial" w:cs="Arial"/>
          <w:sz w:val="22"/>
          <w:szCs w:val="22"/>
        </w:rPr>
        <w:t>ompan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ns.</w:t>
      </w:r>
    </w:p>
    <w:p w:rsidR="00E735E3" w:rsidRDefault="00377B17">
      <w:pPr>
        <w:ind w:left="1244" w:right="6768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4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ork P</w:t>
      </w:r>
      <w:r>
        <w:rPr>
          <w:rFonts w:ascii="Arial" w:eastAsia="Arial" w:hAnsi="Arial" w:cs="Arial"/>
          <w:b/>
          <w:spacing w:val="-1"/>
          <w:sz w:val="22"/>
          <w:szCs w:val="22"/>
        </w:rPr>
        <w:t>ol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cie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E735E3" w:rsidRDefault="00377B17" w:rsidP="00377B17">
      <w:pPr>
        <w:tabs>
          <w:tab w:val="left" w:pos="2360"/>
        </w:tabs>
        <w:spacing w:line="259" w:lineRule="auto"/>
        <w:ind w:right="78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eta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po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oli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ork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e.g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, h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brid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s.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E735E3" w:rsidRDefault="00E735E3">
      <w:pPr>
        <w:spacing w:before="7" w:line="140" w:lineRule="exact"/>
        <w:rPr>
          <w:sz w:val="15"/>
          <w:szCs w:val="15"/>
        </w:rPr>
      </w:pPr>
    </w:p>
    <w:p w:rsidR="00E735E3" w:rsidRDefault="00377B17">
      <w:pPr>
        <w:ind w:left="1244" w:right="6679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omp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E735E3" w:rsidRDefault="00377B17">
      <w:pPr>
        <w:ind w:left="20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oti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E735E3" w:rsidRDefault="00E735E3">
      <w:pPr>
        <w:spacing w:before="10" w:line="160" w:lineRule="exact"/>
        <w:rPr>
          <w:sz w:val="17"/>
          <w:szCs w:val="17"/>
        </w:rPr>
      </w:pPr>
    </w:p>
    <w:p w:rsidR="00E735E3" w:rsidRDefault="00377B17">
      <w:pPr>
        <w:ind w:left="1244" w:right="683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4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ork C</w:t>
      </w:r>
      <w:r>
        <w:rPr>
          <w:rFonts w:ascii="Arial" w:eastAsia="Arial" w:hAnsi="Arial" w:cs="Arial"/>
          <w:b/>
          <w:spacing w:val="-1"/>
          <w:sz w:val="22"/>
          <w:szCs w:val="22"/>
        </w:rPr>
        <w:t>ul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ur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</w:p>
    <w:p w:rsidR="00E735E3" w:rsidRDefault="00377B17">
      <w:pPr>
        <w:ind w:left="20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y’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>k-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a</w:t>
      </w:r>
      <w:bookmarkStart w:id="0" w:name="_GoBack"/>
      <w:bookmarkEnd w:id="0"/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 and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areer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opp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E735E3" w:rsidRDefault="00E735E3">
      <w:pPr>
        <w:spacing w:line="200" w:lineRule="exact"/>
      </w:pPr>
    </w:p>
    <w:sectPr w:rsidR="00E735E3">
      <w:pgSz w:w="11920" w:h="16840"/>
      <w:pgMar w:top="1200" w:right="144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04185"/>
    <w:multiLevelType w:val="multilevel"/>
    <w:tmpl w:val="B658DBD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DBD4D1A"/>
    <w:multiLevelType w:val="hybridMultilevel"/>
    <w:tmpl w:val="AB86A770"/>
    <w:lvl w:ilvl="0" w:tplc="A0BCF8E2">
      <w:start w:val="2"/>
      <w:numFmt w:val="bullet"/>
      <w:lvlText w:val=""/>
      <w:lvlJc w:val="left"/>
      <w:pPr>
        <w:ind w:left="720" w:hanging="360"/>
      </w:pPr>
      <w:rPr>
        <w:rFonts w:ascii="Segoe MDL2 Assets" w:eastAsia="Segoe MDL2 Assets" w:hAnsi="Segoe MDL2 Assets" w:cs="Segoe MDL2 Assets" w:hint="default"/>
        <w:w w:val="45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E3"/>
    <w:rsid w:val="00377B17"/>
    <w:rsid w:val="0065479F"/>
    <w:rsid w:val="00E7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5:docId w15:val="{A02E64C1-4640-41D1-B111-910039DE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54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2025-02-05T11:39:00Z</dcterms:created>
  <dcterms:modified xsi:type="dcterms:W3CDTF">2025-02-05T11:39:00Z</dcterms:modified>
</cp:coreProperties>
</file>