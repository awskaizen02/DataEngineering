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CF3" w:rsidRDefault="00710A3D">
      <w:pPr>
        <w:spacing w:before="64" w:line="280" w:lineRule="exact"/>
        <w:ind w:left="860"/>
        <w:rPr>
          <w:rFonts w:ascii="Arial" w:eastAsia="Arial" w:hAnsi="Arial" w:cs="Arial"/>
          <w:sz w:val="26"/>
          <w:szCs w:val="26"/>
        </w:rPr>
      </w:pPr>
      <w:r>
        <w:pict>
          <v:group id="_x0000_s1044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Ford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M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otor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t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a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gineer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nte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ew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u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ide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xperi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nced</w:t>
      </w:r>
      <w:r>
        <w:rPr>
          <w:rFonts w:ascii="Arial" w:eastAsia="Arial" w:hAnsi="Arial" w:cs="Arial"/>
          <w:b/>
          <w:color w:val="6F2F9F"/>
          <w:spacing w:val="-1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3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+</w:t>
      </w:r>
    </w:p>
    <w:p w:rsidR="009B1CF3" w:rsidRDefault="009B1CF3">
      <w:pPr>
        <w:spacing w:before="8" w:line="180" w:lineRule="exact"/>
        <w:rPr>
          <w:sz w:val="18"/>
          <w:szCs w:val="18"/>
        </w:rPr>
      </w:pPr>
    </w:p>
    <w:p w:rsidR="009B1CF3" w:rsidRDefault="009B1CF3">
      <w:pPr>
        <w:spacing w:line="200" w:lineRule="exact"/>
      </w:pPr>
    </w:p>
    <w:p w:rsidR="009B1CF3" w:rsidRDefault="009B1CF3">
      <w:pPr>
        <w:spacing w:line="200" w:lineRule="exact"/>
      </w:pPr>
    </w:p>
    <w:p w:rsidR="009B1CF3" w:rsidRDefault="00710A3D">
      <w:pPr>
        <w:spacing w:before="32"/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1</w:t>
      </w:r>
    </w:p>
    <w:p w:rsidR="009B1CF3" w:rsidRDefault="009B1CF3">
      <w:pPr>
        <w:spacing w:before="1" w:line="180" w:lineRule="exact"/>
        <w:rPr>
          <w:sz w:val="18"/>
          <w:szCs w:val="18"/>
        </w:rPr>
      </w:pPr>
    </w:p>
    <w:p w:rsidR="009B1CF3" w:rsidRDefault="00710A3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9B1CF3" w:rsidRDefault="00710A3D">
      <w:pPr>
        <w:spacing w:before="23" w:line="257" w:lineRule="auto"/>
        <w:ind w:left="1580" w:right="4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I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bri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ut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 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 cu</w:t>
      </w:r>
      <w:r>
        <w:rPr>
          <w:rFonts w:ascii="Arial" w:eastAsia="Arial" w:hAnsi="Arial" w:cs="Arial"/>
          <w:spacing w:val="-2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e,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h.</w:t>
      </w:r>
    </w:p>
    <w:p w:rsidR="009B1CF3" w:rsidRDefault="009B1CF3">
      <w:pPr>
        <w:spacing w:before="1" w:line="160" w:lineRule="exact"/>
        <w:rPr>
          <w:sz w:val="16"/>
          <w:szCs w:val="16"/>
        </w:rPr>
      </w:pPr>
    </w:p>
    <w:p w:rsidR="009B1CF3" w:rsidRDefault="00710A3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ne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E</w:t>
      </w:r>
      <w:r>
        <w:rPr>
          <w:rFonts w:ascii="Arial" w:eastAsia="Arial" w:hAnsi="Arial" w:cs="Arial"/>
          <w:b/>
          <w:spacing w:val="-3"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>plan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9B1CF3" w:rsidRDefault="00710A3D">
      <w:pPr>
        <w:spacing w:before="20" w:line="259" w:lineRule="auto"/>
        <w:ind w:left="1580" w:right="7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as 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 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 xml:space="preserve">end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CP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(G</w:t>
      </w:r>
      <w:r>
        <w:rPr>
          <w:rFonts w:ascii="Arial" w:eastAsia="Arial" w:hAnsi="Arial" w:cs="Arial"/>
          <w:spacing w:val="-1"/>
          <w:sz w:val="22"/>
          <w:szCs w:val="22"/>
        </w:rPr>
        <w:t>CS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gQue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9B1CF3" w:rsidRDefault="009B1CF3">
      <w:pPr>
        <w:spacing w:before="6" w:line="140" w:lineRule="exact"/>
        <w:rPr>
          <w:sz w:val="15"/>
          <w:szCs w:val="15"/>
        </w:rPr>
      </w:pPr>
    </w:p>
    <w:p w:rsidR="009B1CF3" w:rsidRDefault="00710A3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9B1CF3" w:rsidRDefault="00710A3D">
      <w:pPr>
        <w:spacing w:before="23"/>
        <w:ind w:left="1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s:</w:t>
      </w:r>
    </w:p>
    <w:p w:rsidR="009B1CF3" w:rsidRDefault="009B1CF3">
      <w:pPr>
        <w:spacing w:before="10" w:line="160" w:lineRule="exact"/>
        <w:rPr>
          <w:sz w:val="17"/>
          <w:szCs w:val="17"/>
        </w:rPr>
      </w:pPr>
    </w:p>
    <w:p w:rsidR="009B1CF3" w:rsidRDefault="00710A3D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</w:t>
      </w:r>
    </w:p>
    <w:p w:rsidR="009B1CF3" w:rsidRDefault="009B1CF3">
      <w:pPr>
        <w:spacing w:before="1" w:line="180" w:lineRule="exact"/>
        <w:rPr>
          <w:sz w:val="18"/>
          <w:szCs w:val="18"/>
        </w:rPr>
      </w:pPr>
    </w:p>
    <w:p w:rsidR="009B1CF3" w:rsidRDefault="00710A3D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q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</w:p>
    <w:p w:rsidR="009B1CF3" w:rsidRDefault="009B1CF3">
      <w:pPr>
        <w:spacing w:before="9" w:line="160" w:lineRule="exact"/>
        <w:rPr>
          <w:sz w:val="17"/>
          <w:szCs w:val="17"/>
        </w:rPr>
      </w:pPr>
    </w:p>
    <w:p w:rsidR="009B1CF3" w:rsidRDefault="00710A3D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ub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</w:p>
    <w:p w:rsidR="009B1CF3" w:rsidRDefault="009B1CF3">
      <w:pPr>
        <w:spacing w:before="1" w:line="180" w:lineRule="exact"/>
        <w:rPr>
          <w:sz w:val="18"/>
          <w:szCs w:val="18"/>
        </w:rPr>
      </w:pPr>
    </w:p>
    <w:p w:rsidR="009B1CF3" w:rsidRDefault="00710A3D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esto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semi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</w:p>
    <w:p w:rsidR="009B1CF3" w:rsidRDefault="009B1CF3">
      <w:pPr>
        <w:spacing w:before="9" w:line="160" w:lineRule="exact"/>
        <w:rPr>
          <w:sz w:val="17"/>
          <w:szCs w:val="17"/>
        </w:rPr>
      </w:pPr>
    </w:p>
    <w:p w:rsidR="009B1CF3" w:rsidRDefault="00710A3D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</w:p>
    <w:p w:rsidR="009B1CF3" w:rsidRDefault="009B1CF3">
      <w:pPr>
        <w:spacing w:before="7" w:line="160" w:lineRule="exact"/>
        <w:rPr>
          <w:sz w:val="17"/>
          <w:szCs w:val="17"/>
        </w:rPr>
      </w:pPr>
    </w:p>
    <w:p w:rsidR="009B1CF3" w:rsidRDefault="00710A3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2"/>
          <w:sz w:val="22"/>
          <w:szCs w:val="22"/>
        </w:rPr>
        <w:t>a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-t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iti</w:t>
      </w:r>
      <w:r>
        <w:rPr>
          <w:rFonts w:ascii="Arial" w:eastAsia="Arial" w:hAnsi="Arial" w:cs="Arial"/>
          <w:b/>
          <w:sz w:val="22"/>
          <w:szCs w:val="22"/>
        </w:rPr>
        <w:t>es</w:t>
      </w:r>
    </w:p>
    <w:p w:rsidR="009B1CF3" w:rsidRDefault="00710A3D">
      <w:pPr>
        <w:spacing w:before="23" w:line="259" w:lineRule="auto"/>
        <w:ind w:left="1580" w:right="10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nv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w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query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9B1CF3" w:rsidRDefault="009B1CF3">
      <w:pPr>
        <w:spacing w:before="7" w:line="140" w:lineRule="exact"/>
        <w:rPr>
          <w:sz w:val="15"/>
          <w:szCs w:val="15"/>
        </w:rPr>
      </w:pPr>
    </w:p>
    <w:p w:rsidR="009B1CF3" w:rsidRDefault="00710A3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R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me</w:t>
      </w:r>
    </w:p>
    <w:p w:rsidR="009B1CF3" w:rsidRDefault="00710A3D">
      <w:pPr>
        <w:spacing w:before="23" w:line="259" w:lineRule="auto"/>
        <w:ind w:left="1580" w:right="37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cl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l-t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cust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group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beh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ors.</w:t>
      </w:r>
    </w:p>
    <w:p w:rsidR="009B1CF3" w:rsidRDefault="009B1CF3">
      <w:pPr>
        <w:spacing w:before="7" w:line="140" w:lineRule="exact"/>
        <w:rPr>
          <w:sz w:val="15"/>
          <w:szCs w:val="15"/>
        </w:rPr>
      </w:pPr>
    </w:p>
    <w:p w:rsidR="009B1CF3" w:rsidRDefault="00710A3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rod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ct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pro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ch</w:t>
      </w:r>
    </w:p>
    <w:p w:rsidR="009B1CF3" w:rsidRDefault="00710A3D">
      <w:pPr>
        <w:spacing w:before="23" w:line="259" w:lineRule="auto"/>
        <w:ind w:left="1580" w:right="12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 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b co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</w:p>
    <w:p w:rsidR="009B1CF3" w:rsidRDefault="009B1CF3">
      <w:pPr>
        <w:spacing w:before="6" w:line="140" w:lineRule="exact"/>
        <w:rPr>
          <w:sz w:val="15"/>
          <w:szCs w:val="15"/>
        </w:rPr>
      </w:pPr>
    </w:p>
    <w:p w:rsidR="009B1CF3" w:rsidRDefault="00710A3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il</w:t>
      </w:r>
      <w:r>
        <w:rPr>
          <w:rFonts w:ascii="Arial" w:eastAsia="Arial" w:hAnsi="Arial" w:cs="Arial"/>
          <w:b/>
          <w:sz w:val="22"/>
          <w:szCs w:val="22"/>
        </w:rPr>
        <w:t>e: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ui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9B1CF3" w:rsidRDefault="00710A3D">
      <w:pPr>
        <w:spacing w:before="23" w:line="257" w:lineRule="auto"/>
        <w:ind w:left="1580" w:right="3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add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</w:p>
    <w:p w:rsidR="009B1CF3" w:rsidRDefault="009B1CF3">
      <w:pPr>
        <w:spacing w:before="1" w:line="160" w:lineRule="exact"/>
        <w:rPr>
          <w:sz w:val="16"/>
          <w:szCs w:val="16"/>
        </w:rPr>
      </w:pPr>
    </w:p>
    <w:p w:rsidR="009B1CF3" w:rsidRDefault="00710A3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b/>
          <w:sz w:val="22"/>
          <w:szCs w:val="22"/>
        </w:rPr>
        <w:t>ura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9B1CF3" w:rsidRDefault="00710A3D">
      <w:pPr>
        <w:spacing w:before="23"/>
        <w:ind w:left="1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s.</w:t>
      </w:r>
    </w:p>
    <w:p w:rsidR="009B1CF3" w:rsidRDefault="009B1CF3">
      <w:pPr>
        <w:spacing w:before="7" w:line="160" w:lineRule="exact"/>
        <w:rPr>
          <w:sz w:val="17"/>
          <w:szCs w:val="17"/>
        </w:rPr>
      </w:pPr>
    </w:p>
    <w:p w:rsidR="009B1CF3" w:rsidRDefault="00710A3D">
      <w:pPr>
        <w:spacing w:line="260" w:lineRule="auto"/>
        <w:ind w:left="1580" w:right="5365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9.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rce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19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arg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 xml:space="preserve">stems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ce: 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ase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</w:p>
    <w:p w:rsidR="009B1CF3" w:rsidRDefault="009B1CF3">
      <w:pPr>
        <w:spacing w:before="5" w:line="140" w:lineRule="exact"/>
        <w:rPr>
          <w:sz w:val="15"/>
          <w:szCs w:val="15"/>
        </w:rPr>
      </w:pPr>
    </w:p>
    <w:p w:rsidR="009B1CF3" w:rsidRDefault="00710A3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</w:p>
    <w:p w:rsidR="009B1CF3" w:rsidRDefault="00710A3D">
      <w:pPr>
        <w:spacing w:before="23"/>
        <w:ind w:left="1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-1"/>
          <w:sz w:val="22"/>
          <w:szCs w:val="22"/>
        </w:rPr>
        <w:t>NNER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F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F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LL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es.</w:t>
      </w:r>
    </w:p>
    <w:p w:rsidR="009B1CF3" w:rsidRDefault="009B1CF3">
      <w:pPr>
        <w:spacing w:before="7" w:line="160" w:lineRule="exact"/>
        <w:rPr>
          <w:sz w:val="17"/>
          <w:szCs w:val="17"/>
        </w:rPr>
      </w:pPr>
    </w:p>
    <w:p w:rsidR="009B1CF3" w:rsidRDefault="00710A3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11.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7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 of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9B1CF3" w:rsidRDefault="00710A3D">
      <w:pPr>
        <w:spacing w:before="23"/>
        <w:ind w:left="1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9B1CF3" w:rsidRDefault="009B1CF3">
      <w:pPr>
        <w:spacing w:before="7" w:line="160" w:lineRule="exact"/>
        <w:rPr>
          <w:sz w:val="17"/>
          <w:szCs w:val="17"/>
        </w:rPr>
      </w:pPr>
    </w:p>
    <w:p w:rsidR="009B1CF3" w:rsidRDefault="00710A3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12.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xtern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bl</w:t>
      </w:r>
      <w:r>
        <w:rPr>
          <w:rFonts w:ascii="Arial" w:eastAsia="Arial" w:hAnsi="Arial" w:cs="Arial"/>
          <w:b/>
          <w:sz w:val="22"/>
          <w:szCs w:val="22"/>
        </w:rPr>
        <w:t>es</w:t>
      </w:r>
    </w:p>
    <w:p w:rsidR="009B1CF3" w:rsidRDefault="00710A3D">
      <w:pPr>
        <w:spacing w:before="23" w:line="259" w:lineRule="auto"/>
        <w:ind w:left="1580" w:right="378"/>
        <w:rPr>
          <w:rFonts w:ascii="Arial" w:eastAsia="Arial" w:hAnsi="Arial" w:cs="Arial"/>
          <w:sz w:val="22"/>
          <w:szCs w:val="22"/>
        </w:rPr>
        <w:sectPr w:rsidR="009B1CF3">
          <w:footerReference w:type="default" r:id="rId7"/>
          <w:pgSz w:w="11920" w:h="16840"/>
          <w:pgMar w:top="780" w:right="1460" w:bottom="280" w:left="580" w:header="0" w:footer="242" w:gutter="0"/>
          <w:cols w:space="720"/>
        </w:sectPr>
      </w:pP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es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ernal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erna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CS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9B1CF3" w:rsidRDefault="00710A3D" w:rsidP="00041534">
      <w:pPr>
        <w:spacing w:before="63"/>
        <w:ind w:right="6988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36" style="position:absolute;margin-left:23.95pt;margin-top:23.7pt;width:547.55pt;height:794.6pt;z-index:-251660288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bookmarkStart w:id="0" w:name="_GoBack"/>
      <w:bookmarkEnd w:id="0"/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nd </w:t>
      </w:r>
      <w:r w:rsidR="00041534">
        <w:rPr>
          <w:rFonts w:ascii="Arial" w:eastAsia="Arial" w:hAnsi="Arial" w:cs="Arial"/>
          <w:b/>
          <w:color w:val="006FC0"/>
          <w:sz w:val="22"/>
          <w:szCs w:val="22"/>
        </w:rPr>
        <w:t>2</w:t>
      </w:r>
    </w:p>
    <w:p w:rsidR="009B1CF3" w:rsidRDefault="009B1CF3">
      <w:pPr>
        <w:spacing w:before="9" w:line="160" w:lineRule="exact"/>
        <w:rPr>
          <w:sz w:val="17"/>
          <w:szCs w:val="17"/>
        </w:rPr>
      </w:pPr>
    </w:p>
    <w:p w:rsidR="009B1CF3" w:rsidRDefault="00710A3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13.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G</w:t>
      </w:r>
      <w:r>
        <w:rPr>
          <w:rFonts w:ascii="Arial" w:eastAsia="Arial" w:hAnsi="Arial" w:cs="Arial"/>
          <w:b/>
          <w:sz w:val="22"/>
          <w:szCs w:val="22"/>
        </w:rPr>
        <w:t>rant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V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9B1CF3" w:rsidRDefault="00710A3D">
      <w:pPr>
        <w:spacing w:before="23" w:line="259" w:lineRule="auto"/>
        <w:ind w:left="1580" w:right="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 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 and p</w:t>
      </w:r>
      <w:r>
        <w:rPr>
          <w:rFonts w:ascii="Arial" w:eastAsia="Arial" w:hAnsi="Arial" w:cs="Arial"/>
          <w:spacing w:val="-1"/>
          <w:sz w:val="22"/>
          <w:szCs w:val="22"/>
        </w:rPr>
        <w:t>oli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</w:p>
    <w:p w:rsidR="009B1CF3" w:rsidRDefault="009B1CF3">
      <w:pPr>
        <w:spacing w:before="6" w:line="140" w:lineRule="exact"/>
        <w:rPr>
          <w:sz w:val="15"/>
          <w:szCs w:val="15"/>
        </w:rPr>
      </w:pPr>
    </w:p>
    <w:p w:rsidR="009B1CF3" w:rsidRDefault="00710A3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14.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rce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ue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ol</w:t>
      </w:r>
      <w:r>
        <w:rPr>
          <w:rFonts w:ascii="Arial" w:eastAsia="Arial" w:hAnsi="Arial" w:cs="Arial"/>
          <w:b/>
          <w:spacing w:val="-2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</w:p>
    <w:p w:rsidR="009B1CF3" w:rsidRDefault="00710A3D">
      <w:pPr>
        <w:spacing w:before="23"/>
        <w:ind w:left="1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erac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 is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</w:p>
    <w:p w:rsidR="009B1CF3" w:rsidRDefault="00710A3D">
      <w:pPr>
        <w:spacing w:before="20"/>
        <w:ind w:left="1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Sl</w:t>
      </w:r>
      <w:r>
        <w:rPr>
          <w:rFonts w:ascii="Arial" w:eastAsia="Arial" w:hAnsi="Arial" w:cs="Arial"/>
          <w:sz w:val="22"/>
          <w:szCs w:val="22"/>
        </w:rPr>
        <w:t>ack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9B1CF3" w:rsidRDefault="009B1CF3">
      <w:pPr>
        <w:spacing w:before="7" w:line="160" w:lineRule="exact"/>
        <w:rPr>
          <w:sz w:val="17"/>
          <w:szCs w:val="17"/>
        </w:rPr>
      </w:pPr>
    </w:p>
    <w:p w:rsidR="009B1CF3" w:rsidRDefault="00710A3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15.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ment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9B1CF3" w:rsidRDefault="00710A3D">
      <w:pPr>
        <w:spacing w:before="23"/>
        <w:ind w:left="1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CI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9B1CF3" w:rsidRDefault="009B1CF3">
      <w:pPr>
        <w:spacing w:before="7" w:line="160" w:lineRule="exact"/>
        <w:rPr>
          <w:sz w:val="17"/>
          <w:szCs w:val="17"/>
        </w:rPr>
      </w:pPr>
    </w:p>
    <w:p w:rsidR="009B1CF3" w:rsidRDefault="00710A3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16.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 xml:space="preserve">1 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9B1CF3" w:rsidRDefault="00710A3D">
      <w:pPr>
        <w:spacing w:before="23" w:line="259" w:lineRule="auto"/>
        <w:ind w:left="1580" w:right="6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z w:val="22"/>
          <w:szCs w:val="22"/>
        </w:rPr>
        <w:t xml:space="preserve"> han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1 iss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9B1CF3" w:rsidRDefault="009B1CF3">
      <w:pPr>
        <w:spacing w:before="6" w:line="140" w:lineRule="exact"/>
        <w:rPr>
          <w:sz w:val="15"/>
          <w:szCs w:val="15"/>
        </w:rPr>
      </w:pPr>
    </w:p>
    <w:p w:rsidR="009B1CF3" w:rsidRDefault="00710A3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17.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 xml:space="preserve">2 </w:t>
      </w:r>
      <w:r>
        <w:rPr>
          <w:rFonts w:ascii="Arial" w:eastAsia="Arial" w:hAnsi="Arial" w:cs="Arial"/>
          <w:b/>
          <w:spacing w:val="-7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2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</w:p>
    <w:p w:rsidR="009B1CF3" w:rsidRDefault="00710A3D">
      <w:pPr>
        <w:spacing w:before="23"/>
        <w:ind w:left="1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2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3"/>
          <w:sz w:val="22"/>
          <w:szCs w:val="22"/>
        </w:rPr>
        <w:t>4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4</w:t>
      </w:r>
      <w:r>
        <w:rPr>
          <w:rFonts w:ascii="Arial" w:eastAsia="Arial" w:hAnsi="Arial" w:cs="Arial"/>
          <w:sz w:val="22"/>
          <w:szCs w:val="22"/>
        </w:rPr>
        <w:t>8 hour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9B1CF3" w:rsidRDefault="009B1CF3">
      <w:pPr>
        <w:spacing w:before="7" w:line="160" w:lineRule="exact"/>
        <w:rPr>
          <w:sz w:val="17"/>
          <w:szCs w:val="17"/>
        </w:rPr>
      </w:pPr>
    </w:p>
    <w:p w:rsidR="009B1CF3" w:rsidRDefault="00710A3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18.</w:t>
      </w:r>
      <w:r>
        <w:rPr>
          <w:rFonts w:ascii="Arial" w:eastAsia="Arial" w:hAnsi="Arial" w:cs="Arial"/>
          <w:b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emo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 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</w:p>
    <w:p w:rsidR="009B1CF3" w:rsidRDefault="00710A3D">
      <w:pPr>
        <w:spacing w:before="23"/>
        <w:ind w:left="1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R</w:t>
      </w:r>
      <w:r>
        <w:rPr>
          <w:rFonts w:ascii="Arial" w:eastAsia="Arial" w:hAnsi="Arial" w:cs="Arial"/>
          <w:spacing w:val="-4"/>
          <w:sz w:val="22"/>
          <w:szCs w:val="22"/>
        </w:rPr>
        <w:t>O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NU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BER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8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TI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0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dup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cates.</w:t>
      </w:r>
    </w:p>
    <w:p w:rsidR="009B1CF3" w:rsidRDefault="009B1CF3">
      <w:pPr>
        <w:spacing w:before="9" w:line="160" w:lineRule="exact"/>
        <w:rPr>
          <w:sz w:val="17"/>
          <w:szCs w:val="17"/>
        </w:rPr>
      </w:pPr>
    </w:p>
    <w:p w:rsidR="009B1CF3" w:rsidRDefault="00710A3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19.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umns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en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rs</w:t>
      </w:r>
    </w:p>
    <w:p w:rsidR="009B1CF3" w:rsidRDefault="00710A3D">
      <w:pPr>
        <w:spacing w:before="20"/>
        <w:ind w:left="1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 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gra</w:t>
      </w:r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</w:p>
    <w:p w:rsidR="009B1CF3" w:rsidRDefault="00710A3D">
      <w:pPr>
        <w:spacing w:before="20"/>
        <w:ind w:left="1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as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9B1CF3" w:rsidRDefault="009B1CF3">
      <w:pPr>
        <w:spacing w:before="7" w:line="160" w:lineRule="exact"/>
        <w:rPr>
          <w:sz w:val="17"/>
          <w:szCs w:val="17"/>
        </w:rPr>
      </w:pPr>
    </w:p>
    <w:p w:rsidR="009B1CF3" w:rsidRDefault="00710A3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di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ll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9B1CF3" w:rsidRDefault="00710A3D">
      <w:pPr>
        <w:spacing w:before="23"/>
        <w:ind w:left="1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 da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d-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rs</w:t>
      </w:r>
      <w:r>
        <w:rPr>
          <w:rFonts w:ascii="Arial" w:eastAsia="Arial" w:hAnsi="Arial" w:cs="Arial"/>
          <w:sz w:val="22"/>
          <w:szCs w:val="22"/>
        </w:rPr>
        <w:t>.</w:t>
      </w:r>
    </w:p>
    <w:p w:rsidR="009B1CF3" w:rsidRDefault="009B1CF3">
      <w:pPr>
        <w:spacing w:before="9" w:line="160" w:lineRule="exact"/>
        <w:rPr>
          <w:sz w:val="17"/>
          <w:szCs w:val="17"/>
        </w:rPr>
      </w:pPr>
    </w:p>
    <w:p w:rsidR="009B1CF3" w:rsidRDefault="00710A3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21.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Sto</w:t>
      </w:r>
      <w:r>
        <w:rPr>
          <w:rFonts w:ascii="Arial" w:eastAsia="Arial" w:hAnsi="Arial" w:cs="Arial"/>
          <w:b/>
          <w:spacing w:val="3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 xml:space="preserve">oint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ura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9B1CF3" w:rsidRDefault="00710A3D">
      <w:pPr>
        <w:spacing w:before="20" w:line="259" w:lineRule="auto"/>
        <w:ind w:left="1580" w:right="75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how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ust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s.</w:t>
      </w:r>
    </w:p>
    <w:p w:rsidR="009B1CF3" w:rsidRDefault="009B1CF3">
      <w:pPr>
        <w:spacing w:before="9" w:line="140" w:lineRule="exact"/>
        <w:rPr>
          <w:sz w:val="15"/>
          <w:szCs w:val="15"/>
        </w:rPr>
      </w:pPr>
    </w:p>
    <w:p w:rsidR="009B1CF3" w:rsidRDefault="00710A3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22.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era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9B1CF3" w:rsidRDefault="00710A3D">
      <w:pPr>
        <w:spacing w:before="20" w:line="259" w:lineRule="auto"/>
        <w:ind w:left="1580" w:right="59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es, I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ectly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k.</w:t>
      </w:r>
    </w:p>
    <w:p w:rsidR="009B1CF3" w:rsidRDefault="009B1CF3">
      <w:pPr>
        <w:spacing w:before="9" w:line="140" w:lineRule="exact"/>
        <w:rPr>
          <w:sz w:val="15"/>
          <w:szCs w:val="15"/>
        </w:rPr>
      </w:pPr>
    </w:p>
    <w:p w:rsidR="009B1CF3" w:rsidRDefault="00710A3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23.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ot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R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9B1CF3" w:rsidRDefault="00710A3D" w:rsidP="00041534">
      <w:pPr>
        <w:spacing w:before="20"/>
        <w:ind w:left="1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 p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te</w:t>
      </w:r>
      <w:r>
        <w:rPr>
          <w:rFonts w:ascii="Arial" w:eastAsia="Arial" w:hAnsi="Arial" w:cs="Arial"/>
          <w:sz w:val="22"/>
          <w:szCs w:val="22"/>
        </w:rPr>
        <w:t>.</w:t>
      </w:r>
    </w:p>
    <w:sectPr w:rsidR="009B1CF3">
      <w:pgSz w:w="11920" w:h="16840"/>
      <w:pgMar w:top="780" w:right="1680" w:bottom="280" w:left="580" w:header="0" w:footer="2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A3D" w:rsidRDefault="00710A3D">
      <w:r>
        <w:separator/>
      </w:r>
    </w:p>
  </w:endnote>
  <w:endnote w:type="continuationSeparator" w:id="0">
    <w:p w:rsidR="00710A3D" w:rsidRDefault="00710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CF3" w:rsidRDefault="009B1CF3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A3D" w:rsidRDefault="00710A3D">
      <w:r>
        <w:separator/>
      </w:r>
    </w:p>
  </w:footnote>
  <w:footnote w:type="continuationSeparator" w:id="0">
    <w:p w:rsidR="00710A3D" w:rsidRDefault="00710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25468"/>
    <w:multiLevelType w:val="multilevel"/>
    <w:tmpl w:val="D1788B5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F3"/>
    <w:rsid w:val="00041534"/>
    <w:rsid w:val="00710A3D"/>
    <w:rsid w:val="009B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AE67F3-9DC6-4A9D-AD5B-5EC20606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2025-02-11T13:40:00Z</dcterms:created>
  <dcterms:modified xsi:type="dcterms:W3CDTF">2025-02-11T13:40:00Z</dcterms:modified>
</cp:coreProperties>
</file>