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273" w:rsidRDefault="00700C64">
      <w:pPr>
        <w:spacing w:before="64" w:line="280" w:lineRule="exact"/>
        <w:ind w:left="800"/>
        <w:rPr>
          <w:rFonts w:ascii="Arial" w:eastAsia="Arial" w:hAnsi="Arial" w:cs="Arial"/>
          <w:sz w:val="26"/>
          <w:szCs w:val="26"/>
        </w:rPr>
      </w:pPr>
      <w:r>
        <w:pict>
          <v:group id="_x0000_s1044" style="position:absolute;left:0;text-align:left;margin-left:23.95pt;margin-top:23.7pt;width:547.55pt;height:794.6pt;z-index:-251664384;mso-position-horizontal-relative:page;mso-position-vertical-relative:page" coordorigin="479,474" coordsize="10951,15892">
            <v:shape id="_x0000_s1048" style="position:absolute;left:490;top:485;width:10930;height:0" coordorigin="490,485" coordsize="10930,0" path="m490,485r10929,e" filled="f" strokeweight=".20464mm">
              <v:path arrowok="t"/>
            </v:shape>
            <v:shape id="_x0000_s1047" style="position:absolute;left:485;top:480;width:0;height:15881" coordorigin="485,480" coordsize="0,15881" path="m485,480r,15881e" filled="f" strokeweight=".20464mm">
              <v:path arrowok="t"/>
            </v:shape>
            <v:shape id="_x0000_s1046" style="position:absolute;left:11424;top:480;width:0;height:15881" coordorigin="11424,480" coordsize="0,15881" path="m11424,480r,15881e" filled="f" strokeweight=".2045mm">
              <v:path arrowok="t"/>
            </v:shape>
            <v:shape id="_x0000_s1045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Daniel</w:t>
      </w:r>
      <w:r>
        <w:rPr>
          <w:rFonts w:ascii="Arial" w:eastAsia="Arial" w:hAnsi="Arial" w:cs="Arial"/>
          <w:b/>
          <w:color w:val="6F2F9F"/>
          <w:spacing w:val="-6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-5"/>
          <w:position w:val="-1"/>
          <w:sz w:val="26"/>
          <w:szCs w:val="26"/>
          <w:u w:val="thick" w:color="6F2F9F"/>
        </w:rPr>
        <w:t>W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ellin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g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ton</w:t>
      </w:r>
      <w:r>
        <w:rPr>
          <w:rFonts w:ascii="Arial" w:eastAsia="Arial" w:hAnsi="Arial" w:cs="Arial"/>
          <w:b/>
          <w:color w:val="6F2F9F"/>
          <w:spacing w:val="-19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-17"/>
          <w:position w:val="-1"/>
          <w:sz w:val="26"/>
          <w:szCs w:val="26"/>
          <w:u w:val="thick" w:color="6F2F9F"/>
        </w:rPr>
        <w:t>A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WS</w:t>
      </w:r>
      <w:r>
        <w:rPr>
          <w:rFonts w:ascii="Arial" w:eastAsia="Arial" w:hAnsi="Arial" w:cs="Arial"/>
          <w:b/>
          <w:color w:val="6F2F9F"/>
          <w:spacing w:val="-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Data</w:t>
      </w:r>
      <w:r>
        <w:rPr>
          <w:rFonts w:ascii="Arial" w:eastAsia="Arial" w:hAnsi="Arial" w:cs="Arial"/>
          <w:b/>
          <w:color w:val="6F2F9F"/>
          <w:spacing w:val="-4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Engi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eer</w:t>
      </w:r>
      <w:r>
        <w:rPr>
          <w:rFonts w:ascii="Arial" w:eastAsia="Arial" w:hAnsi="Arial" w:cs="Arial"/>
          <w:b/>
          <w:color w:val="6F2F9F"/>
          <w:spacing w:val="-11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I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nte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r</w:t>
      </w:r>
      <w:r>
        <w:rPr>
          <w:rFonts w:ascii="Arial" w:eastAsia="Arial" w:hAnsi="Arial" w:cs="Arial"/>
          <w:b/>
          <w:color w:val="6F2F9F"/>
          <w:spacing w:val="-3"/>
          <w:position w:val="-1"/>
          <w:sz w:val="26"/>
          <w:szCs w:val="26"/>
          <w:u w:val="thick" w:color="6F2F9F"/>
        </w:rPr>
        <w:t>v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iew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Guide</w:t>
      </w:r>
      <w:r>
        <w:rPr>
          <w:rFonts w:ascii="Arial" w:eastAsia="Arial" w:hAnsi="Arial" w:cs="Arial"/>
          <w:b/>
          <w:color w:val="6F2F9F"/>
          <w:spacing w:val="-7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–</w:t>
      </w:r>
      <w:r>
        <w:rPr>
          <w:rFonts w:ascii="Arial" w:eastAsia="Arial" w:hAnsi="Arial" w:cs="Arial"/>
          <w:b/>
          <w:color w:val="6F2F9F"/>
          <w:spacing w:val="-2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E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xperie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n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ced</w:t>
      </w:r>
      <w:r>
        <w:rPr>
          <w:rFonts w:ascii="Arial" w:eastAsia="Arial" w:hAnsi="Arial" w:cs="Arial"/>
          <w:b/>
          <w:color w:val="6F2F9F"/>
          <w:spacing w:val="-15"/>
          <w:position w:val="-1"/>
          <w:sz w:val="26"/>
          <w:szCs w:val="26"/>
          <w:u w:val="thick" w:color="6F2F9F"/>
        </w:rPr>
        <w:t xml:space="preserve"> </w:t>
      </w:r>
      <w:r>
        <w:rPr>
          <w:rFonts w:ascii="Arial" w:eastAsia="Arial" w:hAnsi="Arial" w:cs="Arial"/>
          <w:b/>
          <w:color w:val="6F2F9F"/>
          <w:spacing w:val="2"/>
          <w:position w:val="-1"/>
          <w:sz w:val="26"/>
          <w:szCs w:val="26"/>
          <w:u w:val="thick" w:color="6F2F9F"/>
        </w:rPr>
        <w:t>5</w:t>
      </w:r>
      <w:r>
        <w:rPr>
          <w:rFonts w:ascii="Arial" w:eastAsia="Arial" w:hAnsi="Arial" w:cs="Arial"/>
          <w:b/>
          <w:color w:val="6F2F9F"/>
          <w:position w:val="-1"/>
          <w:sz w:val="26"/>
          <w:szCs w:val="26"/>
          <w:u w:val="thick" w:color="6F2F9F"/>
        </w:rPr>
        <w:t>+</w:t>
      </w:r>
    </w:p>
    <w:p w:rsidR="00170273" w:rsidRDefault="00170273">
      <w:pPr>
        <w:spacing w:before="8" w:line="180" w:lineRule="exact"/>
        <w:rPr>
          <w:sz w:val="18"/>
          <w:szCs w:val="18"/>
        </w:rPr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700C64">
      <w:pPr>
        <w:spacing w:before="32" w:line="240" w:lineRule="exact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1: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f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S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k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ll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(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ru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it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-6"/>
          <w:position w:val="-1"/>
          <w:sz w:val="22"/>
          <w:szCs w:val="22"/>
          <w:u w:val="thick" w:color="006FC0"/>
        </w:rPr>
        <w:t xml:space="preserve"> A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sme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)</w:t>
      </w: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before="12" w:line="200" w:lineRule="exact"/>
      </w:pPr>
    </w:p>
    <w:p w:rsidR="00170273" w:rsidRDefault="00700C64">
      <w:pPr>
        <w:spacing w:before="32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170273" w:rsidRDefault="00170273">
      <w:pPr>
        <w:spacing w:before="1" w:line="180" w:lineRule="exact"/>
        <w:rPr>
          <w:sz w:val="18"/>
          <w:szCs w:val="18"/>
        </w:rPr>
      </w:pPr>
    </w:p>
    <w:p w:rsidR="00170273" w:rsidRDefault="00700C64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ack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 h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ill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se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</w:p>
    <w:p w:rsidR="00170273" w:rsidRDefault="00700C64">
      <w:pPr>
        <w:spacing w:before="20"/>
        <w:ind w:left="15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e.</w:t>
      </w:r>
    </w:p>
    <w:p w:rsidR="00170273" w:rsidRDefault="00170273">
      <w:pPr>
        <w:spacing w:before="9" w:line="160" w:lineRule="exact"/>
        <w:rPr>
          <w:sz w:val="17"/>
          <w:szCs w:val="17"/>
        </w:rPr>
      </w:pPr>
    </w:p>
    <w:p w:rsidR="00170273" w:rsidRDefault="00700C64">
      <w:pPr>
        <w:tabs>
          <w:tab w:val="left" w:pos="1520"/>
        </w:tabs>
        <w:spacing w:line="259" w:lineRule="auto"/>
        <w:ind w:left="1520" w:right="516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on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cal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non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 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ac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 pro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170273" w:rsidRDefault="00170273">
      <w:pPr>
        <w:spacing w:before="9" w:line="140" w:lineRule="exact"/>
        <w:rPr>
          <w:sz w:val="15"/>
          <w:szCs w:val="15"/>
        </w:rPr>
      </w:pPr>
    </w:p>
    <w:p w:rsidR="00170273" w:rsidRDefault="00700C64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i</w:t>
      </w:r>
      <w:r>
        <w:rPr>
          <w:rFonts w:ascii="Arial" w:eastAsia="Arial" w:hAnsi="Arial" w:cs="Arial"/>
          <w:sz w:val="22"/>
          <w:szCs w:val="22"/>
        </w:rPr>
        <w:t>nto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z w:val="22"/>
          <w:szCs w:val="22"/>
        </w:rPr>
        <w:t>s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h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c</w:t>
      </w:r>
      <w:r>
        <w:rPr>
          <w:rFonts w:ascii="Arial" w:eastAsia="Arial" w:hAnsi="Arial" w:cs="Arial"/>
          <w:sz w:val="22"/>
          <w:szCs w:val="22"/>
        </w:rPr>
        <w:t>ompan</w:t>
      </w:r>
      <w:r>
        <w:rPr>
          <w:rFonts w:ascii="Arial" w:eastAsia="Arial" w:hAnsi="Arial" w:cs="Arial"/>
          <w:spacing w:val="-1"/>
          <w:sz w:val="22"/>
          <w:szCs w:val="22"/>
        </w:rPr>
        <w:t>y’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before="12" w:line="200" w:lineRule="exact"/>
      </w:pPr>
    </w:p>
    <w:p w:rsidR="00170273" w:rsidRDefault="00700C64">
      <w:pPr>
        <w:spacing w:line="240" w:lineRule="exact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2: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k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-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ome</w:t>
      </w:r>
      <w:r>
        <w:rPr>
          <w:rFonts w:ascii="Arial" w:eastAsia="Arial" w:hAnsi="Arial" w:cs="Arial"/>
          <w:b/>
          <w:color w:val="006FC0"/>
          <w:spacing w:val="-7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6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me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(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ata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M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l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 xml:space="preserve">ng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 xml:space="preserve">e 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spacing w:val="-5"/>
          <w:position w:val="-1"/>
          <w:sz w:val="22"/>
          <w:szCs w:val="22"/>
          <w:u w:val="thick" w:color="006FC0"/>
        </w:rPr>
        <w:t>y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)</w:t>
      </w: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before="10" w:line="200" w:lineRule="exact"/>
      </w:pPr>
    </w:p>
    <w:p w:rsidR="00170273" w:rsidRDefault="00700C64">
      <w:pPr>
        <w:spacing w:before="32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urat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 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before="13" w:line="200" w:lineRule="exact"/>
      </w:pPr>
    </w:p>
    <w:p w:rsidR="00170273" w:rsidRDefault="00700C64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ask:</w:t>
      </w:r>
    </w:p>
    <w:p w:rsidR="00170273" w:rsidRDefault="00170273">
      <w:pPr>
        <w:spacing w:before="4" w:line="180" w:lineRule="exact"/>
        <w:rPr>
          <w:sz w:val="18"/>
          <w:szCs w:val="18"/>
        </w:rPr>
      </w:pPr>
    </w:p>
    <w:p w:rsidR="00170273" w:rsidRDefault="00700C64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 xml:space="preserve">n a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3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p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o 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 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 proce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s,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.</w:t>
      </w:r>
    </w:p>
    <w:p w:rsidR="00170273" w:rsidRDefault="00170273">
      <w:pPr>
        <w:spacing w:before="7" w:line="160" w:lineRule="exact"/>
        <w:rPr>
          <w:sz w:val="17"/>
          <w:szCs w:val="17"/>
        </w:rPr>
      </w:pPr>
    </w:p>
    <w:p w:rsidR="00170273" w:rsidRDefault="00700C64">
      <w:pPr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ui</w:t>
      </w:r>
      <w:r>
        <w:rPr>
          <w:rFonts w:ascii="Arial" w:eastAsia="Arial" w:hAnsi="Arial" w:cs="Arial"/>
          <w:b/>
          <w:spacing w:val="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eme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pacing w:val="-3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170273" w:rsidRDefault="00170273">
      <w:pPr>
        <w:spacing w:before="1" w:line="180" w:lineRule="exact"/>
        <w:rPr>
          <w:sz w:val="18"/>
          <w:szCs w:val="18"/>
        </w:rPr>
      </w:pPr>
    </w:p>
    <w:p w:rsidR="00170273" w:rsidRDefault="00700C64">
      <w:pPr>
        <w:tabs>
          <w:tab w:val="left" w:pos="1520"/>
        </w:tabs>
        <w:spacing w:line="259" w:lineRule="auto"/>
        <w:ind w:left="1520" w:right="562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 Se</w:t>
      </w:r>
      <w:r>
        <w:rPr>
          <w:rFonts w:ascii="Arial" w:eastAsia="Arial" w:hAnsi="Arial" w:cs="Arial"/>
          <w:spacing w:val="-2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se be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em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 sn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ma</w:t>
      </w:r>
      <w:r>
        <w:rPr>
          <w:rFonts w:ascii="Arial" w:eastAsia="Arial" w:hAnsi="Arial" w:cs="Arial"/>
          <w:sz w:val="22"/>
          <w:szCs w:val="22"/>
        </w:rPr>
        <w:t xml:space="preserve">, </w:t>
      </w:r>
      <w:proofErr w:type="gramStart"/>
      <w:r>
        <w:rPr>
          <w:rFonts w:ascii="Arial" w:eastAsia="Arial" w:hAnsi="Arial" w:cs="Arial"/>
          <w:sz w:val="22"/>
          <w:szCs w:val="22"/>
        </w:rPr>
        <w:t>or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 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170273" w:rsidRDefault="00170273">
      <w:pPr>
        <w:spacing w:before="1" w:line="160" w:lineRule="exact"/>
        <w:rPr>
          <w:sz w:val="16"/>
          <w:szCs w:val="16"/>
        </w:rPr>
      </w:pPr>
    </w:p>
    <w:p w:rsidR="00170273" w:rsidRDefault="00700C64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spellStart"/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gr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V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z w:val="22"/>
          <w:szCs w:val="22"/>
        </w:rPr>
        <w:t xml:space="preserve">ol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f </w:t>
      </w:r>
      <w:proofErr w:type="gramStart"/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:rsidR="00170273" w:rsidRDefault="00170273">
      <w:pPr>
        <w:spacing w:before="9" w:line="160" w:lineRule="exact"/>
        <w:rPr>
          <w:sz w:val="17"/>
          <w:szCs w:val="17"/>
        </w:rPr>
      </w:pPr>
    </w:p>
    <w:p w:rsidR="00170273" w:rsidRDefault="00700C64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CD</w:t>
      </w:r>
      <w:r>
        <w:rPr>
          <w:rFonts w:ascii="Arial" w:eastAsia="Arial" w:hAnsi="Arial" w:cs="Arial"/>
          <w:sz w:val="22"/>
          <w:szCs w:val="22"/>
        </w:rPr>
        <w:t xml:space="preserve">C </w:t>
      </w:r>
      <w:r>
        <w:rPr>
          <w:rFonts w:ascii="Arial" w:eastAsia="Arial" w:hAnsi="Arial" w:cs="Arial"/>
          <w:spacing w:val="1"/>
          <w:sz w:val="22"/>
          <w:szCs w:val="22"/>
        </w:rPr>
        <w:t>Im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fi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dli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170273" w:rsidRDefault="00170273">
      <w:pPr>
        <w:spacing w:before="9" w:line="160" w:lineRule="exact"/>
        <w:rPr>
          <w:sz w:val="17"/>
          <w:szCs w:val="17"/>
        </w:rPr>
      </w:pPr>
    </w:p>
    <w:p w:rsidR="00170273" w:rsidRDefault="00700C64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or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.</w:t>
      </w:r>
    </w:p>
    <w:p w:rsidR="00170273" w:rsidRDefault="00170273">
      <w:pPr>
        <w:spacing w:before="1" w:line="180" w:lineRule="exact"/>
        <w:rPr>
          <w:sz w:val="18"/>
          <w:szCs w:val="18"/>
        </w:rPr>
      </w:pPr>
    </w:p>
    <w:p w:rsidR="00170273" w:rsidRDefault="00700C64">
      <w:pPr>
        <w:ind w:left="11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ore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pacing w:val="1"/>
          <w:sz w:val="22"/>
          <w:szCs w:val="22"/>
        </w:rPr>
        <w:t>I-r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s.</w:t>
      </w:r>
    </w:p>
    <w:p w:rsidR="00170273" w:rsidRDefault="00170273">
      <w:pPr>
        <w:spacing w:before="9" w:line="160" w:lineRule="exact"/>
        <w:rPr>
          <w:sz w:val="17"/>
          <w:szCs w:val="17"/>
        </w:rPr>
      </w:pPr>
    </w:p>
    <w:p w:rsidR="00170273" w:rsidRDefault="00700C64">
      <w:pPr>
        <w:tabs>
          <w:tab w:val="left" w:pos="1520"/>
        </w:tabs>
        <w:spacing w:line="259" w:lineRule="auto"/>
        <w:ind w:left="1520" w:right="209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&amp;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L: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ate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y 10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rt</w:t>
      </w:r>
      <w:r>
        <w:rPr>
          <w:rFonts w:ascii="Arial" w:eastAsia="Arial" w:hAnsi="Arial" w:cs="Arial"/>
          <w:sz w:val="22"/>
          <w:szCs w:val="22"/>
        </w:rPr>
        <w:t>s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 case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170273" w:rsidRDefault="00170273">
      <w:pPr>
        <w:spacing w:before="9" w:line="140" w:lineRule="exact"/>
        <w:rPr>
          <w:sz w:val="15"/>
          <w:szCs w:val="15"/>
        </w:rPr>
      </w:pPr>
    </w:p>
    <w:p w:rsidR="00170273" w:rsidRDefault="00700C64">
      <w:pPr>
        <w:spacing w:line="240" w:lineRule="exact"/>
        <w:ind w:left="8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position w:val="-1"/>
          <w:sz w:val="22"/>
          <w:szCs w:val="22"/>
        </w:rPr>
        <w:t>atase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:</w:t>
      </w:r>
      <w:r>
        <w:rPr>
          <w:rFonts w:ascii="Arial" w:eastAsia="Arial" w:hAnsi="Arial" w:cs="Arial"/>
          <w:spacing w:val="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v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d in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m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p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l</w:t>
      </w:r>
      <w:r>
        <w:rPr>
          <w:rFonts w:ascii="Arial" w:eastAsia="Arial" w:hAnsi="Arial" w:cs="Arial"/>
          <w:position w:val="-1"/>
          <w:sz w:val="22"/>
          <w:szCs w:val="22"/>
        </w:rPr>
        <w:t>e E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x</w:t>
      </w:r>
      <w:r>
        <w:rPr>
          <w:rFonts w:ascii="Arial" w:eastAsia="Arial" w:hAnsi="Arial" w:cs="Arial"/>
          <w:position w:val="-1"/>
          <w:sz w:val="22"/>
          <w:szCs w:val="22"/>
        </w:rPr>
        <w:t>cel sh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position w:val="-1"/>
          <w:sz w:val="22"/>
          <w:szCs w:val="22"/>
        </w:rPr>
        <w:t>et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s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700C64" w:rsidRDefault="00700C64">
      <w:pPr>
        <w:spacing w:line="200" w:lineRule="exact"/>
      </w:pPr>
    </w:p>
    <w:p w:rsidR="00700C64" w:rsidRDefault="00700C64">
      <w:pPr>
        <w:spacing w:line="200" w:lineRule="exact"/>
      </w:pPr>
    </w:p>
    <w:p w:rsidR="00700C64" w:rsidRDefault="00700C64">
      <w:pPr>
        <w:spacing w:line="200" w:lineRule="exact"/>
      </w:pPr>
    </w:p>
    <w:p w:rsidR="00700C64" w:rsidRDefault="00700C64">
      <w:pPr>
        <w:spacing w:line="200" w:lineRule="exact"/>
      </w:pPr>
    </w:p>
    <w:p w:rsidR="00700C64" w:rsidRDefault="00700C64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before="13" w:line="240" w:lineRule="exact"/>
        <w:rPr>
          <w:sz w:val="24"/>
          <w:szCs w:val="24"/>
        </w:rPr>
      </w:pPr>
    </w:p>
    <w:p w:rsidR="00170273" w:rsidRDefault="00700C64">
      <w:pPr>
        <w:spacing w:before="63" w:line="240" w:lineRule="exact"/>
        <w:ind w:left="620"/>
        <w:rPr>
          <w:rFonts w:ascii="Arial" w:eastAsia="Arial" w:hAnsi="Arial" w:cs="Arial"/>
          <w:sz w:val="22"/>
          <w:szCs w:val="22"/>
        </w:rPr>
      </w:pPr>
      <w:r>
        <w:pict>
          <v:group id="_x0000_s1036" style="position:absolute;left:0;text-align:left;margin-left:23.95pt;margin-top:23.7pt;width:547.55pt;height:794.6pt;z-index:-251660288;mso-position-horizontal-relative:page;mso-position-vertical-relative:page" coordorigin="479,474" coordsize="10951,15892">
            <v:shape id="_x0000_s1040" style="position:absolute;left:490;top:485;width:10930;height:0" coordorigin="490,485" coordsize="10930,0" path="m490,485r10929,e" filled="f" strokeweight=".20464mm">
              <v:path arrowok="t"/>
            </v:shape>
            <v:shape id="_x0000_s1039" style="position:absolute;left:485;top:480;width:0;height:15881" coordorigin="485,480" coordsize="0,15881" path="m485,480r,15881e" filled="f" strokeweight=".20464mm">
              <v:path arrowok="t"/>
            </v:shape>
            <v:shape id="_x0000_s1038" style="position:absolute;left:11424;top:480;width:0;height:15881" coordorigin="11424,480" coordsize="0,15881" path="m11424,480r,15881e" filled="f" strokeweight=".2045mm">
              <v:path arrowok="t"/>
            </v:shape>
            <v:shape id="_x0000_s1037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nd 3: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l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er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spacing w:val="2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+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ome</w:t>
      </w:r>
      <w:r>
        <w:rPr>
          <w:rFonts w:ascii="Arial" w:eastAsia="Arial" w:hAnsi="Arial" w:cs="Arial"/>
          <w:b/>
          <w:color w:val="006FC0"/>
          <w:spacing w:val="-7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8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ment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D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s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sion</w:t>
      </w:r>
    </w:p>
    <w:p w:rsidR="00170273" w:rsidRDefault="00170273">
      <w:pPr>
        <w:spacing w:before="6" w:line="180" w:lineRule="exact"/>
        <w:rPr>
          <w:sz w:val="18"/>
          <w:szCs w:val="18"/>
        </w:rPr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700C64">
      <w:pPr>
        <w:spacing w:before="32"/>
        <w:ind w:left="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urat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1</w:t>
      </w:r>
      <w:r>
        <w:rPr>
          <w:rFonts w:ascii="Arial" w:eastAsia="Arial" w:hAnsi="Arial" w:cs="Arial"/>
          <w:spacing w:val="1"/>
          <w:sz w:val="22"/>
          <w:szCs w:val="22"/>
        </w:rPr>
        <w:t>.</w:t>
      </w:r>
      <w:r>
        <w:rPr>
          <w:rFonts w:ascii="Arial" w:eastAsia="Arial" w:hAnsi="Arial" w:cs="Arial"/>
          <w:sz w:val="22"/>
          <w:szCs w:val="22"/>
        </w:rPr>
        <w:t>5 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-3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%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ase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pacing w:val="-1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>%</w:t>
      </w:r>
      <w:r>
        <w:rPr>
          <w:rFonts w:ascii="Arial" w:eastAsia="Arial" w:hAnsi="Arial" w:cs="Arial"/>
          <w:spacing w:val="-8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 xml:space="preserve">cal 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pacing w:val="-1"/>
          <w:sz w:val="22"/>
          <w:szCs w:val="22"/>
        </w:rPr>
        <w:t>&amp;A</w:t>
      </w:r>
      <w:r>
        <w:rPr>
          <w:rFonts w:ascii="Arial" w:eastAsia="Arial" w:hAnsi="Arial" w:cs="Arial"/>
          <w:sz w:val="22"/>
          <w:szCs w:val="22"/>
        </w:rPr>
        <w:t>)</w:t>
      </w: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before="13" w:line="200" w:lineRule="exact"/>
      </w:pPr>
    </w:p>
    <w:p w:rsidR="00170273" w:rsidRDefault="00700C64">
      <w:pPr>
        <w:ind w:left="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e Study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sion:</w:t>
      </w:r>
    </w:p>
    <w:p w:rsidR="00170273" w:rsidRDefault="00170273">
      <w:pPr>
        <w:spacing w:before="9" w:line="160" w:lineRule="exact"/>
        <w:rPr>
          <w:sz w:val="17"/>
          <w:szCs w:val="17"/>
        </w:rPr>
      </w:pPr>
    </w:p>
    <w:p w:rsidR="00170273" w:rsidRDefault="00700C64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z w:val="22"/>
          <w:szCs w:val="22"/>
        </w:rPr>
        <w:t>ema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g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170273" w:rsidRDefault="00170273">
      <w:pPr>
        <w:spacing w:before="1" w:line="180" w:lineRule="exact"/>
        <w:rPr>
          <w:sz w:val="18"/>
          <w:szCs w:val="18"/>
        </w:rPr>
      </w:pPr>
    </w:p>
    <w:p w:rsidR="00170273" w:rsidRDefault="00700C64">
      <w:pPr>
        <w:tabs>
          <w:tab w:val="left" w:pos="2060"/>
        </w:tabs>
        <w:spacing w:line="259" w:lineRule="auto"/>
        <w:ind w:left="2060" w:right="79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sch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a?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ed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170273" w:rsidRDefault="00170273">
      <w:pPr>
        <w:spacing w:before="2" w:line="160" w:lineRule="exact"/>
        <w:rPr>
          <w:sz w:val="16"/>
          <w:szCs w:val="16"/>
        </w:rPr>
      </w:pPr>
    </w:p>
    <w:p w:rsidR="00170273" w:rsidRDefault="00700C64">
      <w:pPr>
        <w:tabs>
          <w:tab w:val="left" w:pos="2060"/>
        </w:tabs>
        <w:spacing w:line="257" w:lineRule="auto"/>
        <w:ind w:left="2060" w:right="740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ck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bl</w:t>
      </w:r>
      <w:r>
        <w:rPr>
          <w:rFonts w:ascii="Arial" w:eastAsia="Arial" w:hAnsi="Arial" w:cs="Arial"/>
          <w:sz w:val="22"/>
          <w:szCs w:val="22"/>
        </w:rPr>
        <w:t>e des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al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 su</w:t>
      </w:r>
      <w:r>
        <w:rPr>
          <w:rFonts w:ascii="Arial" w:eastAsia="Arial" w:hAnsi="Arial" w:cs="Arial"/>
          <w:spacing w:val="-1"/>
          <w:sz w:val="22"/>
          <w:szCs w:val="22"/>
        </w:rPr>
        <w:t>g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>)</w:t>
      </w:r>
      <w:r>
        <w:rPr>
          <w:rFonts w:ascii="Arial" w:eastAsia="Arial" w:hAnsi="Arial" w:cs="Arial"/>
          <w:sz w:val="22"/>
          <w:szCs w:val="22"/>
        </w:rPr>
        <w:t>.</w:t>
      </w:r>
    </w:p>
    <w:p w:rsidR="00170273" w:rsidRDefault="00170273">
      <w:pPr>
        <w:spacing w:before="1" w:line="160" w:lineRule="exact"/>
        <w:rPr>
          <w:sz w:val="16"/>
          <w:szCs w:val="16"/>
        </w:rPr>
      </w:pPr>
    </w:p>
    <w:p w:rsidR="00170273" w:rsidRDefault="00700C64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 xml:space="preserve">gn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</w:t>
      </w:r>
      <w:r>
        <w:rPr>
          <w:rFonts w:ascii="Arial" w:eastAsia="Arial" w:hAnsi="Arial" w:cs="Arial"/>
          <w:b/>
          <w:spacing w:val="-1"/>
          <w:sz w:val="22"/>
          <w:szCs w:val="22"/>
        </w:rPr>
        <w:t>o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170273" w:rsidRDefault="00170273">
      <w:pPr>
        <w:spacing w:before="2" w:line="180" w:lineRule="exact"/>
        <w:rPr>
          <w:sz w:val="18"/>
          <w:szCs w:val="18"/>
        </w:rPr>
      </w:pPr>
    </w:p>
    <w:p w:rsidR="00170273" w:rsidRDefault="00700C64">
      <w:pPr>
        <w:ind w:left="170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2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ol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che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ere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d.</w:t>
      </w:r>
    </w:p>
    <w:p w:rsidR="00170273" w:rsidRDefault="00700C64">
      <w:pPr>
        <w:tabs>
          <w:tab w:val="left" w:pos="2060"/>
        </w:tabs>
        <w:spacing w:before="20" w:line="259" w:lineRule="auto"/>
        <w:ind w:left="2060" w:right="67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y</w:t>
      </w:r>
      <w:proofErr w:type="gramEnd"/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cess 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1"/>
          <w:sz w:val="22"/>
          <w:szCs w:val="22"/>
        </w:rPr>
        <w:t>-t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e?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emo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g 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oth 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proach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170273" w:rsidRDefault="00170273">
      <w:pPr>
        <w:spacing w:before="6" w:line="140" w:lineRule="exact"/>
        <w:rPr>
          <w:sz w:val="15"/>
          <w:szCs w:val="15"/>
        </w:rPr>
      </w:pPr>
    </w:p>
    <w:p w:rsidR="00170273" w:rsidRDefault="00700C64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l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 xml:space="preserve">d 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170273" w:rsidRDefault="00170273">
      <w:pPr>
        <w:spacing w:before="1" w:line="180" w:lineRule="exact"/>
        <w:rPr>
          <w:sz w:val="18"/>
          <w:szCs w:val="18"/>
        </w:rPr>
      </w:pPr>
    </w:p>
    <w:p w:rsidR="00170273" w:rsidRDefault="00700C64">
      <w:pPr>
        <w:ind w:left="20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ada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same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eli</w:t>
      </w:r>
      <w:r>
        <w:rPr>
          <w:rFonts w:ascii="Arial" w:eastAsia="Arial" w:hAnsi="Arial" w:cs="Arial"/>
          <w:sz w:val="22"/>
          <w:szCs w:val="22"/>
        </w:rPr>
        <w:t>ne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t</w:t>
      </w:r>
      <w:r>
        <w:rPr>
          <w:rFonts w:ascii="Arial" w:eastAsia="Arial" w:hAnsi="Arial" w:cs="Arial"/>
          <w:sz w:val="22"/>
          <w:szCs w:val="22"/>
        </w:rPr>
        <w:t>o 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?</w:t>
      </w: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before="11" w:line="200" w:lineRule="exact"/>
      </w:pPr>
    </w:p>
    <w:p w:rsidR="00170273" w:rsidRDefault="00700C64">
      <w:pPr>
        <w:ind w:left="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Q&amp;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170273" w:rsidRDefault="00170273">
      <w:pPr>
        <w:spacing w:before="4" w:line="180" w:lineRule="exact"/>
        <w:rPr>
          <w:sz w:val="18"/>
          <w:szCs w:val="18"/>
        </w:rPr>
      </w:pPr>
    </w:p>
    <w:p w:rsidR="00170273" w:rsidRDefault="00700C64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3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m-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el prob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ems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.</w:t>
      </w: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before="11" w:line="200" w:lineRule="exact"/>
      </w:pPr>
    </w:p>
    <w:p w:rsidR="00170273" w:rsidRDefault="00700C64">
      <w:pPr>
        <w:spacing w:line="240" w:lineRule="exact"/>
        <w:ind w:left="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Ro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u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d 4:</w:t>
      </w:r>
      <w:r>
        <w:rPr>
          <w:rFonts w:ascii="Arial" w:eastAsia="Arial" w:hAnsi="Arial" w:cs="Arial"/>
          <w:b/>
          <w:color w:val="006FC0"/>
          <w:spacing w:val="2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c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l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er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v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w</w:t>
      </w:r>
      <w:r>
        <w:rPr>
          <w:rFonts w:ascii="Arial" w:eastAsia="Arial" w:hAnsi="Arial" w:cs="Arial"/>
          <w:b/>
          <w:color w:val="006FC0"/>
          <w:spacing w:val="2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(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H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spacing w:val="-2"/>
          <w:position w:val="-1"/>
          <w:sz w:val="22"/>
          <w:szCs w:val="22"/>
          <w:u w:val="thick" w:color="006FC0"/>
        </w:rPr>
        <w:t>r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i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ng</w:t>
      </w:r>
      <w:r>
        <w:rPr>
          <w:rFonts w:ascii="Arial" w:eastAsia="Arial" w:hAnsi="Arial" w:cs="Arial"/>
          <w:b/>
          <w:color w:val="006FC0"/>
          <w:spacing w:val="-3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>M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n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g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er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+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spacing w:val="-20"/>
          <w:position w:val="-1"/>
          <w:sz w:val="22"/>
          <w:szCs w:val="22"/>
          <w:u w:val="thick" w:color="006FC0"/>
        </w:rPr>
        <w:t>T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m</w:t>
      </w:r>
      <w:r>
        <w:rPr>
          <w:rFonts w:ascii="Arial" w:eastAsia="Arial" w:hAnsi="Arial" w:cs="Arial"/>
          <w:b/>
          <w:color w:val="006FC0"/>
          <w:spacing w:val="1"/>
          <w:position w:val="-1"/>
          <w:sz w:val="22"/>
          <w:szCs w:val="22"/>
          <w:u w:val="thick" w:color="006FC0"/>
        </w:rPr>
        <w:t xml:space="preserve"> 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L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e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a</w:t>
      </w:r>
      <w:r>
        <w:rPr>
          <w:rFonts w:ascii="Arial" w:eastAsia="Arial" w:hAnsi="Arial" w:cs="Arial"/>
          <w:b/>
          <w:color w:val="006FC0"/>
          <w:spacing w:val="-1"/>
          <w:position w:val="-1"/>
          <w:sz w:val="22"/>
          <w:szCs w:val="22"/>
          <w:u w:val="thick" w:color="006FC0"/>
        </w:rPr>
        <w:t>d</w:t>
      </w:r>
      <w:r>
        <w:rPr>
          <w:rFonts w:ascii="Arial" w:eastAsia="Arial" w:hAnsi="Arial" w:cs="Arial"/>
          <w:b/>
          <w:color w:val="006FC0"/>
          <w:position w:val="-1"/>
          <w:sz w:val="22"/>
          <w:szCs w:val="22"/>
          <w:u w:val="thick" w:color="006FC0"/>
        </w:rPr>
        <w:t>)</w:t>
      </w:r>
    </w:p>
    <w:p w:rsidR="00170273" w:rsidRDefault="00170273">
      <w:pPr>
        <w:spacing w:before="3" w:line="180" w:lineRule="exact"/>
        <w:rPr>
          <w:sz w:val="18"/>
          <w:szCs w:val="18"/>
        </w:rPr>
      </w:pP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700C64">
      <w:pPr>
        <w:spacing w:before="32"/>
        <w:ind w:left="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urat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3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1.5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H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before="13" w:line="200" w:lineRule="exact"/>
      </w:pPr>
    </w:p>
    <w:p w:rsidR="00170273" w:rsidRDefault="00700C64">
      <w:pPr>
        <w:ind w:left="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a</w:t>
      </w:r>
      <w:r>
        <w:rPr>
          <w:rFonts w:ascii="Arial" w:eastAsia="Arial" w:hAnsi="Arial" w:cs="Arial"/>
          <w:b/>
          <w:sz w:val="22"/>
          <w:szCs w:val="22"/>
        </w:rPr>
        <w:t>rk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el</w:t>
      </w:r>
      <w:r>
        <w:rPr>
          <w:rFonts w:ascii="Arial" w:eastAsia="Arial" w:hAnsi="Arial" w:cs="Arial"/>
          <w:b/>
          <w:spacing w:val="-2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ed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170273" w:rsidRDefault="00170273">
      <w:pPr>
        <w:spacing w:before="4" w:line="180" w:lineRule="exact"/>
        <w:rPr>
          <w:sz w:val="18"/>
          <w:szCs w:val="18"/>
        </w:rPr>
      </w:pPr>
    </w:p>
    <w:p w:rsidR="00170273" w:rsidRDefault="00700C64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 a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ob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co</w:t>
      </w:r>
      <w:r>
        <w:rPr>
          <w:rFonts w:ascii="Arial" w:eastAsia="Arial" w:hAnsi="Arial" w:cs="Arial"/>
          <w:spacing w:val="-2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nt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occ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s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3 d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-1"/>
          <w:sz w:val="22"/>
          <w:szCs w:val="22"/>
        </w:rPr>
        <w:t>et</w:t>
      </w:r>
      <w:r>
        <w:rPr>
          <w:rFonts w:ascii="Arial" w:eastAsia="Arial" w:hAnsi="Arial" w:cs="Arial"/>
          <w:sz w:val="22"/>
          <w:szCs w:val="22"/>
        </w:rPr>
        <w:t>.</w:t>
      </w:r>
    </w:p>
    <w:p w:rsidR="00170273" w:rsidRDefault="00170273">
      <w:pPr>
        <w:spacing w:before="9" w:line="160" w:lineRule="exact"/>
        <w:rPr>
          <w:sz w:val="17"/>
          <w:szCs w:val="17"/>
        </w:rPr>
      </w:pPr>
    </w:p>
    <w:p w:rsidR="00170273" w:rsidRDefault="00700C64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.</w:t>
      </w:r>
    </w:p>
    <w:p w:rsidR="00170273" w:rsidRDefault="00170273">
      <w:pPr>
        <w:spacing w:before="1" w:line="180" w:lineRule="exact"/>
        <w:rPr>
          <w:sz w:val="18"/>
          <w:szCs w:val="18"/>
        </w:rPr>
      </w:pPr>
    </w:p>
    <w:p w:rsidR="00170273" w:rsidRDefault="00700C64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Sp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1"/>
          <w:sz w:val="22"/>
          <w:szCs w:val="22"/>
        </w:rPr>
        <w:t>'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ech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s.</w:t>
      </w:r>
    </w:p>
    <w:p w:rsidR="00170273" w:rsidRDefault="00170273">
      <w:pPr>
        <w:spacing w:before="10" w:line="160" w:lineRule="exact"/>
        <w:rPr>
          <w:sz w:val="17"/>
          <w:szCs w:val="17"/>
        </w:rPr>
      </w:pPr>
    </w:p>
    <w:p w:rsidR="00170273" w:rsidRDefault="00700C64">
      <w:pPr>
        <w:tabs>
          <w:tab w:val="left" w:pos="1340"/>
        </w:tabs>
        <w:spacing w:line="259" w:lineRule="auto"/>
        <w:ind w:left="1340" w:right="158" w:hanging="36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></w:t>
      </w:r>
      <w:r>
        <w:rPr>
          <w:rFonts w:ascii="Segoe MDL2 Assets" w:eastAsia="Segoe MDL2 Assets" w:hAnsi="Segoe MDL2 Assets" w:cs="Segoe MDL2 Assets"/>
        </w:rPr>
        <w:tab/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ersistence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2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s: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en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6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_ON</w:t>
      </w:r>
      <w:r>
        <w:rPr>
          <w:rFonts w:ascii="Arial" w:eastAsia="Arial" w:hAnsi="Arial" w:cs="Arial"/>
          <w:spacing w:val="-17"/>
          <w:sz w:val="22"/>
          <w:szCs w:val="22"/>
        </w:rPr>
        <w:t>L</w:t>
      </w:r>
      <w:r>
        <w:rPr>
          <w:rFonts w:ascii="Arial" w:eastAsia="Arial" w:hAnsi="Arial" w:cs="Arial"/>
          <w:spacing w:val="-30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E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ND</w:t>
      </w:r>
      <w:r>
        <w:rPr>
          <w:rFonts w:ascii="Arial" w:eastAsia="Arial" w:hAnsi="Arial" w:cs="Arial"/>
          <w:sz w:val="22"/>
          <w:szCs w:val="22"/>
        </w:rPr>
        <w:t>_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SK</w:t>
      </w:r>
      <w:r>
        <w:rPr>
          <w:rFonts w:ascii="Arial" w:eastAsia="Arial" w:hAnsi="Arial" w:cs="Arial"/>
          <w:sz w:val="22"/>
          <w:szCs w:val="22"/>
        </w:rPr>
        <w:t>, etc.</w:t>
      </w:r>
    </w:p>
    <w:p w:rsidR="00170273" w:rsidRDefault="00170273">
      <w:pPr>
        <w:spacing w:before="9" w:line="140" w:lineRule="exact"/>
        <w:rPr>
          <w:sz w:val="15"/>
          <w:szCs w:val="15"/>
        </w:rPr>
      </w:pPr>
    </w:p>
    <w:p w:rsidR="00170273" w:rsidRDefault="00700C64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ar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proofErr w:type="gram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&amp;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ct on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proofErr w:type="spellEnd"/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.</w:t>
      </w: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before="11" w:line="200" w:lineRule="exact"/>
      </w:pPr>
    </w:p>
    <w:p w:rsidR="00170273" w:rsidRDefault="00700C64">
      <w:pPr>
        <w:ind w:left="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1"/>
          <w:sz w:val="22"/>
          <w:szCs w:val="22"/>
        </w:rPr>
        <w:t>R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d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h</w:t>
      </w:r>
      <w:r>
        <w:rPr>
          <w:rFonts w:ascii="Arial" w:eastAsia="Arial" w:hAnsi="Arial" w:cs="Arial"/>
          <w:b/>
          <w:spacing w:val="1"/>
          <w:sz w:val="22"/>
          <w:szCs w:val="22"/>
        </w:rPr>
        <w:t>if</w:t>
      </w:r>
      <w:r>
        <w:rPr>
          <w:rFonts w:ascii="Arial" w:eastAsia="Arial" w:hAnsi="Arial" w:cs="Arial"/>
          <w:b/>
          <w:sz w:val="22"/>
          <w:szCs w:val="22"/>
        </w:rPr>
        <w:t xml:space="preserve">t &amp; 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tr</w:t>
      </w:r>
      <w:r>
        <w:rPr>
          <w:rFonts w:ascii="Arial" w:eastAsia="Arial" w:hAnsi="Arial" w:cs="Arial"/>
          <w:b/>
          <w:sz w:val="22"/>
          <w:szCs w:val="22"/>
        </w:rPr>
        <w:t>um:</w:t>
      </w:r>
    </w:p>
    <w:p w:rsidR="00170273" w:rsidRDefault="00170273">
      <w:pPr>
        <w:spacing w:before="1" w:line="180" w:lineRule="exact"/>
        <w:rPr>
          <w:sz w:val="18"/>
          <w:szCs w:val="18"/>
        </w:rPr>
      </w:pPr>
    </w:p>
    <w:p w:rsidR="00170273" w:rsidRDefault="00700C64">
      <w:pPr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proofErr w:type="gramStart"/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pacing w:val="-3"/>
          <w:sz w:val="22"/>
          <w:szCs w:val="22"/>
        </w:rPr>
        <w:t>ha</w:t>
      </w:r>
      <w:r>
        <w:rPr>
          <w:rFonts w:ascii="Arial" w:eastAsia="Arial" w:hAnsi="Arial" w:cs="Arial"/>
          <w:sz w:val="22"/>
          <w:szCs w:val="22"/>
        </w:rPr>
        <w:t>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4"/>
          <w:sz w:val="22"/>
          <w:szCs w:val="22"/>
        </w:rPr>
        <w:t>if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r </w:t>
      </w:r>
      <w:r>
        <w:rPr>
          <w:rFonts w:ascii="Arial" w:eastAsia="Arial" w:hAnsi="Arial" w:cs="Arial"/>
          <w:spacing w:val="1"/>
          <w:sz w:val="22"/>
          <w:szCs w:val="22"/>
        </w:rPr>
        <w:t>fr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t q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eri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s?</w:t>
      </w: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before="11" w:line="200" w:lineRule="exact"/>
      </w:pPr>
    </w:p>
    <w:p w:rsidR="00170273" w:rsidRDefault="00700C64">
      <w:pPr>
        <w:ind w:left="6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 xml:space="preserve">he 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afka:</w:t>
      </w:r>
    </w:p>
    <w:p w:rsidR="00170273" w:rsidRDefault="00170273">
      <w:pPr>
        <w:spacing w:before="4" w:line="180" w:lineRule="exact"/>
        <w:rPr>
          <w:sz w:val="18"/>
          <w:szCs w:val="18"/>
        </w:rPr>
      </w:pPr>
    </w:p>
    <w:p w:rsidR="00170273" w:rsidRDefault="00700C64">
      <w:pPr>
        <w:spacing w:line="240" w:lineRule="exact"/>
        <w:ind w:left="9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  <w:position w:val="-1"/>
        </w:rPr>
        <w:t></w:t>
      </w:r>
      <w:r>
        <w:rPr>
          <w:rFonts w:ascii="Segoe MDL2 Assets" w:eastAsia="Segoe MDL2 Assets" w:hAnsi="Segoe MDL2 Assets" w:cs="Segoe MDL2 Assets"/>
          <w:w w:val="45"/>
          <w:position w:val="-1"/>
        </w:rPr>
        <w:t xml:space="preserve">         </w:t>
      </w:r>
      <w:r>
        <w:rPr>
          <w:rFonts w:ascii="Segoe MDL2 Assets" w:eastAsia="Segoe MDL2 Assets" w:hAnsi="Segoe MDL2 Assets" w:cs="Segoe MDL2 Assets"/>
          <w:spacing w:val="22"/>
          <w:w w:val="45"/>
          <w:position w:val="-1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1 bas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K</w:t>
      </w:r>
      <w:r>
        <w:rPr>
          <w:rFonts w:ascii="Arial" w:eastAsia="Arial" w:hAnsi="Arial" w:cs="Arial"/>
          <w:spacing w:val="-3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f</w:t>
      </w:r>
      <w:r>
        <w:rPr>
          <w:rFonts w:ascii="Arial" w:eastAsia="Arial" w:hAnsi="Arial" w:cs="Arial"/>
          <w:position w:val="-1"/>
          <w:sz w:val="22"/>
          <w:szCs w:val="22"/>
        </w:rPr>
        <w:t>ka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2"/>
          <w:szCs w:val="22"/>
        </w:rPr>
        <w:t>q</w:t>
      </w:r>
      <w:r>
        <w:rPr>
          <w:rFonts w:ascii="Arial" w:eastAsia="Arial" w:hAnsi="Arial" w:cs="Arial"/>
          <w:position w:val="-1"/>
          <w:sz w:val="22"/>
          <w:szCs w:val="22"/>
        </w:rPr>
        <w:t>u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</w:t>
      </w:r>
      <w:r>
        <w:rPr>
          <w:rFonts w:ascii="Arial" w:eastAsia="Arial" w:hAnsi="Arial" w:cs="Arial"/>
          <w:position w:val="-1"/>
          <w:sz w:val="22"/>
          <w:szCs w:val="22"/>
        </w:rPr>
        <w:t>on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 xml:space="preserve"> (</w:t>
      </w:r>
      <w:r>
        <w:rPr>
          <w:rFonts w:ascii="Arial" w:eastAsia="Arial" w:hAnsi="Arial" w:cs="Arial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t</w:t>
      </w:r>
      <w:r>
        <w:rPr>
          <w:rFonts w:ascii="Arial" w:eastAsia="Arial" w:hAnsi="Arial" w:cs="Arial"/>
          <w:position w:val="-1"/>
          <w:sz w:val="22"/>
          <w:szCs w:val="22"/>
        </w:rPr>
        <w:t>a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il</w:t>
      </w:r>
      <w:r>
        <w:rPr>
          <w:rFonts w:ascii="Arial" w:eastAsia="Arial" w:hAnsi="Arial" w:cs="Arial"/>
          <w:position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n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o</w:t>
      </w:r>
      <w:r>
        <w:rPr>
          <w:rFonts w:ascii="Arial" w:eastAsia="Arial" w:hAnsi="Arial" w:cs="Arial"/>
          <w:position w:val="-1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position w:val="-1"/>
          <w:sz w:val="22"/>
          <w:szCs w:val="22"/>
        </w:rPr>
        <w:t>r</w:t>
      </w:r>
      <w:r>
        <w:rPr>
          <w:rFonts w:ascii="Arial" w:eastAsia="Arial" w:hAnsi="Arial" w:cs="Arial"/>
          <w:position w:val="-1"/>
          <w:sz w:val="22"/>
          <w:szCs w:val="22"/>
        </w:rPr>
        <w:t>ec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all</w:t>
      </w:r>
      <w:r>
        <w:rPr>
          <w:rFonts w:ascii="Arial" w:eastAsia="Arial" w:hAnsi="Arial" w:cs="Arial"/>
          <w:position w:val="-1"/>
          <w:sz w:val="22"/>
          <w:szCs w:val="22"/>
        </w:rPr>
        <w:t>e</w:t>
      </w:r>
      <w:r>
        <w:rPr>
          <w:rFonts w:ascii="Arial" w:eastAsia="Arial" w:hAnsi="Arial" w:cs="Arial"/>
          <w:spacing w:val="-1"/>
          <w:position w:val="-1"/>
          <w:sz w:val="22"/>
          <w:szCs w:val="22"/>
        </w:rPr>
        <w:t>d</w:t>
      </w:r>
      <w:r>
        <w:rPr>
          <w:rFonts w:ascii="Arial" w:eastAsia="Arial" w:hAnsi="Arial" w:cs="Arial"/>
          <w:spacing w:val="-2"/>
          <w:position w:val="-1"/>
          <w:sz w:val="22"/>
          <w:szCs w:val="22"/>
        </w:rPr>
        <w:t>)</w:t>
      </w:r>
      <w:r>
        <w:rPr>
          <w:rFonts w:ascii="Arial" w:eastAsia="Arial" w:hAnsi="Arial" w:cs="Arial"/>
          <w:position w:val="-1"/>
          <w:sz w:val="22"/>
          <w:szCs w:val="22"/>
        </w:rPr>
        <w:t>.</w:t>
      </w:r>
    </w:p>
    <w:p w:rsidR="00170273" w:rsidRDefault="00170273">
      <w:pPr>
        <w:spacing w:line="200" w:lineRule="exact"/>
      </w:pPr>
    </w:p>
    <w:p w:rsidR="00170273" w:rsidRDefault="00170273">
      <w:pPr>
        <w:spacing w:before="2" w:line="280" w:lineRule="exact"/>
        <w:rPr>
          <w:sz w:val="28"/>
          <w:szCs w:val="28"/>
        </w:rPr>
      </w:pPr>
    </w:p>
    <w:p w:rsidR="00170273" w:rsidRDefault="00700C64">
      <w:pPr>
        <w:spacing w:before="63"/>
        <w:ind w:left="320"/>
        <w:rPr>
          <w:rFonts w:ascii="Arial" w:eastAsia="Arial" w:hAnsi="Arial" w:cs="Arial"/>
          <w:sz w:val="22"/>
          <w:szCs w:val="22"/>
        </w:rPr>
      </w:pPr>
      <w:r>
        <w:lastRenderedPageBreak/>
        <w:pict>
          <v:group id="_x0000_s1028" style="position:absolute;left:0;text-align:left;margin-left:24.25pt;margin-top:23.7pt;width:547.55pt;height:794.6pt;z-index:-251656192;mso-position-horizontal-relative:page;mso-position-vertical-relative:page" coordorigin="479,474" coordsize="10951,15892">
            <v:shape id="_x0000_s1032" style="position:absolute;left:490;top:485;width:10930;height:0" coordorigin="490,485" coordsize="10930,0" path="m490,485r10929,e" filled="f" strokeweight=".20464mm">
              <v:path arrowok="t"/>
            </v:shape>
            <v:shape id="_x0000_s1031" style="position:absolute;left:485;top:480;width:0;height:15881" coordorigin="485,480" coordsize="0,15881" path="m485,480r,15881e" filled="f" strokeweight=".20464mm">
              <v:path arrowok="t"/>
            </v:shape>
            <v:shape id="_x0000_s1030" style="position:absolute;left:11424;top:480;width:0;height:15881" coordorigin="11424,480" coordsize="0,15881" path="m11424,480r,15881e" filled="f" strokeweight=".2045mm">
              <v:path arrowok="t"/>
            </v:shape>
            <v:shape id="_x0000_s1029" style="position:absolute;left:490;top:16356;width:10930;height:0" coordorigin="490,16356" coordsize="10930,0" path="m490,16356r10929,e" filled="f" strokeweight=".20464mm">
              <v:path arrowok="t"/>
            </v:shape>
            <w10:wrap anchorx="page" anchory="page"/>
          </v:group>
        </w:pic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2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he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6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r</w:t>
      </w:r>
      <w:r>
        <w:rPr>
          <w:rFonts w:ascii="Arial" w:eastAsia="Arial" w:hAnsi="Arial" w:cs="Arial"/>
          <w:b/>
          <w:spacing w:val="1"/>
          <w:sz w:val="22"/>
          <w:szCs w:val="22"/>
        </w:rPr>
        <w:t>fl</w:t>
      </w:r>
      <w:r>
        <w:rPr>
          <w:rFonts w:ascii="Arial" w:eastAsia="Arial" w:hAnsi="Arial" w:cs="Arial"/>
          <w:b/>
          <w:spacing w:val="-3"/>
          <w:sz w:val="22"/>
          <w:szCs w:val="22"/>
        </w:rPr>
        <w:t>o</w:t>
      </w:r>
      <w:r>
        <w:rPr>
          <w:rFonts w:ascii="Arial" w:eastAsia="Arial" w:hAnsi="Arial" w:cs="Arial"/>
          <w:b/>
          <w:sz w:val="22"/>
          <w:szCs w:val="22"/>
        </w:rPr>
        <w:t>w</w:t>
      </w:r>
      <w:r>
        <w:rPr>
          <w:rFonts w:ascii="Arial" w:eastAsia="Arial" w:hAnsi="Arial" w:cs="Arial"/>
          <w:b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D</w:t>
      </w:r>
      <w:r>
        <w:rPr>
          <w:rFonts w:ascii="Arial" w:eastAsia="Arial" w:hAnsi="Arial" w:cs="Arial"/>
          <w:b/>
          <w:spacing w:val="-8"/>
          <w:sz w:val="22"/>
          <w:szCs w:val="22"/>
        </w:rPr>
        <w:t>A</w:t>
      </w:r>
      <w:r>
        <w:rPr>
          <w:rFonts w:ascii="Arial" w:eastAsia="Arial" w:hAnsi="Arial" w:cs="Arial"/>
          <w:b/>
          <w:spacing w:val="1"/>
          <w:sz w:val="22"/>
          <w:szCs w:val="22"/>
        </w:rPr>
        <w:t>G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170273" w:rsidRDefault="00170273">
      <w:pPr>
        <w:spacing w:before="1" w:line="180" w:lineRule="exact"/>
        <w:rPr>
          <w:sz w:val="18"/>
          <w:szCs w:val="18"/>
        </w:rPr>
      </w:pPr>
    </w:p>
    <w:p w:rsidR="00170273" w:rsidRDefault="00700C64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of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Di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ected</w:t>
      </w:r>
      <w:r>
        <w:rPr>
          <w:rFonts w:ascii="Arial" w:eastAsia="Arial" w:hAnsi="Arial" w:cs="Arial"/>
          <w:spacing w:val="-15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 xml:space="preserve"> Gr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hs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(</w:t>
      </w:r>
      <w:r>
        <w:rPr>
          <w:rFonts w:ascii="Arial" w:eastAsia="Arial" w:hAnsi="Arial" w:cs="Arial"/>
          <w:spacing w:val="-1"/>
          <w:sz w:val="22"/>
          <w:szCs w:val="22"/>
        </w:rPr>
        <w:t>DA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Ai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6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.</w:t>
      </w: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before="11" w:line="200" w:lineRule="exact"/>
      </w:pPr>
    </w:p>
    <w:p w:rsidR="00170273" w:rsidRDefault="00700C64">
      <w:pPr>
        <w:ind w:left="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8"/>
          <w:sz w:val="22"/>
          <w:szCs w:val="22"/>
        </w:rPr>
        <w:t>A</w:t>
      </w:r>
      <w:r>
        <w:rPr>
          <w:rFonts w:ascii="Arial" w:eastAsia="Arial" w:hAnsi="Arial" w:cs="Arial"/>
          <w:b/>
          <w:spacing w:val="3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1"/>
          <w:sz w:val="22"/>
          <w:szCs w:val="22"/>
        </w:rPr>
        <w:t>P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li</w:t>
      </w:r>
      <w:r>
        <w:rPr>
          <w:rFonts w:ascii="Arial" w:eastAsia="Arial" w:hAnsi="Arial" w:cs="Arial"/>
          <w:b/>
          <w:sz w:val="22"/>
          <w:szCs w:val="22"/>
        </w:rPr>
        <w:t>n</w:t>
      </w:r>
      <w:r>
        <w:rPr>
          <w:rFonts w:ascii="Arial" w:eastAsia="Arial" w:hAnsi="Arial" w:cs="Arial"/>
          <w:b/>
          <w:spacing w:val="-3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-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>p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2"/>
          <w:sz w:val="22"/>
          <w:szCs w:val="22"/>
        </w:rPr>
        <w:t>i</w:t>
      </w:r>
      <w:r>
        <w:rPr>
          <w:rFonts w:ascii="Arial" w:eastAsia="Arial" w:hAnsi="Arial" w:cs="Arial"/>
          <w:b/>
          <w:spacing w:val="1"/>
          <w:sz w:val="22"/>
          <w:szCs w:val="22"/>
        </w:rPr>
        <w:t>fi</w:t>
      </w:r>
      <w:r>
        <w:rPr>
          <w:rFonts w:ascii="Arial" w:eastAsia="Arial" w:hAnsi="Arial" w:cs="Arial"/>
          <w:b/>
          <w:sz w:val="22"/>
          <w:szCs w:val="22"/>
        </w:rPr>
        <w:t>c</w:t>
      </w:r>
      <w:r>
        <w:rPr>
          <w:rFonts w:ascii="Arial" w:eastAsia="Arial" w:hAnsi="Arial" w:cs="Arial"/>
          <w:b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1"/>
          <w:sz w:val="22"/>
          <w:szCs w:val="22"/>
        </w:rPr>
        <w:t>Q</w:t>
      </w:r>
      <w:r>
        <w:rPr>
          <w:rFonts w:ascii="Arial" w:eastAsia="Arial" w:hAnsi="Arial" w:cs="Arial"/>
          <w:b/>
          <w:sz w:val="22"/>
          <w:szCs w:val="22"/>
        </w:rPr>
        <w:t>u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2"/>
          <w:sz w:val="22"/>
          <w:szCs w:val="22"/>
        </w:rPr>
        <w:t>t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170273" w:rsidRDefault="00170273">
      <w:pPr>
        <w:spacing w:before="4" w:line="180" w:lineRule="exact"/>
        <w:rPr>
          <w:sz w:val="18"/>
          <w:szCs w:val="18"/>
        </w:rPr>
      </w:pPr>
    </w:p>
    <w:p w:rsidR="00170273" w:rsidRDefault="00700C64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ata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ow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3"/>
          <w:sz w:val="22"/>
          <w:szCs w:val="22"/>
        </w:rPr>
        <w:t xml:space="preserve"> 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 a</w:t>
      </w:r>
      <w:r>
        <w:rPr>
          <w:rFonts w:ascii="Arial" w:eastAsia="Arial" w:hAnsi="Arial" w:cs="Arial"/>
          <w:spacing w:val="-2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po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170273" w:rsidRDefault="00170273">
      <w:pPr>
        <w:spacing w:before="9" w:line="160" w:lineRule="exact"/>
        <w:rPr>
          <w:sz w:val="17"/>
          <w:szCs w:val="17"/>
        </w:rPr>
      </w:pPr>
    </w:p>
    <w:p w:rsidR="00170273" w:rsidRDefault="00700C64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ue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9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ement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es.</w:t>
      </w:r>
    </w:p>
    <w:p w:rsidR="00170273" w:rsidRDefault="00170273">
      <w:pPr>
        <w:spacing w:before="9" w:line="160" w:lineRule="exact"/>
        <w:rPr>
          <w:sz w:val="17"/>
          <w:szCs w:val="17"/>
        </w:rPr>
      </w:pPr>
    </w:p>
    <w:p w:rsidR="00170273" w:rsidRDefault="00700C64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-1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5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a: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VP</w:t>
      </w:r>
      <w:r>
        <w:rPr>
          <w:rFonts w:ascii="Arial" w:eastAsia="Arial" w:hAnsi="Arial" w:cs="Arial"/>
          <w:sz w:val="22"/>
          <w:szCs w:val="22"/>
        </w:rPr>
        <w:t xml:space="preserve">C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y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before="11" w:line="200" w:lineRule="exact"/>
      </w:pPr>
    </w:p>
    <w:p w:rsidR="00170273" w:rsidRDefault="00700C64">
      <w:pPr>
        <w:ind w:left="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z w:val="22"/>
          <w:szCs w:val="22"/>
        </w:rPr>
        <w:t>urrent</w:t>
      </w:r>
      <w:r>
        <w:rPr>
          <w:rFonts w:ascii="Arial" w:eastAsia="Arial" w:hAnsi="Arial" w:cs="Arial"/>
          <w:b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3"/>
          <w:sz w:val="22"/>
          <w:szCs w:val="22"/>
        </w:rPr>
        <w:t>P</w:t>
      </w:r>
      <w:r>
        <w:rPr>
          <w:rFonts w:ascii="Arial" w:eastAsia="Arial" w:hAnsi="Arial" w:cs="Arial"/>
          <w:b/>
          <w:sz w:val="22"/>
          <w:szCs w:val="22"/>
        </w:rPr>
        <w:t>ro</w:t>
      </w:r>
      <w:r>
        <w:rPr>
          <w:rFonts w:ascii="Arial" w:eastAsia="Arial" w:hAnsi="Arial" w:cs="Arial"/>
          <w:b/>
          <w:spacing w:val="-1"/>
          <w:sz w:val="22"/>
          <w:szCs w:val="22"/>
        </w:rPr>
        <w:t>j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1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 xml:space="preserve">s </w:t>
      </w:r>
      <w:r>
        <w:rPr>
          <w:rFonts w:ascii="Arial" w:eastAsia="Arial" w:hAnsi="Arial" w:cs="Arial"/>
          <w:b/>
          <w:spacing w:val="-3"/>
          <w:sz w:val="22"/>
          <w:szCs w:val="22"/>
        </w:rPr>
        <w:t>D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c</w:t>
      </w:r>
      <w:r>
        <w:rPr>
          <w:rFonts w:ascii="Arial" w:eastAsia="Arial" w:hAnsi="Arial" w:cs="Arial"/>
          <w:b/>
          <w:spacing w:val="-3"/>
          <w:sz w:val="22"/>
          <w:szCs w:val="22"/>
        </w:rPr>
        <w:t>u</w:t>
      </w:r>
      <w:r>
        <w:rPr>
          <w:rFonts w:ascii="Arial" w:eastAsia="Arial" w:hAnsi="Arial" w:cs="Arial"/>
          <w:b/>
          <w:sz w:val="22"/>
          <w:szCs w:val="22"/>
        </w:rPr>
        <w:t>s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pacing w:val="1"/>
          <w:sz w:val="22"/>
          <w:szCs w:val="22"/>
        </w:rPr>
        <w:t>i</w:t>
      </w:r>
      <w:r>
        <w:rPr>
          <w:rFonts w:ascii="Arial" w:eastAsia="Arial" w:hAnsi="Arial" w:cs="Arial"/>
          <w:b/>
          <w:sz w:val="22"/>
          <w:szCs w:val="22"/>
        </w:rPr>
        <w:t>o</w:t>
      </w:r>
      <w:r>
        <w:rPr>
          <w:rFonts w:ascii="Arial" w:eastAsia="Arial" w:hAnsi="Arial" w:cs="Arial"/>
          <w:b/>
          <w:spacing w:val="-1"/>
          <w:sz w:val="22"/>
          <w:szCs w:val="22"/>
        </w:rPr>
        <w:t>n</w:t>
      </w:r>
      <w:r>
        <w:rPr>
          <w:rFonts w:ascii="Arial" w:eastAsia="Arial" w:hAnsi="Arial" w:cs="Arial"/>
          <w:b/>
          <w:sz w:val="22"/>
          <w:szCs w:val="22"/>
        </w:rPr>
        <w:t>:</w:t>
      </w:r>
    </w:p>
    <w:p w:rsidR="00170273" w:rsidRDefault="00170273">
      <w:pPr>
        <w:spacing w:before="4" w:line="180" w:lineRule="exact"/>
        <w:rPr>
          <w:sz w:val="18"/>
          <w:szCs w:val="18"/>
        </w:rPr>
      </w:pPr>
    </w:p>
    <w:p w:rsidR="00170273" w:rsidRDefault="00700C64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pt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 s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es </w:t>
      </w:r>
      <w:r>
        <w:rPr>
          <w:rFonts w:ascii="Arial" w:eastAsia="Arial" w:hAnsi="Arial" w:cs="Arial"/>
          <w:spacing w:val="-3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 cu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t pr</w:t>
      </w:r>
      <w:r>
        <w:rPr>
          <w:rFonts w:ascii="Arial" w:eastAsia="Arial" w:hAnsi="Arial" w:cs="Arial"/>
          <w:spacing w:val="-2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s.</w:t>
      </w:r>
    </w:p>
    <w:p w:rsidR="00170273" w:rsidRDefault="00170273">
      <w:pPr>
        <w:spacing w:before="10" w:line="160" w:lineRule="exact"/>
        <w:rPr>
          <w:sz w:val="17"/>
          <w:szCs w:val="17"/>
        </w:rPr>
      </w:pPr>
    </w:p>
    <w:p w:rsidR="00170273" w:rsidRDefault="00700C64">
      <w:pPr>
        <w:ind w:left="680"/>
        <w:rPr>
          <w:rFonts w:ascii="Arial" w:eastAsia="Arial" w:hAnsi="Arial" w:cs="Arial"/>
          <w:sz w:val="22"/>
          <w:szCs w:val="22"/>
        </w:rPr>
      </w:pPr>
      <w:r>
        <w:rPr>
          <w:rFonts w:ascii="Segoe MDL2 Assets" w:eastAsia="Segoe MDL2 Assets" w:hAnsi="Segoe MDL2 Assets" w:cs="Segoe MDL2 Assets"/>
          <w:w w:val="45"/>
        </w:rPr>
        <w:t xml:space="preserve">         </w:t>
      </w:r>
      <w:r>
        <w:rPr>
          <w:rFonts w:ascii="Segoe MDL2 Assets" w:eastAsia="Segoe MDL2 Assets" w:hAnsi="Segoe MDL2 Assets" w:cs="Segoe MDL2 Assets"/>
          <w:spacing w:val="22"/>
          <w:w w:val="45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oss</w:t>
      </w:r>
      <w:r>
        <w:rPr>
          <w:rFonts w:ascii="Arial" w:eastAsia="Arial" w:hAnsi="Arial" w:cs="Arial"/>
          <w:spacing w:val="-2"/>
          <w:sz w:val="22"/>
          <w:szCs w:val="22"/>
        </w:rPr>
        <w:t>-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-1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0"/>
          <w:sz w:val="22"/>
          <w:szCs w:val="22"/>
        </w:rPr>
        <w:t>A</w:t>
      </w:r>
      <w:r>
        <w:rPr>
          <w:rFonts w:ascii="Arial" w:eastAsia="Arial" w:hAnsi="Arial" w:cs="Arial"/>
          <w:spacing w:val="5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ces l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 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ep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ncti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ns.</w:t>
      </w:r>
    </w:p>
    <w:p w:rsidR="00170273" w:rsidRDefault="00170273">
      <w:pPr>
        <w:spacing w:line="200" w:lineRule="exact"/>
      </w:pPr>
    </w:p>
    <w:p w:rsidR="00170273" w:rsidRDefault="00170273">
      <w:pPr>
        <w:spacing w:line="200" w:lineRule="exact"/>
      </w:pPr>
    </w:p>
    <w:p w:rsidR="00170273" w:rsidRDefault="00170273">
      <w:pPr>
        <w:spacing w:before="11" w:line="200" w:lineRule="exact"/>
      </w:pPr>
    </w:p>
    <w:p w:rsidR="00170273" w:rsidRDefault="00700C64">
      <w:pPr>
        <w:ind w:left="3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pacing w:val="2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y</w:t>
      </w:r>
      <w:r>
        <w:rPr>
          <w:rFonts w:ascii="Arial" w:eastAsia="Arial" w:hAnsi="Arial" w:cs="Arial"/>
          <w:b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spacing w:val="-20"/>
          <w:sz w:val="22"/>
          <w:szCs w:val="22"/>
        </w:rPr>
        <w:t>T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k</w:t>
      </w:r>
      <w:r>
        <w:rPr>
          <w:rFonts w:ascii="Arial" w:eastAsia="Arial" w:hAnsi="Arial" w:cs="Arial"/>
          <w:b/>
          <w:sz w:val="22"/>
          <w:szCs w:val="22"/>
        </w:rPr>
        <w:t>e</w:t>
      </w:r>
      <w:r>
        <w:rPr>
          <w:rFonts w:ascii="Arial" w:eastAsia="Arial" w:hAnsi="Arial" w:cs="Arial"/>
          <w:b/>
          <w:spacing w:val="-3"/>
          <w:sz w:val="22"/>
          <w:szCs w:val="22"/>
        </w:rPr>
        <w:t>a</w:t>
      </w:r>
      <w:r>
        <w:rPr>
          <w:rFonts w:ascii="Arial" w:eastAsia="Arial" w:hAnsi="Arial" w:cs="Arial"/>
          <w:b/>
          <w:spacing w:val="6"/>
          <w:sz w:val="22"/>
          <w:szCs w:val="22"/>
        </w:rPr>
        <w:t>w</w:t>
      </w:r>
      <w:r>
        <w:rPr>
          <w:rFonts w:ascii="Arial" w:eastAsia="Arial" w:hAnsi="Arial" w:cs="Arial"/>
          <w:b/>
          <w:sz w:val="22"/>
          <w:szCs w:val="22"/>
        </w:rPr>
        <w:t>a</w:t>
      </w:r>
      <w:r>
        <w:rPr>
          <w:rFonts w:ascii="Arial" w:eastAsia="Arial" w:hAnsi="Arial" w:cs="Arial"/>
          <w:b/>
          <w:spacing w:val="-6"/>
          <w:sz w:val="22"/>
          <w:szCs w:val="22"/>
        </w:rPr>
        <w:t>y</w:t>
      </w:r>
      <w:r>
        <w:rPr>
          <w:rFonts w:ascii="Arial" w:eastAsia="Arial" w:hAnsi="Arial" w:cs="Arial"/>
          <w:b/>
          <w:sz w:val="22"/>
          <w:szCs w:val="22"/>
        </w:rPr>
        <w:t>s:</w:t>
      </w:r>
    </w:p>
    <w:p w:rsidR="00170273" w:rsidRDefault="00170273">
      <w:pPr>
        <w:spacing w:before="1" w:line="180" w:lineRule="exact"/>
        <w:rPr>
          <w:sz w:val="18"/>
          <w:szCs w:val="18"/>
        </w:rPr>
      </w:pPr>
    </w:p>
    <w:p w:rsidR="00170273" w:rsidRDefault="00700C64">
      <w:pPr>
        <w:spacing w:line="259" w:lineRule="auto"/>
        <w:ind w:left="1040" w:right="792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>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3"/>
          <w:sz w:val="22"/>
          <w:szCs w:val="22"/>
        </w:rPr>
        <w:t>u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h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n 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z w:val="22"/>
          <w:szCs w:val="22"/>
        </w:rPr>
        <w:t>n:</w:t>
      </w:r>
      <w:r>
        <w:rPr>
          <w:rFonts w:ascii="Arial" w:eastAsia="Arial" w:hAnsi="Arial" w:cs="Arial"/>
          <w:spacing w:val="-10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Al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2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li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ur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-3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ch and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ore 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erna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es.</w:t>
      </w:r>
    </w:p>
    <w:p w:rsidR="00170273" w:rsidRDefault="00170273">
      <w:pPr>
        <w:spacing w:before="9" w:line="140" w:lineRule="exact"/>
        <w:rPr>
          <w:sz w:val="15"/>
          <w:szCs w:val="15"/>
        </w:rPr>
      </w:pPr>
    </w:p>
    <w:p w:rsidR="00170273" w:rsidRDefault="00700C64">
      <w:pPr>
        <w:spacing w:line="259" w:lineRule="auto"/>
        <w:ind w:left="1040" w:right="813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2.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k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C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li</w:t>
      </w:r>
      <w:r>
        <w:rPr>
          <w:rFonts w:ascii="Arial" w:eastAsia="Arial" w:hAnsi="Arial" w:cs="Arial"/>
          <w:spacing w:val="2"/>
          <w:sz w:val="22"/>
          <w:szCs w:val="22"/>
        </w:rPr>
        <w:t>k</w:t>
      </w:r>
      <w:r>
        <w:rPr>
          <w:rFonts w:ascii="Arial" w:eastAsia="Arial" w:hAnsi="Arial" w:cs="Arial"/>
          <w:sz w:val="22"/>
          <w:szCs w:val="22"/>
        </w:rPr>
        <w:t>e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ce,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ul</w:t>
      </w:r>
      <w:r>
        <w:rPr>
          <w:rFonts w:ascii="Arial" w:eastAsia="Arial" w:hAnsi="Arial" w:cs="Arial"/>
          <w:sz w:val="22"/>
          <w:szCs w:val="22"/>
        </w:rPr>
        <w:t xml:space="preserve">t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eranc</w:t>
      </w:r>
      <w:r>
        <w:rPr>
          <w:rFonts w:ascii="Arial" w:eastAsia="Arial" w:hAnsi="Arial" w:cs="Arial"/>
          <w:spacing w:val="-2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o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z</w:t>
      </w:r>
      <w:r>
        <w:rPr>
          <w:rFonts w:ascii="Arial" w:eastAsia="Arial" w:hAnsi="Arial" w:cs="Arial"/>
          <w:sz w:val="22"/>
          <w:szCs w:val="22"/>
        </w:rPr>
        <w:t>ati</w:t>
      </w:r>
      <w:r>
        <w:rPr>
          <w:rFonts w:ascii="Arial" w:eastAsia="Arial" w:hAnsi="Arial" w:cs="Arial"/>
          <w:spacing w:val="-1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s.</w:t>
      </w:r>
    </w:p>
    <w:p w:rsidR="00170273" w:rsidRDefault="00170273">
      <w:pPr>
        <w:spacing w:before="1" w:line="160" w:lineRule="exact"/>
        <w:rPr>
          <w:sz w:val="16"/>
          <w:szCs w:val="16"/>
        </w:rPr>
      </w:pPr>
    </w:p>
    <w:p w:rsidR="00170273" w:rsidRDefault="00700C64">
      <w:pPr>
        <w:spacing w:line="257" w:lineRule="auto"/>
        <w:ind w:left="1040" w:right="77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3.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3"/>
          <w:sz w:val="22"/>
          <w:szCs w:val="22"/>
        </w:rPr>
        <w:t>A</w:t>
      </w:r>
      <w:r>
        <w:rPr>
          <w:rFonts w:ascii="Arial" w:eastAsia="Arial" w:hAnsi="Arial" w:cs="Arial"/>
          <w:spacing w:val="7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er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ces: 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eep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e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G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 xml:space="preserve">,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z w:val="22"/>
          <w:szCs w:val="22"/>
        </w:rPr>
        <w:t>sh</w:t>
      </w:r>
      <w:r>
        <w:rPr>
          <w:rFonts w:ascii="Arial" w:eastAsia="Arial" w:hAnsi="Arial" w:cs="Arial"/>
          <w:spacing w:val="-4"/>
          <w:sz w:val="22"/>
          <w:szCs w:val="22"/>
        </w:rPr>
        <w:t>i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-3"/>
          <w:sz w:val="22"/>
          <w:szCs w:val="22"/>
        </w:rPr>
        <w:t>3</w:t>
      </w:r>
      <w:r>
        <w:rPr>
          <w:rFonts w:ascii="Arial" w:eastAsia="Arial" w:hAnsi="Arial" w:cs="Arial"/>
          <w:sz w:val="22"/>
          <w:szCs w:val="22"/>
        </w:rPr>
        <w:t>, L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b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-3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I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M</w:t>
      </w:r>
      <w:r>
        <w:rPr>
          <w:rFonts w:ascii="Arial" w:eastAsia="Arial" w:hAnsi="Arial" w:cs="Arial"/>
          <w:spacing w:val="-3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es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-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a sec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9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.</w:t>
      </w:r>
    </w:p>
    <w:p w:rsidR="00170273" w:rsidRDefault="00170273">
      <w:pPr>
        <w:spacing w:before="4" w:line="160" w:lineRule="exact"/>
        <w:rPr>
          <w:sz w:val="16"/>
          <w:szCs w:val="16"/>
        </w:rPr>
      </w:pPr>
    </w:p>
    <w:p w:rsidR="00170273" w:rsidRDefault="00700C64">
      <w:pPr>
        <w:spacing w:line="259" w:lineRule="auto"/>
        <w:ind w:left="1040" w:right="491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4.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S</w:t>
      </w:r>
      <w:r>
        <w:rPr>
          <w:rFonts w:ascii="Arial" w:eastAsia="Arial" w:hAnsi="Arial" w:cs="Arial"/>
          <w:spacing w:val="1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-6"/>
          <w:sz w:val="22"/>
          <w:szCs w:val="22"/>
        </w:rPr>
        <w:t xml:space="preserve"> </w:t>
      </w:r>
      <w:r>
        <w:rPr>
          <w:rFonts w:ascii="Arial" w:eastAsia="Arial" w:hAnsi="Arial" w:cs="Arial"/>
          <w:spacing w:val="-4"/>
          <w:sz w:val="22"/>
          <w:szCs w:val="22"/>
        </w:rPr>
        <w:t>M</w:t>
      </w:r>
      <w:r>
        <w:rPr>
          <w:rFonts w:ascii="Arial" w:eastAsia="Arial" w:hAnsi="Arial" w:cs="Arial"/>
          <w:sz w:val="22"/>
          <w:szCs w:val="22"/>
        </w:rPr>
        <w:t>aste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:</w:t>
      </w:r>
      <w:r>
        <w:rPr>
          <w:rFonts w:ascii="Arial" w:eastAsia="Arial" w:hAnsi="Arial" w:cs="Arial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3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 xml:space="preserve">ce </w:t>
      </w:r>
      <w:r>
        <w:rPr>
          <w:rFonts w:ascii="Arial" w:eastAsia="Arial" w:hAnsi="Arial" w:cs="Arial"/>
          <w:spacing w:val="-2"/>
          <w:sz w:val="22"/>
          <w:szCs w:val="22"/>
        </w:rPr>
        <w:t>c</w:t>
      </w:r>
      <w:r>
        <w:rPr>
          <w:rFonts w:ascii="Arial" w:eastAsia="Arial" w:hAnsi="Arial" w:cs="Arial"/>
          <w:sz w:val="22"/>
          <w:szCs w:val="22"/>
        </w:rPr>
        <w:t>omp</w:t>
      </w:r>
      <w:r>
        <w:rPr>
          <w:rFonts w:ascii="Arial" w:eastAsia="Arial" w:hAnsi="Arial" w:cs="Arial"/>
          <w:spacing w:val="-1"/>
          <w:sz w:val="22"/>
          <w:szCs w:val="22"/>
        </w:rPr>
        <w:t>l</w:t>
      </w:r>
      <w:r>
        <w:rPr>
          <w:rFonts w:ascii="Arial" w:eastAsia="Arial" w:hAnsi="Arial" w:cs="Arial"/>
          <w:sz w:val="22"/>
          <w:szCs w:val="22"/>
        </w:rPr>
        <w:t>ex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2"/>
          <w:sz w:val="22"/>
          <w:szCs w:val="22"/>
        </w:rPr>
        <w:t>q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es i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l</w:t>
      </w:r>
      <w:r>
        <w:rPr>
          <w:rFonts w:ascii="Arial" w:eastAsia="Arial" w:hAnsi="Arial" w:cs="Arial"/>
          <w:spacing w:val="-2"/>
          <w:sz w:val="22"/>
          <w:szCs w:val="22"/>
        </w:rPr>
        <w:t>v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ng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3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d</w:t>
      </w:r>
      <w:r>
        <w:rPr>
          <w:rFonts w:ascii="Arial" w:eastAsia="Arial" w:hAnsi="Arial" w:cs="Arial"/>
          <w:spacing w:val="2"/>
          <w:sz w:val="22"/>
          <w:szCs w:val="22"/>
        </w:rPr>
        <w:t>o</w:t>
      </w:r>
      <w:r>
        <w:rPr>
          <w:rFonts w:ascii="Arial" w:eastAsia="Arial" w:hAnsi="Arial" w:cs="Arial"/>
          <w:sz w:val="22"/>
          <w:szCs w:val="22"/>
        </w:rPr>
        <w:t>w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pacing w:val="1"/>
          <w:sz w:val="22"/>
          <w:szCs w:val="22"/>
        </w:rPr>
        <w:t>s</w:t>
      </w:r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 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-2"/>
          <w:sz w:val="22"/>
          <w:szCs w:val="22"/>
        </w:rPr>
        <w:t>r</w:t>
      </w:r>
      <w:r>
        <w:rPr>
          <w:rFonts w:ascii="Arial" w:eastAsia="Arial" w:hAnsi="Arial" w:cs="Arial"/>
          <w:spacing w:val="3"/>
          <w:sz w:val="22"/>
          <w:szCs w:val="22"/>
        </w:rPr>
        <w:t>f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rm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u</w:t>
      </w:r>
      <w:r>
        <w:rPr>
          <w:rFonts w:ascii="Arial" w:eastAsia="Arial" w:hAnsi="Arial" w:cs="Arial"/>
          <w:spacing w:val="-1"/>
          <w:sz w:val="22"/>
          <w:szCs w:val="22"/>
        </w:rPr>
        <w:t>ni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g.</w:t>
      </w:r>
    </w:p>
    <w:p w:rsidR="00170273" w:rsidRDefault="00170273">
      <w:pPr>
        <w:spacing w:before="9" w:line="140" w:lineRule="exact"/>
        <w:rPr>
          <w:sz w:val="15"/>
          <w:szCs w:val="15"/>
        </w:rPr>
      </w:pPr>
    </w:p>
    <w:p w:rsidR="00170273" w:rsidRDefault="00700C64">
      <w:pPr>
        <w:spacing w:line="259" w:lineRule="auto"/>
        <w:ind w:left="1040" w:right="224" w:hanging="3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5. </w:t>
      </w:r>
      <w:r>
        <w:rPr>
          <w:rFonts w:ascii="Arial" w:eastAsia="Arial" w:hAnsi="Arial" w:cs="Arial"/>
          <w:spacing w:val="54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ds</w:t>
      </w:r>
      <w:r>
        <w:rPr>
          <w:rFonts w:ascii="Arial" w:eastAsia="Arial" w:hAnsi="Arial" w:cs="Arial"/>
          <w:spacing w:val="1"/>
          <w:sz w:val="22"/>
          <w:szCs w:val="22"/>
        </w:rPr>
        <w:t>-O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P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3"/>
          <w:sz w:val="22"/>
          <w:szCs w:val="22"/>
        </w:rPr>
        <w:t>o</w:t>
      </w:r>
      <w:r>
        <w:rPr>
          <w:rFonts w:ascii="Arial" w:eastAsia="Arial" w:hAnsi="Arial" w:cs="Arial"/>
          <w:spacing w:val="1"/>
          <w:sz w:val="22"/>
          <w:szCs w:val="22"/>
        </w:rPr>
        <w:t>j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2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s: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-1"/>
          <w:sz w:val="22"/>
          <w:szCs w:val="22"/>
        </w:rPr>
        <w:t>B</w:t>
      </w:r>
      <w:r>
        <w:rPr>
          <w:rFonts w:ascii="Arial" w:eastAsia="Arial" w:hAnsi="Arial" w:cs="Arial"/>
          <w:sz w:val="22"/>
          <w:szCs w:val="22"/>
        </w:rPr>
        <w:t xml:space="preserve">e </w:t>
      </w:r>
      <w:r>
        <w:rPr>
          <w:rFonts w:ascii="Arial" w:eastAsia="Arial" w:hAnsi="Arial" w:cs="Arial"/>
          <w:spacing w:val="-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dy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o d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scuss</w:t>
      </w:r>
      <w:r>
        <w:rPr>
          <w:rFonts w:ascii="Arial" w:eastAsia="Arial" w:hAnsi="Arial" w:cs="Arial"/>
          <w:spacing w:val="-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a</w:t>
      </w:r>
      <w:r>
        <w:rPr>
          <w:rFonts w:ascii="Arial" w:eastAsia="Arial" w:hAnsi="Arial" w:cs="Arial"/>
          <w:sz w:val="22"/>
          <w:szCs w:val="22"/>
        </w:rPr>
        <w:t>l</w:t>
      </w:r>
      <w:r>
        <w:rPr>
          <w:rFonts w:ascii="Arial" w:eastAsia="Arial" w:hAnsi="Arial" w:cs="Arial"/>
          <w:spacing w:val="1"/>
          <w:sz w:val="22"/>
          <w:szCs w:val="22"/>
        </w:rPr>
        <w:t>-</w:t>
      </w:r>
      <w:r>
        <w:rPr>
          <w:rFonts w:ascii="Arial" w:eastAsia="Arial" w:hAnsi="Arial" w:cs="Arial"/>
          <w:spacing w:val="-3"/>
          <w:sz w:val="22"/>
          <w:szCs w:val="22"/>
        </w:rPr>
        <w:t>w</w:t>
      </w:r>
      <w:r>
        <w:rPr>
          <w:rFonts w:ascii="Arial" w:eastAsia="Arial" w:hAnsi="Arial" w:cs="Arial"/>
          <w:sz w:val="22"/>
          <w:szCs w:val="22"/>
        </w:rPr>
        <w:t>orld e</w:t>
      </w:r>
      <w:r>
        <w:rPr>
          <w:rFonts w:ascii="Arial" w:eastAsia="Arial" w:hAnsi="Arial" w:cs="Arial"/>
          <w:spacing w:val="-3"/>
          <w:sz w:val="22"/>
          <w:szCs w:val="22"/>
        </w:rPr>
        <w:t>x</w:t>
      </w:r>
      <w:r>
        <w:rPr>
          <w:rFonts w:ascii="Arial" w:eastAsia="Arial" w:hAnsi="Arial" w:cs="Arial"/>
          <w:sz w:val="22"/>
          <w:szCs w:val="22"/>
        </w:rPr>
        <w:t>p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pacing w:val="1"/>
          <w:sz w:val="22"/>
          <w:szCs w:val="22"/>
        </w:rPr>
        <w:t>r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ces,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</w:t>
      </w:r>
      <w:r>
        <w:rPr>
          <w:rFonts w:ascii="Arial" w:eastAsia="Arial" w:hAnsi="Arial" w:cs="Arial"/>
          <w:spacing w:val="-1"/>
          <w:sz w:val="22"/>
          <w:szCs w:val="22"/>
        </w:rPr>
        <w:t>all</w:t>
      </w:r>
      <w:r>
        <w:rPr>
          <w:rFonts w:ascii="Arial" w:eastAsia="Arial" w:hAnsi="Arial" w:cs="Arial"/>
          <w:sz w:val="22"/>
          <w:szCs w:val="22"/>
        </w:rPr>
        <w:t>e</w:t>
      </w:r>
      <w:r>
        <w:rPr>
          <w:rFonts w:ascii="Arial" w:eastAsia="Arial" w:hAnsi="Arial" w:cs="Arial"/>
          <w:spacing w:val="-3"/>
          <w:sz w:val="22"/>
          <w:szCs w:val="22"/>
        </w:rPr>
        <w:t>n</w:t>
      </w:r>
      <w:r>
        <w:rPr>
          <w:rFonts w:ascii="Arial" w:eastAsia="Arial" w:hAnsi="Arial" w:cs="Arial"/>
          <w:spacing w:val="2"/>
          <w:sz w:val="22"/>
          <w:szCs w:val="22"/>
        </w:rPr>
        <w:t>g</w:t>
      </w:r>
      <w:r>
        <w:rPr>
          <w:rFonts w:ascii="Arial" w:eastAsia="Arial" w:hAnsi="Arial" w:cs="Arial"/>
          <w:spacing w:val="-3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s,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 xml:space="preserve">d </w:t>
      </w:r>
      <w:r>
        <w:rPr>
          <w:rFonts w:ascii="Arial" w:eastAsia="Arial" w:hAnsi="Arial" w:cs="Arial"/>
          <w:spacing w:val="-2"/>
          <w:sz w:val="22"/>
          <w:szCs w:val="22"/>
        </w:rPr>
        <w:t>y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u</w:t>
      </w:r>
      <w:r>
        <w:rPr>
          <w:rFonts w:ascii="Arial" w:eastAsia="Arial" w:hAnsi="Arial" w:cs="Arial"/>
          <w:sz w:val="22"/>
          <w:szCs w:val="22"/>
        </w:rPr>
        <w:t>r</w:t>
      </w:r>
      <w:r>
        <w:rPr>
          <w:rFonts w:ascii="Arial" w:eastAsia="Arial" w:hAnsi="Arial" w:cs="Arial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spacing w:val="1"/>
          <w:sz w:val="22"/>
          <w:szCs w:val="22"/>
        </w:rPr>
        <w:t>t</w:t>
      </w:r>
      <w:r>
        <w:rPr>
          <w:rFonts w:ascii="Arial" w:eastAsia="Arial" w:hAnsi="Arial" w:cs="Arial"/>
          <w:sz w:val="22"/>
          <w:szCs w:val="22"/>
        </w:rPr>
        <w:t>ec</w:t>
      </w:r>
      <w:r>
        <w:rPr>
          <w:rFonts w:ascii="Arial" w:eastAsia="Arial" w:hAnsi="Arial" w:cs="Arial"/>
          <w:spacing w:val="-1"/>
          <w:sz w:val="22"/>
          <w:szCs w:val="22"/>
        </w:rPr>
        <w:t>h</w:t>
      </w:r>
      <w:r>
        <w:rPr>
          <w:rFonts w:ascii="Arial" w:eastAsia="Arial" w:hAnsi="Arial" w:cs="Arial"/>
          <w:sz w:val="22"/>
          <w:szCs w:val="22"/>
        </w:rPr>
        <w:t>n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cal d</w:t>
      </w:r>
      <w:r>
        <w:rPr>
          <w:rFonts w:ascii="Arial" w:eastAsia="Arial" w:hAnsi="Arial" w:cs="Arial"/>
          <w:spacing w:val="-1"/>
          <w:sz w:val="22"/>
          <w:szCs w:val="22"/>
        </w:rPr>
        <w:t>e</w:t>
      </w:r>
      <w:r>
        <w:rPr>
          <w:rFonts w:ascii="Arial" w:eastAsia="Arial" w:hAnsi="Arial" w:cs="Arial"/>
          <w:sz w:val="22"/>
          <w:szCs w:val="22"/>
        </w:rPr>
        <w:t>c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s</w:t>
      </w:r>
      <w:r>
        <w:rPr>
          <w:rFonts w:ascii="Arial" w:eastAsia="Arial" w:hAnsi="Arial" w:cs="Arial"/>
          <w:spacing w:val="-1"/>
          <w:sz w:val="22"/>
          <w:szCs w:val="22"/>
        </w:rPr>
        <w:t>i</w:t>
      </w:r>
      <w:r>
        <w:rPr>
          <w:rFonts w:ascii="Arial" w:eastAsia="Arial" w:hAnsi="Arial" w:cs="Arial"/>
          <w:sz w:val="22"/>
          <w:szCs w:val="22"/>
        </w:rPr>
        <w:t>o</w:t>
      </w:r>
      <w:r>
        <w:rPr>
          <w:rFonts w:ascii="Arial" w:eastAsia="Arial" w:hAnsi="Arial" w:cs="Arial"/>
          <w:spacing w:val="-1"/>
          <w:sz w:val="22"/>
          <w:szCs w:val="22"/>
        </w:rPr>
        <w:t>n</w:t>
      </w:r>
      <w:r>
        <w:rPr>
          <w:rFonts w:ascii="Arial" w:eastAsia="Arial" w:hAnsi="Arial" w:cs="Arial"/>
          <w:sz w:val="22"/>
          <w:szCs w:val="22"/>
        </w:rPr>
        <w:t>s.</w:t>
      </w:r>
    </w:p>
    <w:p w:rsidR="00170273" w:rsidRDefault="00170273">
      <w:pPr>
        <w:spacing w:before="9" w:line="140" w:lineRule="exact"/>
        <w:rPr>
          <w:sz w:val="15"/>
          <w:szCs w:val="15"/>
        </w:rPr>
      </w:pPr>
    </w:p>
    <w:p w:rsidR="00170273" w:rsidRDefault="00170273">
      <w:pPr>
        <w:spacing w:before="9" w:line="160" w:lineRule="exact"/>
        <w:rPr>
          <w:sz w:val="17"/>
          <w:szCs w:val="17"/>
        </w:rPr>
      </w:pPr>
      <w:bookmarkStart w:id="0" w:name="_GoBack"/>
      <w:bookmarkEnd w:id="0"/>
    </w:p>
    <w:sectPr w:rsidR="00170273">
      <w:pgSz w:w="11920" w:h="16840"/>
      <w:pgMar w:top="780" w:right="1640" w:bottom="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FD0518"/>
    <w:multiLevelType w:val="multilevel"/>
    <w:tmpl w:val="30B4E9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273"/>
    <w:rsid w:val="00170273"/>
    <w:rsid w:val="0070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5:docId w15:val="{D6E016C1-EC81-4DD6-8080-E6E4146AE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</dc:creator>
  <cp:lastModifiedBy>Microsoft account</cp:lastModifiedBy>
  <cp:revision>2</cp:revision>
  <dcterms:created xsi:type="dcterms:W3CDTF">2025-02-06T05:14:00Z</dcterms:created>
  <dcterms:modified xsi:type="dcterms:W3CDTF">2025-02-06T05:14:00Z</dcterms:modified>
</cp:coreProperties>
</file>