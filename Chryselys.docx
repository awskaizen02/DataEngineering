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7B" w:rsidRDefault="008C29A9">
      <w:pPr>
        <w:spacing w:before="64" w:line="280" w:lineRule="exact"/>
        <w:ind w:left="840"/>
        <w:rPr>
          <w:rFonts w:ascii="Arial" w:eastAsia="Arial" w:hAnsi="Arial" w:cs="Arial"/>
          <w:sz w:val="26"/>
          <w:szCs w:val="26"/>
        </w:rPr>
      </w:pPr>
      <w:r>
        <w:pict>
          <v:group id="_x0000_s1058" style="position:absolute;left:0;text-align:left;margin-left:23.95pt;margin-top:23.7pt;width:547.55pt;height:794.6pt;z-index:-251667456;mso-position-horizontal-relative:page;mso-position-vertical-relative:page" coordorigin="479,474" coordsize="10951,15892">
            <v:shape id="_x0000_s1062" style="position:absolute;left:490;top:485;width:10930;height:0" coordorigin="490,485" coordsize="10930,0" path="m490,485r10929,e" filled="f" strokeweight=".20464mm">
              <v:path arrowok="t"/>
            </v:shape>
            <v:shape id="_x0000_s1061" style="position:absolute;left:485;top:480;width:0;height:15881" coordorigin="485,480" coordsize="0,15881" path="m485,480r,15881e" filled="f" strokeweight=".20464mm">
              <v:path arrowok="t"/>
            </v:shape>
            <v:shape id="_x0000_s1060" style="position:absolute;left:11424;top:480;width:0;height:15881" coordorigin="11424,480" coordsize="0,15881" path="m11424,480r,15881e" filled="f" strokeweight=".2045mm">
              <v:path arrowok="t"/>
            </v:shape>
            <v:shape id="_x0000_s105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Ch</w:t>
      </w:r>
      <w:r>
        <w:rPr>
          <w:rFonts w:ascii="Arial" w:eastAsia="Arial" w:hAnsi="Arial" w:cs="Arial"/>
          <w:b/>
          <w:color w:val="6F2F9F"/>
          <w:spacing w:val="5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l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0F237B" w:rsidRDefault="000F237B">
      <w:pPr>
        <w:spacing w:before="8" w:line="180" w:lineRule="exact"/>
        <w:rPr>
          <w:sz w:val="18"/>
          <w:szCs w:val="18"/>
        </w:rPr>
      </w:pPr>
    </w:p>
    <w:p w:rsidR="000F237B" w:rsidRDefault="000F237B">
      <w:pPr>
        <w:spacing w:line="200" w:lineRule="exact"/>
      </w:pPr>
    </w:p>
    <w:p w:rsidR="000F237B" w:rsidRDefault="008C29A9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nter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0F237B" w:rsidRDefault="000F237B">
      <w:pPr>
        <w:spacing w:before="13" w:line="200" w:lineRule="exact"/>
      </w:pPr>
    </w:p>
    <w:p w:rsidR="000F237B" w:rsidRDefault="008C29A9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Prac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ge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tabs>
          <w:tab w:val="left" w:pos="1560"/>
        </w:tabs>
        <w:spacing w:line="261" w:lineRule="auto"/>
        <w:ind w:left="1560" w:right="118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ch.</w:t>
      </w:r>
    </w:p>
    <w:p w:rsidR="000F237B" w:rsidRDefault="000F237B">
      <w:pPr>
        <w:spacing w:before="4" w:line="140" w:lineRule="exact"/>
        <w:rPr>
          <w:sz w:val="15"/>
          <w:szCs w:val="15"/>
        </w:rPr>
      </w:pPr>
    </w:p>
    <w:p w:rsidR="000F237B" w:rsidRDefault="008C29A9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ols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6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0F237B" w:rsidRDefault="008C29A9">
      <w:pPr>
        <w:spacing w:before="20"/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a).</w:t>
      </w:r>
    </w:p>
    <w:p w:rsidR="000F237B" w:rsidRDefault="000F237B">
      <w:pPr>
        <w:spacing w:before="10" w:line="160" w:lineRule="exact"/>
        <w:rPr>
          <w:sz w:val="17"/>
          <w:szCs w:val="17"/>
        </w:rPr>
      </w:pPr>
    </w:p>
    <w:p w:rsidR="000F237B" w:rsidRDefault="008C29A9">
      <w:pPr>
        <w:tabs>
          <w:tab w:val="left" w:pos="1560"/>
        </w:tabs>
        <w:spacing w:line="261" w:lineRule="auto"/>
        <w:ind w:left="1560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sc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os.</w:t>
      </w:r>
    </w:p>
    <w:p w:rsidR="000F237B" w:rsidRDefault="000F237B">
      <w:pPr>
        <w:spacing w:before="6" w:line="180" w:lineRule="exact"/>
        <w:rPr>
          <w:sz w:val="18"/>
          <w:szCs w:val="18"/>
        </w:rPr>
      </w:pPr>
    </w:p>
    <w:p w:rsidR="000F237B" w:rsidRDefault="008C29A9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 R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0F237B" w:rsidRDefault="000F237B">
      <w:pPr>
        <w:spacing w:before="13" w:line="200" w:lineRule="exact"/>
      </w:pPr>
    </w:p>
    <w:p w:rsidR="000F237B" w:rsidRDefault="008C29A9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ment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Prac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ge</w:t>
      </w:r>
    </w:p>
    <w:p w:rsidR="000F237B" w:rsidRDefault="000F237B">
      <w:pPr>
        <w:spacing w:before="13" w:line="200" w:lineRule="exact"/>
      </w:pPr>
    </w:p>
    <w:p w:rsidR="000F237B" w:rsidRDefault="008C29A9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tabs>
          <w:tab w:val="left" w:pos="2280"/>
        </w:tabs>
        <w:spacing w:line="259" w:lineRule="auto"/>
        <w:ind w:left="2280" w:right="48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“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ckgroun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6" w:line="140" w:lineRule="exact"/>
        <w:rPr>
          <w:sz w:val="15"/>
          <w:szCs w:val="15"/>
        </w:rPr>
      </w:pPr>
    </w:p>
    <w:p w:rsidR="000F237B" w:rsidRDefault="008C29A9">
      <w:pPr>
        <w:tabs>
          <w:tab w:val="left" w:pos="2280"/>
        </w:tabs>
        <w:spacing w:line="261" w:lineRule="auto"/>
        <w:ind w:left="2280" w:right="84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</w:t>
      </w:r>
    </w:p>
    <w:p w:rsidR="000F237B" w:rsidRDefault="000F237B">
      <w:pPr>
        <w:spacing w:before="7" w:line="140" w:lineRule="exact"/>
        <w:rPr>
          <w:sz w:val="15"/>
          <w:szCs w:val="15"/>
        </w:rPr>
      </w:pPr>
    </w:p>
    <w:p w:rsidR="000F237B" w:rsidRDefault="008C29A9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”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up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0F237B" w:rsidRDefault="000F237B">
      <w:pPr>
        <w:spacing w:before="4" w:line="180" w:lineRule="exact"/>
        <w:rPr>
          <w:sz w:val="18"/>
          <w:szCs w:val="18"/>
        </w:rPr>
      </w:pPr>
    </w:p>
    <w:p w:rsidR="000F237B" w:rsidRDefault="008C29A9">
      <w:pPr>
        <w:ind w:left="264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tabs>
          <w:tab w:val="left" w:pos="3000"/>
        </w:tabs>
        <w:spacing w:line="260" w:lineRule="auto"/>
        <w:ind w:left="3000" w:right="809" w:hanging="360"/>
        <w:rPr>
          <w:rFonts w:ascii="Arial" w:eastAsia="Arial" w:hAnsi="Arial" w:cs="Arial"/>
          <w:sz w:val="22"/>
          <w:szCs w:val="22"/>
        </w:rPr>
      </w:pPr>
      <w:r>
        <w:rPr>
          <w:spacing w:val="-199"/>
        </w:rPr>
        <w:t xml:space="preserve"> </w:t>
      </w:r>
      <w:r>
        <w:tab/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0F237B" w:rsidRDefault="000F237B">
      <w:pPr>
        <w:spacing w:before="6" w:line="140" w:lineRule="exact"/>
        <w:rPr>
          <w:sz w:val="15"/>
          <w:szCs w:val="15"/>
        </w:rPr>
      </w:pPr>
    </w:p>
    <w:p w:rsidR="000F237B" w:rsidRDefault="008C29A9">
      <w:pPr>
        <w:spacing w:line="261" w:lineRule="auto"/>
        <w:ind w:left="2280" w:right="10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and a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7" w:line="140" w:lineRule="exact"/>
        <w:rPr>
          <w:sz w:val="15"/>
          <w:szCs w:val="15"/>
        </w:rPr>
      </w:pPr>
    </w:p>
    <w:p w:rsidR="000F237B" w:rsidRDefault="008C29A9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6"/>
          <w:sz w:val="22"/>
          <w:szCs w:val="22"/>
        </w:rPr>
        <w:t>“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its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:rsidR="000F237B" w:rsidRDefault="008C29A9">
      <w:pPr>
        <w:spacing w:before="23"/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r-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?</w:t>
      </w:r>
      <w:r>
        <w:rPr>
          <w:rFonts w:ascii="Arial" w:eastAsia="Arial" w:hAnsi="Arial" w:cs="Arial"/>
          <w:sz w:val="22"/>
          <w:szCs w:val="22"/>
        </w:rPr>
        <w:t>”</w:t>
      </w:r>
    </w:p>
    <w:p w:rsidR="000F237B" w:rsidRDefault="000F237B">
      <w:pPr>
        <w:spacing w:before="7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280" w:right="1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ered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8C29A9">
      <w:pPr>
        <w:spacing w:before="63"/>
        <w:ind w:left="1280"/>
        <w:rPr>
          <w:rFonts w:ascii="Arial" w:eastAsia="Arial" w:hAnsi="Arial" w:cs="Arial"/>
          <w:sz w:val="22"/>
          <w:szCs w:val="22"/>
        </w:rPr>
      </w:pPr>
      <w:r>
        <w:pict>
          <v:group id="_x0000_s1050" style="position:absolute;left:0;text-align:left;margin-left:23.95pt;margin-top:23.7pt;width:547.55pt;height:794.6pt;z-index:-251663360;mso-position-horizontal-relative:page;mso-position-vertical-relative:page" coordorigin="479,474" coordsize="10951,15892">
            <v:shape id="_x0000_s1054" style="position:absolute;left:490;top:485;width:10930;height:0" coordorigin="490,485" coordsize="10930,0" path="m490,485r10929,e" filled="f" strokeweight=".20464mm">
              <v:path arrowok="t"/>
            </v:shape>
            <v:shape id="_x0000_s1053" style="position:absolute;left:485;top:480;width:0;height:15881" coordorigin="485,480" coordsize="0,15881" path="m485,480r,15881e" filled="f" strokeweight=".20464mm">
              <v:path arrowok="t"/>
            </v:shape>
            <v:shape id="_x0000_s1052" style="position:absolute;left:11424;top:480;width:0;height:15881" coordorigin="11424,480" coordsize="0,15881" path="m11424,480r,15881e" filled="f" strokeweight=".2045mm">
              <v:path arrowok="t"/>
            </v:shape>
            <v:shape id="_x0000_s105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7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OL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6"/>
          <w:sz w:val="22"/>
          <w:szCs w:val="22"/>
        </w:rPr>
        <w:t>“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?</w:t>
      </w:r>
      <w:r>
        <w:rPr>
          <w:rFonts w:ascii="Arial" w:eastAsia="Arial" w:hAnsi="Arial" w:cs="Arial"/>
          <w:sz w:val="22"/>
          <w:szCs w:val="22"/>
        </w:rPr>
        <w:t>”</w:t>
      </w:r>
    </w:p>
    <w:p w:rsidR="000F237B" w:rsidRDefault="000F237B">
      <w:pPr>
        <w:spacing w:before="2" w:line="180" w:lineRule="exact"/>
        <w:rPr>
          <w:sz w:val="18"/>
          <w:szCs w:val="18"/>
        </w:rPr>
      </w:pPr>
    </w:p>
    <w:p w:rsidR="000F237B" w:rsidRDefault="008C29A9">
      <w:pPr>
        <w:spacing w:line="259" w:lineRule="auto"/>
        <w:ind w:left="2360" w:right="1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 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9" w:line="140" w:lineRule="exact"/>
        <w:rPr>
          <w:sz w:val="15"/>
          <w:szCs w:val="15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360" w:right="8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CR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es:</w:t>
      </w:r>
    </w:p>
    <w:p w:rsidR="000F237B" w:rsidRDefault="000F237B">
      <w:pPr>
        <w:spacing w:before="4" w:line="140" w:lineRule="exact"/>
        <w:rPr>
          <w:sz w:val="15"/>
          <w:szCs w:val="15"/>
        </w:rPr>
      </w:pPr>
    </w:p>
    <w:p w:rsidR="000F237B" w:rsidRDefault="008C29A9">
      <w:pPr>
        <w:spacing w:line="240" w:lineRule="exact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position w:val="-1"/>
          <w:sz w:val="22"/>
          <w:szCs w:val="22"/>
        </w:rPr>
        <w:lastRenderedPageBreak/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 1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0F237B" w:rsidRDefault="000F237B">
      <w:pPr>
        <w:spacing w:before="7" w:line="180" w:lineRule="exact"/>
        <w:rPr>
          <w:sz w:val="19"/>
          <w:szCs w:val="19"/>
        </w:rPr>
      </w:pPr>
    </w:p>
    <w:p w:rsidR="000F237B" w:rsidRDefault="008C29A9">
      <w:pPr>
        <w:spacing w:before="32"/>
        <w:ind w:left="24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</w:p>
    <w:p w:rsidR="000F237B" w:rsidRDefault="000F237B">
      <w:pPr>
        <w:spacing w:before="4" w:line="240" w:lineRule="exact"/>
        <w:rPr>
          <w:sz w:val="24"/>
          <w:szCs w:val="24"/>
        </w:rPr>
      </w:pPr>
    </w:p>
    <w:p w:rsidR="000F237B" w:rsidRDefault="008C29A9">
      <w:pPr>
        <w:spacing w:line="467" w:lineRule="auto"/>
        <w:ind w:left="2406" w:right="73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:rsidR="000F237B" w:rsidRDefault="008C29A9">
      <w:pPr>
        <w:spacing w:before="8" w:line="240" w:lineRule="exact"/>
        <w:ind w:left="2406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position w:val="-1"/>
          <w:sz w:val="22"/>
          <w:szCs w:val="22"/>
        </w:rPr>
        <w:t>a</w:t>
      </w:r>
      <w:proofErr w:type="gramEnd"/>
    </w:p>
    <w:p w:rsidR="000F237B" w:rsidRDefault="000F237B">
      <w:pPr>
        <w:spacing w:before="4" w:line="180" w:lineRule="exact"/>
        <w:rPr>
          <w:sz w:val="19"/>
          <w:szCs w:val="19"/>
        </w:rPr>
      </w:pPr>
    </w:p>
    <w:p w:rsidR="000F237B" w:rsidRDefault="008C29A9">
      <w:pPr>
        <w:spacing w:before="32" w:line="240" w:lineRule="exact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 2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0F237B" w:rsidRDefault="000F237B">
      <w:pPr>
        <w:spacing w:before="7" w:line="180" w:lineRule="exact"/>
        <w:rPr>
          <w:sz w:val="19"/>
          <w:szCs w:val="19"/>
        </w:rPr>
      </w:pPr>
    </w:p>
    <w:p w:rsidR="000F237B" w:rsidRDefault="008C29A9">
      <w:pPr>
        <w:spacing w:before="32"/>
        <w:ind w:left="2406" w:right="714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</w:p>
    <w:p w:rsidR="000F237B" w:rsidRDefault="000F237B">
      <w:pPr>
        <w:spacing w:before="1" w:line="240" w:lineRule="exact"/>
        <w:rPr>
          <w:sz w:val="24"/>
          <w:szCs w:val="24"/>
        </w:rPr>
      </w:pPr>
    </w:p>
    <w:p w:rsidR="000F237B" w:rsidRDefault="008C29A9">
      <w:pPr>
        <w:spacing w:line="468" w:lineRule="auto"/>
        <w:ind w:left="2406" w:right="7380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proofErr w:type="spellEnd"/>
    </w:p>
    <w:p w:rsidR="000F237B" w:rsidRDefault="008C29A9" w:rsidP="008C29A9">
      <w:pPr>
        <w:spacing w:line="240" w:lineRule="exact"/>
        <w:ind w:left="2360" w:right="7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cas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cates.</w:t>
      </w:r>
    </w:p>
    <w:p w:rsidR="000F237B" w:rsidRDefault="000F237B">
      <w:pPr>
        <w:spacing w:before="7" w:line="160" w:lineRule="exact"/>
        <w:rPr>
          <w:sz w:val="17"/>
          <w:szCs w:val="17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spacing w:line="261" w:lineRule="auto"/>
        <w:ind w:left="2360" w:right="9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4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or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5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”</w:t>
      </w:r>
    </w:p>
    <w:p w:rsidR="000F237B" w:rsidRDefault="000F237B">
      <w:pPr>
        <w:spacing w:before="4" w:line="140" w:lineRule="exact"/>
        <w:rPr>
          <w:sz w:val="15"/>
          <w:szCs w:val="15"/>
        </w:rPr>
      </w:pPr>
    </w:p>
    <w:p w:rsidR="000F237B" w:rsidRDefault="008C29A9">
      <w:pPr>
        <w:ind w:left="2360" w:right="4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Pro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</w:t>
      </w:r>
    </w:p>
    <w:p w:rsidR="000F237B" w:rsidRDefault="000F237B">
      <w:pPr>
        <w:spacing w:before="2" w:line="180" w:lineRule="exact"/>
        <w:rPr>
          <w:sz w:val="18"/>
          <w:szCs w:val="18"/>
        </w:rPr>
      </w:pPr>
    </w:p>
    <w:p w:rsidR="000F237B" w:rsidRDefault="008C29A9">
      <w:pPr>
        <w:ind w:left="2360" w:right="13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 w:right="65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0F237B" w:rsidRDefault="000F237B">
      <w:pPr>
        <w:spacing w:before="4" w:line="180" w:lineRule="exact"/>
        <w:rPr>
          <w:sz w:val="18"/>
          <w:szCs w:val="18"/>
        </w:rPr>
      </w:pPr>
    </w:p>
    <w:p w:rsidR="000F237B" w:rsidRDefault="008C29A9">
      <w:pPr>
        <w:ind w:left="233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8pt;height:48.4pt">
            <v:imagedata r:id="rId5" o:title=""/>
          </v:shape>
        </w:pict>
      </w:r>
    </w:p>
    <w:p w:rsidR="000F237B" w:rsidRDefault="000F237B">
      <w:pPr>
        <w:spacing w:before="2" w:line="140" w:lineRule="exact"/>
        <w:rPr>
          <w:sz w:val="15"/>
          <w:szCs w:val="15"/>
        </w:rPr>
      </w:pPr>
    </w:p>
    <w:p w:rsidR="000F237B" w:rsidRDefault="000F237B">
      <w:pPr>
        <w:spacing w:line="200" w:lineRule="exact"/>
      </w:pPr>
    </w:p>
    <w:p w:rsidR="000F237B" w:rsidRDefault="008C29A9">
      <w:pPr>
        <w:spacing w:before="75"/>
        <w:ind w:left="1280"/>
        <w:rPr>
          <w:rFonts w:ascii="Arial" w:eastAsia="Arial" w:hAnsi="Arial" w:cs="Arial"/>
          <w:sz w:val="22"/>
          <w:szCs w:val="22"/>
        </w:rPr>
      </w:pPr>
      <w:r>
        <w:pict>
          <v:group id="_x0000_s1041" style="position:absolute;left:0;text-align:left;margin-left:23.95pt;margin-top:23.7pt;width:547.55pt;height:794.6pt;z-index:-251659264;mso-position-horizontal-relative:page;mso-position-vertical-relative:page" coordorigin="479,474" coordsize="10951,15892">
            <v:shape id="_x0000_s1045" style="position:absolute;left:490;top:485;width:10930;height:0" coordorigin="490,485" coordsize="10930,0" path="m490,485r10929,e" filled="f" strokeweight=".20464mm">
              <v:path arrowok="t"/>
            </v:shape>
            <v:shape id="_x0000_s1044" style="position:absolute;left:485;top:480;width:0;height:15881" coordorigin="485,480" coordsize="0,15881" path="m485,480r,15881e" filled="f" strokeweight=".20464mm">
              <v:path arrowok="t"/>
            </v:shape>
            <v:shape id="_x0000_s1043" style="position:absolute;left:11424;top:480;width:0;height:15881" coordorigin="11424,480" coordsize="0,15881" path="m11424,480r,15881e" filled="f" strokeweight=".2045mm">
              <v:path arrowok="t"/>
            </v:shape>
            <v:shape id="_x0000_s104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 Pro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0F237B" w:rsidRDefault="000F237B">
      <w:pPr>
        <w:spacing w:before="2" w:line="180" w:lineRule="exact"/>
        <w:rPr>
          <w:sz w:val="18"/>
          <w:szCs w:val="18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code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sa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0F237B" w:rsidRDefault="008C29A9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s.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0F237B" w:rsidRDefault="000F237B">
      <w:pPr>
        <w:spacing w:before="3" w:line="180" w:lineRule="exact"/>
        <w:rPr>
          <w:sz w:val="18"/>
          <w:szCs w:val="18"/>
        </w:rPr>
      </w:pPr>
    </w:p>
    <w:p w:rsidR="000F237B" w:rsidRDefault="008C29A9">
      <w:pPr>
        <w:ind w:left="2360"/>
      </w:pPr>
      <w:r>
        <w:pict>
          <v:shape id="_x0000_i1026" type="#_x0000_t75" style="width:366.8pt;height:73.6pt">
            <v:imagedata r:id="rId6" o:title=""/>
          </v:shape>
        </w:pict>
      </w:r>
    </w:p>
    <w:p w:rsidR="000F237B" w:rsidRDefault="000F237B">
      <w:pPr>
        <w:spacing w:line="200" w:lineRule="exact"/>
      </w:pPr>
    </w:p>
    <w:p w:rsidR="000F237B" w:rsidRDefault="000F237B">
      <w:pPr>
        <w:spacing w:line="200" w:lineRule="exact"/>
      </w:pPr>
    </w:p>
    <w:p w:rsidR="000F237B" w:rsidRDefault="000F237B">
      <w:pPr>
        <w:spacing w:line="200" w:lineRule="exact"/>
      </w:pPr>
    </w:p>
    <w:p w:rsidR="000F237B" w:rsidRDefault="008C29A9">
      <w:pPr>
        <w:ind w:left="884" w:right="473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lastRenderedPageBreak/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ols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os</w:t>
      </w:r>
    </w:p>
    <w:p w:rsidR="000F237B" w:rsidRDefault="000F237B">
      <w:pPr>
        <w:spacing w:line="200" w:lineRule="exact"/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ommand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</w:t>
      </w:r>
    </w:p>
    <w:p w:rsidR="000F237B" w:rsidRDefault="008C29A9">
      <w:pPr>
        <w:spacing w:before="23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My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7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spacing w:line="259" w:lineRule="auto"/>
        <w:ind w:left="2360" w:right="253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:m</w:t>
      </w:r>
      <w:r>
        <w:rPr>
          <w:rFonts w:ascii="Arial" w:eastAsia="Arial" w:hAnsi="Arial" w:cs="Arial"/>
          <w:spacing w:val="-2"/>
          <w:sz w:val="22"/>
          <w:szCs w:val="22"/>
        </w:rPr>
        <w:t>ys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&lt;h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&gt;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>&lt;p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&lt;da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 xml:space="preserve">--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ser&gt;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&lt;pass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ord&gt;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</w:p>
    <w:p w:rsidR="000F237B" w:rsidRDefault="000F237B">
      <w:pPr>
        <w:spacing w:before="9" w:line="140" w:lineRule="exact"/>
        <w:rPr>
          <w:sz w:val="15"/>
          <w:szCs w:val="15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sched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360" w:right="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’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 set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0F237B" w:rsidRDefault="000F237B">
      <w:pPr>
        <w:spacing w:before="7" w:line="140" w:lineRule="exact"/>
        <w:rPr>
          <w:sz w:val="15"/>
          <w:szCs w:val="15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sics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1" w:line="180" w:lineRule="exact"/>
        <w:rPr>
          <w:sz w:val="18"/>
          <w:szCs w:val="18"/>
        </w:rPr>
      </w:pPr>
    </w:p>
    <w:p w:rsidR="000F237B" w:rsidRDefault="008C29A9">
      <w:pPr>
        <w:spacing w:line="259" w:lineRule="auto"/>
        <w:ind w:left="2360" w:right="2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0F237B" w:rsidRDefault="000F237B">
      <w:pPr>
        <w:spacing w:before="9" w:line="140" w:lineRule="exact"/>
        <w:rPr>
          <w:sz w:val="15"/>
          <w:szCs w:val="15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produ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</w:p>
    <w:p w:rsidR="000F237B" w:rsidRDefault="008C29A9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0F237B" w:rsidRDefault="000F237B">
      <w:pPr>
        <w:spacing w:before="10" w:line="160" w:lineRule="exact"/>
        <w:rPr>
          <w:sz w:val="17"/>
          <w:szCs w:val="17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</w:p>
    <w:p w:rsidR="000F237B" w:rsidRDefault="008C29A9">
      <w:pPr>
        <w:spacing w:before="23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se.</w:t>
      </w:r>
    </w:p>
    <w:p w:rsidR="000F237B" w:rsidRDefault="000F237B">
      <w:pPr>
        <w:spacing w:before="7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360" w:right="34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Focu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ma-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ma-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and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h.</w:t>
      </w:r>
    </w:p>
    <w:p w:rsidR="000F237B" w:rsidRDefault="000F237B">
      <w:pPr>
        <w:spacing w:before="7" w:line="140" w:lineRule="exact"/>
        <w:rPr>
          <w:sz w:val="15"/>
          <w:szCs w:val="15"/>
        </w:rPr>
      </w:pPr>
    </w:p>
    <w:p w:rsidR="000F237B" w:rsidRDefault="008C29A9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360" w:righ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2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es/po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8C29A9">
      <w:pPr>
        <w:spacing w:line="240" w:lineRule="exact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>
        <w:rPr>
          <w:rFonts w:ascii="Arial" w:eastAsia="Arial" w:hAnsi="Arial" w:cs="Arial"/>
          <w:position w:val="-1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3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’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 du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9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0F237B" w:rsidRDefault="008C29A9">
      <w:pPr>
        <w:spacing w:before="63"/>
        <w:ind w:left="1220"/>
        <w:rPr>
          <w:rFonts w:ascii="Arial" w:eastAsia="Arial" w:hAnsi="Arial" w:cs="Arial"/>
          <w:sz w:val="22"/>
          <w:szCs w:val="22"/>
        </w:rPr>
      </w:pPr>
      <w:r>
        <w:pict>
          <v:group id="_x0000_s1032" style="position:absolute;left:0;text-align:left;margin-left:23.95pt;margin-top:23.7pt;width:547.55pt;height:794.6pt;z-index:-251653120;mso-position-horizontal-relative:page;mso-position-vertical-relative:page" coordorigin="479,474" coordsize="10951,15892">
            <v:shape id="_x0000_s1036" style="position:absolute;left:490;top:485;width:10930;height:0" coordorigin="490,485" coordsize="10930,0" path="m490,485r10929,e" filled="f" strokeweight=".20464mm">
              <v:path arrowok="t"/>
            </v:shape>
            <v:shape id="_x0000_s1035" style="position:absolute;left:485;top:480;width:0;height:15881" coordorigin="485,480" coordsize="0,15881" path="m485,480r,15881e" filled="f" strokeweight=".20464mm">
              <v:path arrowok="t"/>
            </v:shape>
            <v:shape id="_x0000_s1034" style="position:absolute;left:11424;top:480;width:0;height:15881" coordorigin="11424,480" coordsize="0,15881" path="m11424,480r,15881e" filled="f" strokeweight=".2045mm">
              <v:path arrowok="t"/>
            </v:shape>
            <v:shape id="_x0000_s103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z w:val="22"/>
          <w:szCs w:val="22"/>
        </w:rPr>
        <w:t>Lake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 us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?</w:t>
      </w:r>
    </w:p>
    <w:p w:rsidR="000F237B" w:rsidRDefault="008C29A9">
      <w:pPr>
        <w:spacing w:line="259" w:lineRule="auto"/>
        <w:ind w:left="2300" w:right="26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C29A9" w:rsidRDefault="008C29A9">
      <w:pPr>
        <w:ind w:left="1220"/>
        <w:rPr>
          <w:rFonts w:ascii="Arial" w:eastAsia="Arial" w:hAnsi="Arial" w:cs="Arial"/>
          <w:sz w:val="22"/>
          <w:szCs w:val="22"/>
        </w:rPr>
      </w:pPr>
    </w:p>
    <w:p w:rsidR="000F237B" w:rsidRDefault="008C29A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 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0F237B" w:rsidRDefault="008C29A9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Sca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a?</w:t>
      </w:r>
    </w:p>
    <w:p w:rsidR="000F237B" w:rsidRDefault="008C29A9">
      <w:pPr>
        <w:spacing w:line="259" w:lineRule="auto"/>
        <w:ind w:left="2300" w:right="2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9" w:line="140" w:lineRule="exact"/>
        <w:rPr>
          <w:sz w:val="15"/>
          <w:szCs w:val="15"/>
        </w:rPr>
      </w:pPr>
    </w:p>
    <w:p w:rsidR="000F237B" w:rsidRDefault="008C29A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spacing w:line="261" w:lineRule="auto"/>
        <w:ind w:left="2300" w:right="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grea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hresho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0F237B" w:rsidRDefault="000F237B">
      <w:pPr>
        <w:spacing w:before="5" w:line="140" w:lineRule="exact"/>
        <w:rPr>
          <w:sz w:val="15"/>
          <w:szCs w:val="15"/>
        </w:rPr>
      </w:pPr>
    </w:p>
    <w:p w:rsidR="000F237B" w:rsidRDefault="008C29A9">
      <w:pPr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0F237B" w:rsidRDefault="000F237B">
      <w:pPr>
        <w:spacing w:before="4" w:line="180" w:lineRule="exact"/>
        <w:rPr>
          <w:sz w:val="18"/>
          <w:szCs w:val="18"/>
        </w:rPr>
      </w:pPr>
    </w:p>
    <w:p w:rsidR="000F237B" w:rsidRDefault="008C29A9">
      <w:pPr>
        <w:ind w:left="8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t[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>] =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</w:p>
    <w:p w:rsidR="000F237B" w:rsidRDefault="000F237B">
      <w:pPr>
        <w:spacing w:before="9" w:line="160" w:lineRule="exact"/>
        <w:rPr>
          <w:sz w:val="17"/>
          <w:szCs w:val="17"/>
        </w:rPr>
      </w:pPr>
    </w:p>
    <w:p w:rsidR="000F237B" w:rsidRDefault="008C29A9">
      <w:pPr>
        <w:spacing w:line="240" w:lineRule="exact"/>
        <w:ind w:left="1108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position w:val="-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>_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&gt;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d)</w:t>
      </w:r>
    </w:p>
    <w:p w:rsidR="000F237B" w:rsidRDefault="000F237B">
      <w:pPr>
        <w:spacing w:before="4" w:line="140" w:lineRule="exact"/>
        <w:rPr>
          <w:sz w:val="15"/>
          <w:szCs w:val="15"/>
        </w:rPr>
      </w:pPr>
    </w:p>
    <w:p w:rsidR="000F237B" w:rsidRDefault="008C29A9" w:rsidP="008C29A9">
      <w:pPr>
        <w:spacing w:before="32"/>
        <w:ind w:left="860"/>
      </w:pPr>
      <w:r>
        <w:rPr>
          <w:rFonts w:ascii="Arial" w:eastAsia="Arial" w:hAnsi="Arial" w:cs="Arial"/>
          <w:sz w:val="22"/>
          <w:szCs w:val="22"/>
        </w:rPr>
        <w:t>}</w:t>
      </w:r>
      <w:bookmarkStart w:id="0" w:name="_GoBack"/>
      <w:bookmarkEnd w:id="0"/>
    </w:p>
    <w:p w:rsidR="000F237B" w:rsidRDefault="000F237B">
      <w:pPr>
        <w:spacing w:line="200" w:lineRule="exact"/>
      </w:pPr>
    </w:p>
    <w:sectPr w:rsidR="000F237B">
      <w:pgSz w:w="11920" w:h="16840"/>
      <w:pgMar w:top="780" w:right="1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A4C96"/>
    <w:multiLevelType w:val="multilevel"/>
    <w:tmpl w:val="BBDEA3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7B"/>
    <w:rsid w:val="000F237B"/>
    <w:rsid w:val="008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AC491795-CE61-458D-B16A-3B598308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2025-02-05T11:36:00Z</dcterms:created>
  <dcterms:modified xsi:type="dcterms:W3CDTF">2025-02-05T11:36:00Z</dcterms:modified>
</cp:coreProperties>
</file>