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6D0" w:rsidRDefault="00EE194C">
      <w:pPr>
        <w:spacing w:before="68" w:line="280" w:lineRule="exact"/>
        <w:ind w:left="900"/>
        <w:rPr>
          <w:rFonts w:ascii="Arial" w:eastAsia="Arial" w:hAnsi="Arial" w:cs="Arial"/>
          <w:sz w:val="26"/>
          <w:szCs w:val="26"/>
        </w:rPr>
      </w:pPr>
      <w:r>
        <w:pict>
          <v:group id="_x0000_s1094" style="position:absolute;left:0;text-align:left;margin-left:23.95pt;margin-top:23.7pt;width:547.55pt;height:794.6pt;z-index:-251676672;mso-position-horizontal-relative:page;mso-position-vertical-relative:page" coordorigin="479,474" coordsize="10951,15892">
            <v:shape id="_x0000_s1098" style="position:absolute;left:490;top:485;width:10930;height:0" coordorigin="490,485" coordsize="10930,0" path="m490,485r10929,e" filled="f" strokeweight=".20464mm">
              <v:path arrowok="t"/>
            </v:shape>
            <v:shape id="_x0000_s1097" style="position:absolute;left:485;top:480;width:0;height:15881" coordorigin="485,480" coordsize="0,15881" path="m485,480r,15881e" filled="f" strokeweight=".20464mm">
              <v:path arrowok="t"/>
            </v:shape>
            <v:shape id="_x0000_s1096" style="position:absolute;left:11424;top:480;width:0;height:15881" coordorigin="11424,480" coordsize="0,15881" path="m11424,480r,15881e" filled="f" strokeweight=".2045mm">
              <v:path arrowok="t"/>
            </v:shape>
            <v:shape id="_x0000_s109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JP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M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organ</w:t>
      </w:r>
      <w:r>
        <w:rPr>
          <w:rFonts w:ascii="Arial" w:eastAsia="Arial" w:hAnsi="Arial" w:cs="Arial"/>
          <w:b/>
          <w:color w:val="6F2F9F"/>
          <w:spacing w:val="-10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&amp; Chase</w:t>
      </w:r>
      <w:r>
        <w:rPr>
          <w:rFonts w:ascii="Arial" w:eastAsia="Arial" w:hAnsi="Arial" w:cs="Arial"/>
          <w:b/>
          <w:color w:val="6F2F9F"/>
          <w:spacing w:val="-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gine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ew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ienced</w:t>
      </w: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D736D0">
      <w:pPr>
        <w:spacing w:before="18" w:line="200" w:lineRule="exact"/>
      </w:pPr>
    </w:p>
    <w:p w:rsidR="00D736D0" w:rsidRDefault="00EE194C">
      <w:pPr>
        <w:spacing w:before="29" w:line="260" w:lineRule="exact"/>
        <w:ind w:left="9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2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spacing w:val="5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of t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Inte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spacing w:val="3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Pro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s</w:t>
      </w: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D736D0">
      <w:pPr>
        <w:spacing w:before="16" w:line="200" w:lineRule="exact"/>
      </w:pPr>
    </w:p>
    <w:p w:rsidR="00D736D0" w:rsidRDefault="00EE194C">
      <w:pPr>
        <w:spacing w:before="32" w:line="257" w:lineRule="auto"/>
        <w:ind w:left="900" w:right="5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 cand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ns.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el brea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ds:</w:t>
      </w:r>
    </w:p>
    <w:p w:rsidR="00D736D0" w:rsidRDefault="00D736D0">
      <w:pPr>
        <w:spacing w:before="1" w:line="160" w:lineRule="exact"/>
        <w:rPr>
          <w:sz w:val="16"/>
          <w:szCs w:val="16"/>
        </w:rPr>
      </w:pPr>
    </w:p>
    <w:p w:rsidR="00D736D0" w:rsidRDefault="00EE194C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1: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2: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Ja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a,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cur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3: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L,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nd 4: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  <w:proofErr w:type="gramEnd"/>
    </w:p>
    <w:p w:rsidR="00D736D0" w:rsidRDefault="00EE194C">
      <w:pPr>
        <w:spacing w:before="23"/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)</w:t>
      </w:r>
    </w:p>
    <w:p w:rsidR="00D736D0" w:rsidRDefault="00D736D0">
      <w:pPr>
        <w:spacing w:before="7" w:line="160" w:lineRule="exact"/>
        <w:rPr>
          <w:sz w:val="17"/>
          <w:szCs w:val="17"/>
        </w:rPr>
      </w:pPr>
    </w:p>
    <w:p w:rsidR="00D736D0" w:rsidRDefault="00EE194C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5: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ector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D736D0">
      <w:pPr>
        <w:spacing w:before="13" w:line="200" w:lineRule="exact"/>
      </w:pPr>
    </w:p>
    <w:p w:rsidR="00D736D0" w:rsidRDefault="00EE194C">
      <w:pPr>
        <w:spacing w:line="240" w:lineRule="exact"/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1: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ree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ng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 xml:space="preserve">all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(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30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 xml:space="preserve"> M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)</w:t>
      </w:r>
    </w:p>
    <w:p w:rsidR="00D736D0" w:rsidRDefault="00D736D0">
      <w:pPr>
        <w:spacing w:before="8" w:line="180" w:lineRule="exact"/>
        <w:rPr>
          <w:sz w:val="18"/>
          <w:szCs w:val="18"/>
        </w:rPr>
      </w:pP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EE194C">
      <w:pPr>
        <w:spacing w:before="32" w:line="259" w:lineRule="auto"/>
        <w:ind w:left="900" w:right="58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P-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prima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e.</w:t>
      </w:r>
    </w:p>
    <w:p w:rsidR="00D736D0" w:rsidRDefault="00D736D0">
      <w:pPr>
        <w:spacing w:before="6" w:line="140" w:lineRule="exact"/>
        <w:rPr>
          <w:sz w:val="15"/>
          <w:szCs w:val="15"/>
        </w:rPr>
      </w:pPr>
    </w:p>
    <w:p w:rsidR="00D736D0" w:rsidRDefault="00EE194C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tabs>
          <w:tab w:val="left" w:pos="1620"/>
        </w:tabs>
        <w:spacing w:line="261" w:lineRule="auto"/>
        <w:ind w:left="1620" w:right="13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 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7" w:line="140" w:lineRule="exact"/>
        <w:rPr>
          <w:sz w:val="15"/>
          <w:szCs w:val="15"/>
        </w:rPr>
      </w:pPr>
    </w:p>
    <w:p w:rsidR="00D736D0" w:rsidRDefault="00EE194C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5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Je</w:t>
      </w:r>
      <w:r>
        <w:rPr>
          <w:rFonts w:ascii="Arial" w:eastAsia="Arial" w:hAnsi="Arial" w:cs="Arial"/>
          <w:spacing w:val="-2"/>
          <w:sz w:val="22"/>
          <w:szCs w:val="22"/>
        </w:rPr>
        <w:t>nk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ns.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I/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dep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spacing w:line="259" w:lineRule="auto"/>
        <w:ind w:left="900" w:right="180"/>
        <w:rPr>
          <w:rFonts w:ascii="Arial" w:eastAsia="Arial" w:hAnsi="Arial" w:cs="Arial"/>
          <w:sz w:val="22"/>
          <w:szCs w:val="22"/>
        </w:rPr>
        <w:sectPr w:rsidR="00D736D0">
          <w:footerReference w:type="default" r:id="rId7"/>
          <w:pgSz w:w="11920" w:h="16840"/>
          <w:pgMar w:top="800" w:right="1680" w:bottom="0" w:left="540" w:header="0" w:footer="198" w:gutter="0"/>
          <w:cols w:space="720"/>
        </w:sect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show 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ush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 on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 conce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s.</w:t>
      </w:r>
    </w:p>
    <w:p w:rsidR="00D736D0" w:rsidRDefault="00EE194C">
      <w:pPr>
        <w:spacing w:before="75" w:line="240" w:lineRule="exact"/>
        <w:ind w:left="82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86" style="position:absolute;left:0;text-align:left;margin-left:23.95pt;margin-top:23.7pt;width:547.55pt;height:794.6pt;z-index:-251672576;mso-position-horizontal-relative:page;mso-position-vertical-relative:page" coordorigin="479,474" coordsize="10951,15892">
            <v:shape id="_x0000_s1090" style="position:absolute;left:490;top:485;width:10930;height:0" coordorigin="490,485" coordsize="10930,0" path="m490,485r10929,e" filled="f" strokeweight=".20464mm">
              <v:path arrowok="t"/>
            </v:shape>
            <v:shape id="_x0000_s1089" style="position:absolute;left:485;top:480;width:0;height:15881" coordorigin="485,480" coordsize="0,15881" path="m485,480r,15881e" filled="f" strokeweight=".20464mm">
              <v:path arrowok="t"/>
            </v:shape>
            <v:shape id="_x0000_s1088" style="position:absolute;left:11424;top:480;width:0;height:15881" coordorigin="11424,480" coordsize="0,15881" path="m11424,480r,15881e" filled="f" strokeweight=".2045mm">
              <v:path arrowok="t"/>
            </v:shape>
            <v:shape id="_x0000_s108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2: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ore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J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a,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>M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ul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spacing w:val="3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-t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rea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,</w:t>
      </w:r>
      <w:r>
        <w:rPr>
          <w:rFonts w:ascii="Arial" w:eastAsia="Arial" w:hAnsi="Arial" w:cs="Arial"/>
          <w:b/>
          <w:color w:val="006FC0"/>
          <w:spacing w:val="2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B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ata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8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rchi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ure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(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1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ur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45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 xml:space="preserve"> M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)</w:t>
      </w:r>
    </w:p>
    <w:p w:rsidR="00D736D0" w:rsidRDefault="00D736D0">
      <w:pPr>
        <w:spacing w:before="6" w:line="180" w:lineRule="exact"/>
        <w:rPr>
          <w:sz w:val="18"/>
          <w:szCs w:val="18"/>
        </w:rPr>
      </w:pP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EE194C">
      <w:pPr>
        <w:spacing w:before="32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1</w:t>
      </w:r>
      <w:r>
        <w:rPr>
          <w:rFonts w:ascii="Arial" w:eastAsia="Arial" w:hAnsi="Arial" w:cs="Arial"/>
          <w:b/>
          <w:color w:val="006FC0"/>
          <w:sz w:val="22"/>
          <w:szCs w:val="22"/>
        </w:rPr>
        <w:t>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erra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b/>
          <w:color w:val="006FC0"/>
          <w:sz w:val="22"/>
          <w:szCs w:val="22"/>
        </w:rPr>
        <w:t>,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J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kins, 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D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color w:val="006FC0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nts</w:t>
      </w: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D736D0">
      <w:pPr>
        <w:spacing w:before="13" w:line="200" w:lineRule="exact"/>
      </w:pPr>
    </w:p>
    <w:p w:rsidR="00D736D0" w:rsidRDefault="00EE194C">
      <w:pPr>
        <w:spacing w:line="261" w:lineRule="auto"/>
        <w:ind w:left="820" w:right="6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 as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CI</w:t>
      </w:r>
      <w:r>
        <w:rPr>
          <w:rFonts w:ascii="Arial" w:eastAsia="Arial" w:hAnsi="Arial" w:cs="Arial"/>
          <w:spacing w:val="2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ses:</w:t>
      </w:r>
    </w:p>
    <w:p w:rsidR="00D736D0" w:rsidRDefault="00D736D0">
      <w:pPr>
        <w:spacing w:before="9" w:line="180" w:lineRule="exact"/>
        <w:rPr>
          <w:sz w:val="18"/>
          <w:szCs w:val="18"/>
        </w:rPr>
      </w:pP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EE194C">
      <w:pPr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erra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m</w:t>
      </w:r>
      <w:proofErr w:type="spell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urat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 an 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2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mac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260"/>
        </w:tabs>
        <w:spacing w:line="259" w:lineRule="auto"/>
        <w:ind w:left="2260" w:right="66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2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ce, 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ks,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 I emphas</w:t>
      </w:r>
      <w:r>
        <w:rPr>
          <w:rFonts w:ascii="Arial" w:eastAsia="Arial" w:hAnsi="Arial" w:cs="Arial"/>
          <w:spacing w:val="-2"/>
          <w:sz w:val="22"/>
          <w:szCs w:val="22"/>
        </w:rPr>
        <w:t>iz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6" w:line="140" w:lineRule="exact"/>
        <w:rPr>
          <w:sz w:val="15"/>
          <w:szCs w:val="15"/>
        </w:rPr>
      </w:pPr>
    </w:p>
    <w:p w:rsidR="00D736D0" w:rsidRDefault="00EE194C">
      <w:pPr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proofErr w:type="spellStart"/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erra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rm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li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cle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plo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WS.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260"/>
        </w:tabs>
        <w:spacing w:line="259" w:lineRule="auto"/>
        <w:ind w:left="2260" w:right="15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e,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proofErr w:type="spell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cl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. I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6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h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d.</w:t>
      </w:r>
    </w:p>
    <w:p w:rsidR="00D736D0" w:rsidRDefault="00D736D0">
      <w:pPr>
        <w:spacing w:before="9" w:line="140" w:lineRule="exact"/>
        <w:rPr>
          <w:sz w:val="15"/>
          <w:szCs w:val="15"/>
        </w:rPr>
      </w:pPr>
    </w:p>
    <w:p w:rsidR="00D736D0" w:rsidRDefault="00EE194C">
      <w:pPr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be h</w:t>
      </w:r>
      <w:r>
        <w:rPr>
          <w:rFonts w:ascii="Arial" w:eastAsia="Arial" w:hAnsi="Arial" w:cs="Arial"/>
          <w:b/>
          <w:spacing w:val="-6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en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ronme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 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kins.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19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D736D0" w:rsidRDefault="00D736D0">
      <w:pPr>
        <w:spacing w:before="7" w:line="160" w:lineRule="exact"/>
        <w:rPr>
          <w:sz w:val="17"/>
          <w:szCs w:val="17"/>
        </w:rPr>
      </w:pPr>
    </w:p>
    <w:p w:rsidR="00D736D0" w:rsidRDefault="00EE194C">
      <w:pPr>
        <w:ind w:left="262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er: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ub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2" w:line="180" w:lineRule="exact"/>
        <w:rPr>
          <w:sz w:val="18"/>
          <w:szCs w:val="18"/>
        </w:rPr>
      </w:pPr>
    </w:p>
    <w:p w:rsidR="00D736D0" w:rsidRDefault="00EE194C">
      <w:pPr>
        <w:tabs>
          <w:tab w:val="left" w:pos="2980"/>
        </w:tabs>
        <w:spacing w:line="261" w:lineRule="auto"/>
        <w:ind w:left="2980" w:right="173" w:hanging="360"/>
        <w:rPr>
          <w:rFonts w:ascii="Arial" w:eastAsia="Arial" w:hAnsi="Arial" w:cs="Arial"/>
          <w:sz w:val="22"/>
          <w:szCs w:val="22"/>
        </w:rPr>
      </w:pPr>
      <w:r>
        <w:rPr>
          <w:spacing w:val="-199"/>
        </w:rPr>
        <w:t xml:space="preserve"> </w:t>
      </w:r>
      <w:r>
        <w:tab/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ns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z w:val="22"/>
          <w:szCs w:val="22"/>
        </w:rPr>
        <w:t xml:space="preserve">d and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4" w:line="140" w:lineRule="exact"/>
        <w:rPr>
          <w:sz w:val="15"/>
          <w:szCs w:val="15"/>
        </w:rPr>
      </w:pPr>
    </w:p>
    <w:p w:rsidR="00D736D0" w:rsidRDefault="00EE194C">
      <w:pPr>
        <w:ind w:left="262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ment: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</w:p>
    <w:p w:rsidR="00D736D0" w:rsidRDefault="00EE194C">
      <w:pPr>
        <w:spacing w:before="23"/>
        <w:ind w:left="298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erne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D736D0">
      <w:pPr>
        <w:spacing w:before="11" w:line="200" w:lineRule="exact"/>
      </w:pPr>
    </w:p>
    <w:p w:rsidR="00D736D0" w:rsidRDefault="00EE194C">
      <w:pPr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2</w:t>
      </w:r>
      <w:r>
        <w:rPr>
          <w:rFonts w:ascii="Arial" w:eastAsia="Arial" w:hAnsi="Arial" w:cs="Arial"/>
          <w:b/>
          <w:color w:val="006FC0"/>
          <w:sz w:val="22"/>
          <w:szCs w:val="22"/>
        </w:rPr>
        <w:t>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re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J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z w:val="22"/>
          <w:szCs w:val="22"/>
        </w:rPr>
        <w:t>a 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D736D0">
      <w:pPr>
        <w:spacing w:before="16" w:line="200" w:lineRule="exact"/>
      </w:pPr>
    </w:p>
    <w:p w:rsidR="00D736D0" w:rsidRDefault="00EE194C">
      <w:pPr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gment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pt</w:t>
      </w:r>
      <w:r>
        <w:rPr>
          <w:rFonts w:ascii="Arial" w:eastAsia="Arial" w:hAnsi="Arial" w:cs="Arial"/>
          <w:sz w:val="22"/>
          <w:szCs w:val="22"/>
        </w:rPr>
        <w:t>s.</w:t>
      </w:r>
    </w:p>
    <w:p w:rsidR="00D736D0" w:rsidRDefault="00D736D0">
      <w:pPr>
        <w:spacing w:before="7" w:line="160" w:lineRule="exact"/>
        <w:rPr>
          <w:sz w:val="17"/>
          <w:szCs w:val="17"/>
        </w:rPr>
      </w:pPr>
    </w:p>
    <w:p w:rsidR="00D736D0" w:rsidRDefault="00EE194C">
      <w:pPr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D736D0" w:rsidRDefault="00D736D0">
      <w:pPr>
        <w:spacing w:before="10" w:line="160" w:lineRule="exact"/>
        <w:rPr>
          <w:sz w:val="17"/>
          <w:szCs w:val="17"/>
        </w:rPr>
      </w:pPr>
    </w:p>
    <w:p w:rsidR="00D736D0" w:rsidRDefault="00EE194C">
      <w:pPr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When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ere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mbda 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ressions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rod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a?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260"/>
        </w:tabs>
        <w:spacing w:line="261" w:lineRule="auto"/>
        <w:ind w:left="2260" w:right="96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press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 8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4" w:line="140" w:lineRule="exact"/>
        <w:rPr>
          <w:sz w:val="15"/>
          <w:szCs w:val="15"/>
        </w:rPr>
      </w:pPr>
    </w:p>
    <w:p w:rsidR="00D736D0" w:rsidRDefault="00EE194C">
      <w:pPr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What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alue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t and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a?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19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is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0.</w:t>
      </w:r>
      <w:r>
        <w:rPr>
          <w:rFonts w:ascii="Arial" w:eastAsia="Arial" w:hAnsi="Arial" w:cs="Arial"/>
          <w:spacing w:val="-2"/>
          <w:sz w:val="22"/>
          <w:szCs w:val="22"/>
        </w:rPr>
        <w:t>0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19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ass,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ull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class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ment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260"/>
        </w:tabs>
        <w:spacing w:line="257" w:lineRule="auto"/>
        <w:ind w:left="2260" w:right="484" w:hanging="360"/>
        <w:rPr>
          <w:rFonts w:ascii="Arial" w:eastAsia="Arial" w:hAnsi="Arial" w:cs="Arial"/>
          <w:sz w:val="22"/>
          <w:szCs w:val="22"/>
        </w:rPr>
        <w:sectPr w:rsidR="00D736D0">
          <w:footerReference w:type="default" r:id="rId8"/>
          <w:pgSz w:w="11920" w:h="16840"/>
          <w:pgMar w:top="1200" w:right="1420" w:bottom="0" w:left="620" w:header="0" w:footer="172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hrea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ass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D736D0" w:rsidRDefault="00EE194C">
      <w:pPr>
        <w:spacing w:before="8" w:line="100" w:lineRule="exact"/>
        <w:rPr>
          <w:sz w:val="10"/>
          <w:szCs w:val="10"/>
        </w:rPr>
      </w:pPr>
      <w:r>
        <w:lastRenderedPageBreak/>
        <w:pict>
          <v:group id="_x0000_s1078" style="position:absolute;margin-left:23.95pt;margin-top:23.7pt;width:547.55pt;height:794.6pt;z-index:-251668480;mso-position-horizontal-relative:page;mso-position-vertical-relative:page" coordorigin="479,474" coordsize="10951,15892">
            <v:shape id="_x0000_s1082" style="position:absolute;left:490;top:485;width:10930;height:0" coordorigin="490,485" coordsize="10930,0" path="m490,485r10929,e" filled="f" strokeweight=".20464mm">
              <v:path arrowok="t"/>
            </v:shape>
            <v:shape id="_x0000_s1081" style="position:absolute;left:485;top:480;width:0;height:15881" coordorigin="485,480" coordsize="0,15881" path="m485,480r,15881e" filled="f" strokeweight=".20464mm">
              <v:path arrowok="t"/>
            </v:shape>
            <v:shape id="_x0000_s1080" style="position:absolute;left:11424;top:480;width:0;height:15881" coordorigin="11424,480" coordsize="0,15881" path="m11424,480r,15881e" filled="f" strokeweight=".2045mm">
              <v:path arrowok="t"/>
            </v:shape>
            <v:shape id="_x0000_s107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</w:p>
    <w:p w:rsidR="00D736D0" w:rsidRDefault="00EE194C">
      <w:pPr>
        <w:ind w:left="9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6pt;height:232.4pt">
            <v:imagedata r:id="rId9" o:title=""/>
          </v:shape>
        </w:pict>
      </w:r>
    </w:p>
    <w:p w:rsidR="00D736D0" w:rsidRDefault="00D736D0">
      <w:pPr>
        <w:spacing w:before="8" w:line="160" w:lineRule="exact"/>
        <w:rPr>
          <w:sz w:val="17"/>
          <w:szCs w:val="17"/>
        </w:rPr>
      </w:pP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EE194C">
      <w:pPr>
        <w:spacing w:before="32"/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hMa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b/>
          <w:sz w:val="22"/>
          <w:szCs w:val="22"/>
        </w:rPr>
        <w:t>.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340"/>
        </w:tabs>
        <w:spacing w:line="258" w:lineRule="auto"/>
        <w:ind w:left="2340" w:right="809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st or b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tr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(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 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 8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ards)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 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ces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sh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10" w:line="140" w:lineRule="exact"/>
        <w:rPr>
          <w:sz w:val="15"/>
          <w:szCs w:val="15"/>
        </w:rPr>
      </w:pPr>
    </w:p>
    <w:p w:rsidR="00D736D0" w:rsidRDefault="00EE194C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What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f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n(</w:t>
      </w:r>
      <w:proofErr w:type="gramEnd"/>
      <w:r>
        <w:rPr>
          <w:rFonts w:ascii="Arial" w:eastAsia="Arial" w:hAnsi="Arial" w:cs="Arial"/>
          <w:b/>
          <w:sz w:val="22"/>
          <w:szCs w:val="22"/>
        </w:rPr>
        <w:t>) me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a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hre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class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 n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err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340"/>
        </w:tabs>
        <w:spacing w:line="259" w:lineRule="auto"/>
        <w:ind w:left="2340" w:right="25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 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hread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does 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6" w:line="140" w:lineRule="exact"/>
        <w:rPr>
          <w:sz w:val="15"/>
          <w:szCs w:val="15"/>
        </w:rPr>
      </w:pPr>
    </w:p>
    <w:p w:rsidR="00D736D0" w:rsidRDefault="00EE194C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iff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 b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bs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sk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etons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 xml:space="preserve">I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emote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ethod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A</w:t>
      </w:r>
      <w:proofErr w:type="gram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stub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oxy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cates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tabs>
          <w:tab w:val="left" w:pos="2340"/>
        </w:tabs>
        <w:spacing w:line="261" w:lineRule="auto"/>
        <w:ind w:left="2340" w:right="51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z w:val="22"/>
          <w:szCs w:val="22"/>
        </w:rPr>
        <w:t>A</w:t>
      </w:r>
      <w:proofErr w:type="gram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r-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compon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etho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4" w:line="140" w:lineRule="exact"/>
        <w:rPr>
          <w:sz w:val="15"/>
          <w:szCs w:val="15"/>
        </w:rPr>
      </w:pPr>
    </w:p>
    <w:p w:rsidR="00D736D0" w:rsidRDefault="00EE194C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a’</w:t>
      </w:r>
      <w:r>
        <w:rPr>
          <w:rFonts w:ascii="Arial" w:eastAsia="Arial" w:hAnsi="Arial" w:cs="Arial"/>
          <w:b/>
          <w:sz w:val="22"/>
          <w:szCs w:val="22"/>
        </w:rPr>
        <w:t>s co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22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>):</w:t>
      </w:r>
    </w:p>
    <w:p w:rsidR="00D736D0" w:rsidRDefault="00D736D0">
      <w:pPr>
        <w:spacing w:before="4" w:line="180" w:lineRule="exact"/>
        <w:rPr>
          <w:sz w:val="18"/>
          <w:szCs w:val="18"/>
        </w:rPr>
      </w:pPr>
    </w:p>
    <w:p w:rsidR="00D736D0" w:rsidRDefault="00EE194C">
      <w:pPr>
        <w:tabs>
          <w:tab w:val="left" w:pos="2340"/>
        </w:tabs>
        <w:spacing w:line="257" w:lineRule="auto"/>
        <w:ind w:left="2340" w:right="6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cur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ap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D736D0" w:rsidRDefault="00D736D0">
      <w:pPr>
        <w:spacing w:before="2" w:line="180" w:lineRule="exact"/>
        <w:rPr>
          <w:sz w:val="19"/>
          <w:szCs w:val="19"/>
        </w:rPr>
      </w:pP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EE194C">
      <w:pPr>
        <w:ind w:left="900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oncu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proofErr w:type="spellEnd"/>
      <w:r>
        <w:rPr>
          <w:sz w:val="22"/>
          <w:szCs w:val="22"/>
        </w:rPr>
        <w:t>&lt;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>r</w:t>
      </w:r>
      <w:r>
        <w:rPr>
          <w:sz w:val="22"/>
          <w:szCs w:val="22"/>
        </w:rPr>
        <w:t>, 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&gt;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ap =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proofErr w:type="spellStart"/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ap</w:t>
      </w:r>
      <w:proofErr w:type="spellEnd"/>
      <w:r>
        <w:rPr>
          <w:spacing w:val="-2"/>
          <w:sz w:val="22"/>
          <w:szCs w:val="22"/>
        </w:rPr>
        <w:t>&lt;</w:t>
      </w:r>
      <w:proofErr w:type="gramStart"/>
      <w:r>
        <w:rPr>
          <w:sz w:val="22"/>
          <w:szCs w:val="22"/>
        </w:rPr>
        <w:t>&gt;</w:t>
      </w:r>
      <w:r>
        <w:rPr>
          <w:spacing w:val="-1"/>
          <w:sz w:val="22"/>
          <w:szCs w:val="22"/>
        </w:rPr>
        <w:t>(</w:t>
      </w:r>
      <w:proofErr w:type="gramEnd"/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900"/>
        <w:rPr>
          <w:sz w:val="22"/>
          <w:szCs w:val="22"/>
        </w:rPr>
      </w:pPr>
      <w:proofErr w:type="spellStart"/>
      <w:proofErr w:type="gram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ap.pu</w:t>
      </w:r>
      <w:r>
        <w:rPr>
          <w:spacing w:val="1"/>
          <w:sz w:val="22"/>
          <w:szCs w:val="22"/>
        </w:rPr>
        <w:t>t</w:t>
      </w:r>
      <w:proofErr w:type="spellEnd"/>
      <w:r>
        <w:rPr>
          <w:spacing w:val="1"/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1, </w:t>
      </w:r>
      <w:r>
        <w:rPr>
          <w:spacing w:val="1"/>
          <w:sz w:val="22"/>
          <w:szCs w:val="22"/>
        </w:rPr>
        <w:t>"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"</w:t>
      </w:r>
      <w:r>
        <w:rPr>
          <w:spacing w:val="-2"/>
          <w:sz w:val="22"/>
          <w:szCs w:val="22"/>
        </w:rPr>
        <w:t>);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900"/>
        <w:rPr>
          <w:sz w:val="22"/>
          <w:szCs w:val="22"/>
        </w:rPr>
      </w:pPr>
      <w:proofErr w:type="spellStart"/>
      <w:proofErr w:type="gram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ap.pu</w:t>
      </w:r>
      <w:r>
        <w:rPr>
          <w:spacing w:val="1"/>
          <w:sz w:val="22"/>
          <w:szCs w:val="22"/>
        </w:rPr>
        <w:t>t</w:t>
      </w:r>
      <w:proofErr w:type="spellEnd"/>
      <w:r>
        <w:rPr>
          <w:spacing w:val="1"/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2, </w:t>
      </w:r>
      <w:r>
        <w:rPr>
          <w:spacing w:val="1"/>
          <w:sz w:val="22"/>
          <w:szCs w:val="22"/>
        </w:rPr>
        <w:t>"</w:t>
      </w:r>
      <w:r>
        <w:rPr>
          <w:spacing w:val="-3"/>
          <w:sz w:val="22"/>
          <w:szCs w:val="22"/>
        </w:rPr>
        <w:t>B</w:t>
      </w:r>
      <w:r>
        <w:rPr>
          <w:spacing w:val="1"/>
          <w:sz w:val="22"/>
          <w:szCs w:val="22"/>
        </w:rPr>
        <w:t>"</w:t>
      </w:r>
      <w:r>
        <w:rPr>
          <w:spacing w:val="-2"/>
          <w:sz w:val="22"/>
          <w:szCs w:val="22"/>
        </w:rPr>
        <w:t>);</w:t>
      </w: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D736D0">
      <w:pPr>
        <w:spacing w:before="13" w:line="200" w:lineRule="exact"/>
      </w:pPr>
    </w:p>
    <w:p w:rsidR="00D736D0" w:rsidRDefault="00EE194C">
      <w:pPr>
        <w:ind w:left="900"/>
        <w:rPr>
          <w:sz w:val="22"/>
          <w:szCs w:val="22"/>
        </w:rPr>
      </w:pPr>
      <w:proofErr w:type="spellStart"/>
      <w:proofErr w:type="gram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ap.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Eac</w:t>
      </w:r>
      <w:r>
        <w:rPr>
          <w:spacing w:val="-2"/>
          <w:sz w:val="22"/>
          <w:szCs w:val="22"/>
        </w:rPr>
        <w:t>h</w:t>
      </w:r>
      <w:proofErr w:type="spellEnd"/>
      <w:r>
        <w:rPr>
          <w:spacing w:val="1"/>
          <w:sz w:val="22"/>
          <w:szCs w:val="22"/>
        </w:rPr>
        <w:t>(</w:t>
      </w:r>
      <w:proofErr w:type="gramEnd"/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6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ue)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 xml:space="preserve">&gt; </w:t>
      </w:r>
      <w:proofErr w:type="spellStart"/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.ou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n</w:t>
      </w:r>
      <w:proofErr w:type="spellEnd"/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"</w:t>
      </w:r>
      <w:r>
        <w:rPr>
          <w:spacing w:val="-1"/>
          <w:sz w:val="22"/>
          <w:szCs w:val="22"/>
        </w:rPr>
        <w:t>:</w:t>
      </w:r>
      <w:r>
        <w:rPr>
          <w:sz w:val="22"/>
          <w:szCs w:val="22"/>
        </w:rPr>
        <w:t>"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)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900"/>
        <w:rPr>
          <w:sz w:val="22"/>
          <w:szCs w:val="22"/>
        </w:rPr>
        <w:sectPr w:rsidR="00D736D0">
          <w:pgSz w:w="11920" w:h="16840"/>
          <w:pgMar w:top="740" w:right="1340" w:bottom="0" w:left="540" w:header="0" w:footer="172" w:gutter="0"/>
          <w:cols w:space="720"/>
        </w:sectPr>
      </w:pPr>
      <w:proofErr w:type="spellStart"/>
      <w:proofErr w:type="gram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ap.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EachE</w:t>
      </w:r>
      <w:r>
        <w:rPr>
          <w:spacing w:val="-3"/>
          <w:sz w:val="22"/>
          <w:szCs w:val="22"/>
        </w:rPr>
        <w:t>n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y</w:t>
      </w:r>
      <w:proofErr w:type="spellEnd"/>
      <w:r>
        <w:rPr>
          <w:spacing w:val="1"/>
          <w:sz w:val="22"/>
          <w:szCs w:val="22"/>
        </w:rPr>
        <w:t>(</w:t>
      </w:r>
      <w:proofErr w:type="gramEnd"/>
      <w:r>
        <w:rPr>
          <w:sz w:val="22"/>
          <w:szCs w:val="22"/>
        </w:rPr>
        <w:t>1,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&gt; </w:t>
      </w:r>
      <w:proofErr w:type="spellStart"/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.ou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tl</w:t>
      </w:r>
      <w:r>
        <w:rPr>
          <w:spacing w:val="-2"/>
          <w:sz w:val="22"/>
          <w:szCs w:val="22"/>
        </w:rPr>
        <w:t>n</w:t>
      </w:r>
      <w:proofErr w:type="spellEnd"/>
      <w:r>
        <w:rPr>
          <w:spacing w:val="1"/>
          <w:sz w:val="22"/>
          <w:szCs w:val="22"/>
        </w:rPr>
        <w:t>(</w:t>
      </w:r>
      <w:proofErr w:type="spellStart"/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tr</w:t>
      </w:r>
      <w:r>
        <w:rPr>
          <w:spacing w:val="-17"/>
          <w:sz w:val="22"/>
          <w:szCs w:val="22"/>
        </w:rPr>
        <w:t>y</w:t>
      </w:r>
      <w:r>
        <w:rPr>
          <w:spacing w:val="-2"/>
          <w:sz w:val="22"/>
          <w:szCs w:val="22"/>
        </w:rPr>
        <w:t>.g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y</w:t>
      </w:r>
      <w:proofErr w:type="spellEnd"/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"</w:t>
      </w:r>
      <w:r>
        <w:rPr>
          <w:sz w:val="22"/>
          <w:szCs w:val="22"/>
        </w:rPr>
        <w:t>="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tr</w:t>
      </w:r>
      <w:r>
        <w:rPr>
          <w:spacing w:val="-17"/>
          <w:sz w:val="22"/>
          <w:szCs w:val="22"/>
        </w:rPr>
        <w:t>y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5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e</w:t>
      </w:r>
      <w:proofErr w:type="spellEnd"/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)</w:t>
      </w:r>
      <w:r>
        <w:rPr>
          <w:spacing w:val="1"/>
          <w:sz w:val="22"/>
          <w:szCs w:val="22"/>
        </w:rPr>
        <w:t>)</w:t>
      </w:r>
      <w:r>
        <w:rPr>
          <w:spacing w:val="-2"/>
          <w:sz w:val="22"/>
          <w:szCs w:val="22"/>
        </w:rPr>
        <w:t>)</w:t>
      </w:r>
      <w:r>
        <w:rPr>
          <w:sz w:val="22"/>
          <w:szCs w:val="22"/>
        </w:rPr>
        <w:t>;</w:t>
      </w:r>
    </w:p>
    <w:p w:rsidR="00D736D0" w:rsidRDefault="00EE194C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69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73" style="position:absolute;left:490;top:485;width:10930;height:0" coordorigin="490,485" coordsize="10930,0" path="m490,485r10929,e" filled="f" strokeweight=".20464mm">
              <v:path arrowok="t"/>
            </v:shape>
            <v:shape id="_x0000_s1072" style="position:absolute;left:485;top:480;width:0;height:15881" coordorigin="485,480" coordsize="0,15881" path="m485,480r,15881e" filled="f" strokeweight=".20464mm">
              <v:path arrowok="t"/>
            </v:shape>
            <v:shape id="_x0000_s1071" style="position:absolute;left:11424;top:480;width:0;height:15881" coordorigin="11424,480" coordsize="0,15881" path="m11424,480r,15881e" filled="f" strokeweight=".2045mm">
              <v:path arrowok="t"/>
            </v:shape>
            <v:shape id="_x0000_s1070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3</w:t>
      </w:r>
      <w:r>
        <w:rPr>
          <w:rFonts w:ascii="Arial" w:eastAsia="Arial" w:hAnsi="Arial" w:cs="Arial"/>
          <w:b/>
          <w:color w:val="006FC0"/>
          <w:sz w:val="22"/>
          <w:szCs w:val="22"/>
        </w:rPr>
        <w:t>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g D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a C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p,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z w:val="22"/>
          <w:szCs w:val="22"/>
        </w:rPr>
        <w:t>,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atab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color w:val="006FC0"/>
          <w:sz w:val="22"/>
          <w:szCs w:val="22"/>
        </w:rPr>
        <w:t>)</w:t>
      </w: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D736D0">
      <w:pPr>
        <w:spacing w:before="14" w:line="200" w:lineRule="exact"/>
      </w:pPr>
    </w:p>
    <w:p w:rsidR="00D736D0" w:rsidRDefault="00EE194C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op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</w:p>
    <w:p w:rsidR="00D736D0" w:rsidRDefault="00EE194C">
      <w:pPr>
        <w:spacing w:before="18"/>
        <w:ind w:left="86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300"/>
        </w:tabs>
        <w:spacing w:line="259" w:lineRule="auto"/>
        <w:ind w:left="2300" w:right="8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l-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r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f 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ataset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nto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6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- 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ate.</w:t>
      </w:r>
    </w:p>
    <w:p w:rsidR="00D736D0" w:rsidRDefault="00D736D0">
      <w:pPr>
        <w:spacing w:before="6" w:line="140" w:lineRule="exact"/>
        <w:rPr>
          <w:sz w:val="15"/>
          <w:szCs w:val="15"/>
        </w:rPr>
      </w:pPr>
    </w:p>
    <w:p w:rsidR="00D736D0" w:rsidRDefault="00EE194C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park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j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D736D0" w:rsidRDefault="00D736D0">
      <w:pPr>
        <w:spacing w:before="4" w:line="180" w:lineRule="exact"/>
        <w:rPr>
          <w:sz w:val="18"/>
          <w:szCs w:val="18"/>
        </w:rPr>
      </w:pPr>
    </w:p>
    <w:p w:rsidR="00D736D0" w:rsidRDefault="00EE194C">
      <w:pPr>
        <w:ind w:left="1904" w:right="5554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:</w:t>
      </w:r>
    </w:p>
    <w:p w:rsidR="00D736D0" w:rsidRDefault="00D736D0">
      <w:pPr>
        <w:spacing w:before="7" w:line="160" w:lineRule="exact"/>
        <w:rPr>
          <w:sz w:val="17"/>
          <w:szCs w:val="17"/>
        </w:rPr>
      </w:pPr>
    </w:p>
    <w:p w:rsidR="00D736D0" w:rsidRDefault="00EE194C">
      <w:pPr>
        <w:ind w:left="266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ale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cing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266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hing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266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bro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266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 xml:space="preserve">y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ne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300"/>
        </w:tabs>
        <w:spacing w:line="259" w:lineRule="auto"/>
        <w:ind w:left="2300" w:right="12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erhead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6" w:line="140" w:lineRule="exact"/>
        <w:rPr>
          <w:sz w:val="15"/>
          <w:szCs w:val="15"/>
        </w:rPr>
      </w:pPr>
    </w:p>
    <w:p w:rsidR="00D736D0" w:rsidRDefault="00EE194C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b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2" w:line="180" w:lineRule="exact"/>
        <w:rPr>
          <w:sz w:val="18"/>
          <w:szCs w:val="18"/>
        </w:rPr>
      </w:pPr>
    </w:p>
    <w:p w:rsidR="00D736D0" w:rsidRDefault="00EE194C">
      <w:pPr>
        <w:tabs>
          <w:tab w:val="left" w:pos="2300"/>
        </w:tabs>
        <w:spacing w:line="261" w:lineRule="auto"/>
        <w:ind w:left="2300" w:right="107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2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ses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ecto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4" w:line="140" w:lineRule="exact"/>
        <w:rPr>
          <w:sz w:val="15"/>
          <w:szCs w:val="15"/>
        </w:rPr>
      </w:pPr>
    </w:p>
    <w:p w:rsidR="00D736D0" w:rsidRDefault="00EE194C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alcu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sts: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tabs>
          <w:tab w:val="left" w:pos="2300"/>
        </w:tabs>
        <w:spacing w:line="261" w:lineRule="auto"/>
        <w:ind w:left="2300" w:right="60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DB</w:t>
      </w:r>
      <w:r>
        <w:rPr>
          <w:rFonts w:ascii="Arial" w:eastAsia="Arial" w:hAnsi="Arial" w:cs="Arial"/>
          <w:b/>
          <w:sz w:val="22"/>
          <w:szCs w:val="22"/>
        </w:rPr>
        <w:t xml:space="preserve">U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U</w:t>
      </w:r>
      <w:r>
        <w:rPr>
          <w:rFonts w:ascii="Arial" w:eastAsia="Arial" w:hAnsi="Arial" w:cs="Arial"/>
          <w:b/>
          <w:spacing w:val="-1"/>
          <w:sz w:val="22"/>
          <w:szCs w:val="22"/>
        </w:rPr>
        <w:t>ni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uster 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emi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7" w:line="140" w:lineRule="exact"/>
        <w:rPr>
          <w:sz w:val="15"/>
          <w:szCs w:val="15"/>
        </w:rPr>
      </w:pPr>
    </w:p>
    <w:p w:rsidR="00D736D0" w:rsidRDefault="00EE194C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om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t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ark: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tabs>
          <w:tab w:val="left" w:pos="2300"/>
        </w:tabs>
        <w:spacing w:line="261" w:lineRule="auto"/>
        <w:ind w:left="2300" w:right="30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rs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AP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no</w:t>
      </w:r>
      <w:r>
        <w:rPr>
          <w:rFonts w:ascii="Arial" w:eastAsia="Arial" w:hAnsi="Arial" w:cs="Arial"/>
          <w:spacing w:val="1"/>
          <w:sz w:val="22"/>
          <w:szCs w:val="22"/>
        </w:rPr>
        <w:t>n-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D736D0" w:rsidRDefault="00D736D0">
      <w:pPr>
        <w:spacing w:before="4" w:line="140" w:lineRule="exact"/>
        <w:rPr>
          <w:sz w:val="15"/>
          <w:szCs w:val="15"/>
        </w:rPr>
      </w:pPr>
    </w:p>
    <w:p w:rsidR="00D736D0" w:rsidRDefault="00EE194C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map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4" w:line="180" w:lineRule="exact"/>
        <w:rPr>
          <w:sz w:val="18"/>
          <w:szCs w:val="18"/>
        </w:rPr>
      </w:pPr>
    </w:p>
    <w:p w:rsidR="00D736D0" w:rsidRDefault="00EE194C">
      <w:pPr>
        <w:tabs>
          <w:tab w:val="left" w:pos="2300"/>
        </w:tabs>
        <w:spacing w:line="255" w:lineRule="auto"/>
        <w:ind w:left="2300" w:right="581" w:hanging="36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and 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usti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map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e.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.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einp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tf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ma</w:t>
      </w:r>
      <w:r>
        <w:rPr>
          <w:rFonts w:ascii="Arial" w:eastAsia="Arial" w:hAnsi="Arial" w:cs="Arial"/>
          <w:b/>
          <w:spacing w:val="-1"/>
          <w:sz w:val="22"/>
          <w:szCs w:val="22"/>
        </w:rPr>
        <w:t>t.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.</w:t>
      </w:r>
      <w:r>
        <w:rPr>
          <w:rFonts w:ascii="Arial" w:eastAsia="Arial" w:hAnsi="Arial" w:cs="Arial"/>
          <w:b/>
          <w:sz w:val="22"/>
          <w:szCs w:val="22"/>
        </w:rPr>
        <w:t>maxsize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5" w:line="160" w:lineRule="exact"/>
        <w:rPr>
          <w:sz w:val="16"/>
          <w:szCs w:val="16"/>
        </w:rPr>
      </w:pPr>
    </w:p>
    <w:p w:rsidR="00D736D0" w:rsidRDefault="00EE194C">
      <w:pPr>
        <w:spacing w:line="409" w:lineRule="auto"/>
        <w:ind w:left="860" w:right="4438" w:firstLine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me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oin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lt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 xml:space="preserve">roblem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EE194C">
      <w:pPr>
        <w:tabs>
          <w:tab w:val="left" w:pos="2300"/>
        </w:tabs>
        <w:spacing w:before="10" w:line="258" w:lineRule="auto"/>
        <w:ind w:left="2300" w:right="43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o </w:t>
      </w:r>
      <w:proofErr w:type="spellStart"/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ames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1: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2: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d, 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 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r>
        <w:rPr>
          <w:rFonts w:ascii="Arial" w:eastAsia="Arial" w:hAnsi="Arial" w:cs="Arial"/>
          <w:spacing w:val="-1"/>
          <w:sz w:val="22"/>
          <w:szCs w:val="22"/>
        </w:rPr>
        <w:t>'Si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ot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 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line="160" w:lineRule="exact"/>
        <w:rPr>
          <w:sz w:val="16"/>
          <w:szCs w:val="16"/>
        </w:rPr>
      </w:pPr>
    </w:p>
    <w:p w:rsidR="00D736D0" w:rsidRDefault="00EE194C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h: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tabs>
          <w:tab w:val="left" w:pos="2300"/>
        </w:tabs>
        <w:spacing w:line="261" w:lineRule="auto"/>
        <w:ind w:left="2300" w:right="789" w:hanging="360"/>
        <w:rPr>
          <w:rFonts w:ascii="Arial" w:eastAsia="Arial" w:hAnsi="Arial" w:cs="Arial"/>
          <w:sz w:val="22"/>
          <w:szCs w:val="22"/>
        </w:rPr>
        <w:sectPr w:rsidR="00D736D0">
          <w:pgSz w:w="11920" w:h="16840"/>
          <w:pgMar w:top="780" w:right="1380" w:bottom="0" w:left="580" w:header="0" w:footer="172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ataFr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me</w:t>
      </w:r>
      <w:proofErr w:type="spellEnd"/>
      <w:r>
        <w:rPr>
          <w:rFonts w:ascii="Arial" w:eastAsia="Arial" w:hAnsi="Arial" w:cs="Arial"/>
          <w:b/>
          <w:spacing w:val="-6"/>
          <w:sz w:val="22"/>
          <w:szCs w:val="22"/>
        </w:rPr>
        <w:t xml:space="preserve"> 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736D0" w:rsidRDefault="00EE194C">
      <w:pPr>
        <w:spacing w:before="8" w:line="100" w:lineRule="exact"/>
        <w:rPr>
          <w:sz w:val="10"/>
          <w:szCs w:val="10"/>
        </w:rPr>
      </w:pPr>
      <w:r>
        <w:lastRenderedPageBreak/>
        <w:pict>
          <v:group id="_x0000_s1061" style="position:absolute;margin-left:23.95pt;margin-top:23.7pt;width:547.55pt;height:794.6pt;z-index:-251660288;mso-position-horizontal-relative:page;mso-position-vertical-relative:page" coordorigin="479,474" coordsize="10951,15892">
            <v:shape id="_x0000_s1065" style="position:absolute;left:490;top:485;width:10930;height:0" coordorigin="490,485" coordsize="10930,0" path="m490,485r10929,e" filled="f" strokeweight=".20464mm">
              <v:path arrowok="t"/>
            </v:shape>
            <v:shape id="_x0000_s1064" style="position:absolute;left:485;top:480;width:0;height:15881" coordorigin="485,480" coordsize="0,15881" path="m485,480r,15881e" filled="f" strokeweight=".20464mm">
              <v:path arrowok="t"/>
            </v:shape>
            <v:shape id="_x0000_s1063" style="position:absolute;left:11424;top:480;width:0;height:15881" coordorigin="11424,480" coordsize="0,15881" path="m11424,480r,15881e" filled="f" strokeweight=".2045mm">
              <v:path arrowok="t"/>
            </v:shape>
            <v:shape id="_x0000_s1062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</w:p>
    <w:p w:rsidR="00D736D0" w:rsidRDefault="00EE194C">
      <w:pPr>
        <w:ind w:left="860"/>
      </w:pPr>
      <w:r>
        <w:pict>
          <v:shape id="_x0000_i1026" type="#_x0000_t75" style="width:422.4pt;height:207.2pt">
            <v:imagedata r:id="rId10" o:title=""/>
          </v:shape>
        </w:pict>
      </w:r>
    </w:p>
    <w:p w:rsidR="00D736D0" w:rsidRDefault="00D736D0">
      <w:pPr>
        <w:spacing w:before="8" w:line="160" w:lineRule="exact"/>
        <w:rPr>
          <w:sz w:val="17"/>
          <w:szCs w:val="17"/>
        </w:rPr>
      </w:pP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EE194C">
      <w:pPr>
        <w:spacing w:before="32" w:line="240" w:lineRule="exact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3: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Q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L,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P</w:t>
      </w:r>
      <w:r>
        <w:rPr>
          <w:rFonts w:ascii="Arial" w:eastAsia="Arial" w:hAnsi="Arial" w:cs="Arial"/>
          <w:b/>
          <w:color w:val="006FC0"/>
          <w:spacing w:val="-5"/>
          <w:position w:val="-1"/>
          <w:sz w:val="22"/>
          <w:szCs w:val="22"/>
          <w:u w:val="thick" w:color="006FC0"/>
        </w:rPr>
        <w:t>y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n,</w:t>
      </w:r>
      <w:r>
        <w:rPr>
          <w:rFonts w:ascii="Arial" w:eastAsia="Arial" w:hAnsi="Arial" w:cs="Arial"/>
          <w:b/>
          <w:color w:val="006FC0"/>
          <w:spacing w:val="-8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8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3"/>
          <w:position w:val="-1"/>
          <w:sz w:val="22"/>
          <w:szCs w:val="22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,</w:t>
      </w:r>
      <w:r>
        <w:rPr>
          <w:rFonts w:ascii="Arial" w:eastAsia="Arial" w:hAnsi="Arial" w:cs="Arial"/>
          <w:b/>
          <w:color w:val="006FC0"/>
          <w:spacing w:val="2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 xml:space="preserve">d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eral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(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90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 xml:space="preserve"> </w:t>
      </w:r>
      <w:proofErr w:type="spellStart"/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>m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proofErr w:type="spellEnd"/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)</w:t>
      </w:r>
    </w:p>
    <w:p w:rsidR="00D736D0" w:rsidRDefault="00D736D0">
      <w:pPr>
        <w:spacing w:before="6" w:line="180" w:lineRule="exact"/>
        <w:rPr>
          <w:sz w:val="18"/>
          <w:szCs w:val="18"/>
        </w:rPr>
      </w:pP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EE194C">
      <w:pPr>
        <w:spacing w:before="32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al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spacing w:line="259" w:lineRule="auto"/>
        <w:ind w:left="860" w:right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arity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prac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D736D0" w:rsidRDefault="00D736D0">
      <w:pPr>
        <w:spacing w:before="6" w:line="140" w:lineRule="exact"/>
        <w:rPr>
          <w:sz w:val="15"/>
          <w:szCs w:val="15"/>
        </w:rPr>
      </w:pPr>
    </w:p>
    <w:p w:rsidR="00D736D0" w:rsidRDefault="00EE194C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robl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ms: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Finding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umb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300"/>
        </w:tabs>
        <w:spacing w:line="258" w:lineRule="auto"/>
        <w:ind w:left="2300" w:right="27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s.</w:t>
      </w:r>
    </w:p>
    <w:p w:rsidR="00D736D0" w:rsidRDefault="00D736D0">
      <w:pPr>
        <w:spacing w:before="10" w:line="140" w:lineRule="exact"/>
        <w:rPr>
          <w:sz w:val="15"/>
          <w:szCs w:val="15"/>
        </w:rPr>
      </w:pPr>
    </w:p>
    <w:p w:rsidR="00D736D0" w:rsidRDefault="00EE194C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erarc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>-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ere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al hi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266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ruct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3020"/>
        </w:tabs>
        <w:spacing w:line="258" w:lineRule="auto"/>
        <w:ind w:left="3020" w:right="80" w:hanging="360"/>
        <w:rPr>
          <w:rFonts w:ascii="Arial" w:eastAsia="Arial" w:hAnsi="Arial" w:cs="Arial"/>
          <w:sz w:val="22"/>
          <w:szCs w:val="22"/>
        </w:rPr>
      </w:pPr>
      <w:r>
        <w:rPr>
          <w:spacing w:val="-199"/>
        </w:rPr>
        <w:t xml:space="preserve"> </w:t>
      </w:r>
      <w:r>
        <w:tab/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 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2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D736D0" w:rsidRDefault="00D736D0">
      <w:pPr>
        <w:spacing w:before="2" w:line="180" w:lineRule="exact"/>
        <w:rPr>
          <w:sz w:val="19"/>
          <w:szCs w:val="19"/>
        </w:rPr>
      </w:pP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EE194C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n 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>al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D736D0" w:rsidRDefault="00D736D0">
      <w:pPr>
        <w:spacing w:before="4" w:line="180" w:lineRule="exact"/>
        <w:rPr>
          <w:sz w:val="18"/>
          <w:szCs w:val="18"/>
        </w:rPr>
      </w:pPr>
    </w:p>
    <w:p w:rsidR="00D736D0" w:rsidRDefault="00EE194C">
      <w:pPr>
        <w:spacing w:line="257" w:lineRule="auto"/>
        <w:ind w:left="860" w:right="34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ested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co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and 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hmic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1" w:line="160" w:lineRule="exact"/>
        <w:rPr>
          <w:sz w:val="16"/>
          <w:szCs w:val="16"/>
        </w:rPr>
      </w:pPr>
    </w:p>
    <w:p w:rsidR="00D736D0" w:rsidRDefault="00EE194C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roblems: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racter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Li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4" w:line="180" w:lineRule="exact"/>
        <w:rPr>
          <w:sz w:val="18"/>
          <w:szCs w:val="18"/>
        </w:rPr>
      </w:pPr>
    </w:p>
    <w:p w:rsidR="00D736D0" w:rsidRDefault="00EE194C">
      <w:pPr>
        <w:tabs>
          <w:tab w:val="left" w:pos="2300"/>
        </w:tabs>
        <w:spacing w:line="258" w:lineRule="auto"/>
        <w:ind w:left="2300" w:right="102" w:hanging="360"/>
        <w:rPr>
          <w:rFonts w:ascii="Arial" w:eastAsia="Arial" w:hAnsi="Arial" w:cs="Arial"/>
          <w:sz w:val="22"/>
          <w:szCs w:val="22"/>
        </w:rPr>
        <w:sectPr w:rsidR="00D736D0">
          <w:pgSz w:w="11920" w:h="16840"/>
          <w:pgMar w:top="740" w:right="1340" w:bottom="0" w:left="580" w:header="0" w:footer="172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em, 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han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cas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EE194C">
      <w:pPr>
        <w:spacing w:before="63"/>
        <w:ind w:left="124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52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56" style="position:absolute;left:490;top:485;width:10930;height:0" coordorigin="490,485" coordsize="10930,0" path="m490,485r10929,e" filled="f" strokeweight=".20464mm">
              <v:path arrowok="t"/>
            </v:shape>
            <v:shape id="_x0000_s1055" style="position:absolute;left:485;top:480;width:0;height:15881" coordorigin="485,480" coordsize="0,15881" path="m485,480r,15881e" filled="f" strokeweight=".20464mm">
              <v:path arrowok="t"/>
            </v:shape>
            <v:shape id="_x0000_s1054" style="position:absolute;left:11424;top:480;width:0;height:15881" coordorigin="11424,480" coordsize="0,15881" path="m11424,480r,15881e" filled="f" strokeweight=".2045mm">
              <v:path arrowok="t"/>
            </v:shape>
            <v:shape id="_x0000_s105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Finding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ompl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 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320"/>
        </w:tabs>
        <w:spacing w:line="259" w:lineRule="auto"/>
        <w:ind w:left="2320" w:right="14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concatenat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d,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26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sh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che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—a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great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 set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6" w:line="140" w:lineRule="exact"/>
        <w:rPr>
          <w:sz w:val="15"/>
          <w:szCs w:val="15"/>
        </w:rPr>
      </w:pPr>
    </w:p>
    <w:p w:rsidR="00D736D0" w:rsidRDefault="00EE194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 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1924" w:right="6042"/>
        <w:jc w:val="center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275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ataFr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spacing w:line="259" w:lineRule="auto"/>
        <w:ind w:left="3040" w:right="79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ii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us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se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D736D0" w:rsidRDefault="00D736D0">
      <w:pPr>
        <w:spacing w:before="9" w:line="140" w:lineRule="exact"/>
        <w:rPr>
          <w:sz w:val="15"/>
          <w:szCs w:val="15"/>
        </w:rPr>
      </w:pPr>
    </w:p>
    <w:p w:rsidR="00D736D0" w:rsidRDefault="00EE194C">
      <w:pPr>
        <w:spacing w:line="259" w:lineRule="auto"/>
        <w:ind w:left="2320" w:right="257" w:hanging="36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b.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impo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z w:val="22"/>
          <w:szCs w:val="22"/>
        </w:rPr>
        <w:t>arity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z w:val="22"/>
          <w:szCs w:val="22"/>
        </w:rPr>
        <w:t>bra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D736D0" w:rsidRDefault="00D736D0">
      <w:pPr>
        <w:spacing w:before="2" w:line="180" w:lineRule="exact"/>
        <w:rPr>
          <w:sz w:val="19"/>
          <w:szCs w:val="19"/>
        </w:rPr>
      </w:pP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EE194C">
      <w:pPr>
        <w:ind w:left="844" w:right="499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omp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color w:val="006FC0"/>
          <w:sz w:val="22"/>
          <w:szCs w:val="22"/>
        </w:rPr>
        <w:t>ci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em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on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ree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ruc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rch </w:t>
      </w:r>
      <w:r>
        <w:rPr>
          <w:rFonts w:ascii="Arial" w:eastAsia="Arial" w:hAnsi="Arial" w:cs="Arial"/>
          <w:b/>
          <w:spacing w:val="-14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ree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ree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320"/>
        </w:tabs>
        <w:spacing w:line="259" w:lineRule="auto"/>
        <w:ind w:left="2320" w:right="66" w:hanging="360"/>
        <w:rPr>
          <w:rFonts w:ascii="Arial" w:eastAsia="Arial" w:hAnsi="Arial" w:cs="Arial"/>
          <w:sz w:val="22"/>
          <w:szCs w:val="22"/>
        </w:rPr>
        <w:sectPr w:rsidR="00D736D0">
          <w:pgSz w:w="11920" w:h="16840"/>
          <w:pgMar w:top="780" w:right="1480" w:bottom="0" w:left="560" w:header="0" w:footer="172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tr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e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1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 xml:space="preserve">order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tr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D736D0" w:rsidRDefault="00EE194C">
      <w:pPr>
        <w:spacing w:before="63" w:line="240" w:lineRule="exact"/>
        <w:ind w:left="88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44" style="position:absolute;left:0;text-align:left;margin-left:23.95pt;margin-top:23.7pt;width:547.55pt;height:794.6pt;z-index:-251652096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4: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-M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al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er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5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w</w:t>
      </w:r>
    </w:p>
    <w:p w:rsidR="00D736D0" w:rsidRDefault="00D736D0">
      <w:pPr>
        <w:spacing w:before="8" w:line="180" w:lineRule="exact"/>
        <w:rPr>
          <w:sz w:val="18"/>
          <w:szCs w:val="18"/>
        </w:rPr>
      </w:pP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EE194C">
      <w:pPr>
        <w:spacing w:before="32" w:line="257" w:lineRule="auto"/>
        <w:ind w:left="880" w:right="6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-3"/>
          <w:sz w:val="22"/>
          <w:szCs w:val="22"/>
        </w:rPr>
        <w:t>5</w:t>
      </w:r>
      <w:r>
        <w:rPr>
          <w:rFonts w:ascii="Arial" w:eastAsia="Arial" w:hAnsi="Arial" w:cs="Arial"/>
          <w:spacing w:val="1"/>
          <w:sz w:val="22"/>
          <w:szCs w:val="22"/>
        </w:rPr>
        <w:t>-m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oten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cal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se.</w:t>
      </w:r>
    </w:p>
    <w:p w:rsidR="00D736D0" w:rsidRDefault="00D736D0">
      <w:pPr>
        <w:spacing w:before="3" w:line="180" w:lineRule="exact"/>
        <w:rPr>
          <w:sz w:val="19"/>
          <w:szCs w:val="19"/>
        </w:rPr>
      </w:pP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EE194C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l-</w:t>
      </w: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z w:val="22"/>
          <w:szCs w:val="22"/>
        </w:rPr>
        <w:t>roc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sing: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320"/>
        </w:tabs>
        <w:spacing w:line="259" w:lineRule="auto"/>
        <w:ind w:left="2320" w:right="67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ami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:rsidR="00D736D0" w:rsidRDefault="00D736D0">
      <w:pPr>
        <w:spacing w:before="9" w:line="140" w:lineRule="exact"/>
        <w:rPr>
          <w:sz w:val="15"/>
          <w:szCs w:val="15"/>
        </w:rPr>
      </w:pPr>
    </w:p>
    <w:p w:rsidR="00D736D0" w:rsidRDefault="00EE194C">
      <w:pPr>
        <w:tabs>
          <w:tab w:val="left" w:pos="2320"/>
        </w:tabs>
        <w:spacing w:line="259" w:lineRule="auto"/>
        <w:ind w:left="2320" w:right="30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hted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atency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ces,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choose 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ch.</w:t>
      </w:r>
    </w:p>
    <w:p w:rsidR="00D736D0" w:rsidRDefault="00D736D0">
      <w:pPr>
        <w:spacing w:before="7" w:line="140" w:lineRule="exact"/>
        <w:rPr>
          <w:sz w:val="15"/>
          <w:szCs w:val="15"/>
        </w:rPr>
      </w:pPr>
    </w:p>
    <w:p w:rsidR="00D736D0" w:rsidRDefault="00EE194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omm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rce:</w:t>
      </w:r>
    </w:p>
    <w:p w:rsidR="00D736D0" w:rsidRDefault="00D736D0">
      <w:pPr>
        <w:spacing w:before="4" w:line="180" w:lineRule="exact"/>
        <w:rPr>
          <w:sz w:val="18"/>
          <w:szCs w:val="18"/>
        </w:rPr>
      </w:pPr>
    </w:p>
    <w:p w:rsidR="00D736D0" w:rsidRDefault="00EE194C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ch: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tabs>
          <w:tab w:val="left" w:pos="3040"/>
        </w:tabs>
        <w:spacing w:line="259" w:lineRule="auto"/>
        <w:ind w:left="3040" w:right="274" w:hanging="360"/>
        <w:rPr>
          <w:rFonts w:ascii="Arial" w:eastAsia="Arial" w:hAnsi="Arial" w:cs="Arial"/>
          <w:sz w:val="22"/>
          <w:szCs w:val="22"/>
        </w:rPr>
      </w:pPr>
      <w:r>
        <w:rPr>
          <w:spacing w:val="-199"/>
        </w:rPr>
        <w:t xml:space="preserve"> </w:t>
      </w:r>
      <w: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AP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→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→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→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ard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ka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ms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9" w:line="140" w:lineRule="exact"/>
        <w:rPr>
          <w:sz w:val="15"/>
          <w:szCs w:val="15"/>
        </w:rPr>
      </w:pPr>
    </w:p>
    <w:p w:rsidR="00D736D0" w:rsidRDefault="00EE194C">
      <w:pPr>
        <w:ind w:left="268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From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</w:p>
    <w:p w:rsidR="00D736D0" w:rsidRDefault="00EE194C">
      <w:pPr>
        <w:spacing w:before="20"/>
        <w:ind w:left="30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atah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b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pacing w:val="-1"/>
          <w:sz w:val="22"/>
          <w:szCs w:val="22"/>
        </w:rPr>
        <w:t>pl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nte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320"/>
        </w:tabs>
        <w:spacing w:line="259" w:lineRule="auto"/>
        <w:ind w:left="2320" w:right="27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atahub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 xml:space="preserve">ne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ca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nst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ata.</w:t>
      </w:r>
    </w:p>
    <w:p w:rsidR="00D736D0" w:rsidRDefault="00D736D0">
      <w:pPr>
        <w:spacing w:before="9" w:line="140" w:lineRule="exact"/>
        <w:rPr>
          <w:sz w:val="15"/>
          <w:szCs w:val="15"/>
        </w:rPr>
      </w:pPr>
    </w:p>
    <w:p w:rsidR="00D736D0" w:rsidRDefault="00EE194C">
      <w:pPr>
        <w:tabs>
          <w:tab w:val="left" w:pos="2320"/>
        </w:tabs>
        <w:spacing w:line="259" w:lineRule="auto"/>
        <w:ind w:left="2320" w:right="10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cap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do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nst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processe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6" w:line="140" w:lineRule="exact"/>
        <w:rPr>
          <w:sz w:val="15"/>
          <w:szCs w:val="15"/>
        </w:rPr>
      </w:pPr>
    </w:p>
    <w:p w:rsidR="00D736D0" w:rsidRDefault="00EE194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ams:</w:t>
      </w:r>
    </w:p>
    <w:p w:rsidR="00D736D0" w:rsidRDefault="00D736D0">
      <w:pPr>
        <w:spacing w:before="4" w:line="180" w:lineRule="exact"/>
        <w:rPr>
          <w:sz w:val="18"/>
          <w:szCs w:val="18"/>
        </w:rPr>
      </w:pPr>
    </w:p>
    <w:p w:rsidR="00D736D0" w:rsidRDefault="00EE194C">
      <w:pPr>
        <w:tabs>
          <w:tab w:val="left" w:pos="2320"/>
        </w:tabs>
        <w:spacing w:line="259" w:lineRule="auto"/>
        <w:ind w:left="2320" w:right="7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des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RDB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ka 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DC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6" w:line="140" w:lineRule="exact"/>
        <w:rPr>
          <w:sz w:val="15"/>
          <w:szCs w:val="15"/>
        </w:rPr>
      </w:pPr>
    </w:p>
    <w:p w:rsidR="00D736D0" w:rsidRDefault="00EE194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 Lake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320"/>
        </w:tabs>
        <w:spacing w:line="259" w:lineRule="auto"/>
        <w:ind w:left="2320" w:right="9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ke sup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st prac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9" w:line="140" w:lineRule="exact"/>
        <w:rPr>
          <w:sz w:val="15"/>
          <w:szCs w:val="15"/>
        </w:rPr>
      </w:pPr>
    </w:p>
    <w:p w:rsidR="00D736D0" w:rsidRDefault="00EE194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736D0" w:rsidRDefault="00D736D0">
      <w:pPr>
        <w:spacing w:before="10" w:line="160" w:lineRule="exact"/>
        <w:rPr>
          <w:sz w:val="17"/>
          <w:szCs w:val="17"/>
        </w:rPr>
      </w:pPr>
    </w:p>
    <w:p w:rsidR="00D736D0" w:rsidRDefault="00EE194C">
      <w:pPr>
        <w:ind w:left="268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268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nstanc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2680"/>
        <w:rPr>
          <w:rFonts w:ascii="Arial" w:eastAsia="Arial" w:hAnsi="Arial" w:cs="Arial"/>
          <w:sz w:val="22"/>
          <w:szCs w:val="22"/>
        </w:rPr>
        <w:sectPr w:rsidR="00D736D0">
          <w:pgSz w:w="11920" w:h="16840"/>
          <w:pgMar w:top="780" w:right="1340" w:bottom="0" w:left="560" w:header="0" w:footer="172" w:gutter="0"/>
          <w:cols w:space="720"/>
        </w:sect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ct 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cess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ces.</w:t>
      </w:r>
    </w:p>
    <w:p w:rsidR="00D736D0" w:rsidRDefault="00EE194C">
      <w:pPr>
        <w:spacing w:before="63" w:line="240" w:lineRule="exact"/>
        <w:ind w:left="78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6" style="position:absolute;left:0;text-align:left;margin-left:23.95pt;margin-top:23.7pt;width:547.55pt;height:794.6pt;z-index:-251648000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5: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x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ti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 Di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nt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w</w:t>
      </w:r>
    </w:p>
    <w:p w:rsidR="00D736D0" w:rsidRDefault="00D736D0">
      <w:pPr>
        <w:spacing w:before="8" w:line="180" w:lineRule="exact"/>
        <w:rPr>
          <w:sz w:val="18"/>
          <w:szCs w:val="18"/>
        </w:rPr>
      </w:pP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EE194C">
      <w:pPr>
        <w:spacing w:before="32" w:line="257" w:lineRule="auto"/>
        <w:ind w:left="780" w:right="3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pacing w:val="1"/>
          <w:sz w:val="22"/>
          <w:szCs w:val="22"/>
        </w:rPr>
        <w:t>-m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p,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D736D0" w:rsidRDefault="00D736D0">
      <w:pPr>
        <w:spacing w:before="3" w:line="180" w:lineRule="exact"/>
        <w:rPr>
          <w:sz w:val="19"/>
          <w:szCs w:val="19"/>
        </w:rPr>
      </w:pPr>
    </w:p>
    <w:p w:rsidR="00D736D0" w:rsidRDefault="00D736D0">
      <w:pPr>
        <w:spacing w:line="200" w:lineRule="exact"/>
      </w:pPr>
    </w:p>
    <w:p w:rsidR="00D736D0" w:rsidRDefault="00D736D0">
      <w:pPr>
        <w:spacing w:line="200" w:lineRule="exact"/>
      </w:pPr>
    </w:p>
    <w:p w:rsidR="00D736D0" w:rsidRDefault="00EE194C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ern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220"/>
        </w:tabs>
        <w:spacing w:line="259" w:lineRule="auto"/>
        <w:ind w:left="2220" w:right="18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erne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</w:p>
    <w:p w:rsidR="00D736D0" w:rsidRDefault="00D736D0">
      <w:pPr>
        <w:spacing w:before="6" w:line="140" w:lineRule="exact"/>
        <w:rPr>
          <w:sz w:val="15"/>
          <w:szCs w:val="15"/>
        </w:rPr>
      </w:pPr>
    </w:p>
    <w:p w:rsidR="00D736D0" w:rsidRDefault="00EE194C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 Ex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e:</w:t>
      </w:r>
    </w:p>
    <w:p w:rsidR="00D736D0" w:rsidRDefault="00D736D0">
      <w:pPr>
        <w:spacing w:before="5" w:line="180" w:lineRule="exact"/>
        <w:rPr>
          <w:sz w:val="18"/>
          <w:szCs w:val="18"/>
        </w:rPr>
      </w:pPr>
    </w:p>
    <w:p w:rsidR="00D736D0" w:rsidRDefault="00EE194C">
      <w:pPr>
        <w:ind w:left="18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s-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h:</w:t>
      </w:r>
    </w:p>
    <w:p w:rsidR="00D736D0" w:rsidRDefault="00D736D0">
      <w:pPr>
        <w:spacing w:before="10" w:line="160" w:lineRule="exact"/>
        <w:rPr>
          <w:sz w:val="17"/>
          <w:szCs w:val="17"/>
        </w:rPr>
      </w:pPr>
    </w:p>
    <w:p w:rsidR="00D736D0" w:rsidRDefault="00EE194C">
      <w:pPr>
        <w:tabs>
          <w:tab w:val="left" w:pos="2940"/>
        </w:tabs>
        <w:spacing w:line="259" w:lineRule="auto"/>
        <w:ind w:left="2940" w:right="901" w:hanging="360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3,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RDS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cer</w:t>
      </w:r>
      <w:r>
        <w:rPr>
          <w:rFonts w:ascii="Arial" w:eastAsia="Arial" w:hAnsi="Arial" w:cs="Arial"/>
          <w:spacing w:val="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sca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6" w:line="140" w:lineRule="exact"/>
        <w:rPr>
          <w:sz w:val="15"/>
          <w:szCs w:val="15"/>
        </w:rPr>
      </w:pPr>
    </w:p>
    <w:p w:rsidR="00D736D0" w:rsidRDefault="00EE194C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p:</w:t>
      </w:r>
    </w:p>
    <w:p w:rsidR="00D736D0" w:rsidRDefault="00D736D0">
      <w:pPr>
        <w:spacing w:before="4" w:line="180" w:lineRule="exact"/>
        <w:rPr>
          <w:sz w:val="18"/>
          <w:szCs w:val="18"/>
        </w:rPr>
      </w:pPr>
    </w:p>
    <w:p w:rsidR="00D736D0" w:rsidRDefault="00EE194C">
      <w:pPr>
        <w:ind w:left="18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258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 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e.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940"/>
        </w:tabs>
        <w:spacing w:line="257" w:lineRule="auto"/>
        <w:ind w:left="2940" w:right="71" w:hanging="360"/>
        <w:rPr>
          <w:rFonts w:ascii="Arial" w:eastAsia="Arial" w:hAnsi="Arial" w:cs="Arial"/>
          <w:sz w:val="22"/>
          <w:szCs w:val="22"/>
        </w:rPr>
      </w:pPr>
      <w:r>
        <w:rPr>
          <w:spacing w:val="-199"/>
        </w:rPr>
        <w:t xml:space="preserve"> </w:t>
      </w:r>
      <w:r>
        <w:tab/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ds.</w:t>
      </w:r>
    </w:p>
    <w:p w:rsidR="00D736D0" w:rsidRDefault="00D736D0">
      <w:pPr>
        <w:spacing w:before="2" w:line="160" w:lineRule="exact"/>
        <w:rPr>
          <w:sz w:val="16"/>
          <w:szCs w:val="16"/>
        </w:rPr>
      </w:pPr>
    </w:p>
    <w:p w:rsidR="00D736D0" w:rsidRDefault="00EE194C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WS:</w:t>
      </w:r>
    </w:p>
    <w:p w:rsidR="00D736D0" w:rsidRDefault="00D736D0">
      <w:pPr>
        <w:spacing w:before="5" w:line="180" w:lineRule="exact"/>
        <w:rPr>
          <w:sz w:val="18"/>
          <w:szCs w:val="18"/>
        </w:rPr>
      </w:pPr>
    </w:p>
    <w:p w:rsidR="00D736D0" w:rsidRDefault="00EE194C">
      <w:pPr>
        <w:ind w:left="18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: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258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5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258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E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9" w:line="160" w:lineRule="exact"/>
        <w:rPr>
          <w:sz w:val="17"/>
          <w:szCs w:val="17"/>
        </w:rPr>
      </w:pPr>
    </w:p>
    <w:p w:rsidR="00D736D0" w:rsidRDefault="00EE194C">
      <w:pPr>
        <w:ind w:left="258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5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7" w:line="160" w:lineRule="exact"/>
        <w:rPr>
          <w:sz w:val="17"/>
          <w:szCs w:val="17"/>
        </w:rPr>
      </w:pPr>
    </w:p>
    <w:p w:rsidR="00D736D0" w:rsidRDefault="00EE194C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ind w:left="18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ding N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alue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736D0" w:rsidRDefault="00D736D0">
      <w:pPr>
        <w:spacing w:before="1" w:line="180" w:lineRule="exact"/>
        <w:rPr>
          <w:sz w:val="18"/>
          <w:szCs w:val="18"/>
        </w:rPr>
      </w:pPr>
    </w:p>
    <w:p w:rsidR="00D736D0" w:rsidRDefault="00EE194C">
      <w:pPr>
        <w:tabs>
          <w:tab w:val="left" w:pos="2940"/>
        </w:tabs>
        <w:spacing w:line="259" w:lineRule="auto"/>
        <w:ind w:left="2940" w:right="356" w:hanging="360"/>
        <w:rPr>
          <w:rFonts w:ascii="Arial" w:eastAsia="Arial" w:hAnsi="Arial" w:cs="Arial"/>
          <w:sz w:val="22"/>
          <w:szCs w:val="22"/>
        </w:rPr>
      </w:pPr>
      <w:r>
        <w:rPr>
          <w:spacing w:val="-199"/>
        </w:rPr>
        <w:t xml:space="preserve"> </w:t>
      </w:r>
      <w:r>
        <w:tab/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ce,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ort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D736D0">
      <w:pPr>
        <w:spacing w:before="7" w:line="140" w:lineRule="exact"/>
        <w:rPr>
          <w:sz w:val="15"/>
          <w:szCs w:val="15"/>
        </w:rPr>
      </w:pPr>
    </w:p>
    <w:p w:rsidR="008E6A30" w:rsidRDefault="00EE194C" w:rsidP="008E6A30">
      <w:pPr>
        <w:ind w:left="1860"/>
        <w:rPr>
          <w:rFonts w:ascii="Arial" w:eastAsia="Arial" w:hAnsi="Arial" w:cs="Arial"/>
          <w:b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orkload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8E6A30" w:rsidRDefault="008E6A30" w:rsidP="008E6A30">
      <w:pPr>
        <w:tabs>
          <w:tab w:val="left" w:pos="2940"/>
        </w:tabs>
        <w:spacing w:line="258" w:lineRule="auto"/>
        <w:ind w:left="2940" w:right="98" w:hanging="360"/>
        <w:rPr>
          <w:rFonts w:ascii="Arial" w:eastAsia="Arial" w:hAnsi="Arial" w:cs="Arial"/>
          <w:sz w:val="22"/>
          <w:szCs w:val="22"/>
        </w:rPr>
        <w:sectPr w:rsidR="008E6A30">
          <w:pgSz w:w="11920" w:h="16840"/>
          <w:pgMar w:top="780" w:right="1480" w:bottom="0" w:left="660" w:header="0" w:footer="172" w:gutter="0"/>
          <w:cols w:space="720"/>
        </w:sectPr>
      </w:pPr>
      <w:r>
        <w:tab/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5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co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upd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736D0" w:rsidRDefault="00EE194C" w:rsidP="008E6A30">
      <w:pPr>
        <w:ind w:left="1860"/>
        <w:rPr>
          <w:rFonts w:ascii="Arial" w:eastAsia="Arial" w:hAnsi="Arial" w:cs="Arial"/>
          <w:sz w:val="22"/>
          <w:szCs w:val="22"/>
        </w:rPr>
        <w:sectPr w:rsidR="00D736D0">
          <w:pgSz w:w="11920" w:h="16840"/>
          <w:pgMar w:top="780" w:right="1480" w:bottom="0" w:left="660" w:header="0" w:footer="172" w:gutter="0"/>
          <w:cols w:space="720"/>
        </w:sectPr>
      </w:pPr>
      <w:r>
        <w:rPr>
          <w:spacing w:val="-199"/>
        </w:rPr>
        <w:lastRenderedPageBreak/>
        <w:t xml:space="preserve"> </w:t>
      </w:r>
    </w:p>
    <w:p w:rsidR="00D736D0" w:rsidRDefault="00D736D0" w:rsidP="008E6A30">
      <w:pPr>
        <w:spacing w:before="63"/>
        <w:ind w:left="720"/>
        <w:rPr>
          <w:rFonts w:ascii="Arial" w:eastAsia="Arial" w:hAnsi="Arial" w:cs="Arial"/>
          <w:sz w:val="22"/>
          <w:szCs w:val="22"/>
        </w:rPr>
      </w:pPr>
    </w:p>
    <w:sectPr w:rsidR="00D736D0">
      <w:pgSz w:w="11920" w:h="16840"/>
      <w:pgMar w:top="780" w:right="1680" w:bottom="280" w:left="720" w:header="0" w:footer="17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94C" w:rsidRDefault="00EE194C">
      <w:r>
        <w:separator/>
      </w:r>
    </w:p>
  </w:endnote>
  <w:endnote w:type="continuationSeparator" w:id="0">
    <w:p w:rsidR="00EE194C" w:rsidRDefault="00EE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6D0" w:rsidRDefault="00D736D0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6D0" w:rsidRDefault="00D736D0">
    <w:pPr>
      <w:spacing w:line="180" w:lineRule="exact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94C" w:rsidRDefault="00EE194C">
      <w:r>
        <w:separator/>
      </w:r>
    </w:p>
  </w:footnote>
  <w:footnote w:type="continuationSeparator" w:id="0">
    <w:p w:rsidR="00EE194C" w:rsidRDefault="00EE1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F4918"/>
    <w:multiLevelType w:val="multilevel"/>
    <w:tmpl w:val="B0D693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D0"/>
    <w:rsid w:val="008E6A30"/>
    <w:rsid w:val="00D736D0"/>
    <w:rsid w:val="00E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0A5012-74A3-4EF4-9F8E-7C17582F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2025-02-12T14:37:00Z</dcterms:created>
  <dcterms:modified xsi:type="dcterms:W3CDTF">2025-02-12T14:37:00Z</dcterms:modified>
</cp:coreProperties>
</file>