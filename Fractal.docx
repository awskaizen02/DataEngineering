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BF8" w:rsidRDefault="001B24FD">
      <w:pPr>
        <w:spacing w:before="64" w:line="280" w:lineRule="exact"/>
        <w:ind w:left="840"/>
        <w:rPr>
          <w:rFonts w:ascii="Arial" w:eastAsia="Arial" w:hAnsi="Arial" w:cs="Arial"/>
          <w:sz w:val="26"/>
          <w:szCs w:val="26"/>
        </w:rPr>
      </w:pPr>
      <w:r>
        <w:pict>
          <v:group id="_x0000_s1080" style="position:absolute;left:0;text-align:left;margin-left:23.95pt;margin-top:23.7pt;width:547.55pt;height:794.6pt;z-index:-251672576;mso-position-horizontal-relative:page;mso-position-vertical-relative:page" coordorigin="479,474" coordsize="10951,15892">
            <v:shape id="_x0000_s1084" style="position:absolute;left:490;top:485;width:10930;height:0" coordorigin="490,485" coordsize="10930,0" path="m490,485r10929,e" filled="f" strokeweight=".20464mm">
              <v:path arrowok="t"/>
            </v:shape>
            <v:shape id="_x0000_s1083" style="position:absolute;left:485;top:480;width:0;height:15881" coordorigin="485,480" coordsize="0,15881" path="m485,480r,15881e" filled="f" strokeweight=".20464mm">
              <v:path arrowok="t"/>
            </v:shape>
            <v:shape id="_x0000_s1082" style="position:absolute;left:11424;top:480;width:0;height:15881" coordorigin="11424,480" coordsize="0,15881" path="m11424,480r,15881e" filled="f" strokeweight=".2045mm">
              <v:path arrowok="t"/>
            </v:shape>
            <v:shape id="_x0000_s1081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Fractal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Data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Engin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Inte</w:t>
      </w:r>
      <w:r>
        <w:rPr>
          <w:rFonts w:ascii="Arial" w:eastAsia="Arial" w:hAnsi="Arial" w:cs="Arial"/>
          <w:b/>
          <w:color w:val="6F2F9F"/>
          <w:spacing w:val="4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Expe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c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ed</w:t>
      </w:r>
      <w:r>
        <w:rPr>
          <w:rFonts w:ascii="Arial" w:eastAsia="Arial" w:hAnsi="Arial" w:cs="Arial"/>
          <w:b/>
          <w:color w:val="6F2F9F"/>
          <w:spacing w:val="-1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3+</w:t>
      </w:r>
    </w:p>
    <w:p w:rsidR="00CF5BF8" w:rsidRDefault="00CF5BF8">
      <w:pPr>
        <w:spacing w:before="8" w:line="180" w:lineRule="exact"/>
        <w:rPr>
          <w:sz w:val="18"/>
          <w:szCs w:val="18"/>
        </w:rPr>
      </w:pPr>
    </w:p>
    <w:p w:rsidR="00CF5BF8" w:rsidRDefault="001B24FD">
      <w:pPr>
        <w:spacing w:before="32"/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1:</w:t>
      </w:r>
    </w:p>
    <w:p w:rsidR="00CF5BF8" w:rsidRDefault="00CF5BF8">
      <w:pPr>
        <w:spacing w:before="1" w:line="180" w:lineRule="exact"/>
        <w:rPr>
          <w:sz w:val="18"/>
          <w:szCs w:val="18"/>
        </w:rPr>
      </w:pPr>
    </w:p>
    <w:p w:rsidR="00CF5BF8" w:rsidRDefault="001B24FD">
      <w:pPr>
        <w:spacing w:line="409" w:lineRule="auto"/>
        <w:ind w:left="2280" w:right="2907" w:hanging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-19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emp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iff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ren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Use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ommon </w:t>
      </w:r>
      <w:r>
        <w:rPr>
          <w:rFonts w:ascii="Arial" w:eastAsia="Arial" w:hAnsi="Arial" w:cs="Arial"/>
          <w:b/>
          <w:spacing w:val="-19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ression</w:t>
      </w:r>
      <w:r>
        <w:rPr>
          <w:rFonts w:ascii="Arial" w:eastAsia="Arial" w:hAnsi="Arial" w:cs="Arial"/>
          <w:b/>
          <w:spacing w:val="-2"/>
          <w:sz w:val="22"/>
          <w:szCs w:val="22"/>
        </w:rPr>
        <w:t>)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CF5BF8" w:rsidRDefault="001B24FD">
      <w:pPr>
        <w:spacing w:before="10"/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t 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se.</w:t>
      </w:r>
    </w:p>
    <w:p w:rsidR="00CF5BF8" w:rsidRDefault="001B24FD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1B24FD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 so i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</w:p>
    <w:p w:rsidR="00CF5BF8" w:rsidRDefault="001B24FD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</w:p>
    <w:p w:rsidR="00CF5BF8" w:rsidRDefault="001B24FD">
      <w:pPr>
        <w:ind w:left="30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8pt;height:86pt">
            <v:imagedata r:id="rId7" o:title=""/>
          </v:shape>
        </w:pict>
      </w:r>
    </w:p>
    <w:p w:rsidR="00CF5BF8" w:rsidRDefault="00CF5BF8">
      <w:pPr>
        <w:spacing w:before="6" w:line="160" w:lineRule="exact"/>
        <w:rPr>
          <w:sz w:val="17"/>
          <w:szCs w:val="17"/>
        </w:rPr>
      </w:pPr>
    </w:p>
    <w:p w:rsidR="00CF5BF8" w:rsidRDefault="001B24FD">
      <w:pPr>
        <w:ind w:left="2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emp </w:t>
      </w:r>
      <w:r>
        <w:rPr>
          <w:rFonts w:ascii="Arial" w:eastAsia="Arial" w:hAnsi="Arial" w:cs="Arial"/>
          <w:b/>
          <w:spacing w:val="-19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e:</w:t>
      </w:r>
    </w:p>
    <w:p w:rsidR="00CF5BF8" w:rsidRDefault="001B24FD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empdb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1B24FD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acro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lti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1B24FD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atase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1B24FD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</w:p>
    <w:p w:rsidR="00CF5BF8" w:rsidRDefault="001B24FD">
      <w:pPr>
        <w:ind w:left="2640"/>
      </w:pPr>
      <w:r>
        <w:t xml:space="preserve">    </w:t>
      </w:r>
      <w:r>
        <w:rPr>
          <w:spacing w:val="18"/>
        </w:rPr>
        <w:t xml:space="preserve"> </w:t>
      </w:r>
      <w:r w:rsidR="00475AA4">
        <w:pict>
          <v:shape id="_x0000_i1026" type="#_x0000_t75" style="width:304pt;height:125.6pt">
            <v:imagedata r:id="rId8" o:title=""/>
          </v:shape>
        </w:pict>
      </w:r>
    </w:p>
    <w:p w:rsidR="00CF5BF8" w:rsidRDefault="00CF5BF8">
      <w:pPr>
        <w:spacing w:line="200" w:lineRule="exact"/>
      </w:pPr>
    </w:p>
    <w:p w:rsidR="00CF5BF8" w:rsidRDefault="001B24FD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ers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CF5BF8" w:rsidRDefault="001B24FD" w:rsidP="00475AA4">
      <w:pPr>
        <w:spacing w:line="261" w:lineRule="auto"/>
        <w:ind w:right="8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ers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(I</w:t>
      </w:r>
      <w:r>
        <w:rPr>
          <w:rFonts w:ascii="Arial" w:eastAsia="Arial" w:hAnsi="Arial" w:cs="Arial"/>
          <w:spacing w:val="-1"/>
          <w:sz w:val="22"/>
          <w:szCs w:val="22"/>
        </w:rPr>
        <w:t>NSE</w:t>
      </w:r>
      <w:r>
        <w:rPr>
          <w:rFonts w:ascii="Arial" w:eastAsia="Arial" w:hAnsi="Arial" w:cs="Arial"/>
          <w:spacing w:val="-6"/>
          <w:sz w:val="22"/>
          <w:szCs w:val="22"/>
        </w:rPr>
        <w:t>R</w:t>
      </w:r>
      <w:r>
        <w:rPr>
          <w:rFonts w:ascii="Arial" w:eastAsia="Arial" w:hAnsi="Arial" w:cs="Arial"/>
          <w:spacing w:val="-25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UPD</w:t>
      </w:r>
      <w:r>
        <w:rPr>
          <w:rFonts w:ascii="Arial" w:eastAsia="Arial" w:hAnsi="Arial" w:cs="Arial"/>
          <w:spacing w:val="-18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DE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1B24FD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</w:p>
    <w:p w:rsidR="0073527E" w:rsidRDefault="001B24FD" w:rsidP="0073527E">
      <w:pPr>
        <w:ind w:left="3000"/>
      </w:pPr>
      <w:r>
        <w:pict>
          <v:shape id="_x0000_i1027" type="#_x0000_t75" style="width:278.4pt;height:129.2pt">
            <v:imagedata r:id="rId9" o:title=""/>
          </v:shape>
        </w:pict>
      </w:r>
    </w:p>
    <w:p w:rsidR="00CF5BF8" w:rsidRDefault="001B24FD" w:rsidP="0073527E">
      <w:pPr>
        <w:rPr>
          <w:rFonts w:ascii="Arial" w:eastAsia="Arial" w:hAnsi="Arial" w:cs="Arial"/>
          <w:sz w:val="22"/>
          <w:szCs w:val="22"/>
        </w:rPr>
      </w:pPr>
      <w:r>
        <w:pict>
          <v:group id="_x0000_s1069" style="position:absolute;margin-left:23.95pt;margin-top:23.7pt;width:547.55pt;height:794.6pt;z-index:-251668480;mso-position-horizontal-relative:page;mso-position-vertical-relative:page" coordorigin="479,474" coordsize="10951,15892">
            <v:shape id="_x0000_s1073" style="position:absolute;left:490;top:485;width:10930;height:0" coordorigin="490,485" coordsize="10930,0" path="m490,485r10929,e" filled="f" strokeweight=".20464mm">
              <v:path arrowok="t"/>
            </v:shape>
            <v:shape id="_x0000_s1072" style="position:absolute;left:485;top:480;width:0;height:15881" coordorigin="485,480" coordsize="0,15881" path="m485,480r,15881e" filled="f" strokeweight=".20464mm">
              <v:path arrowok="t"/>
            </v:shape>
            <v:shape id="_x0000_s1071" style="position:absolute;left:11424;top:480;width:0;height:15881" coordorigin="11424,480" coordsize="0,15881" path="m11424,480r,15881e" filled="f" strokeweight=".2045mm">
              <v:path arrowok="t"/>
            </v:shape>
            <v:shape id="_x0000_s1070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CF5BF8" w:rsidRDefault="001B24FD" w:rsidP="0073527E">
      <w:pPr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1B24FD" w:rsidP="0073527E">
      <w:pPr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uto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1B24FD" w:rsidP="0073527E">
      <w:pPr>
        <w:rPr>
          <w:rFonts w:ascii="Arial" w:eastAsia="Arial" w:hAnsi="Arial" w:cs="Arial"/>
          <w:sz w:val="22"/>
          <w:szCs w:val="22"/>
        </w:rPr>
      </w:pPr>
      <w:r>
        <w:t xml:space="preserve">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d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es.</w:t>
      </w:r>
    </w:p>
    <w:p w:rsidR="00CF5BF8" w:rsidRDefault="00CF5BF8">
      <w:pPr>
        <w:spacing w:line="200" w:lineRule="exact"/>
      </w:pPr>
    </w:p>
    <w:p w:rsidR="00CF5BF8" w:rsidRDefault="001B24FD" w:rsidP="0073527E">
      <w:pPr>
        <w:ind w:right="373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SNU</w:t>
      </w:r>
      <w:r>
        <w:rPr>
          <w:rFonts w:ascii="Arial" w:eastAsia="Arial" w:hAnsi="Arial" w:cs="Arial"/>
          <w:b/>
          <w:sz w:val="22"/>
          <w:szCs w:val="22"/>
        </w:rPr>
        <w:t>LL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b/>
          <w:spacing w:val="1"/>
          <w:sz w:val="22"/>
          <w:szCs w:val="22"/>
        </w:rPr>
        <w:t>iff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ren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L:</w:t>
      </w:r>
    </w:p>
    <w:p w:rsidR="00CF5BF8" w:rsidRDefault="001B24FD" w:rsidP="0073527E">
      <w:pPr>
        <w:spacing w:line="261" w:lineRule="auto"/>
        <w:ind w:right="55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urns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st 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n-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l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press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CF5BF8" w:rsidRDefault="001B24FD" w:rsidP="0073527E">
      <w:pPr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ESCE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umn1, 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ult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) F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 w:rsidR="0073527E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e;</w:t>
      </w:r>
    </w:p>
    <w:p w:rsidR="00CF5BF8" w:rsidRDefault="001B24FD">
      <w:pPr>
        <w:ind w:left="2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SNU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NU</w:t>
      </w:r>
      <w:r>
        <w:rPr>
          <w:rFonts w:ascii="Arial" w:eastAsia="Arial" w:hAnsi="Arial" w:cs="Arial"/>
          <w:sz w:val="22"/>
          <w:szCs w:val="22"/>
        </w:rPr>
        <w:t>LL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1B24FD" w:rsidP="0073527E">
      <w:pPr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SN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ult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-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e;</w:t>
      </w:r>
    </w:p>
    <w:p w:rsidR="00CF5BF8" w:rsidRDefault="00CF5BF8">
      <w:pPr>
        <w:spacing w:line="200" w:lineRule="exact"/>
      </w:pPr>
    </w:p>
    <w:p w:rsidR="00CF5BF8" w:rsidRDefault="00CF5BF8">
      <w:pPr>
        <w:spacing w:line="200" w:lineRule="exact"/>
      </w:pPr>
    </w:p>
    <w:p w:rsidR="00CF5BF8" w:rsidRDefault="00CF5BF8">
      <w:pPr>
        <w:spacing w:before="11" w:line="200" w:lineRule="exact"/>
      </w:pPr>
    </w:p>
    <w:p w:rsidR="00CF5BF8" w:rsidRDefault="001B24FD">
      <w:pPr>
        <w:spacing w:line="409" w:lineRule="auto"/>
        <w:ind w:left="2280" w:right="127" w:hanging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q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ate</w:t>
      </w:r>
      <w:r>
        <w:rPr>
          <w:rFonts w:ascii="Arial" w:eastAsia="Arial" w:hAnsi="Arial" w:cs="Arial"/>
          <w:b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E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CF5BF8" w:rsidRDefault="001B24FD">
      <w:pPr>
        <w:spacing w:before="10"/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ess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CF5BF8">
      <w:pPr>
        <w:spacing w:before="9" w:line="160" w:lineRule="exact"/>
        <w:rPr>
          <w:sz w:val="17"/>
          <w:szCs w:val="17"/>
        </w:rPr>
      </w:pPr>
    </w:p>
    <w:p w:rsidR="00CF5BF8" w:rsidRDefault="001B24FD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6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*; 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CF5BF8">
      <w:pPr>
        <w:spacing w:before="1" w:line="180" w:lineRule="exact"/>
        <w:rPr>
          <w:sz w:val="18"/>
          <w:szCs w:val="18"/>
        </w:rPr>
      </w:pPr>
    </w:p>
    <w:p w:rsidR="00CF5BF8" w:rsidRDefault="001B24FD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poss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</w:p>
    <w:p w:rsidR="00CF5BF8" w:rsidRDefault="00CF5BF8">
      <w:pPr>
        <w:spacing w:before="9" w:line="160" w:lineRule="exact"/>
        <w:rPr>
          <w:sz w:val="17"/>
          <w:szCs w:val="17"/>
        </w:rPr>
      </w:pPr>
    </w:p>
    <w:p w:rsidR="00CF5BF8" w:rsidRDefault="001B24FD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e.</w:t>
      </w:r>
    </w:p>
    <w:p w:rsidR="00CF5BF8" w:rsidRDefault="00CF5BF8">
      <w:pPr>
        <w:spacing w:before="7" w:line="160" w:lineRule="exact"/>
        <w:rPr>
          <w:sz w:val="17"/>
          <w:szCs w:val="17"/>
        </w:rPr>
      </w:pPr>
    </w:p>
    <w:p w:rsidR="00CF5BF8" w:rsidRDefault="001B24FD">
      <w:pPr>
        <w:ind w:left="2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CF5BF8" w:rsidRDefault="0073527E" w:rsidP="0073527E">
      <w:pPr>
        <w:tabs>
          <w:tab w:val="left" w:pos="2248"/>
        </w:tabs>
        <w:spacing w:before="4" w:line="180" w:lineRule="exact"/>
        <w:rPr>
          <w:rFonts w:ascii="Arial" w:eastAsia="Arial" w:hAnsi="Arial" w:cs="Arial"/>
          <w:sz w:val="22"/>
          <w:szCs w:val="22"/>
        </w:rPr>
      </w:pPr>
      <w:r>
        <w:rPr>
          <w:sz w:val="18"/>
          <w:szCs w:val="18"/>
        </w:rPr>
        <w:tab/>
      </w:r>
      <w:r w:rsidR="001B24FD">
        <w:t xml:space="preserve">    </w:t>
      </w:r>
      <w:r w:rsidR="001B24FD">
        <w:rPr>
          <w:spacing w:val="18"/>
        </w:rPr>
        <w:t xml:space="preserve"> </w:t>
      </w:r>
      <w:r w:rsidR="001B24FD">
        <w:rPr>
          <w:rFonts w:ascii="Arial" w:eastAsia="Arial" w:hAnsi="Arial" w:cs="Arial"/>
          <w:spacing w:val="-2"/>
          <w:sz w:val="22"/>
          <w:szCs w:val="22"/>
        </w:rPr>
        <w:t>M</w:t>
      </w:r>
      <w:r w:rsidR="001B24FD">
        <w:rPr>
          <w:rFonts w:ascii="Arial" w:eastAsia="Arial" w:hAnsi="Arial" w:cs="Arial"/>
          <w:spacing w:val="-1"/>
          <w:sz w:val="22"/>
          <w:szCs w:val="22"/>
        </w:rPr>
        <w:t>i</w:t>
      </w:r>
      <w:r w:rsidR="001B24FD">
        <w:rPr>
          <w:rFonts w:ascii="Arial" w:eastAsia="Arial" w:hAnsi="Arial" w:cs="Arial"/>
          <w:sz w:val="22"/>
          <w:szCs w:val="22"/>
        </w:rPr>
        <w:t>n</w:t>
      </w:r>
      <w:r w:rsidR="001B24FD">
        <w:rPr>
          <w:rFonts w:ascii="Arial" w:eastAsia="Arial" w:hAnsi="Arial" w:cs="Arial"/>
          <w:spacing w:val="-1"/>
          <w:sz w:val="22"/>
          <w:szCs w:val="22"/>
        </w:rPr>
        <w:t>i</w:t>
      </w:r>
      <w:r w:rsidR="001B24FD">
        <w:rPr>
          <w:rFonts w:ascii="Arial" w:eastAsia="Arial" w:hAnsi="Arial" w:cs="Arial"/>
          <w:spacing w:val="1"/>
          <w:sz w:val="22"/>
          <w:szCs w:val="22"/>
        </w:rPr>
        <w:t>mi</w:t>
      </w:r>
      <w:r w:rsidR="001B24FD">
        <w:rPr>
          <w:rFonts w:ascii="Arial" w:eastAsia="Arial" w:hAnsi="Arial" w:cs="Arial"/>
          <w:spacing w:val="-2"/>
          <w:sz w:val="22"/>
          <w:szCs w:val="22"/>
        </w:rPr>
        <w:t>z</w:t>
      </w:r>
      <w:r w:rsidR="001B24FD">
        <w:rPr>
          <w:rFonts w:ascii="Arial" w:eastAsia="Arial" w:hAnsi="Arial" w:cs="Arial"/>
          <w:sz w:val="22"/>
          <w:szCs w:val="22"/>
        </w:rPr>
        <w:t xml:space="preserve">e </w:t>
      </w:r>
      <w:r w:rsidR="001B24FD">
        <w:rPr>
          <w:rFonts w:ascii="Arial" w:eastAsia="Arial" w:hAnsi="Arial" w:cs="Arial"/>
          <w:sz w:val="22"/>
          <w:szCs w:val="22"/>
        </w:rPr>
        <w:t>da</w:t>
      </w:r>
      <w:r w:rsidR="001B24FD">
        <w:rPr>
          <w:rFonts w:ascii="Arial" w:eastAsia="Arial" w:hAnsi="Arial" w:cs="Arial"/>
          <w:spacing w:val="1"/>
          <w:sz w:val="22"/>
          <w:szCs w:val="22"/>
        </w:rPr>
        <w:t>t</w:t>
      </w:r>
      <w:r w:rsidR="001B24FD">
        <w:rPr>
          <w:rFonts w:ascii="Arial" w:eastAsia="Arial" w:hAnsi="Arial" w:cs="Arial"/>
          <w:sz w:val="22"/>
          <w:szCs w:val="22"/>
        </w:rPr>
        <w:t>a</w:t>
      </w:r>
      <w:r w:rsidR="001B24FD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B24FD">
        <w:rPr>
          <w:rFonts w:ascii="Arial" w:eastAsia="Arial" w:hAnsi="Arial" w:cs="Arial"/>
          <w:spacing w:val="1"/>
          <w:sz w:val="22"/>
          <w:szCs w:val="22"/>
        </w:rPr>
        <w:t>tr</w:t>
      </w:r>
      <w:r w:rsidR="001B24FD">
        <w:rPr>
          <w:rFonts w:ascii="Arial" w:eastAsia="Arial" w:hAnsi="Arial" w:cs="Arial"/>
          <w:sz w:val="22"/>
          <w:szCs w:val="22"/>
        </w:rPr>
        <w:t>a</w:t>
      </w:r>
      <w:r w:rsidR="001B24FD">
        <w:rPr>
          <w:rFonts w:ascii="Arial" w:eastAsia="Arial" w:hAnsi="Arial" w:cs="Arial"/>
          <w:spacing w:val="-1"/>
          <w:sz w:val="22"/>
          <w:szCs w:val="22"/>
        </w:rPr>
        <w:t>n</w:t>
      </w:r>
      <w:r w:rsidR="001B24FD">
        <w:rPr>
          <w:rFonts w:ascii="Arial" w:eastAsia="Arial" w:hAnsi="Arial" w:cs="Arial"/>
          <w:spacing w:val="-2"/>
          <w:sz w:val="22"/>
          <w:szCs w:val="22"/>
        </w:rPr>
        <w:t>s</w:t>
      </w:r>
      <w:r w:rsidR="001B24FD">
        <w:rPr>
          <w:rFonts w:ascii="Arial" w:eastAsia="Arial" w:hAnsi="Arial" w:cs="Arial"/>
          <w:spacing w:val="1"/>
          <w:sz w:val="22"/>
          <w:szCs w:val="22"/>
        </w:rPr>
        <w:t>f</w:t>
      </w:r>
      <w:r w:rsidR="001B24FD">
        <w:rPr>
          <w:rFonts w:ascii="Arial" w:eastAsia="Arial" w:hAnsi="Arial" w:cs="Arial"/>
          <w:sz w:val="22"/>
          <w:szCs w:val="22"/>
        </w:rPr>
        <w:t>o</w:t>
      </w:r>
      <w:r w:rsidR="001B24FD">
        <w:rPr>
          <w:rFonts w:ascii="Arial" w:eastAsia="Arial" w:hAnsi="Arial" w:cs="Arial"/>
          <w:spacing w:val="-2"/>
          <w:sz w:val="22"/>
          <w:szCs w:val="22"/>
        </w:rPr>
        <w:t>rm</w:t>
      </w:r>
      <w:r w:rsidR="001B24FD">
        <w:rPr>
          <w:rFonts w:ascii="Arial" w:eastAsia="Arial" w:hAnsi="Arial" w:cs="Arial"/>
          <w:sz w:val="22"/>
          <w:szCs w:val="22"/>
        </w:rPr>
        <w:t>ati</w:t>
      </w:r>
      <w:r w:rsidR="001B24FD">
        <w:rPr>
          <w:rFonts w:ascii="Arial" w:eastAsia="Arial" w:hAnsi="Arial" w:cs="Arial"/>
          <w:spacing w:val="-1"/>
          <w:sz w:val="22"/>
          <w:szCs w:val="22"/>
        </w:rPr>
        <w:t>o</w:t>
      </w:r>
      <w:r w:rsidR="001B24FD">
        <w:rPr>
          <w:rFonts w:ascii="Arial" w:eastAsia="Arial" w:hAnsi="Arial" w:cs="Arial"/>
          <w:sz w:val="22"/>
          <w:szCs w:val="22"/>
        </w:rPr>
        <w:t>ns.</w:t>
      </w:r>
    </w:p>
    <w:p w:rsidR="00CF5BF8" w:rsidRDefault="001B24FD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ba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et</w:t>
      </w:r>
      <w:r>
        <w:rPr>
          <w:rFonts w:ascii="Arial" w:eastAsia="Arial" w:hAnsi="Arial" w:cs="Arial"/>
          <w:sz w:val="22"/>
          <w:szCs w:val="22"/>
        </w:rPr>
        <w:t>s.</w:t>
      </w:r>
    </w:p>
    <w:p w:rsidR="00CF5BF8" w:rsidRDefault="001B24FD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g.</w:t>
      </w:r>
    </w:p>
    <w:p w:rsidR="00CF5BF8" w:rsidRDefault="001B24FD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m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ea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 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e.</w:t>
      </w:r>
    </w:p>
    <w:p w:rsidR="00CF5BF8" w:rsidRDefault="00CF5BF8">
      <w:pPr>
        <w:spacing w:line="200" w:lineRule="exact"/>
      </w:pPr>
    </w:p>
    <w:p w:rsidR="00CF5BF8" w:rsidRDefault="00CF5BF8">
      <w:pPr>
        <w:spacing w:line="200" w:lineRule="exact"/>
      </w:pPr>
    </w:p>
    <w:p w:rsidR="00CF5BF8" w:rsidRDefault="00CF5BF8">
      <w:pPr>
        <w:spacing w:before="11" w:line="200" w:lineRule="exact"/>
      </w:pPr>
    </w:p>
    <w:p w:rsidR="00CF5BF8" w:rsidRDefault="001B24FD">
      <w:pPr>
        <w:spacing w:line="409" w:lineRule="auto"/>
        <w:ind w:left="2280" w:right="1715" w:hanging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k 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 U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stack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b/>
          <w:spacing w:val="-3"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>pla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ran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orma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s.</w:t>
      </w:r>
    </w:p>
    <w:p w:rsidR="00CF5BF8" w:rsidRDefault="001B24FD">
      <w:pPr>
        <w:spacing w:before="10"/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</w:p>
    <w:p w:rsidR="00CF5BF8" w:rsidRDefault="00CF5BF8">
      <w:pPr>
        <w:spacing w:before="10" w:line="160" w:lineRule="exact"/>
        <w:rPr>
          <w:sz w:val="17"/>
          <w:szCs w:val="17"/>
        </w:rPr>
      </w:pPr>
    </w:p>
    <w:p w:rsidR="00CF5BF8" w:rsidRDefault="001B24FD">
      <w:pPr>
        <w:ind w:left="802" w:right="402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pacing w:val="-1"/>
          <w:sz w:val="22"/>
          <w:szCs w:val="22"/>
        </w:rPr>
        <w:t>A'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'B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, 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;</w:t>
      </w:r>
    </w:p>
    <w:p w:rsidR="00CF5BF8" w:rsidRDefault="00CF5BF8">
      <w:pPr>
        <w:spacing w:before="9" w:line="160" w:lineRule="exact"/>
        <w:rPr>
          <w:sz w:val="17"/>
          <w:szCs w:val="17"/>
        </w:rPr>
      </w:pPr>
    </w:p>
    <w:p w:rsidR="00CF5BF8" w:rsidRDefault="001B24FD">
      <w:pPr>
        <w:ind w:left="2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CF5BF8">
      <w:pPr>
        <w:spacing w:before="1" w:line="180" w:lineRule="exact"/>
        <w:rPr>
          <w:sz w:val="18"/>
          <w:szCs w:val="18"/>
        </w:rPr>
      </w:pPr>
    </w:p>
    <w:p w:rsidR="00CF5BF8" w:rsidRDefault="001B24FD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Pa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:</w:t>
      </w:r>
    </w:p>
    <w:p w:rsidR="00CF5BF8" w:rsidRDefault="00CF5BF8">
      <w:pPr>
        <w:spacing w:before="1" w:line="180" w:lineRule="exact"/>
        <w:rPr>
          <w:sz w:val="18"/>
          <w:szCs w:val="18"/>
        </w:rPr>
      </w:pPr>
    </w:p>
    <w:p w:rsidR="0073527E" w:rsidRDefault="001B24FD" w:rsidP="0073527E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ot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='r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umns</w:t>
      </w:r>
      <w:r>
        <w:rPr>
          <w:rFonts w:ascii="Arial" w:eastAsia="Arial" w:hAnsi="Arial" w:cs="Arial"/>
          <w:spacing w:val="2"/>
          <w:sz w:val="22"/>
          <w:szCs w:val="22"/>
        </w:rPr>
        <w:t>=</w:t>
      </w:r>
      <w:r>
        <w:rPr>
          <w:rFonts w:ascii="Arial" w:eastAsia="Arial" w:hAnsi="Arial" w:cs="Arial"/>
          <w:spacing w:val="-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cat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='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)</w:t>
      </w:r>
    </w:p>
    <w:p w:rsidR="0073527E" w:rsidRDefault="0073527E" w:rsidP="0073527E">
      <w:pPr>
        <w:ind w:left="840"/>
        <w:rPr>
          <w:rFonts w:ascii="Arial" w:eastAsia="Arial" w:hAnsi="Arial" w:cs="Arial"/>
          <w:sz w:val="22"/>
          <w:szCs w:val="22"/>
        </w:rPr>
      </w:pPr>
    </w:p>
    <w:p w:rsidR="00CF5BF8" w:rsidRDefault="001B24FD" w:rsidP="0073527E">
      <w:pPr>
        <w:ind w:left="840"/>
        <w:rPr>
          <w:rFonts w:ascii="Arial" w:eastAsia="Arial" w:hAnsi="Arial" w:cs="Arial"/>
          <w:sz w:val="22"/>
          <w:szCs w:val="22"/>
        </w:rPr>
      </w:pPr>
      <w:r>
        <w:pict>
          <v:group id="_x0000_s1061" style="position:absolute;left:0;text-align:left;margin-left:23.95pt;margin-top:23.7pt;width:547.55pt;height:794.6pt;z-index:-251664384;mso-position-horizontal-relative:page;mso-position-vertical-relative:page" coordorigin="479,474" coordsize="10951,15892">
            <v:shape id="_x0000_s1065" style="position:absolute;left:490;top:485;width:10930;height:0" coordorigin="490,485" coordsize="10930,0" path="m490,485r10929,e" filled="f" strokeweight=".20464mm">
              <v:path arrowok="t"/>
            </v:shape>
            <v:shape id="_x0000_s1064" style="position:absolute;left:485;top:480;width:0;height:15881" coordorigin="485,480" coordsize="0,15881" path="m485,480r,15881e" filled="f" strokeweight=".20464mm">
              <v:path arrowok="t"/>
            </v:shape>
            <v:shape id="_x0000_s1063" style="position:absolute;left:11424;top:480;width:0;height:15881" coordorigin="11424,480" coordsize="0,15881" path="m11424,480r,15881e" filled="f" strokeweight=".2045mm">
              <v:path arrowok="t"/>
            </v:shape>
            <v:shape id="_x0000_s1062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ot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P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 and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CF5BF8" w:rsidRDefault="001B24FD">
      <w:pPr>
        <w:ind w:left="23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urp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8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CF5BF8" w:rsidRDefault="00475AA4">
      <w:pPr>
        <w:ind w:left="2300"/>
      </w:pPr>
      <w:r>
        <w:pict>
          <v:shape id="_x0000_i1028" type="#_x0000_t75" style="width:352.4pt;height:69.6pt">
            <v:imagedata r:id="rId10" o:title=""/>
          </v:shape>
        </w:pict>
      </w:r>
    </w:p>
    <w:p w:rsidR="00CF5BF8" w:rsidRDefault="00CF5BF8">
      <w:pPr>
        <w:spacing w:line="200" w:lineRule="exact"/>
      </w:pPr>
    </w:p>
    <w:p w:rsidR="00CF5BF8" w:rsidRDefault="001B24F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ke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 D</w:t>
      </w:r>
      <w:r>
        <w:rPr>
          <w:rFonts w:ascii="Arial" w:eastAsia="Arial" w:hAnsi="Arial" w:cs="Arial"/>
          <w:b/>
          <w:spacing w:val="-1"/>
          <w:sz w:val="22"/>
          <w:szCs w:val="22"/>
        </w:rPr>
        <w:t>el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 La</w:t>
      </w:r>
      <w:r>
        <w:rPr>
          <w:rFonts w:ascii="Arial" w:eastAsia="Arial" w:hAnsi="Arial" w:cs="Arial"/>
          <w:b/>
          <w:spacing w:val="-3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ere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73527E" w:rsidRDefault="0073527E" w:rsidP="0073527E">
      <w:pPr>
        <w:spacing w:line="261" w:lineRule="auto"/>
        <w:ind w:right="607"/>
        <w:rPr>
          <w:rFonts w:ascii="Arial" w:eastAsia="Arial" w:hAnsi="Arial" w:cs="Arial"/>
          <w:b/>
          <w:spacing w:val="-1"/>
          <w:sz w:val="22"/>
          <w:szCs w:val="22"/>
        </w:rPr>
      </w:pPr>
    </w:p>
    <w:p w:rsidR="00CF5BF8" w:rsidRDefault="001B24FD" w:rsidP="0073527E">
      <w:pPr>
        <w:spacing w:line="261" w:lineRule="auto"/>
        <w:ind w:right="60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ke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6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nst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a,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 C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, J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 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1B24FD" w:rsidP="0073527E">
      <w:pPr>
        <w:spacing w:line="260" w:lineRule="auto"/>
        <w:ind w:right="82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el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 Lak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t 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sacti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orc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CF5BF8">
      <w:pPr>
        <w:spacing w:line="200" w:lineRule="exact"/>
      </w:pPr>
    </w:p>
    <w:p w:rsidR="00CF5BF8" w:rsidRDefault="001B24FD" w:rsidP="0073527E">
      <w:pPr>
        <w:spacing w:line="412" w:lineRule="auto"/>
        <w:ind w:right="36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elp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ers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el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a Lake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s and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s: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CF5BF8" w:rsidRDefault="001B24FD" w:rsidP="0073527E">
      <w:pPr>
        <w:spacing w:before="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1B24FD" w:rsidP="0073527E">
      <w:pPr>
        <w:tabs>
          <w:tab w:val="left" w:pos="3020"/>
        </w:tabs>
        <w:spacing w:line="259" w:lineRule="auto"/>
        <w:ind w:right="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BI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s.</w:t>
      </w:r>
    </w:p>
    <w:p w:rsidR="00CF5BF8" w:rsidRDefault="00CF5BF8">
      <w:pPr>
        <w:spacing w:before="9" w:line="140" w:lineRule="exact"/>
        <w:rPr>
          <w:sz w:val="15"/>
          <w:szCs w:val="15"/>
        </w:rPr>
      </w:pPr>
    </w:p>
    <w:p w:rsidR="00CF5BF8" w:rsidRDefault="001B24FD" w:rsidP="0073527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pro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sz w:val="22"/>
          <w:szCs w:val="22"/>
        </w:rPr>
        <w:t>:</w:t>
      </w:r>
    </w:p>
    <w:p w:rsidR="00CF5BF8" w:rsidRDefault="001B24FD" w:rsidP="0073527E">
      <w:pPr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bricks 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nts.</w:t>
      </w:r>
    </w:p>
    <w:p w:rsidR="00CF5BF8" w:rsidRDefault="0073527E" w:rsidP="0073527E">
      <w:pPr>
        <w:tabs>
          <w:tab w:val="left" w:pos="3020"/>
        </w:tabs>
        <w:spacing w:line="259" w:lineRule="auto"/>
        <w:ind w:right="9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 xml:space="preserve">   </w:t>
      </w:r>
      <w:r w:rsidR="001B24FD">
        <w:rPr>
          <w:rFonts w:ascii="Arial" w:eastAsia="Arial" w:hAnsi="Arial" w:cs="Arial"/>
          <w:spacing w:val="-1"/>
          <w:sz w:val="22"/>
          <w:szCs w:val="22"/>
        </w:rPr>
        <w:t>C</w:t>
      </w:r>
      <w:r w:rsidR="001B24FD">
        <w:rPr>
          <w:rFonts w:ascii="Arial" w:eastAsia="Arial" w:hAnsi="Arial" w:cs="Arial"/>
          <w:spacing w:val="1"/>
          <w:sz w:val="22"/>
          <w:szCs w:val="22"/>
        </w:rPr>
        <w:t>r</w:t>
      </w:r>
      <w:r w:rsidR="001B24FD">
        <w:rPr>
          <w:rFonts w:ascii="Arial" w:eastAsia="Arial" w:hAnsi="Arial" w:cs="Arial"/>
          <w:sz w:val="22"/>
          <w:szCs w:val="22"/>
        </w:rPr>
        <w:t>e</w:t>
      </w:r>
      <w:r w:rsidR="001B24FD">
        <w:rPr>
          <w:rFonts w:ascii="Arial" w:eastAsia="Arial" w:hAnsi="Arial" w:cs="Arial"/>
          <w:spacing w:val="-1"/>
          <w:sz w:val="22"/>
          <w:szCs w:val="22"/>
        </w:rPr>
        <w:t>a</w:t>
      </w:r>
      <w:r w:rsidR="001B24FD">
        <w:rPr>
          <w:rFonts w:ascii="Arial" w:eastAsia="Arial" w:hAnsi="Arial" w:cs="Arial"/>
          <w:spacing w:val="1"/>
          <w:sz w:val="22"/>
          <w:szCs w:val="22"/>
        </w:rPr>
        <w:t>t</w:t>
      </w:r>
      <w:r w:rsidR="001B24FD">
        <w:rPr>
          <w:rFonts w:ascii="Arial" w:eastAsia="Arial" w:hAnsi="Arial" w:cs="Arial"/>
          <w:sz w:val="22"/>
          <w:szCs w:val="22"/>
        </w:rPr>
        <w:t xml:space="preserve">e </w:t>
      </w:r>
      <w:r w:rsidR="001B24FD">
        <w:rPr>
          <w:rFonts w:ascii="Arial" w:eastAsia="Arial" w:hAnsi="Arial" w:cs="Arial"/>
          <w:spacing w:val="-2"/>
          <w:sz w:val="22"/>
          <w:szCs w:val="22"/>
        </w:rPr>
        <w:t>v</w:t>
      </w:r>
      <w:r w:rsidR="001B24FD">
        <w:rPr>
          <w:rFonts w:ascii="Arial" w:eastAsia="Arial" w:hAnsi="Arial" w:cs="Arial"/>
          <w:spacing w:val="-1"/>
          <w:sz w:val="22"/>
          <w:szCs w:val="22"/>
        </w:rPr>
        <w:t>i</w:t>
      </w:r>
      <w:r w:rsidR="001B24FD">
        <w:rPr>
          <w:rFonts w:ascii="Arial" w:eastAsia="Arial" w:hAnsi="Arial" w:cs="Arial"/>
          <w:sz w:val="22"/>
          <w:szCs w:val="22"/>
        </w:rPr>
        <w:t>e</w:t>
      </w:r>
      <w:r w:rsidR="001B24FD">
        <w:rPr>
          <w:rFonts w:ascii="Arial" w:eastAsia="Arial" w:hAnsi="Arial" w:cs="Arial"/>
          <w:spacing w:val="-4"/>
          <w:sz w:val="22"/>
          <w:szCs w:val="22"/>
        </w:rPr>
        <w:t>w</w:t>
      </w:r>
      <w:r w:rsidR="001B24FD">
        <w:rPr>
          <w:rFonts w:ascii="Arial" w:eastAsia="Arial" w:hAnsi="Arial" w:cs="Arial"/>
          <w:sz w:val="22"/>
          <w:szCs w:val="22"/>
        </w:rPr>
        <w:t>s</w:t>
      </w:r>
      <w:r w:rsidR="001B24FD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B24FD">
        <w:rPr>
          <w:rFonts w:ascii="Arial" w:eastAsia="Arial" w:hAnsi="Arial" w:cs="Arial"/>
          <w:sz w:val="22"/>
          <w:szCs w:val="22"/>
        </w:rPr>
        <w:t>a</w:t>
      </w:r>
      <w:r w:rsidR="001B24FD">
        <w:rPr>
          <w:rFonts w:ascii="Arial" w:eastAsia="Arial" w:hAnsi="Arial" w:cs="Arial"/>
          <w:spacing w:val="-1"/>
          <w:sz w:val="22"/>
          <w:szCs w:val="22"/>
        </w:rPr>
        <w:t>n</w:t>
      </w:r>
      <w:r w:rsidR="001B24FD">
        <w:rPr>
          <w:rFonts w:ascii="Arial" w:eastAsia="Arial" w:hAnsi="Arial" w:cs="Arial"/>
          <w:sz w:val="22"/>
          <w:szCs w:val="22"/>
        </w:rPr>
        <w:t>d op</w:t>
      </w:r>
      <w:r w:rsidR="001B24FD">
        <w:rPr>
          <w:rFonts w:ascii="Arial" w:eastAsia="Arial" w:hAnsi="Arial" w:cs="Arial"/>
          <w:spacing w:val="1"/>
          <w:sz w:val="22"/>
          <w:szCs w:val="22"/>
        </w:rPr>
        <w:t>t</w:t>
      </w:r>
      <w:r w:rsidR="001B24FD">
        <w:rPr>
          <w:rFonts w:ascii="Arial" w:eastAsia="Arial" w:hAnsi="Arial" w:cs="Arial"/>
          <w:spacing w:val="-1"/>
          <w:sz w:val="22"/>
          <w:szCs w:val="22"/>
        </w:rPr>
        <w:t>i</w:t>
      </w:r>
      <w:r w:rsidR="001B24FD">
        <w:rPr>
          <w:rFonts w:ascii="Arial" w:eastAsia="Arial" w:hAnsi="Arial" w:cs="Arial"/>
          <w:spacing w:val="1"/>
          <w:sz w:val="22"/>
          <w:szCs w:val="22"/>
        </w:rPr>
        <w:t>m</w:t>
      </w:r>
      <w:r w:rsidR="001B24FD">
        <w:rPr>
          <w:rFonts w:ascii="Arial" w:eastAsia="Arial" w:hAnsi="Arial" w:cs="Arial"/>
          <w:spacing w:val="-3"/>
          <w:sz w:val="22"/>
          <w:szCs w:val="22"/>
        </w:rPr>
        <w:t>i</w:t>
      </w:r>
      <w:r w:rsidR="001B24FD">
        <w:rPr>
          <w:rFonts w:ascii="Arial" w:eastAsia="Arial" w:hAnsi="Arial" w:cs="Arial"/>
          <w:spacing w:val="-2"/>
          <w:sz w:val="22"/>
          <w:szCs w:val="22"/>
        </w:rPr>
        <w:t>z</w:t>
      </w:r>
      <w:r w:rsidR="001B24FD">
        <w:rPr>
          <w:rFonts w:ascii="Arial" w:eastAsia="Arial" w:hAnsi="Arial" w:cs="Arial"/>
          <w:sz w:val="22"/>
          <w:szCs w:val="22"/>
        </w:rPr>
        <w:t xml:space="preserve">e </w:t>
      </w:r>
      <w:r w:rsidR="001B24FD">
        <w:rPr>
          <w:rFonts w:ascii="Arial" w:eastAsia="Arial" w:hAnsi="Arial" w:cs="Arial"/>
          <w:spacing w:val="2"/>
          <w:sz w:val="22"/>
          <w:szCs w:val="22"/>
        </w:rPr>
        <w:t>q</w:t>
      </w:r>
      <w:r w:rsidR="001B24FD">
        <w:rPr>
          <w:rFonts w:ascii="Arial" w:eastAsia="Arial" w:hAnsi="Arial" w:cs="Arial"/>
          <w:sz w:val="22"/>
          <w:szCs w:val="22"/>
        </w:rPr>
        <w:t>u</w:t>
      </w:r>
      <w:r w:rsidR="001B24FD">
        <w:rPr>
          <w:rFonts w:ascii="Arial" w:eastAsia="Arial" w:hAnsi="Arial" w:cs="Arial"/>
          <w:spacing w:val="-1"/>
          <w:sz w:val="22"/>
          <w:szCs w:val="22"/>
        </w:rPr>
        <w:t>e</w:t>
      </w:r>
      <w:r w:rsidR="001B24FD">
        <w:rPr>
          <w:rFonts w:ascii="Arial" w:eastAsia="Arial" w:hAnsi="Arial" w:cs="Arial"/>
          <w:spacing w:val="1"/>
          <w:sz w:val="22"/>
          <w:szCs w:val="22"/>
        </w:rPr>
        <w:t>r</w:t>
      </w:r>
      <w:r w:rsidR="001B24FD">
        <w:rPr>
          <w:rFonts w:ascii="Arial" w:eastAsia="Arial" w:hAnsi="Arial" w:cs="Arial"/>
          <w:spacing w:val="-1"/>
          <w:sz w:val="22"/>
          <w:szCs w:val="22"/>
        </w:rPr>
        <w:t>i</w:t>
      </w:r>
      <w:r w:rsidR="001B24FD">
        <w:rPr>
          <w:rFonts w:ascii="Arial" w:eastAsia="Arial" w:hAnsi="Arial" w:cs="Arial"/>
          <w:sz w:val="22"/>
          <w:szCs w:val="22"/>
        </w:rPr>
        <w:t>es</w:t>
      </w:r>
      <w:r w:rsidR="001B24FD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B24FD">
        <w:rPr>
          <w:rFonts w:ascii="Arial" w:eastAsia="Arial" w:hAnsi="Arial" w:cs="Arial"/>
          <w:sz w:val="22"/>
          <w:szCs w:val="22"/>
        </w:rPr>
        <w:t>us</w:t>
      </w:r>
      <w:r w:rsidR="001B24FD">
        <w:rPr>
          <w:rFonts w:ascii="Arial" w:eastAsia="Arial" w:hAnsi="Arial" w:cs="Arial"/>
          <w:spacing w:val="-1"/>
          <w:sz w:val="22"/>
          <w:szCs w:val="22"/>
        </w:rPr>
        <w:t>i</w:t>
      </w:r>
      <w:r w:rsidR="001B24FD">
        <w:rPr>
          <w:rFonts w:ascii="Arial" w:eastAsia="Arial" w:hAnsi="Arial" w:cs="Arial"/>
          <w:sz w:val="22"/>
          <w:szCs w:val="22"/>
        </w:rPr>
        <w:t>ng</w:t>
      </w:r>
      <w:r w:rsidR="001B24FD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1B24FD">
        <w:rPr>
          <w:rFonts w:ascii="Arial" w:eastAsia="Arial" w:hAnsi="Arial" w:cs="Arial"/>
          <w:spacing w:val="-1"/>
          <w:sz w:val="22"/>
          <w:szCs w:val="22"/>
        </w:rPr>
        <w:t>Z</w:t>
      </w:r>
      <w:r w:rsidR="001B24FD">
        <w:rPr>
          <w:rFonts w:ascii="Arial" w:eastAsia="Arial" w:hAnsi="Arial" w:cs="Arial"/>
          <w:spacing w:val="1"/>
          <w:sz w:val="22"/>
          <w:szCs w:val="22"/>
        </w:rPr>
        <w:t>-</w:t>
      </w:r>
      <w:r w:rsidR="001B24FD">
        <w:rPr>
          <w:rFonts w:ascii="Arial" w:eastAsia="Arial" w:hAnsi="Arial" w:cs="Arial"/>
          <w:spacing w:val="-3"/>
          <w:sz w:val="22"/>
          <w:szCs w:val="22"/>
        </w:rPr>
        <w:t>o</w:t>
      </w:r>
      <w:r w:rsidR="001B24FD">
        <w:rPr>
          <w:rFonts w:ascii="Arial" w:eastAsia="Arial" w:hAnsi="Arial" w:cs="Arial"/>
          <w:spacing w:val="1"/>
          <w:sz w:val="22"/>
          <w:szCs w:val="22"/>
        </w:rPr>
        <w:t>r</w:t>
      </w:r>
      <w:r w:rsidR="001B24FD">
        <w:rPr>
          <w:rFonts w:ascii="Arial" w:eastAsia="Arial" w:hAnsi="Arial" w:cs="Arial"/>
          <w:sz w:val="22"/>
          <w:szCs w:val="22"/>
        </w:rPr>
        <w:t>d</w:t>
      </w:r>
      <w:r w:rsidR="001B24FD">
        <w:rPr>
          <w:rFonts w:ascii="Arial" w:eastAsia="Arial" w:hAnsi="Arial" w:cs="Arial"/>
          <w:spacing w:val="-1"/>
          <w:sz w:val="22"/>
          <w:szCs w:val="22"/>
        </w:rPr>
        <w:t>e</w:t>
      </w:r>
      <w:r w:rsidR="001B24FD">
        <w:rPr>
          <w:rFonts w:ascii="Arial" w:eastAsia="Arial" w:hAnsi="Arial" w:cs="Arial"/>
          <w:spacing w:val="1"/>
          <w:sz w:val="22"/>
          <w:szCs w:val="22"/>
        </w:rPr>
        <w:t>r</w:t>
      </w:r>
      <w:r w:rsidR="001B24FD">
        <w:rPr>
          <w:rFonts w:ascii="Arial" w:eastAsia="Arial" w:hAnsi="Arial" w:cs="Arial"/>
          <w:spacing w:val="-3"/>
          <w:sz w:val="22"/>
          <w:szCs w:val="22"/>
        </w:rPr>
        <w:t>i</w:t>
      </w:r>
      <w:r w:rsidR="001B24FD">
        <w:rPr>
          <w:rFonts w:ascii="Arial" w:eastAsia="Arial" w:hAnsi="Arial" w:cs="Arial"/>
          <w:sz w:val="22"/>
          <w:szCs w:val="22"/>
        </w:rPr>
        <w:t>ng</w:t>
      </w:r>
      <w:r w:rsidR="001B24FD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B24FD">
        <w:rPr>
          <w:rFonts w:ascii="Arial" w:eastAsia="Arial" w:hAnsi="Arial" w:cs="Arial"/>
          <w:spacing w:val="3"/>
          <w:sz w:val="22"/>
          <w:szCs w:val="22"/>
        </w:rPr>
        <w:t>f</w:t>
      </w:r>
      <w:r w:rsidR="001B24FD">
        <w:rPr>
          <w:rFonts w:ascii="Arial" w:eastAsia="Arial" w:hAnsi="Arial" w:cs="Arial"/>
          <w:spacing w:val="-3"/>
          <w:sz w:val="22"/>
          <w:szCs w:val="22"/>
        </w:rPr>
        <w:t>o</w:t>
      </w:r>
      <w:r w:rsidR="001B24FD">
        <w:rPr>
          <w:rFonts w:ascii="Arial" w:eastAsia="Arial" w:hAnsi="Arial" w:cs="Arial"/>
          <w:sz w:val="22"/>
          <w:szCs w:val="22"/>
        </w:rPr>
        <w:t>r</w:t>
      </w:r>
      <w:r w:rsidR="001B24FD"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 w:rsidR="001B24FD">
        <w:rPr>
          <w:rFonts w:ascii="Arial" w:eastAsia="Arial" w:hAnsi="Arial" w:cs="Arial"/>
          <w:sz w:val="22"/>
          <w:szCs w:val="22"/>
        </w:rPr>
        <w:t>ast</w:t>
      </w:r>
      <w:r w:rsidR="001B24FD">
        <w:rPr>
          <w:rFonts w:ascii="Arial" w:eastAsia="Arial" w:hAnsi="Arial" w:cs="Arial"/>
          <w:spacing w:val="-2"/>
          <w:sz w:val="22"/>
          <w:szCs w:val="22"/>
        </w:rPr>
        <w:t>e</w:t>
      </w:r>
      <w:r w:rsidR="001B24FD">
        <w:rPr>
          <w:rFonts w:ascii="Arial" w:eastAsia="Arial" w:hAnsi="Arial" w:cs="Arial"/>
          <w:sz w:val="22"/>
          <w:szCs w:val="22"/>
        </w:rPr>
        <w:t>r p</w:t>
      </w:r>
      <w:r w:rsidR="001B24FD">
        <w:rPr>
          <w:rFonts w:ascii="Arial" w:eastAsia="Arial" w:hAnsi="Arial" w:cs="Arial"/>
          <w:spacing w:val="-1"/>
          <w:sz w:val="22"/>
          <w:szCs w:val="22"/>
        </w:rPr>
        <w:t>e</w:t>
      </w:r>
      <w:r w:rsidR="001B24FD">
        <w:rPr>
          <w:rFonts w:ascii="Arial" w:eastAsia="Arial" w:hAnsi="Arial" w:cs="Arial"/>
          <w:spacing w:val="-2"/>
          <w:sz w:val="22"/>
          <w:szCs w:val="22"/>
        </w:rPr>
        <w:t>r</w:t>
      </w:r>
      <w:r w:rsidR="001B24FD">
        <w:rPr>
          <w:rFonts w:ascii="Arial" w:eastAsia="Arial" w:hAnsi="Arial" w:cs="Arial"/>
          <w:spacing w:val="3"/>
          <w:sz w:val="22"/>
          <w:szCs w:val="22"/>
        </w:rPr>
        <w:t>f</w:t>
      </w:r>
      <w:r w:rsidR="001B24FD">
        <w:rPr>
          <w:rFonts w:ascii="Arial" w:eastAsia="Arial" w:hAnsi="Arial" w:cs="Arial"/>
          <w:spacing w:val="-3"/>
          <w:sz w:val="22"/>
          <w:szCs w:val="22"/>
        </w:rPr>
        <w:t>o</w:t>
      </w:r>
      <w:r w:rsidR="001B24FD">
        <w:rPr>
          <w:rFonts w:ascii="Arial" w:eastAsia="Arial" w:hAnsi="Arial" w:cs="Arial"/>
          <w:spacing w:val="1"/>
          <w:sz w:val="22"/>
          <w:szCs w:val="22"/>
        </w:rPr>
        <w:t>rm</w:t>
      </w:r>
      <w:r w:rsidR="001B24FD">
        <w:rPr>
          <w:rFonts w:ascii="Arial" w:eastAsia="Arial" w:hAnsi="Arial" w:cs="Arial"/>
          <w:sz w:val="22"/>
          <w:szCs w:val="22"/>
        </w:rPr>
        <w:t>a</w:t>
      </w:r>
      <w:r w:rsidR="001B24FD">
        <w:rPr>
          <w:rFonts w:ascii="Arial" w:eastAsia="Arial" w:hAnsi="Arial" w:cs="Arial"/>
          <w:spacing w:val="-1"/>
          <w:sz w:val="22"/>
          <w:szCs w:val="22"/>
        </w:rPr>
        <w:t>n</w:t>
      </w:r>
      <w:r w:rsidR="001B24FD">
        <w:rPr>
          <w:rFonts w:ascii="Arial" w:eastAsia="Arial" w:hAnsi="Arial" w:cs="Arial"/>
          <w:sz w:val="22"/>
          <w:szCs w:val="22"/>
        </w:rPr>
        <w:t>c</w:t>
      </w:r>
      <w:r w:rsidR="001B24FD">
        <w:rPr>
          <w:rFonts w:ascii="Arial" w:eastAsia="Arial" w:hAnsi="Arial" w:cs="Arial"/>
          <w:spacing w:val="-3"/>
          <w:sz w:val="22"/>
          <w:szCs w:val="22"/>
        </w:rPr>
        <w:t>e</w:t>
      </w:r>
      <w:r w:rsidR="001B24FD">
        <w:rPr>
          <w:rFonts w:ascii="Arial" w:eastAsia="Arial" w:hAnsi="Arial" w:cs="Arial"/>
          <w:sz w:val="22"/>
          <w:szCs w:val="22"/>
        </w:rPr>
        <w:t>.</w:t>
      </w:r>
    </w:p>
    <w:p w:rsidR="00CF5BF8" w:rsidRDefault="00CF5BF8">
      <w:pPr>
        <w:spacing w:line="200" w:lineRule="exact"/>
      </w:pPr>
    </w:p>
    <w:p w:rsidR="00CF5BF8" w:rsidRDefault="001B24FD" w:rsidP="0073527E">
      <w:pPr>
        <w:spacing w:line="259" w:lineRule="auto"/>
        <w:ind w:right="84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9.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N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 xml:space="preserve">ds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e/F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ed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–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 L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ke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hing 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mpar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CF5BF8" w:rsidRDefault="00CF5BF8">
      <w:pPr>
        <w:spacing w:before="9" w:line="140" w:lineRule="exact"/>
        <w:rPr>
          <w:sz w:val="15"/>
          <w:szCs w:val="15"/>
        </w:rPr>
      </w:pPr>
    </w:p>
    <w:p w:rsidR="00CF5BF8" w:rsidRDefault="001B24FD" w:rsidP="0073527E">
      <w:pPr>
        <w:spacing w:line="261" w:lineRule="auto"/>
        <w:ind w:right="23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hin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h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it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ompare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cur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CF5BF8">
      <w:pPr>
        <w:spacing w:before="4" w:line="140" w:lineRule="exact"/>
        <w:rPr>
          <w:sz w:val="15"/>
          <w:szCs w:val="15"/>
        </w:rPr>
      </w:pPr>
    </w:p>
    <w:p w:rsidR="00CF5BF8" w:rsidRDefault="001B24FD" w:rsidP="0073527E">
      <w:pPr>
        <w:spacing w:line="261" w:lineRule="auto"/>
        <w:ind w:right="58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omp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s.</w:t>
      </w:r>
    </w:p>
    <w:p w:rsidR="00CF5BF8" w:rsidRDefault="00CF5BF8">
      <w:pPr>
        <w:spacing w:before="9" w:line="180" w:lineRule="exact"/>
        <w:rPr>
          <w:sz w:val="18"/>
          <w:szCs w:val="18"/>
        </w:rPr>
      </w:pPr>
    </w:p>
    <w:p w:rsidR="00CF5BF8" w:rsidRDefault="00CF5BF8">
      <w:pPr>
        <w:spacing w:line="200" w:lineRule="exact"/>
      </w:pPr>
    </w:p>
    <w:p w:rsidR="00CF5BF8" w:rsidRDefault="00CF5BF8">
      <w:pPr>
        <w:spacing w:line="200" w:lineRule="exact"/>
      </w:pPr>
    </w:p>
    <w:p w:rsidR="00CF5BF8" w:rsidRDefault="001B24F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Mi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ros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t F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pl</w:t>
      </w:r>
      <w:r>
        <w:rPr>
          <w:rFonts w:ascii="Arial" w:eastAsia="Arial" w:hAnsi="Arial" w:cs="Arial"/>
          <w:b/>
          <w:sz w:val="22"/>
          <w:szCs w:val="22"/>
        </w:rPr>
        <w:t>ain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grat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CF5BF8" w:rsidRDefault="00CF5BF8">
      <w:pPr>
        <w:spacing w:before="9" w:line="160" w:lineRule="exact"/>
        <w:rPr>
          <w:sz w:val="17"/>
          <w:szCs w:val="17"/>
        </w:rPr>
      </w:pPr>
    </w:p>
    <w:p w:rsidR="00CF5BF8" w:rsidRDefault="001B24FD">
      <w:pPr>
        <w:tabs>
          <w:tab w:val="left" w:pos="1580"/>
        </w:tabs>
        <w:spacing w:line="260" w:lineRule="auto"/>
        <w:ind w:left="1580" w:right="80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1"/>
          <w:sz w:val="22"/>
          <w:szCs w:val="22"/>
        </w:rPr>
        <w:t>Mi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ros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t F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ess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acro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us so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ar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se)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cs.</w:t>
      </w:r>
    </w:p>
    <w:p w:rsidR="00CF5BF8" w:rsidRDefault="001B24FD">
      <w:pPr>
        <w:spacing w:before="63"/>
        <w:ind w:left="860"/>
        <w:rPr>
          <w:rFonts w:ascii="Arial" w:eastAsia="Arial" w:hAnsi="Arial" w:cs="Arial"/>
          <w:sz w:val="22"/>
          <w:szCs w:val="22"/>
        </w:rPr>
      </w:pPr>
      <w:r>
        <w:pict>
          <v:group id="_x0000_s1052" style="position:absolute;left:0;text-align:left;margin-left:23.95pt;margin-top:23.7pt;width:547.55pt;height:794.6pt;z-index:-251660288;mso-position-horizontal-relative:page;mso-position-vertical-relative:page" coordorigin="479,474" coordsize="10951,15892">
            <v:shape id="_x0000_s1056" style="position:absolute;left:490;top:485;width:10930;height:0" coordorigin="490,485" coordsize="10930,0" path="m490,485r10929,e" filled="f" strokeweight=".20464mm">
              <v:path arrowok="t"/>
            </v:shape>
            <v:shape id="_x0000_s1055" style="position:absolute;left:485;top:480;width:0;height:15881" coordorigin="485,480" coordsize="0,15881" path="m485,480r,15881e" filled="f" strokeweight=".20464mm">
              <v:path arrowok="t"/>
            </v:shape>
            <v:shape id="_x0000_s1054" style="position:absolute;left:11424;top:480;width:0;height:15881" coordorigin="11424,480" coordsize="0,15881" path="m11424,480r,15881e" filled="f" strokeweight=".2045mm">
              <v:path arrowok="t"/>
            </v:shape>
            <v:shape id="_x0000_s1053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2:</w:t>
      </w:r>
    </w:p>
    <w:p w:rsidR="00CF5BF8" w:rsidRDefault="00CF5BF8">
      <w:pPr>
        <w:spacing w:before="14" w:line="200" w:lineRule="exact"/>
      </w:pPr>
    </w:p>
    <w:p w:rsidR="00CF5BF8" w:rsidRDefault="001B24FD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 What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zure 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 Storage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(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2,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t d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rom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ob</w:t>
      </w:r>
    </w:p>
    <w:p w:rsidR="00CF5BF8" w:rsidRDefault="001B24FD">
      <w:pPr>
        <w:spacing w:before="18"/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ora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e?</w:t>
      </w:r>
    </w:p>
    <w:p w:rsidR="00CF5BF8" w:rsidRDefault="00CF5BF8">
      <w:pPr>
        <w:spacing w:before="4" w:line="180" w:lineRule="exact"/>
        <w:rPr>
          <w:sz w:val="18"/>
          <w:szCs w:val="18"/>
        </w:rPr>
      </w:pPr>
    </w:p>
    <w:p w:rsidR="00CF5BF8" w:rsidRDefault="001B24FD">
      <w:pPr>
        <w:spacing w:line="259" w:lineRule="auto"/>
        <w:ind w:left="860" w:right="7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1"/>
          <w:sz w:val="22"/>
          <w:szCs w:val="22"/>
        </w:rPr>
        <w:t>AD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4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en2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cs.</w:t>
      </w:r>
    </w:p>
    <w:p w:rsidR="00CF5BF8" w:rsidRDefault="00CF5BF8">
      <w:pPr>
        <w:spacing w:before="9" w:line="140" w:lineRule="exact"/>
        <w:rPr>
          <w:sz w:val="15"/>
          <w:szCs w:val="15"/>
        </w:rPr>
      </w:pPr>
    </w:p>
    <w:p w:rsidR="00CF5BF8" w:rsidRDefault="001B24FD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CF5BF8" w:rsidRDefault="00CF5BF8">
      <w:pPr>
        <w:spacing w:before="9" w:line="160" w:lineRule="exact"/>
        <w:rPr>
          <w:sz w:val="17"/>
          <w:szCs w:val="17"/>
        </w:rPr>
      </w:pPr>
    </w:p>
    <w:p w:rsidR="00CF5BF8" w:rsidRDefault="001B24FD">
      <w:pPr>
        <w:tabs>
          <w:tab w:val="left" w:pos="1580"/>
        </w:tabs>
        <w:spacing w:line="259" w:lineRule="auto"/>
        <w:ind w:left="1580" w:right="97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AD</w:t>
      </w:r>
      <w:r>
        <w:rPr>
          <w:rFonts w:ascii="Arial" w:eastAsia="Arial" w:hAnsi="Arial" w:cs="Arial"/>
          <w:sz w:val="22"/>
          <w:szCs w:val="22"/>
        </w:rPr>
        <w:t xml:space="preserve">LS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2: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 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e-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 da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cs.</w:t>
      </w:r>
    </w:p>
    <w:p w:rsidR="00CF5BF8" w:rsidRDefault="00CF5BF8">
      <w:pPr>
        <w:spacing w:before="1" w:line="160" w:lineRule="exact"/>
        <w:rPr>
          <w:sz w:val="16"/>
          <w:szCs w:val="16"/>
        </w:rPr>
      </w:pPr>
    </w:p>
    <w:p w:rsidR="00CF5BF8" w:rsidRDefault="001B24FD">
      <w:pPr>
        <w:tabs>
          <w:tab w:val="left" w:pos="1580"/>
        </w:tabs>
        <w:spacing w:line="257" w:lineRule="auto"/>
        <w:ind w:left="1580" w:right="63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e: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6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 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ace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 xml:space="preserve">ect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AD</w:t>
      </w:r>
      <w:r>
        <w:rPr>
          <w:rFonts w:ascii="Arial" w:eastAsia="Arial" w:hAnsi="Arial" w:cs="Arial"/>
          <w:sz w:val="22"/>
          <w:szCs w:val="22"/>
        </w:rPr>
        <w:t>LS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2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CF5BF8" w:rsidRDefault="00CF5BF8">
      <w:pPr>
        <w:spacing w:before="4" w:line="160" w:lineRule="exact"/>
        <w:rPr>
          <w:sz w:val="16"/>
          <w:szCs w:val="16"/>
        </w:rPr>
      </w:pPr>
    </w:p>
    <w:p w:rsidR="00CF5BF8" w:rsidRDefault="001B24FD">
      <w:pPr>
        <w:tabs>
          <w:tab w:val="left" w:pos="1580"/>
        </w:tabs>
        <w:spacing w:line="260" w:lineRule="auto"/>
        <w:ind w:left="1580" w:right="426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AD</w:t>
      </w:r>
      <w:r>
        <w:rPr>
          <w:rFonts w:ascii="Arial" w:eastAsia="Arial" w:hAnsi="Arial" w:cs="Arial"/>
          <w:sz w:val="22"/>
          <w:szCs w:val="22"/>
        </w:rPr>
        <w:t>LS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2 is op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ut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ds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el process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CF5BF8">
      <w:pPr>
        <w:spacing w:before="8" w:line="140" w:lineRule="exact"/>
        <w:rPr>
          <w:sz w:val="15"/>
          <w:szCs w:val="15"/>
        </w:rPr>
      </w:pPr>
    </w:p>
    <w:p w:rsidR="00CF5BF8" w:rsidRDefault="001B24FD">
      <w:pPr>
        <w:spacing w:line="259" w:lineRule="auto"/>
        <w:ind w:left="860" w:right="18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se: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AD</w:t>
      </w:r>
      <w:r>
        <w:rPr>
          <w:rFonts w:ascii="Arial" w:eastAsia="Arial" w:hAnsi="Arial" w:cs="Arial"/>
          <w:sz w:val="22"/>
          <w:szCs w:val="22"/>
        </w:rPr>
        <w:t xml:space="preserve">LS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 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is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ect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eb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CF5BF8">
      <w:pPr>
        <w:spacing w:before="1" w:line="180" w:lineRule="exact"/>
        <w:rPr>
          <w:sz w:val="19"/>
          <w:szCs w:val="19"/>
        </w:rPr>
      </w:pPr>
    </w:p>
    <w:p w:rsidR="00CF5BF8" w:rsidRDefault="001B24FD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rpo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arch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z</w:t>
      </w:r>
      <w:r>
        <w:rPr>
          <w:rFonts w:ascii="Arial" w:eastAsia="Arial" w:hAnsi="Arial" w:cs="Arial"/>
          <w:b/>
          <w:spacing w:val="2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l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CF5BF8" w:rsidRDefault="00CF5BF8">
      <w:pPr>
        <w:spacing w:before="1" w:line="180" w:lineRule="exact"/>
        <w:rPr>
          <w:sz w:val="18"/>
          <w:szCs w:val="18"/>
        </w:rPr>
      </w:pPr>
    </w:p>
    <w:p w:rsidR="00CF5BF8" w:rsidRDefault="001B24FD">
      <w:pPr>
        <w:spacing w:line="258" w:lineRule="auto"/>
        <w:ind w:left="860" w:right="37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pse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ana</w:t>
      </w:r>
      <w:r>
        <w:rPr>
          <w:rFonts w:ascii="Arial" w:eastAsia="Arial" w:hAnsi="Arial" w:cs="Arial"/>
          <w:spacing w:val="-2"/>
          <w:sz w:val="22"/>
          <w:szCs w:val="22"/>
        </w:rPr>
        <w:t>ly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ruct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CF5BF8">
      <w:pPr>
        <w:spacing w:before="2" w:line="160" w:lineRule="exact"/>
        <w:rPr>
          <w:sz w:val="16"/>
          <w:szCs w:val="16"/>
        </w:rPr>
      </w:pPr>
    </w:p>
    <w:p w:rsidR="00CF5BF8" w:rsidRDefault="001B24FD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ompon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CF5BF8" w:rsidRDefault="001B24F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1B24F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a.</w:t>
      </w:r>
    </w:p>
    <w:p w:rsidR="0073527E" w:rsidRDefault="001B24FD" w:rsidP="0073527E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o: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s.</w:t>
      </w:r>
    </w:p>
    <w:p w:rsidR="0073527E" w:rsidRDefault="001B24FD" w:rsidP="0073527E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gra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 Po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I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 w:rsidR="0073527E">
        <w:rPr>
          <w:rFonts w:ascii="Arial" w:eastAsia="Arial" w:hAnsi="Arial" w:cs="Arial"/>
          <w:sz w:val="22"/>
          <w:szCs w:val="22"/>
        </w:rPr>
        <w:t>g.</w:t>
      </w:r>
    </w:p>
    <w:p w:rsidR="00CF5BF8" w:rsidRDefault="001B24FD" w:rsidP="0073527E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e: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across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oth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 w:rsidR="0073527E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so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el process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CF5BF8">
      <w:pPr>
        <w:spacing w:line="200" w:lineRule="exact"/>
      </w:pPr>
    </w:p>
    <w:p w:rsidR="00CF5BF8" w:rsidRDefault="001B24FD" w:rsidP="0073527E">
      <w:pPr>
        <w:spacing w:line="257" w:lineRule="auto"/>
        <w:ind w:right="124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 What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are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zure,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-2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ed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s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z w:val="22"/>
          <w:szCs w:val="22"/>
        </w:rPr>
        <w:t>res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urc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s?</w:t>
      </w:r>
    </w:p>
    <w:p w:rsidR="00CF5BF8" w:rsidRDefault="00CF5BF8">
      <w:pPr>
        <w:spacing w:before="6" w:line="160" w:lineRule="exact"/>
        <w:rPr>
          <w:sz w:val="16"/>
          <w:szCs w:val="16"/>
        </w:rPr>
      </w:pPr>
    </w:p>
    <w:p w:rsidR="00CF5BF8" w:rsidRDefault="001B24FD" w:rsidP="0073527E">
      <w:pPr>
        <w:spacing w:line="258" w:lineRule="auto"/>
        <w:ind w:right="44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 au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ut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z w:val="22"/>
          <w:szCs w:val="22"/>
        </w:rPr>
        <w:t>cate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ntic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on.</w:t>
      </w:r>
    </w:p>
    <w:p w:rsidR="00CF5BF8" w:rsidRDefault="00CF5BF8">
      <w:pPr>
        <w:spacing w:before="2" w:line="160" w:lineRule="exact"/>
        <w:rPr>
          <w:sz w:val="16"/>
          <w:szCs w:val="16"/>
        </w:rPr>
      </w:pPr>
    </w:p>
    <w:p w:rsidR="00CF5BF8" w:rsidRDefault="001B24FD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0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s:</w:t>
      </w:r>
    </w:p>
    <w:p w:rsidR="00CF5BF8" w:rsidRDefault="00CF5BF8">
      <w:pPr>
        <w:spacing w:before="9" w:line="160" w:lineRule="exact"/>
        <w:rPr>
          <w:sz w:val="17"/>
          <w:szCs w:val="17"/>
        </w:rPr>
      </w:pPr>
    </w:p>
    <w:p w:rsidR="00CF5BF8" w:rsidRDefault="001B24F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m-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urc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; d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eted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 is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eted.</w:t>
      </w:r>
    </w:p>
    <w:p w:rsidR="00CF5BF8" w:rsidRDefault="001B24FD">
      <w:pPr>
        <w:spacing w:before="4" w:line="420" w:lineRule="atLeast"/>
        <w:ind w:left="860" w:right="305" w:firstLine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>r-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d: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 i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urce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. </w:t>
      </w:r>
      <w:bookmarkStart w:id="0" w:name="_GoBack"/>
      <w:bookmarkEnd w:id="0"/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se: 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sec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8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ed</w:t>
      </w:r>
    </w:p>
    <w:p w:rsidR="00CF5BF8" w:rsidRDefault="001B24FD">
      <w:pPr>
        <w:spacing w:before="20"/>
        <w:ind w:left="860"/>
        <w:rPr>
          <w:rFonts w:ascii="Arial" w:eastAsia="Arial" w:hAnsi="Arial" w:cs="Arial"/>
          <w:sz w:val="22"/>
          <w:szCs w:val="22"/>
        </w:rPr>
        <w:sectPr w:rsidR="00CF5BF8">
          <w:footerReference w:type="default" r:id="rId11"/>
          <w:pgSz w:w="11920" w:h="16840"/>
          <w:pgMar w:top="780" w:right="1320" w:bottom="0" w:left="580" w:header="0" w:footer="179" w:gutter="0"/>
          <w:cols w:space="720"/>
        </w:sectPr>
      </w:pP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ntity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etch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ords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1B24FD">
      <w:pPr>
        <w:spacing w:before="63"/>
        <w:ind w:left="68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44" style="position:absolute;left:0;text-align:left;margin-left:23.95pt;margin-top:23.7pt;width:547.55pt;height:794.6pt;z-index:-251656192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4.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ff</w:t>
      </w:r>
      <w:r>
        <w:rPr>
          <w:rFonts w:ascii="Arial" w:eastAsia="Arial" w:hAnsi="Arial" w:cs="Arial"/>
          <w:b/>
          <w:sz w:val="22"/>
          <w:szCs w:val="22"/>
        </w:rPr>
        <w:t>ere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 be</w:t>
      </w:r>
      <w:r>
        <w:rPr>
          <w:rFonts w:ascii="Arial" w:eastAsia="Arial" w:hAnsi="Arial" w:cs="Arial"/>
          <w:b/>
          <w:spacing w:val="-4"/>
          <w:sz w:val="22"/>
          <w:szCs w:val="22"/>
        </w:rPr>
        <w:t>t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zure 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ub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zure Ser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CF5BF8" w:rsidRDefault="00CF5BF8">
      <w:pPr>
        <w:spacing w:before="1" w:line="180" w:lineRule="exact"/>
        <w:rPr>
          <w:sz w:val="18"/>
          <w:szCs w:val="18"/>
        </w:rPr>
      </w:pPr>
    </w:p>
    <w:p w:rsidR="00CF5BF8" w:rsidRDefault="001B24FD">
      <w:pPr>
        <w:tabs>
          <w:tab w:val="left" w:pos="1400"/>
        </w:tabs>
        <w:spacing w:line="259" w:lineRule="auto"/>
        <w:ind w:left="1400" w:right="12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a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 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ana</w:t>
      </w:r>
      <w:r>
        <w:rPr>
          <w:rFonts w:ascii="Arial" w:eastAsia="Arial" w:hAnsi="Arial" w:cs="Arial"/>
          <w:spacing w:val="-2"/>
          <w:sz w:val="22"/>
          <w:szCs w:val="22"/>
        </w:rPr>
        <w:t>ly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ng.</w:t>
      </w:r>
    </w:p>
    <w:p w:rsidR="00CF5BF8" w:rsidRDefault="00CF5BF8">
      <w:pPr>
        <w:spacing w:before="9" w:line="140" w:lineRule="exact"/>
        <w:rPr>
          <w:sz w:val="15"/>
          <w:szCs w:val="15"/>
        </w:rPr>
      </w:pPr>
    </w:p>
    <w:p w:rsidR="00CF5BF8" w:rsidRDefault="001B24FD">
      <w:pPr>
        <w:tabs>
          <w:tab w:val="left" w:pos="1400"/>
        </w:tabs>
        <w:spacing w:line="259" w:lineRule="auto"/>
        <w:ind w:left="1400" w:right="74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 Bu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app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ns.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su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</w:t>
      </w:r>
      <w:r>
        <w:rPr>
          <w:rFonts w:ascii="Arial" w:eastAsia="Arial" w:hAnsi="Arial" w:cs="Arial"/>
          <w:spacing w:val="-2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 and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CF5BF8">
      <w:pPr>
        <w:spacing w:before="1" w:line="160" w:lineRule="exact"/>
        <w:rPr>
          <w:sz w:val="16"/>
          <w:szCs w:val="16"/>
        </w:rPr>
      </w:pPr>
    </w:p>
    <w:p w:rsidR="00CF5BF8" w:rsidRDefault="001B24FD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erenc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CF5BF8" w:rsidRDefault="00CF5BF8">
      <w:pPr>
        <w:spacing w:before="9" w:line="160" w:lineRule="exact"/>
        <w:rPr>
          <w:sz w:val="17"/>
          <w:szCs w:val="17"/>
        </w:rPr>
      </w:pPr>
    </w:p>
    <w:p w:rsidR="00CF5BF8" w:rsidRDefault="001B24FD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ub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 proc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CF5BF8">
      <w:pPr>
        <w:spacing w:before="9" w:line="160" w:lineRule="exact"/>
        <w:rPr>
          <w:sz w:val="17"/>
          <w:szCs w:val="17"/>
        </w:rPr>
      </w:pPr>
    </w:p>
    <w:p w:rsidR="00CF5BF8" w:rsidRDefault="001B24FD">
      <w:pPr>
        <w:tabs>
          <w:tab w:val="left" w:pos="1400"/>
        </w:tabs>
        <w:spacing w:line="259" w:lineRule="auto"/>
        <w:ind w:left="1400" w:right="47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 Bus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on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ery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 l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and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CF5BF8" w:rsidRDefault="00CF5BF8">
      <w:pPr>
        <w:spacing w:before="1" w:line="180" w:lineRule="exact"/>
        <w:rPr>
          <w:sz w:val="19"/>
          <w:szCs w:val="19"/>
        </w:rPr>
      </w:pPr>
    </w:p>
    <w:p w:rsidR="00CF5BF8" w:rsidRDefault="00CF5BF8">
      <w:pPr>
        <w:spacing w:line="200" w:lineRule="exact"/>
      </w:pPr>
    </w:p>
    <w:p w:rsidR="00CF5BF8" w:rsidRDefault="00CF5BF8">
      <w:pPr>
        <w:spacing w:line="200" w:lineRule="exact"/>
      </w:pPr>
    </w:p>
    <w:p w:rsidR="00CF5BF8" w:rsidRDefault="001B24FD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What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are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zure Blue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6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di</w:t>
      </w:r>
      <w:r>
        <w:rPr>
          <w:rFonts w:ascii="Arial" w:eastAsia="Arial" w:hAnsi="Arial" w:cs="Arial"/>
          <w:b/>
          <w:spacing w:val="1"/>
          <w:sz w:val="22"/>
          <w:szCs w:val="22"/>
        </w:rPr>
        <w:t>ff</w:t>
      </w:r>
      <w:r>
        <w:rPr>
          <w:rFonts w:ascii="Arial" w:eastAsia="Arial" w:hAnsi="Arial" w:cs="Arial"/>
          <w:b/>
          <w:sz w:val="22"/>
          <w:szCs w:val="22"/>
        </w:rPr>
        <w:t>ere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zure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ol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cies?</w:t>
      </w:r>
    </w:p>
    <w:p w:rsidR="00CF5BF8" w:rsidRDefault="00CF5BF8">
      <w:pPr>
        <w:spacing w:before="2" w:line="180" w:lineRule="exact"/>
        <w:rPr>
          <w:sz w:val="18"/>
          <w:szCs w:val="18"/>
        </w:rPr>
      </w:pPr>
    </w:p>
    <w:p w:rsidR="00CF5BF8" w:rsidRDefault="001B24FD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s: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ces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AR</w:t>
      </w:r>
      <w:r>
        <w:rPr>
          <w:rFonts w:ascii="Arial" w:eastAsia="Arial" w:hAnsi="Arial" w:cs="Arial"/>
          <w:sz w:val="22"/>
          <w:szCs w:val="22"/>
        </w:rPr>
        <w:t>M</w:t>
      </w:r>
    </w:p>
    <w:p w:rsidR="00CF5BF8" w:rsidRDefault="001B24FD">
      <w:pPr>
        <w:spacing w:before="20"/>
        <w:ind w:left="14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nts,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es)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up.</w:t>
      </w:r>
    </w:p>
    <w:p w:rsidR="00CF5BF8" w:rsidRDefault="00CF5BF8">
      <w:pPr>
        <w:spacing w:before="1" w:line="180" w:lineRule="exact"/>
        <w:rPr>
          <w:sz w:val="18"/>
          <w:szCs w:val="18"/>
        </w:rPr>
      </w:pPr>
    </w:p>
    <w:p w:rsidR="00CF5BF8" w:rsidRDefault="001B24FD">
      <w:pPr>
        <w:tabs>
          <w:tab w:val="left" w:pos="1400"/>
        </w:tabs>
        <w:spacing w:line="257" w:lineRule="auto"/>
        <w:ind w:left="1400" w:right="96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ol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es).</w:t>
      </w:r>
    </w:p>
    <w:p w:rsidR="00CF5BF8" w:rsidRDefault="00CF5BF8">
      <w:pPr>
        <w:spacing w:before="4" w:line="160" w:lineRule="exact"/>
        <w:rPr>
          <w:sz w:val="16"/>
          <w:szCs w:val="16"/>
        </w:rPr>
      </w:pPr>
    </w:p>
    <w:p w:rsidR="00CF5BF8" w:rsidRDefault="001B24FD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erenc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CF5BF8" w:rsidRDefault="00CF5BF8">
      <w:pPr>
        <w:spacing w:before="9" w:line="160" w:lineRule="exact"/>
        <w:rPr>
          <w:sz w:val="17"/>
          <w:szCs w:val="17"/>
        </w:rPr>
      </w:pPr>
    </w:p>
    <w:p w:rsidR="00CF5BF8" w:rsidRDefault="001B24FD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CF5BF8" w:rsidRDefault="00CF5BF8">
      <w:pPr>
        <w:spacing w:before="1" w:line="180" w:lineRule="exact"/>
        <w:rPr>
          <w:sz w:val="18"/>
          <w:szCs w:val="18"/>
        </w:rPr>
      </w:pPr>
    </w:p>
    <w:p w:rsidR="00CF5BF8" w:rsidRDefault="001B24FD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urces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ards.</w:t>
      </w:r>
    </w:p>
    <w:p w:rsidR="00CF5BF8" w:rsidRDefault="00CF5BF8">
      <w:pPr>
        <w:spacing w:line="200" w:lineRule="exact"/>
      </w:pPr>
    </w:p>
    <w:p w:rsidR="00CF5BF8" w:rsidRDefault="00CF5BF8">
      <w:pPr>
        <w:spacing w:line="200" w:lineRule="exact"/>
      </w:pPr>
    </w:p>
    <w:p w:rsidR="00CF5BF8" w:rsidRDefault="00CF5BF8">
      <w:pPr>
        <w:spacing w:before="9" w:line="200" w:lineRule="exact"/>
      </w:pPr>
    </w:p>
    <w:p w:rsidR="00CF5BF8" w:rsidRDefault="001B24FD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zure 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s a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ra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other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zure ser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s.</w:t>
      </w:r>
    </w:p>
    <w:p w:rsidR="00CF5BF8" w:rsidRDefault="00CF5BF8">
      <w:pPr>
        <w:spacing w:before="4" w:line="180" w:lineRule="exact"/>
        <w:rPr>
          <w:sz w:val="18"/>
          <w:szCs w:val="18"/>
        </w:rPr>
      </w:pPr>
    </w:p>
    <w:p w:rsidR="00CF5BF8" w:rsidRDefault="001B24FD">
      <w:pPr>
        <w:tabs>
          <w:tab w:val="left" w:pos="1400"/>
        </w:tabs>
        <w:spacing w:line="259" w:lineRule="auto"/>
        <w:ind w:left="1400" w:right="35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ure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CF5BF8" w:rsidRDefault="00CF5BF8">
      <w:pPr>
        <w:spacing w:before="9" w:line="140" w:lineRule="exact"/>
        <w:rPr>
          <w:sz w:val="15"/>
          <w:szCs w:val="15"/>
        </w:rPr>
      </w:pPr>
    </w:p>
    <w:p w:rsidR="00CF5BF8" w:rsidRDefault="001B24FD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ompon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CF5BF8" w:rsidRDefault="00CF5BF8">
      <w:pPr>
        <w:spacing w:before="9" w:line="160" w:lineRule="exact"/>
        <w:rPr>
          <w:sz w:val="17"/>
          <w:szCs w:val="17"/>
        </w:rPr>
      </w:pPr>
    </w:p>
    <w:p w:rsidR="00CF5BF8" w:rsidRDefault="001B24FD">
      <w:pPr>
        <w:spacing w:line="412" w:lineRule="auto"/>
        <w:ind w:left="2120" w:right="462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es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nment.</w:t>
      </w:r>
    </w:p>
    <w:p w:rsidR="00CF5BF8" w:rsidRDefault="001B24FD">
      <w:pPr>
        <w:spacing w:before="2"/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gra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on:</w:t>
      </w:r>
    </w:p>
    <w:p w:rsidR="00CF5BF8" w:rsidRDefault="00CF5BF8">
      <w:pPr>
        <w:spacing w:before="1" w:line="180" w:lineRule="exact"/>
        <w:rPr>
          <w:sz w:val="18"/>
          <w:szCs w:val="18"/>
        </w:rPr>
      </w:pPr>
    </w:p>
    <w:p w:rsidR="00CF5BF8" w:rsidRDefault="001B24FD">
      <w:pPr>
        <w:spacing w:line="409" w:lineRule="auto"/>
        <w:ind w:left="2120" w:right="9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1"/>
          <w:sz w:val="22"/>
          <w:szCs w:val="22"/>
        </w:rPr>
        <w:t>AD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pse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1B24FD">
      <w:pPr>
        <w:spacing w:before="7"/>
        <w:ind w:left="2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CF5BF8" w:rsidRDefault="00CF5BF8">
      <w:pPr>
        <w:spacing w:before="10" w:line="160" w:lineRule="exact"/>
        <w:rPr>
          <w:sz w:val="17"/>
          <w:szCs w:val="17"/>
        </w:rPr>
      </w:pPr>
    </w:p>
    <w:p w:rsidR="00CF5BF8" w:rsidRDefault="001B24FD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ses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ntity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ccess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ol</w:t>
      </w:r>
    </w:p>
    <w:p w:rsidR="00CF5BF8" w:rsidRDefault="001B24FD">
      <w:pPr>
        <w:spacing w:before="20"/>
        <w:ind w:left="1364" w:right="7550"/>
        <w:jc w:val="center"/>
        <w:rPr>
          <w:rFonts w:ascii="Arial" w:eastAsia="Arial" w:hAnsi="Arial" w:cs="Arial"/>
          <w:sz w:val="22"/>
          <w:szCs w:val="22"/>
        </w:rPr>
        <w:sectPr w:rsidR="00CF5BF8">
          <w:pgSz w:w="11920" w:h="16840"/>
          <w:pgMar w:top="780" w:right="1340" w:bottom="0" w:left="760" w:header="0" w:footer="179" w:gutter="0"/>
          <w:cols w:space="720"/>
        </w:sectPr>
      </w:pP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RBAC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1B24FD">
      <w:pPr>
        <w:spacing w:before="63"/>
        <w:ind w:left="66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36" style="position:absolute;left:0;text-align:left;margin-left:23.95pt;margin-top:23.7pt;width:547.55pt;height:794.6pt;z-index:-251652096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7.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be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he 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 and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f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zure 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ory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pipel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CF5BF8" w:rsidRDefault="00CF5BF8">
      <w:pPr>
        <w:spacing w:before="1" w:line="180" w:lineRule="exact"/>
        <w:rPr>
          <w:sz w:val="18"/>
          <w:szCs w:val="18"/>
        </w:rPr>
      </w:pPr>
    </w:p>
    <w:p w:rsidR="00CF5BF8" w:rsidRDefault="001B24FD">
      <w:pPr>
        <w:spacing w:line="259" w:lineRule="auto"/>
        <w:ind w:left="660" w:right="117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F)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ement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CF5BF8" w:rsidRDefault="00CF5BF8">
      <w:pPr>
        <w:spacing w:before="9" w:line="140" w:lineRule="exact"/>
        <w:rPr>
          <w:sz w:val="15"/>
          <w:szCs w:val="15"/>
        </w:rPr>
      </w:pPr>
    </w:p>
    <w:p w:rsidR="00CF5BF8" w:rsidRDefault="001B24FD">
      <w:pPr>
        <w:ind w:left="6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s:</w:t>
      </w:r>
    </w:p>
    <w:p w:rsidR="00CF5BF8" w:rsidRDefault="00CF5BF8">
      <w:pPr>
        <w:spacing w:before="1" w:line="180" w:lineRule="exact"/>
        <w:rPr>
          <w:sz w:val="18"/>
          <w:szCs w:val="18"/>
        </w:rPr>
      </w:pPr>
    </w:p>
    <w:p w:rsidR="00CF5BF8" w:rsidRDefault="001B24FD">
      <w:pPr>
        <w:ind w:left="10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</w:p>
    <w:p w:rsidR="00CF5BF8" w:rsidRDefault="001B24FD">
      <w:pPr>
        <w:spacing w:before="20"/>
        <w:ind w:left="1344" w:right="7677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CF5BF8">
      <w:pPr>
        <w:spacing w:before="9" w:line="160" w:lineRule="exact"/>
        <w:rPr>
          <w:sz w:val="17"/>
          <w:szCs w:val="17"/>
        </w:rPr>
      </w:pPr>
    </w:p>
    <w:p w:rsidR="00CF5BF8" w:rsidRDefault="001B24FD">
      <w:pPr>
        <w:ind w:left="10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ct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CF5BF8">
      <w:pPr>
        <w:spacing w:before="9" w:line="160" w:lineRule="exact"/>
        <w:rPr>
          <w:sz w:val="17"/>
          <w:szCs w:val="17"/>
        </w:rPr>
      </w:pPr>
    </w:p>
    <w:p w:rsidR="00CF5BF8" w:rsidRDefault="001B24FD">
      <w:pPr>
        <w:ind w:left="10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CF5BF8" w:rsidRDefault="00CF5BF8">
      <w:pPr>
        <w:spacing w:before="1" w:line="180" w:lineRule="exact"/>
        <w:rPr>
          <w:sz w:val="18"/>
          <w:szCs w:val="18"/>
        </w:rPr>
      </w:pPr>
    </w:p>
    <w:p w:rsidR="00CF5BF8" w:rsidRDefault="001B24FD">
      <w:pPr>
        <w:spacing w:line="259" w:lineRule="auto"/>
        <w:ind w:left="660" w:right="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se: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ses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s.</w:t>
      </w:r>
    </w:p>
    <w:p w:rsidR="00CF5BF8" w:rsidRDefault="00CF5BF8">
      <w:pPr>
        <w:spacing w:before="9" w:line="180" w:lineRule="exact"/>
        <w:rPr>
          <w:sz w:val="18"/>
          <w:szCs w:val="18"/>
        </w:rPr>
      </w:pPr>
    </w:p>
    <w:p w:rsidR="00CF5BF8" w:rsidRDefault="00CF5BF8">
      <w:pPr>
        <w:spacing w:line="200" w:lineRule="exact"/>
      </w:pPr>
    </w:p>
    <w:p w:rsidR="00CF5BF8" w:rsidRDefault="00CF5BF8">
      <w:pPr>
        <w:spacing w:line="200" w:lineRule="exact"/>
      </w:pPr>
    </w:p>
    <w:p w:rsidR="00CF5BF8" w:rsidRDefault="001B24FD">
      <w:pPr>
        <w:spacing w:line="259" w:lineRule="auto"/>
        <w:ind w:left="660" w:right="8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zure K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rnetes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(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KS</w:t>
      </w:r>
      <w:r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man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ge 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u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nta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zed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s?</w:t>
      </w:r>
    </w:p>
    <w:p w:rsidR="00CF5BF8" w:rsidRDefault="00CF5BF8">
      <w:pPr>
        <w:spacing w:before="4" w:line="160" w:lineRule="exact"/>
        <w:rPr>
          <w:sz w:val="16"/>
          <w:szCs w:val="16"/>
        </w:rPr>
      </w:pPr>
    </w:p>
    <w:p w:rsidR="00CF5BF8" w:rsidRDefault="001B24FD">
      <w:pPr>
        <w:spacing w:line="257" w:lineRule="auto"/>
        <w:ind w:left="660" w:right="3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erne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AKS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erne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ps.</w:t>
      </w:r>
    </w:p>
    <w:p w:rsidR="00CF5BF8" w:rsidRDefault="00CF5BF8">
      <w:pPr>
        <w:spacing w:before="4" w:line="160" w:lineRule="exact"/>
        <w:rPr>
          <w:sz w:val="16"/>
          <w:szCs w:val="16"/>
        </w:rPr>
      </w:pPr>
    </w:p>
    <w:p w:rsidR="00CF5BF8" w:rsidRDefault="001B24FD">
      <w:pPr>
        <w:ind w:left="6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:</w:t>
      </w:r>
    </w:p>
    <w:p w:rsidR="00CF5BF8" w:rsidRDefault="00CF5BF8">
      <w:pPr>
        <w:spacing w:before="9" w:line="160" w:lineRule="exact"/>
        <w:rPr>
          <w:sz w:val="17"/>
          <w:szCs w:val="17"/>
        </w:rPr>
      </w:pPr>
    </w:p>
    <w:p w:rsidR="00CF5BF8" w:rsidRDefault="001B24FD">
      <w:pPr>
        <w:tabs>
          <w:tab w:val="left" w:pos="1380"/>
        </w:tabs>
        <w:spacing w:line="259" w:lineRule="auto"/>
        <w:ind w:left="1380" w:right="12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ori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od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18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A)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 pods based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CPU</w:t>
      </w:r>
      <w:r>
        <w:rPr>
          <w:rFonts w:ascii="Arial" w:eastAsia="Arial" w:hAnsi="Arial" w:cs="Arial"/>
          <w:spacing w:val="1"/>
          <w:sz w:val="22"/>
          <w:szCs w:val="22"/>
        </w:rPr>
        <w:t>/m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ory us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CF5BF8">
      <w:pPr>
        <w:spacing w:before="9" w:line="140" w:lineRule="exact"/>
        <w:rPr>
          <w:sz w:val="15"/>
          <w:szCs w:val="15"/>
        </w:rPr>
      </w:pPr>
    </w:p>
    <w:p w:rsidR="00CF5BF8" w:rsidRDefault="001B24FD">
      <w:pPr>
        <w:ind w:left="10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Cl</w:t>
      </w:r>
      <w:r>
        <w:rPr>
          <w:rFonts w:ascii="Arial" w:eastAsia="Arial" w:hAnsi="Arial" w:cs="Arial"/>
          <w:sz w:val="22"/>
          <w:szCs w:val="22"/>
        </w:rPr>
        <w:t>uster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osc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CF5BF8">
      <w:pPr>
        <w:spacing w:before="1" w:line="180" w:lineRule="exact"/>
        <w:rPr>
          <w:sz w:val="18"/>
          <w:szCs w:val="18"/>
        </w:rPr>
      </w:pPr>
    </w:p>
    <w:p w:rsidR="00CF5BF8" w:rsidRDefault="001B24FD">
      <w:pPr>
        <w:spacing w:line="259" w:lineRule="auto"/>
        <w:ind w:left="660" w:right="5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oy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 of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ntime.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ds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ncre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CF5BF8">
      <w:pPr>
        <w:spacing w:before="10" w:line="140" w:lineRule="exact"/>
        <w:rPr>
          <w:sz w:val="15"/>
          <w:szCs w:val="15"/>
        </w:rPr>
      </w:pPr>
    </w:p>
    <w:p w:rsidR="00CF5BF8" w:rsidRDefault="001B24FD">
      <w:pPr>
        <w:spacing w:line="259" w:lineRule="auto"/>
        <w:ind w:left="660" w:righ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se: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1"/>
          <w:sz w:val="22"/>
          <w:szCs w:val="22"/>
        </w:rPr>
        <w:t>s-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oma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ero- 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ntime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es.</w:t>
      </w:r>
    </w:p>
    <w:p w:rsidR="00CF5BF8" w:rsidRDefault="00CF5BF8">
      <w:pPr>
        <w:spacing w:before="1" w:line="180" w:lineRule="exact"/>
        <w:rPr>
          <w:sz w:val="19"/>
          <w:szCs w:val="19"/>
        </w:rPr>
      </w:pPr>
    </w:p>
    <w:p w:rsidR="00CF5BF8" w:rsidRDefault="00CF5BF8">
      <w:pPr>
        <w:spacing w:line="200" w:lineRule="exact"/>
      </w:pPr>
    </w:p>
    <w:p w:rsidR="00CF5BF8" w:rsidRDefault="00CF5BF8">
      <w:pPr>
        <w:spacing w:line="200" w:lineRule="exact"/>
      </w:pPr>
    </w:p>
    <w:p w:rsidR="00CF5BF8" w:rsidRDefault="001B24FD">
      <w:pPr>
        <w:ind w:left="6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9. What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are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zure Fu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ura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di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rom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reg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ar</w:t>
      </w:r>
    </w:p>
    <w:p w:rsidR="00CF5BF8" w:rsidRDefault="001B24FD">
      <w:pPr>
        <w:spacing w:before="18"/>
        <w:ind w:left="6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z</w:t>
      </w:r>
      <w:r>
        <w:rPr>
          <w:rFonts w:ascii="Arial" w:eastAsia="Arial" w:hAnsi="Arial" w:cs="Arial"/>
          <w:b/>
          <w:sz w:val="22"/>
          <w:szCs w:val="22"/>
        </w:rPr>
        <w:t>ure Fu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s?</w:t>
      </w:r>
    </w:p>
    <w:p w:rsidR="00CF5BF8" w:rsidRDefault="00CF5BF8">
      <w:pPr>
        <w:spacing w:before="4" w:line="180" w:lineRule="exact"/>
        <w:rPr>
          <w:sz w:val="18"/>
          <w:szCs w:val="18"/>
        </w:rPr>
      </w:pPr>
    </w:p>
    <w:p w:rsidR="00CF5BF8" w:rsidRDefault="001B24FD">
      <w:pPr>
        <w:tabs>
          <w:tab w:val="left" w:pos="1380"/>
        </w:tabs>
        <w:spacing w:line="259" w:lineRule="auto"/>
        <w:ind w:left="1380" w:right="520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ns: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mp</w:t>
      </w:r>
      <w:r>
        <w:rPr>
          <w:rFonts w:ascii="Arial" w:eastAsia="Arial" w:hAnsi="Arial" w:cs="Arial"/>
          <w:sz w:val="22"/>
          <w:szCs w:val="22"/>
        </w:rPr>
        <w:t>ute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at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 code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ests,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CF5BF8">
      <w:pPr>
        <w:spacing w:before="9" w:line="140" w:lineRule="exact"/>
        <w:rPr>
          <w:sz w:val="15"/>
          <w:szCs w:val="15"/>
        </w:rPr>
      </w:pPr>
    </w:p>
    <w:p w:rsidR="00CF5BF8" w:rsidRDefault="001B24FD">
      <w:pPr>
        <w:tabs>
          <w:tab w:val="left" w:pos="1380"/>
        </w:tabs>
        <w:spacing w:line="259" w:lineRule="auto"/>
        <w:ind w:left="1380" w:right="767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urab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z w:val="22"/>
          <w:szCs w:val="22"/>
        </w:rPr>
        <w:t>Functi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ort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orches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CF5BF8">
      <w:pPr>
        <w:spacing w:before="9" w:line="140" w:lineRule="exact"/>
        <w:rPr>
          <w:sz w:val="15"/>
          <w:szCs w:val="15"/>
        </w:rPr>
      </w:pPr>
    </w:p>
    <w:p w:rsidR="00CF5BF8" w:rsidRDefault="001B24FD">
      <w:pPr>
        <w:ind w:left="6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CF5BF8" w:rsidRDefault="00CF5BF8">
      <w:pPr>
        <w:spacing w:before="2" w:line="180" w:lineRule="exact"/>
        <w:rPr>
          <w:sz w:val="18"/>
          <w:szCs w:val="18"/>
        </w:rPr>
      </w:pPr>
    </w:p>
    <w:p w:rsidR="00CF5BF8" w:rsidRDefault="001B24FD">
      <w:pPr>
        <w:tabs>
          <w:tab w:val="left" w:pos="1380"/>
        </w:tabs>
        <w:spacing w:line="257" w:lineRule="auto"/>
        <w:ind w:left="1380" w:right="474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ar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ess,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Functions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ate 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CF5BF8" w:rsidRDefault="00CF5BF8">
      <w:pPr>
        <w:spacing w:before="4" w:line="160" w:lineRule="exact"/>
        <w:rPr>
          <w:sz w:val="16"/>
          <w:szCs w:val="16"/>
        </w:rPr>
      </w:pPr>
    </w:p>
    <w:p w:rsidR="00CF5BF8" w:rsidRDefault="001B24FD">
      <w:pPr>
        <w:tabs>
          <w:tab w:val="left" w:pos="1380"/>
        </w:tabs>
        <w:spacing w:line="257" w:lineRule="auto"/>
        <w:ind w:left="1380" w:right="694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urab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Functi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, ch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CF5BF8">
      <w:pPr>
        <w:spacing w:before="4" w:line="160" w:lineRule="exact"/>
        <w:rPr>
          <w:sz w:val="16"/>
          <w:szCs w:val="16"/>
        </w:rPr>
      </w:pPr>
    </w:p>
    <w:p w:rsidR="00CF5BF8" w:rsidRDefault="001B24FD">
      <w:pPr>
        <w:spacing w:line="259" w:lineRule="auto"/>
        <w:ind w:left="660" w:right="614"/>
        <w:rPr>
          <w:rFonts w:ascii="Arial" w:eastAsia="Arial" w:hAnsi="Arial" w:cs="Arial"/>
          <w:sz w:val="22"/>
          <w:szCs w:val="22"/>
        </w:rPr>
        <w:sectPr w:rsidR="00CF5BF8">
          <w:pgSz w:w="11920" w:h="16840"/>
          <w:pgMar w:top="780" w:right="1420" w:bottom="0" w:left="780" w:header="0" w:footer="179" w:gutter="0"/>
          <w:cols w:space="720"/>
        </w:sect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se: 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al process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ernal 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CF5BF8" w:rsidRDefault="001B24FD">
      <w:pPr>
        <w:spacing w:before="63"/>
        <w:ind w:left="54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28" style="position:absolute;left:0;text-align:left;margin-left:23.95pt;margin-top:23.7pt;width:547.55pt;height:794.6pt;z-index:-251648000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0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pl</w:t>
      </w:r>
      <w:r>
        <w:rPr>
          <w:rFonts w:ascii="Arial" w:eastAsia="Arial" w:hAnsi="Arial" w:cs="Arial"/>
          <w:b/>
          <w:sz w:val="22"/>
          <w:szCs w:val="22"/>
        </w:rPr>
        <w:t>ain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ff</w:t>
      </w:r>
      <w:r>
        <w:rPr>
          <w:rFonts w:ascii="Arial" w:eastAsia="Arial" w:hAnsi="Arial" w:cs="Arial"/>
          <w:b/>
          <w:sz w:val="22"/>
          <w:szCs w:val="22"/>
        </w:rPr>
        <w:t>ere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 be</w:t>
      </w:r>
      <w:r>
        <w:rPr>
          <w:rFonts w:ascii="Arial" w:eastAsia="Arial" w:hAnsi="Arial" w:cs="Arial"/>
          <w:b/>
          <w:spacing w:val="-4"/>
          <w:sz w:val="22"/>
          <w:szCs w:val="22"/>
        </w:rPr>
        <w:t>t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zure 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atab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zure 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ed</w:t>
      </w:r>
    </w:p>
    <w:p w:rsidR="00CF5BF8" w:rsidRDefault="001B24FD">
      <w:pPr>
        <w:spacing w:before="20"/>
        <w:ind w:left="5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zure </w:t>
      </w:r>
      <w:r>
        <w:rPr>
          <w:rFonts w:ascii="Arial" w:eastAsia="Arial" w:hAnsi="Arial" w:cs="Arial"/>
          <w:b/>
          <w:spacing w:val="2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e.</w:t>
      </w:r>
    </w:p>
    <w:p w:rsidR="00CF5BF8" w:rsidRDefault="00CF5BF8">
      <w:pPr>
        <w:spacing w:before="1" w:line="180" w:lineRule="exact"/>
        <w:rPr>
          <w:sz w:val="18"/>
          <w:szCs w:val="18"/>
        </w:rPr>
      </w:pPr>
    </w:p>
    <w:p w:rsidR="00CF5BF8" w:rsidRDefault="001B24FD">
      <w:pPr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atabas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atabase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aS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CF5BF8">
      <w:pPr>
        <w:spacing w:before="9" w:line="160" w:lineRule="exact"/>
        <w:rPr>
          <w:sz w:val="17"/>
          <w:szCs w:val="17"/>
        </w:rPr>
      </w:pPr>
    </w:p>
    <w:p w:rsidR="00CF5BF8" w:rsidRDefault="001B24FD">
      <w:pPr>
        <w:tabs>
          <w:tab w:val="left" w:pos="1260"/>
        </w:tabs>
        <w:spacing w:line="259" w:lineRule="auto"/>
        <w:ind w:left="1260" w:right="66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SQ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ures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co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 on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CF5BF8">
      <w:pPr>
        <w:spacing w:before="1" w:line="160" w:lineRule="exact"/>
        <w:rPr>
          <w:sz w:val="16"/>
          <w:szCs w:val="16"/>
        </w:rPr>
      </w:pPr>
    </w:p>
    <w:p w:rsidR="00CF5BF8" w:rsidRDefault="001B24FD">
      <w:pPr>
        <w:tabs>
          <w:tab w:val="left" w:pos="1260"/>
        </w:tabs>
        <w:spacing w:line="257" w:lineRule="auto"/>
        <w:ind w:left="1260" w:right="383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pse: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m comb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process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CF5BF8">
      <w:pPr>
        <w:spacing w:before="4" w:line="160" w:lineRule="exact"/>
        <w:rPr>
          <w:sz w:val="16"/>
          <w:szCs w:val="16"/>
        </w:rPr>
      </w:pPr>
    </w:p>
    <w:p w:rsidR="00CF5BF8" w:rsidRDefault="001B24FD">
      <w:pPr>
        <w:ind w:left="5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CF5BF8" w:rsidRDefault="00CF5BF8">
      <w:pPr>
        <w:spacing w:before="9" w:line="160" w:lineRule="exact"/>
        <w:rPr>
          <w:sz w:val="17"/>
          <w:szCs w:val="17"/>
        </w:rPr>
      </w:pPr>
    </w:p>
    <w:p w:rsidR="00CF5BF8" w:rsidRDefault="001B24FD">
      <w:pPr>
        <w:tabs>
          <w:tab w:val="left" w:pos="1260"/>
        </w:tabs>
        <w:spacing w:line="259" w:lineRule="auto"/>
        <w:ind w:left="1260" w:right="633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atabas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atic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sca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CF5BF8">
      <w:pPr>
        <w:spacing w:before="9" w:line="140" w:lineRule="exact"/>
        <w:rPr>
          <w:sz w:val="15"/>
          <w:szCs w:val="15"/>
        </w:rPr>
      </w:pPr>
    </w:p>
    <w:p w:rsidR="00CF5BF8" w:rsidRDefault="001B24FD">
      <w:pPr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est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acy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</w:p>
    <w:p w:rsidR="00CF5BF8" w:rsidRDefault="00CF5BF8">
      <w:pPr>
        <w:spacing w:before="1" w:line="180" w:lineRule="exact"/>
        <w:rPr>
          <w:sz w:val="18"/>
          <w:szCs w:val="18"/>
        </w:rPr>
      </w:pPr>
    </w:p>
    <w:p w:rsidR="00CF5BF8" w:rsidRDefault="001B24FD">
      <w:pPr>
        <w:tabs>
          <w:tab w:val="left" w:pos="1260"/>
        </w:tabs>
        <w:spacing w:line="260" w:lineRule="auto"/>
        <w:ind w:left="1260" w:right="308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pse: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el proce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PP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CF5BF8">
      <w:pPr>
        <w:spacing w:before="8" w:line="140" w:lineRule="exact"/>
        <w:rPr>
          <w:sz w:val="15"/>
          <w:szCs w:val="15"/>
        </w:rPr>
      </w:pPr>
    </w:p>
    <w:p w:rsidR="00CF5BF8" w:rsidRDefault="001B24FD">
      <w:pPr>
        <w:ind w:left="5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</w:p>
    <w:p w:rsidR="00CF5BF8" w:rsidRDefault="00CF5BF8">
      <w:pPr>
        <w:spacing w:before="9" w:line="160" w:lineRule="exact"/>
        <w:rPr>
          <w:sz w:val="17"/>
          <w:szCs w:val="17"/>
        </w:rPr>
      </w:pPr>
    </w:p>
    <w:p w:rsidR="00CF5BF8" w:rsidRDefault="001B24FD">
      <w:pPr>
        <w:tabs>
          <w:tab w:val="left" w:pos="1260"/>
        </w:tabs>
        <w:spacing w:line="259" w:lineRule="auto"/>
        <w:ind w:left="1260" w:right="12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20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n-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ses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o- 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ex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CF5BF8" w:rsidRDefault="00CF5BF8">
      <w:pPr>
        <w:spacing w:before="1" w:line="180" w:lineRule="exact"/>
        <w:rPr>
          <w:sz w:val="19"/>
          <w:szCs w:val="19"/>
        </w:rPr>
      </w:pPr>
    </w:p>
    <w:p w:rsidR="00CF5BF8" w:rsidRDefault="00CF5BF8">
      <w:pPr>
        <w:spacing w:line="200" w:lineRule="exact"/>
      </w:pPr>
    </w:p>
    <w:p w:rsidR="00CF5BF8" w:rsidRDefault="00CF5BF8">
      <w:pPr>
        <w:spacing w:line="200" w:lineRule="exact"/>
      </w:pPr>
    </w:p>
    <w:sectPr w:rsidR="00CF5BF8">
      <w:pgSz w:w="11920" w:h="16840"/>
      <w:pgMar w:top="780" w:right="1540" w:bottom="0" w:left="900" w:header="0" w:footer="1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4FD" w:rsidRDefault="001B24FD">
      <w:r>
        <w:separator/>
      </w:r>
    </w:p>
  </w:endnote>
  <w:endnote w:type="continuationSeparator" w:id="0">
    <w:p w:rsidR="001B24FD" w:rsidRDefault="001B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BF8" w:rsidRDefault="00CF5BF8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4FD" w:rsidRDefault="001B24FD">
      <w:r>
        <w:separator/>
      </w:r>
    </w:p>
  </w:footnote>
  <w:footnote w:type="continuationSeparator" w:id="0">
    <w:p w:rsidR="001B24FD" w:rsidRDefault="001B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20700"/>
    <w:multiLevelType w:val="multilevel"/>
    <w:tmpl w:val="850243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F8"/>
    <w:rsid w:val="001B24FD"/>
    <w:rsid w:val="00475AA4"/>
    <w:rsid w:val="0073527E"/>
    <w:rsid w:val="00CF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61725C-10A7-4BA0-BF46-EBBAB7C1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2025-02-11T13:52:00Z</dcterms:created>
  <dcterms:modified xsi:type="dcterms:W3CDTF">2025-02-11T13:52:00Z</dcterms:modified>
</cp:coreProperties>
</file>