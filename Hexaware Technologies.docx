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BA" w:rsidRDefault="003D2264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57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61" style="position:absolute;left:490;top:485;width:10930;height:0" coordorigin="490,485" coordsize="10930,0" path="m490,485r10929,e" filled="f" strokeweight=".20464mm">
              <v:path arrowok="t"/>
            </v:shape>
            <v:shape id="_x0000_s1060" style="position:absolute;left:485;top:480;width:0;height:15881" coordorigin="485,480" coordsize="0,15881" path="m485,480r,15881e" filled="f" strokeweight=".20464mm">
              <v:path arrowok="t"/>
            </v:shape>
            <v:shape id="_x0000_s1059" style="position:absolute;left:11424;top:480;width:0;height:15881" coordorigin="11424,480" coordsize="0,15881" path="m11424,480r,15881e" filled="f" strokeweight=".2045mm">
              <v:path arrowok="t"/>
            </v:shape>
            <v:shape id="_x0000_s105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Hexa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are</w:t>
      </w:r>
      <w:r>
        <w:rPr>
          <w:rFonts w:ascii="Arial" w:eastAsia="Arial" w:hAnsi="Arial" w:cs="Arial"/>
          <w:b/>
          <w:color w:val="6F2F9F"/>
          <w:spacing w:val="-1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19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echno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lo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gies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ineer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8" w:line="200" w:lineRule="exact"/>
      </w:pPr>
    </w:p>
    <w:p w:rsidR="00E903BA" w:rsidRDefault="003D2264">
      <w:pPr>
        <w:spacing w:before="29"/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pacing w:val="-17"/>
          <w:sz w:val="24"/>
          <w:szCs w:val="24"/>
        </w:rPr>
        <w:t>T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color w:val="006FC0"/>
          <w:sz w:val="24"/>
          <w:szCs w:val="24"/>
        </w:rPr>
        <w:t>hn</w:t>
      </w:r>
      <w:r>
        <w:rPr>
          <w:rFonts w:ascii="Arial" w:eastAsia="Arial" w:hAnsi="Arial" w:cs="Arial"/>
          <w:b/>
          <w:color w:val="006FC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ca</w:t>
      </w:r>
      <w:r>
        <w:rPr>
          <w:rFonts w:ascii="Arial" w:eastAsia="Arial" w:hAnsi="Arial" w:cs="Arial"/>
          <w:b/>
          <w:color w:val="006FC0"/>
          <w:sz w:val="24"/>
          <w:szCs w:val="24"/>
        </w:rPr>
        <w:t>l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6FC0"/>
          <w:sz w:val="24"/>
          <w:szCs w:val="24"/>
        </w:rPr>
        <w:t>round</w:t>
      </w:r>
      <w:r>
        <w:rPr>
          <w:rFonts w:ascii="Arial" w:eastAsia="Arial" w:hAnsi="Arial" w:cs="Arial"/>
          <w:b/>
          <w:color w:val="006FC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6FC0"/>
          <w:sz w:val="24"/>
          <w:szCs w:val="24"/>
        </w:rPr>
        <w:t>1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b/>
          <w:color w:val="006FC0"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color w:val="006FC0"/>
          <w:sz w:val="24"/>
          <w:szCs w:val="24"/>
        </w:rPr>
        <w:t>d 2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color w:val="006FC0"/>
          <w:sz w:val="24"/>
          <w:szCs w:val="24"/>
        </w:rPr>
        <w:t>ombi</w:t>
      </w:r>
      <w:r>
        <w:rPr>
          <w:rFonts w:ascii="Arial" w:eastAsia="Arial" w:hAnsi="Arial" w:cs="Arial"/>
          <w:b/>
          <w:color w:val="006FC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006FC0"/>
          <w:sz w:val="24"/>
          <w:szCs w:val="24"/>
        </w:rPr>
        <w:t>d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4" w:line="200" w:lineRule="exact"/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um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pleme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spacing w:line="259" w:lineRule="auto"/>
        <w:ind w:left="860" w:right="3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cumu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(r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preced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5" w:line="180" w:lineRule="exact"/>
        <w:rPr>
          <w:sz w:val="19"/>
          <w:szCs w:val="19"/>
        </w:rPr>
      </w:pP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3D2264">
      <w:pPr>
        <w:ind w:left="8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105.2pt">
            <v:imagedata r:id="rId7" o:title=""/>
          </v:shape>
        </w:pic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3" w:line="200" w:lineRule="exact"/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n: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gr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9" w:line="200" w:lineRule="exact"/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Lo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mat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sig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>
      <w:pPr>
        <w:spacing w:line="259" w:lineRule="auto"/>
        <w:ind w:left="860" w:right="3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/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6" w:line="140" w:lineRule="exact"/>
        <w:rPr>
          <w:sz w:val="15"/>
          <w:szCs w:val="15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es).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et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ss.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3" w:line="200" w:lineRule="exact"/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gs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xpl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 pr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s: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g/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10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%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%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>/m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e/_de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/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JS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1" w:line="200" w:lineRule="exact"/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ore 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story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ord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>
      <w:pPr>
        <w:spacing w:line="409" w:lineRule="auto"/>
        <w:ind w:left="860" w:right="1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ESCR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DESCR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a.`</w:t>
      </w:r>
      <w:r>
        <w:rPr>
          <w:rFonts w:ascii="Arial" w:eastAsia="Arial" w:hAnsi="Arial" w:cs="Arial"/>
          <w:spacing w:val="1"/>
          <w:sz w:val="22"/>
          <w:szCs w:val="22"/>
        </w:rPr>
        <w:t>/m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t/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`;</w:t>
      </w:r>
    </w:p>
    <w:p w:rsidR="00E903BA" w:rsidRDefault="003D2264">
      <w:pPr>
        <w:spacing w:before="5" w:line="412" w:lineRule="auto"/>
        <w:ind w:left="860" w:right="1247" w:firstLine="360"/>
        <w:rPr>
          <w:rFonts w:ascii="Arial" w:eastAsia="Arial" w:hAnsi="Arial" w:cs="Arial"/>
          <w:sz w:val="22"/>
          <w:szCs w:val="22"/>
        </w:rPr>
        <w:sectPr w:rsidR="00E903BA">
          <w:footerReference w:type="default" r:id="rId8"/>
          <w:pgSz w:w="11920" w:h="16840"/>
          <w:pgMar w:top="780" w:right="1380" w:bottom="0" w:left="580" w:header="0" w:footer="190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VERS</w:t>
      </w:r>
      <w:r>
        <w:rPr>
          <w:rFonts w:ascii="Arial" w:eastAsia="Arial" w:hAnsi="Arial" w:cs="Arial"/>
          <w:spacing w:val="1"/>
          <w:sz w:val="22"/>
          <w:szCs w:val="22"/>
        </w:rPr>
        <w:t>IO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or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ES</w:t>
      </w:r>
      <w:r>
        <w:rPr>
          <w:rFonts w:ascii="Arial" w:eastAsia="Arial" w:hAnsi="Arial" w:cs="Arial"/>
          <w:spacing w:val="-15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ns: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a.`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` </w:t>
      </w:r>
      <w:r>
        <w:rPr>
          <w:rFonts w:ascii="Arial" w:eastAsia="Arial" w:hAnsi="Arial" w:cs="Arial"/>
          <w:spacing w:val="-1"/>
          <w:sz w:val="22"/>
          <w:szCs w:val="22"/>
        </w:rPr>
        <w:t>VERSI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3;</w:t>
      </w:r>
    </w:p>
    <w:p w:rsidR="00E903BA" w:rsidRDefault="003D2264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8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52" style="position:absolute;left:490;top:485;width:10930;height:0" coordorigin="490,485" coordsize="10930,0" path="m490,485r10929,e" filled="f" strokeweight=".20464mm">
              <v:path arrowok="t"/>
            </v:shape>
            <v:shape id="_x0000_s1051" style="position:absolute;left:485;top:480;width:0;height:15881" coordorigin="485,480" coordsize="0,15881" path="m485,480r,15881e" filled="f" strokeweight=".20464mm">
              <v:path arrowok="t"/>
            </v:shape>
            <v:shape id="_x0000_s1050" style="position:absolute;left:11424;top:480;width:0;height:15881" coordorigin="11424,480" coordsize="0,15881" path="m11424,480r,15881e" filled="f" strokeweight=".2045mm">
              <v:path arrowok="t"/>
            </v:shape>
            <v:shape id="_x0000_s104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ales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orce 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 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DBC/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DB</w:t>
      </w:r>
      <w:r>
        <w:rPr>
          <w:rFonts w:ascii="Arial" w:eastAsia="Arial" w:hAnsi="Arial" w:cs="Arial"/>
          <w:b/>
          <w:sz w:val="22"/>
          <w:szCs w:val="22"/>
        </w:rPr>
        <w:t>C dr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code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k:</w:t>
      </w:r>
    </w:p>
    <w:p w:rsidR="00E903BA" w:rsidRDefault="00E903BA">
      <w:pPr>
        <w:spacing w:before="3" w:line="180" w:lineRule="exact"/>
        <w:rPr>
          <w:sz w:val="18"/>
          <w:szCs w:val="18"/>
        </w:rPr>
      </w:pPr>
    </w:p>
    <w:p w:rsidR="00E903BA" w:rsidRDefault="003D2264">
      <w:pPr>
        <w:ind w:left="860"/>
      </w:pPr>
      <w:r>
        <w:pict>
          <v:shape id="_x0000_i1029" type="#_x0000_t75" style="width:363.6pt;height:116.4pt">
            <v:imagedata r:id="rId9" o:title=""/>
          </v:shape>
        </w:pic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line="220" w:lineRule="exact"/>
        <w:rPr>
          <w:sz w:val="22"/>
          <w:szCs w:val="22"/>
        </w:rPr>
      </w:pPr>
    </w:p>
    <w:p w:rsidR="00E903BA" w:rsidRDefault="003D2264">
      <w:pPr>
        <w:spacing w:line="411" w:lineRule="auto"/>
        <w:ind w:left="860" w:right="39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ob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rage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e"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_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"y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_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"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"</w:t>
      </w:r>
    </w:p>
    <w:p w:rsidR="00E903BA" w:rsidRDefault="00E903BA">
      <w:pPr>
        <w:spacing w:line="200" w:lineRule="exact"/>
      </w:pPr>
    </w:p>
    <w:p w:rsidR="00E903BA" w:rsidRDefault="00E903BA">
      <w:pPr>
        <w:spacing w:before="18" w:line="220" w:lineRule="exact"/>
        <w:rPr>
          <w:sz w:val="22"/>
          <w:szCs w:val="22"/>
        </w:rPr>
      </w:pPr>
    </w:p>
    <w:p w:rsidR="00E903BA" w:rsidRDefault="003D2264">
      <w:pPr>
        <w:spacing w:line="259" w:lineRule="auto"/>
        <w:ind w:left="860" w:right="6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t(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{s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nt_nam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}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.wi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_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)</w:t>
      </w:r>
    </w:p>
    <w:p w:rsidR="00E903BA" w:rsidRDefault="00E903BA">
      <w:pPr>
        <w:spacing w:before="4" w:line="180" w:lineRule="exact"/>
        <w:rPr>
          <w:sz w:val="19"/>
          <w:szCs w:val="19"/>
        </w:rPr>
      </w:pP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3D2264">
      <w:pPr>
        <w:spacing w:line="258" w:lineRule="auto"/>
        <w:ind w:left="860" w:right="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/{con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}</w:t>
      </w:r>
      <w:r>
        <w:rPr>
          <w:rFonts w:ascii="Arial" w:eastAsia="Arial" w:hAnsi="Arial" w:cs="Arial"/>
          <w:spacing w:val="-3"/>
          <w:sz w:val="22"/>
          <w:szCs w:val="22"/>
        </w:rPr>
        <w:t>@</w:t>
      </w:r>
      <w:r>
        <w:rPr>
          <w:rFonts w:ascii="Arial" w:eastAsia="Arial" w:hAnsi="Arial" w:cs="Arial"/>
          <w:sz w:val="22"/>
          <w:szCs w:val="22"/>
        </w:rPr>
        <w:t>{s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}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ne </w:t>
      </w:r>
      <w:r>
        <w:rPr>
          <w:rFonts w:ascii="Arial" w:eastAsia="Arial" w:hAnsi="Arial" w:cs="Arial"/>
          <w:spacing w:val="1"/>
          <w:sz w:val="22"/>
          <w:szCs w:val="22"/>
        </w:rPr>
        <w:t>t/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a.cs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E903BA" w:rsidRDefault="00E903BA">
      <w:pPr>
        <w:spacing w:before="2" w:line="180" w:lineRule="exact"/>
        <w:rPr>
          <w:sz w:val="19"/>
          <w:szCs w:val="19"/>
        </w:rPr>
      </w:pP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3D226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SCD</w:t>
      </w:r>
      <w:r>
        <w:rPr>
          <w:rFonts w:ascii="Arial" w:eastAsia="Arial" w:hAnsi="Arial" w:cs="Arial"/>
          <w:b/>
          <w:sz w:val="22"/>
          <w:szCs w:val="22"/>
        </w:rPr>
        <w:t>1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SCD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am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SCD</w:t>
      </w:r>
      <w:r>
        <w:rPr>
          <w:rFonts w:ascii="Arial" w:eastAsia="Arial" w:hAnsi="Arial" w:cs="Arial"/>
          <w:b/>
          <w:sz w:val="22"/>
          <w:szCs w:val="22"/>
        </w:rPr>
        <w:t xml:space="preserve">1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pe 1)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E903BA" w:rsidRDefault="00E903BA">
      <w:pPr>
        <w:spacing w:before="5" w:line="180" w:lineRule="exact"/>
        <w:rPr>
          <w:sz w:val="18"/>
          <w:szCs w:val="18"/>
        </w:rPr>
      </w:pPr>
    </w:p>
    <w:p w:rsidR="00E903BA" w:rsidRDefault="003D2264">
      <w:pPr>
        <w:ind w:left="860"/>
        <w:sectPr w:rsidR="00E903BA">
          <w:pgSz w:w="11920" w:h="16840"/>
          <w:pgMar w:top="780" w:right="1340" w:bottom="0" w:left="580" w:header="0" w:footer="190" w:gutter="0"/>
          <w:cols w:space="720"/>
        </w:sect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left:0;text-align:left;margin-left:81.15pt;margin-top:49.85pt;width:46.1pt;height:62.55pt;rotation:315;z-index:-251661312;mso-position-horizontal-relative:page" fillcolor="#0e0e0e" stroked="f">
            <o:extrusion v:ext="view" autorotationcenter="t"/>
            <v:textpath style="font-family:&quot;&amp;quot&quot;;font-size:62pt;font-weight:bold;v-text-kern:t;mso-text-shadow:auto" string="©"/>
            <w10:wrap anchorx="page"/>
          </v:shape>
        </w:pict>
      </w:r>
      <w:r>
        <w:pict>
          <v:shape id="_x0000_i1026" type="#_x0000_t75" style="width:404pt;height:157.2pt">
            <v:imagedata r:id="rId10" o:title=""/>
          </v:shape>
        </w:pict>
      </w:r>
    </w:p>
    <w:p w:rsidR="00E903BA" w:rsidRDefault="003D2264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8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2" style="position:absolute;left:490;top:485;width:10930;height:0" coordorigin="490,485" coordsize="10930,0" path="m490,485r10929,e" filled="f" strokeweight=".20464mm">
              <v:path arrowok="t"/>
            </v:shape>
            <v:shape id="_x0000_s1041" style="position:absolute;left:485;top:480;width:0;height:15881" coordorigin="485,480" coordsize="0,15881" path="m485,480r,15881e" filled="f" strokeweight=".20464mm">
              <v:path arrowok="t"/>
            </v:shape>
            <v:shape id="_x0000_s1040" style="position:absolute;left:11424;top:480;width:0;height:15881" coordorigin="11424,480" coordsize="0,15881" path="m11424,480r,15881e" filled="f" strokeweight=".2045mm">
              <v:path arrowok="t"/>
            </v:shape>
            <v:shape id="_x0000_s103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R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oteb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ok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%</w:t>
      </w:r>
      <w:r>
        <w:rPr>
          <w:rFonts w:ascii="Arial" w:eastAsia="Arial" w:hAnsi="Arial" w:cs="Arial"/>
          <w:b/>
          <w:sz w:val="22"/>
          <w:szCs w:val="22"/>
        </w:rPr>
        <w:t>ru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>
      <w:pPr>
        <w:ind w:left="920"/>
      </w:pPr>
      <w:r>
        <w:pict>
          <v:shape id="_x0000_i1027" type="#_x0000_t75" style="width:358pt;height:66.4pt">
            <v:imagedata r:id="rId11" o:title=""/>
          </v:shape>
        </w:pic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0" w:line="200" w:lineRule="exact"/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reg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 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ns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3" w:line="180" w:lineRule="exact"/>
        <w:rPr>
          <w:sz w:val="18"/>
          <w:szCs w:val="18"/>
        </w:rPr>
      </w:pPr>
    </w:p>
    <w:p w:rsidR="00E903BA" w:rsidRDefault="003D2264">
      <w:pPr>
        <w:ind w:left="920"/>
      </w:pPr>
      <w:r>
        <w:pict>
          <v:shape id="_x0000_i1028" type="#_x0000_t75" style="width:359.6pt;height:68pt">
            <v:imagedata r:id="rId12" o:title=""/>
          </v:shape>
        </w:pic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8" w:line="200" w:lineRule="exact"/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t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spacing w:line="414" w:lineRule="auto"/>
        <w:ind w:left="920" w:right="116" w:firstLine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ame(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")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E903BA" w:rsidRDefault="00E903BA">
      <w:pPr>
        <w:spacing w:line="200" w:lineRule="exact"/>
      </w:pPr>
    </w:p>
    <w:p w:rsidR="00E903BA" w:rsidRDefault="00E903BA">
      <w:pPr>
        <w:spacing w:before="10" w:line="220" w:lineRule="exact"/>
        <w:rPr>
          <w:sz w:val="22"/>
          <w:szCs w:val="22"/>
        </w:rPr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Py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When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sh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s: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spacing w:line="412" w:lineRule="auto"/>
        <w:ind w:left="920" w:right="37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_resu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t =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E903BA" w:rsidRDefault="00E903BA">
      <w:pPr>
        <w:spacing w:line="200" w:lineRule="exact"/>
      </w:pPr>
    </w:p>
    <w:p w:rsidR="00E903BA" w:rsidRDefault="00E903BA">
      <w:pPr>
        <w:spacing w:before="14" w:line="220" w:lineRule="exact"/>
        <w:rPr>
          <w:sz w:val="22"/>
          <w:szCs w:val="22"/>
        </w:rPr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rease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 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 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s.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poss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2" w:line="200" w:lineRule="exact"/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b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erac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rs.</w:t>
      </w:r>
    </w:p>
    <w:p w:rsidR="00E903BA" w:rsidRDefault="00E903BA">
      <w:pPr>
        <w:spacing w:before="1" w:line="180" w:lineRule="exact"/>
        <w:rPr>
          <w:sz w:val="18"/>
          <w:szCs w:val="18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 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Clu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>-r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E903BA" w:rsidRDefault="00E903BA">
      <w:pPr>
        <w:spacing w:line="200" w:lineRule="exact"/>
      </w:pPr>
    </w:p>
    <w:p w:rsidR="00E903BA" w:rsidRDefault="00E903BA">
      <w:pPr>
        <w:spacing w:line="200" w:lineRule="exact"/>
      </w:pPr>
    </w:p>
    <w:p w:rsidR="00E903BA" w:rsidRDefault="00E903BA">
      <w:pPr>
        <w:spacing w:before="13" w:line="200" w:lineRule="exact"/>
      </w:pPr>
    </w:p>
    <w:p w:rsidR="00E903BA" w:rsidRDefault="003D226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py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25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903BA" w:rsidRDefault="00E903BA">
      <w:pPr>
        <w:spacing w:before="9" w:line="160" w:lineRule="exact"/>
        <w:rPr>
          <w:sz w:val="17"/>
          <w:szCs w:val="17"/>
        </w:rPr>
      </w:pPr>
    </w:p>
    <w:p w:rsidR="00E903BA" w:rsidRDefault="003D226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sou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E903BA" w:rsidRDefault="00E903BA">
      <w:pPr>
        <w:spacing w:before="4" w:line="180" w:lineRule="exact"/>
        <w:rPr>
          <w:sz w:val="18"/>
          <w:szCs w:val="18"/>
        </w:rPr>
      </w:pPr>
    </w:p>
    <w:p w:rsidR="00E903BA" w:rsidRDefault="003D2264" w:rsidP="00A45CB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py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  <w:bookmarkStart w:id="0" w:name="_GoBack"/>
      <w:bookmarkEnd w:id="0"/>
    </w:p>
    <w:sectPr w:rsidR="00E903BA">
      <w:pgSz w:w="11920" w:h="16840"/>
      <w:pgMar w:top="780" w:right="1680" w:bottom="280" w:left="520" w:header="0" w:footer="1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64" w:rsidRDefault="003D2264">
      <w:r>
        <w:separator/>
      </w:r>
    </w:p>
  </w:endnote>
  <w:endnote w:type="continuationSeparator" w:id="0">
    <w:p w:rsidR="003D2264" w:rsidRDefault="003D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3BA" w:rsidRDefault="00E903BA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64" w:rsidRDefault="003D2264">
      <w:r>
        <w:separator/>
      </w:r>
    </w:p>
  </w:footnote>
  <w:footnote w:type="continuationSeparator" w:id="0">
    <w:p w:rsidR="003D2264" w:rsidRDefault="003D2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12B18"/>
    <w:multiLevelType w:val="multilevel"/>
    <w:tmpl w:val="D598B5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A"/>
    <w:rsid w:val="003D2264"/>
    <w:rsid w:val="00A45CBC"/>
    <w:rsid w:val="00E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CB3CA1-4108-4EC9-A43E-B758B380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2025-02-12T12:56:00Z</dcterms:created>
  <dcterms:modified xsi:type="dcterms:W3CDTF">2025-02-12T12:56:00Z</dcterms:modified>
</cp:coreProperties>
</file>