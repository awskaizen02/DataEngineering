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9C" w:rsidRDefault="00127E9D">
      <w:pPr>
        <w:spacing w:before="64" w:line="280" w:lineRule="exact"/>
        <w:ind w:left="800"/>
        <w:rPr>
          <w:rFonts w:ascii="Arial" w:eastAsia="Arial" w:hAnsi="Arial" w:cs="Arial"/>
          <w:sz w:val="26"/>
          <w:szCs w:val="26"/>
        </w:rPr>
      </w:pPr>
      <w:r>
        <w:pict>
          <v:group id="_x0000_s1073" style="position:absolute;left:0;text-align:left;margin-left:23.95pt;margin-top:23.7pt;width:547.55pt;height:794.6pt;z-index:-251670528;mso-position-horizontal-relative:page;mso-position-vertical-relative:page" coordorigin="479,474" coordsize="10951,15892">
            <v:shape id="_x0000_s1077" style="position:absolute;left:490;top:485;width:10930;height:0" coordorigin="490,485" coordsize="10930,0" path="m490,485r10929,e" filled="f" strokeweight=".20464mm">
              <v:path arrowok="t"/>
            </v:shape>
            <v:shape id="_x0000_s1076" style="position:absolute;left:485;top:480;width:0;height:15881" coordorigin="485,480" coordsize="0,15881" path="m485,480r,15881e" filled="f" strokeweight=".20464mm">
              <v:path arrowok="t"/>
            </v:shape>
            <v:shape id="_x0000_s1075" style="position:absolute;left:11424;top:480;width:0;height:15881" coordorigin="11424,480" coordsize="0,15881" path="m11424,480r,15881e" filled="f" strokeweight=".2045mm">
              <v:path arrowok="t"/>
            </v:shape>
            <v:shape id="_x0000_s1074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Deloitte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USI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ngineer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DE5E9C" w:rsidRDefault="00DE5E9C">
      <w:pPr>
        <w:spacing w:before="8" w:line="180" w:lineRule="exact"/>
        <w:rPr>
          <w:sz w:val="18"/>
          <w:szCs w:val="18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rou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1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2 com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before="13" w:line="200" w:lineRule="exact"/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 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ad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ntal 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 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spacing w:line="261" w:lineRule="auto"/>
        <w:ind w:left="2240" w:right="1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spacing w:line="261" w:lineRule="auto"/>
        <w:ind w:left="2240" w:right="15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esh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e:</w:t>
      </w:r>
    </w:p>
    <w:p w:rsidR="00DE5E9C" w:rsidRDefault="00DE5E9C">
      <w:pPr>
        <w:spacing w:before="7" w:line="140" w:lineRule="exact"/>
        <w:rPr>
          <w:sz w:val="15"/>
          <w:szCs w:val="15"/>
        </w:rPr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("/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/t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r/t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DE5E9C" w:rsidRDefault="00DE5E9C">
      <w:pPr>
        <w:spacing w:before="10" w:line="160" w:lineRule="exact"/>
        <w:rPr>
          <w:sz w:val="17"/>
          <w:szCs w:val="17"/>
        </w:rPr>
      </w:pPr>
    </w:p>
    <w:p w:rsidR="00DE5E9C" w:rsidRDefault="00127E9D">
      <w:pPr>
        <w:spacing w:line="261" w:lineRule="auto"/>
        <w:ind w:left="2240" w:right="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cases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al 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spacing w:line="261" w:lineRule="auto"/>
        <w:ind w:left="2240" w:righ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et.</w:t>
      </w:r>
    </w:p>
    <w:p w:rsidR="00DE5E9C" w:rsidRDefault="00DE5E9C">
      <w:pPr>
        <w:spacing w:before="7" w:line="140" w:lineRule="exact"/>
        <w:rPr>
          <w:sz w:val="15"/>
          <w:szCs w:val="15"/>
        </w:rPr>
      </w:pPr>
    </w:p>
    <w:p w:rsidR="00DE5E9C" w:rsidRDefault="00127E9D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</w:p>
    <w:p w:rsidR="00DE5E9C" w:rsidRDefault="00127E9D">
      <w:pPr>
        <w:spacing w:before="20"/>
        <w:ind w:left="224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ce:</w:t>
      </w:r>
    </w:p>
    <w:p w:rsidR="00DE5E9C" w:rsidRDefault="00DE5E9C">
      <w:pPr>
        <w:spacing w:before="3" w:line="180" w:lineRule="exact"/>
        <w:rPr>
          <w:sz w:val="18"/>
          <w:szCs w:val="18"/>
        </w:rPr>
      </w:pPr>
    </w:p>
    <w:p w:rsidR="00DE5E9C" w:rsidRDefault="00127E9D">
      <w:pPr>
        <w:ind w:left="22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4pt;height:75.2pt">
            <v:imagedata r:id="rId5" o:title=""/>
          </v:shape>
        </w:pict>
      </w:r>
    </w:p>
    <w:p w:rsidR="00DE5E9C" w:rsidRDefault="00DE5E9C">
      <w:pPr>
        <w:spacing w:before="7" w:line="160" w:lineRule="exact"/>
        <w:rPr>
          <w:sz w:val="17"/>
          <w:szCs w:val="17"/>
        </w:rPr>
      </w:pPr>
    </w:p>
    <w:p w:rsidR="00DE5E9C" w:rsidRDefault="00127E9D">
      <w:pPr>
        <w:spacing w:line="261" w:lineRule="auto"/>
        <w:ind w:left="2240" w:right="9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ds,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80" w:lineRule="exact"/>
        <w:rPr>
          <w:sz w:val="18"/>
          <w:szCs w:val="18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DE5E9C" w:rsidRDefault="00DE5E9C">
      <w:pPr>
        <w:spacing w:line="200" w:lineRule="exact"/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tabs>
          <w:tab w:val="left" w:pos="2240"/>
        </w:tabs>
        <w:spacing w:line="260" w:lineRule="auto"/>
        <w:ind w:left="2240" w:right="24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s.</w:t>
      </w:r>
    </w:p>
    <w:p w:rsidR="00DE5E9C" w:rsidRDefault="00DE5E9C">
      <w:pPr>
        <w:spacing w:before="8" w:line="140" w:lineRule="exact"/>
        <w:rPr>
          <w:sz w:val="15"/>
          <w:szCs w:val="15"/>
        </w:rPr>
      </w:pPr>
    </w:p>
    <w:p w:rsidR="00DE5E9C" w:rsidRDefault="00127E9D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tabs>
          <w:tab w:val="left" w:pos="2240"/>
        </w:tabs>
        <w:spacing w:line="257" w:lineRule="auto"/>
        <w:ind w:left="2240" w:right="28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unn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and im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1" w:line="160" w:lineRule="exact"/>
        <w:rPr>
          <w:sz w:val="16"/>
          <w:szCs w:val="16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tabs>
          <w:tab w:val="left" w:pos="2240"/>
        </w:tabs>
        <w:spacing w:line="259" w:lineRule="auto"/>
        <w:ind w:left="2240" w:right="39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F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e.</w:t>
      </w:r>
    </w:p>
    <w:p w:rsidR="00DE5E9C" w:rsidRDefault="00DE5E9C">
      <w:pPr>
        <w:spacing w:line="180" w:lineRule="exact"/>
        <w:rPr>
          <w:sz w:val="18"/>
          <w:szCs w:val="18"/>
        </w:rPr>
      </w:pPr>
    </w:p>
    <w:p w:rsidR="00127E9D" w:rsidRDefault="00127E9D">
      <w:pPr>
        <w:spacing w:line="180" w:lineRule="exact"/>
        <w:rPr>
          <w:sz w:val="18"/>
          <w:szCs w:val="18"/>
        </w:rPr>
      </w:pPr>
    </w:p>
    <w:p w:rsidR="00127E9D" w:rsidRDefault="00127E9D">
      <w:pPr>
        <w:spacing w:line="180" w:lineRule="exact"/>
        <w:rPr>
          <w:sz w:val="18"/>
          <w:szCs w:val="18"/>
        </w:rPr>
      </w:pPr>
    </w:p>
    <w:p w:rsidR="00127E9D" w:rsidRDefault="00127E9D">
      <w:pPr>
        <w:spacing w:line="180" w:lineRule="exact"/>
        <w:rPr>
          <w:sz w:val="18"/>
          <w:szCs w:val="18"/>
        </w:rPr>
      </w:pPr>
    </w:p>
    <w:p w:rsidR="00127E9D" w:rsidRDefault="00127E9D">
      <w:pPr>
        <w:spacing w:line="180" w:lineRule="exact"/>
        <w:rPr>
          <w:sz w:val="18"/>
          <w:szCs w:val="18"/>
        </w:rPr>
      </w:pPr>
    </w:p>
    <w:p w:rsidR="00127E9D" w:rsidRDefault="00127E9D">
      <w:pPr>
        <w:spacing w:line="180" w:lineRule="exact"/>
        <w:rPr>
          <w:sz w:val="18"/>
          <w:szCs w:val="18"/>
        </w:rPr>
      </w:pPr>
    </w:p>
    <w:p w:rsidR="00DE5E9C" w:rsidRDefault="00127E9D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64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68" style="position:absolute;left:490;top:485;width:10930;height:0" coordorigin="490,485" coordsize="10930,0" path="m490,485r10929,e" filled="f" strokeweight=".20464mm">
              <v:path arrowok="t"/>
            </v:shape>
            <v:shape id="_x0000_s1067" style="position:absolute;left:485;top:480;width:0;height:15881" coordorigin="485,480" coordsize="0,15881" path="m485,480r,15881e" filled="f" strokeweight=".20464mm">
              <v:path arrowok="t"/>
            </v:shape>
            <v:shape id="_x0000_s1066" style="position:absolute;left:11424;top:480;width:0;height:15881" coordorigin="11424,480" coordsize="0,15881" path="m11424,480r,15881e" filled="f" strokeweight=".2045mm">
              <v:path arrowok="t"/>
            </v:shape>
            <v:shape id="_x0000_s106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oteb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ok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tabs>
          <w:tab w:val="left" w:pos="1520"/>
        </w:tabs>
        <w:spacing w:line="261" w:lineRule="auto"/>
        <w:ind w:left="1520" w:right="33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hin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proofErr w:type="gram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or 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 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7" w:line="140" w:lineRule="exact"/>
        <w:rPr>
          <w:sz w:val="15"/>
          <w:szCs w:val="15"/>
        </w:rPr>
      </w:pPr>
    </w:p>
    <w:p w:rsidR="00DE5E9C" w:rsidRDefault="00127E9D">
      <w:pPr>
        <w:ind w:left="1472" w:right="7362"/>
        <w:jc w:val="center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proofErr w:type="gramEnd"/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tabs>
          <w:tab w:val="left" w:pos="1520"/>
        </w:tabs>
        <w:spacing w:line="412" w:lineRule="auto"/>
        <w:ind w:left="1508" w:right="620" w:hanging="348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 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cast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g.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</w:p>
    <w:p w:rsidR="00DE5E9C" w:rsidRDefault="00127E9D">
      <w:pPr>
        <w:spacing w:before="5"/>
        <w:ind w:left="1508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n(</w:t>
      </w:r>
      <w:proofErr w:type="gramEnd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</w:p>
    <w:p w:rsidR="00DE5E9C" w:rsidRDefault="00DE5E9C">
      <w:pPr>
        <w:spacing w:before="7" w:line="160" w:lineRule="exact"/>
        <w:rPr>
          <w:sz w:val="17"/>
          <w:szCs w:val="17"/>
        </w:rPr>
      </w:pPr>
    </w:p>
    <w:p w:rsidR="00DE5E9C" w:rsidRDefault="00127E9D">
      <w:pPr>
        <w:tabs>
          <w:tab w:val="left" w:pos="1520"/>
        </w:tabs>
        <w:spacing w:line="261" w:lineRule="auto"/>
        <w:ind w:left="1520" w:right="63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and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tabs>
          <w:tab w:val="left" w:pos="1520"/>
        </w:tabs>
        <w:spacing w:line="261" w:lineRule="auto"/>
        <w:ind w:left="1520" w:right="7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uf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sh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80" w:lineRule="exact"/>
        <w:rPr>
          <w:sz w:val="18"/>
          <w:szCs w:val="18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764" w:right="601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Star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ructur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conn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spacing w:line="261" w:lineRule="auto"/>
        <w:ind w:left="2240" w:right="6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conn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spacing w:line="261" w:lineRule="auto"/>
        <w:ind w:left="2240" w:right="11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 Sc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2" w:line="180" w:lineRule="exact"/>
        <w:rPr>
          <w:sz w:val="18"/>
          <w:szCs w:val="18"/>
        </w:rPr>
      </w:pPr>
    </w:p>
    <w:p w:rsidR="00DE5E9C" w:rsidRDefault="00127E9D">
      <w:pPr>
        <w:spacing w:line="261" w:lineRule="auto"/>
        <w:ind w:left="224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ructur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bre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b-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spacing w:line="261" w:lineRule="auto"/>
        <w:ind w:left="2240" w:right="33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is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0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on,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es.</w:t>
      </w:r>
    </w:p>
    <w:p w:rsidR="00DE5E9C" w:rsidRDefault="00DE5E9C">
      <w:pPr>
        <w:spacing w:before="4" w:line="140" w:lineRule="exact"/>
        <w:rPr>
          <w:sz w:val="15"/>
          <w:szCs w:val="15"/>
        </w:rPr>
      </w:pPr>
    </w:p>
    <w:p w:rsidR="00DE5E9C" w:rsidRDefault="00127E9D">
      <w:pPr>
        <w:spacing w:line="261" w:lineRule="auto"/>
        <w:ind w:left="2240" w:right="1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b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>er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80" w:lineRule="exact"/>
        <w:rPr>
          <w:sz w:val="18"/>
          <w:szCs w:val="18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Di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tabs>
          <w:tab w:val="left" w:pos="2240"/>
        </w:tabs>
        <w:spacing w:line="260" w:lineRule="auto"/>
        <w:ind w:left="2240" w:right="18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surab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abo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a 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or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8" w:line="140" w:lineRule="exact"/>
        <w:rPr>
          <w:sz w:val="15"/>
          <w:szCs w:val="15"/>
        </w:rPr>
      </w:pPr>
    </w:p>
    <w:p w:rsidR="00DE5E9C" w:rsidRDefault="00127E9D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es(</w:t>
      </w:r>
      <w:proofErr w:type="spellStart"/>
      <w:proofErr w:type="gramEnd"/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, amo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2" w:line="180" w:lineRule="exact"/>
        <w:rPr>
          <w:sz w:val="18"/>
          <w:szCs w:val="18"/>
        </w:rPr>
      </w:pPr>
    </w:p>
    <w:p w:rsidR="00DE5E9C" w:rsidRDefault="00127E9D">
      <w:pPr>
        <w:tabs>
          <w:tab w:val="left" w:pos="2600"/>
        </w:tabs>
        <w:spacing w:line="260" w:lineRule="auto"/>
        <w:ind w:left="2600" w:right="99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 cust</w:t>
      </w:r>
      <w:r>
        <w:rPr>
          <w:rFonts w:ascii="Arial" w:eastAsia="Arial" w:hAnsi="Arial" w:cs="Arial"/>
          <w:spacing w:val="-2"/>
          <w:sz w:val="22"/>
          <w:szCs w:val="22"/>
        </w:rPr>
        <w:t>om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 produ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127E9D">
      <w:pPr>
        <w:spacing w:line="240" w:lineRule="exact"/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position w:val="-1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w w:val="46"/>
          <w:position w:val="-1"/>
          <w:sz w:val="22"/>
          <w:szCs w:val="22"/>
        </w:rPr>
        <w:t xml:space="preserve">        </w:t>
      </w:r>
      <w:r>
        <w:rPr>
          <w:rFonts w:ascii="Segoe MDL2 Assets" w:eastAsia="Segoe MDL2 Assets" w:hAnsi="Segoe MDL2 Assets" w:cs="Segoe MDL2 Assets"/>
          <w:spacing w:val="10"/>
          <w:w w:val="4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</w:t>
      </w: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ust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om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_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22"/>
          <w:szCs w:val="22"/>
        </w:rPr>
        <w:t>cust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_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)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DE5E9C" w:rsidRDefault="00DE5E9C">
      <w:pPr>
        <w:spacing w:before="3" w:line="160" w:lineRule="exact"/>
        <w:rPr>
          <w:sz w:val="17"/>
          <w:szCs w:val="17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56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60" style="position:absolute;left:490;top:485;width:10930;height:0" coordorigin="490,485" coordsize="10930,0" path="m490,485r10929,e" filled="f" strokeweight=".20464mm">
              <v:path arrowok="t"/>
            </v:shape>
            <v:shape id="_x0000_s1059" style="position:absolute;left:485;top:480;width:0;height:15881" coordorigin="485,480" coordsize="0,15881" path="m485,480r,15881e" filled="f" strokeweight=".20464mm">
              <v:path arrowok="t"/>
            </v:shape>
            <v:shape id="_x0000_s1058" style="position:absolute;left:11424;top:480;width:0;height:15881" coordorigin="11424,480" coordsize="0,15881" path="m11424,480r,15881e" filled="f" strokeweight=".2045mm">
              <v:path arrowok="t"/>
            </v:shape>
            <v:shape id="_x0000_s105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a 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um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DE5E9C" w:rsidRDefault="00DE5E9C">
      <w:pPr>
        <w:spacing w:before="4" w:line="180" w:lineRule="exact"/>
        <w:rPr>
          <w:sz w:val="18"/>
          <w:szCs w:val="18"/>
        </w:rPr>
      </w:pPr>
    </w:p>
    <w:p w:rsidR="00DE5E9C" w:rsidRDefault="00127E9D">
      <w:pPr>
        <w:ind w:left="1568"/>
      </w:pPr>
      <w:r>
        <w:pict>
          <v:shape id="_x0000_i1026" type="#_x0000_t75" style="width:286.4pt;height:44.4pt">
            <v:imagedata r:id="rId6" o:title=""/>
          </v:shape>
        </w:pict>
      </w: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before="2" w:line="220" w:lineRule="exact"/>
        <w:rPr>
          <w:sz w:val="22"/>
          <w:szCs w:val="22"/>
        </w:rPr>
      </w:pPr>
    </w:p>
    <w:p w:rsidR="00DE5E9C" w:rsidRDefault="00127E9D">
      <w:pPr>
        <w:tabs>
          <w:tab w:val="left" w:pos="1580"/>
        </w:tabs>
        <w:spacing w:line="257" w:lineRule="auto"/>
        <w:ind w:left="1580" w:right="7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"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"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DE5E9C" w:rsidRDefault="00DE5E9C">
      <w:pPr>
        <w:spacing w:before="3" w:line="180" w:lineRule="exact"/>
        <w:rPr>
          <w:sz w:val="19"/>
          <w:szCs w:val="19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824" w:right="642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rereq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spacing w:line="259" w:lineRule="auto"/>
        <w:ind w:left="2300" w:right="7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shou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supp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40" w:lineRule="exact"/>
        <w:rPr>
          <w:sz w:val="15"/>
          <w:szCs w:val="15"/>
        </w:rPr>
      </w:pPr>
    </w:p>
    <w:p w:rsidR="00DE5E9C" w:rsidRDefault="00127E9D">
      <w:pPr>
        <w:spacing w:line="259" w:lineRule="auto"/>
        <w:ind w:left="2300" w:right="1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eno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ben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g.,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6" w:line="140" w:lineRule="exact"/>
        <w:rPr>
          <w:sz w:val="15"/>
          <w:szCs w:val="15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4" w:line="180" w:lineRule="exact"/>
        <w:rPr>
          <w:sz w:val="18"/>
          <w:szCs w:val="18"/>
        </w:rPr>
      </w:pPr>
    </w:p>
    <w:p w:rsidR="00DE5E9C" w:rsidRDefault="00127E9D">
      <w:pPr>
        <w:spacing w:line="259" w:lineRule="auto"/>
        <w:ind w:left="2300" w:right="4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gree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sm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es shou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line="160" w:lineRule="exact"/>
        <w:rPr>
          <w:sz w:val="16"/>
          <w:szCs w:val="16"/>
        </w:rPr>
      </w:pPr>
    </w:p>
    <w:p w:rsidR="00DE5E9C" w:rsidRDefault="00127E9D">
      <w:pPr>
        <w:ind w:left="2300"/>
      </w:pPr>
      <w:r>
        <w:pict>
          <v:shape id="_x0000_i1027" type="#_x0000_t75" style="width:162pt;height:63.2pt">
            <v:imagedata r:id="rId7" o:title=""/>
          </v:shape>
        </w:pic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spacing w:line="259" w:lineRule="auto"/>
        <w:ind w:left="2300" w:right="4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el 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cop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sou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DE5E9C" w:rsidRDefault="00DE5E9C">
      <w:pPr>
        <w:spacing w:before="1" w:line="180" w:lineRule="exact"/>
        <w:rPr>
          <w:sz w:val="19"/>
          <w:szCs w:val="19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atures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tabs>
          <w:tab w:val="left" w:pos="1580"/>
        </w:tabs>
        <w:spacing w:line="260" w:lineRule="auto"/>
        <w:ind w:left="1580" w:right="12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se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5" w:line="140" w:lineRule="exact"/>
        <w:rPr>
          <w:sz w:val="15"/>
          <w:szCs w:val="15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atures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4" w:line="180" w:lineRule="exact"/>
        <w:rPr>
          <w:sz w:val="18"/>
          <w:szCs w:val="18"/>
        </w:rPr>
      </w:pPr>
    </w:p>
    <w:p w:rsidR="00127E9D" w:rsidRDefault="00127E9D">
      <w:pPr>
        <w:ind w:left="2300"/>
        <w:rPr>
          <w:rFonts w:ascii="Arial" w:eastAsia="Arial" w:hAnsi="Arial" w:cs="Arial"/>
          <w:spacing w:val="-1"/>
          <w:sz w:val="22"/>
          <w:szCs w:val="22"/>
        </w:rPr>
      </w:pPr>
    </w:p>
    <w:p w:rsidR="00127E9D" w:rsidRDefault="00127E9D">
      <w:pPr>
        <w:spacing w:before="36" w:line="420" w:lineRule="exact"/>
        <w:ind w:left="2300" w:right="108"/>
        <w:rPr>
          <w:rFonts w:ascii="Arial" w:eastAsia="Arial" w:hAnsi="Arial" w:cs="Arial"/>
          <w:spacing w:val="-1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bookmarkStart w:id="0" w:name="_GoBack"/>
      <w:bookmarkEnd w:id="0"/>
    </w:p>
    <w:p w:rsidR="00DE5E9C" w:rsidRDefault="00127E9D">
      <w:pPr>
        <w:spacing w:before="36" w:line="420" w:lineRule="exact"/>
        <w:ind w:left="2300" w:right="1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DE5E9C" w:rsidRDefault="00127E9D">
      <w:pPr>
        <w:spacing w:line="220" w:lineRule="exact"/>
        <w:ind w:left="23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spacing w:line="259" w:lineRule="auto"/>
        <w:ind w:left="2300" w:right="8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00" w:lineRule="exact"/>
        <w:rPr>
          <w:sz w:val="11"/>
          <w:szCs w:val="11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spacing w:before="33"/>
        <w:ind w:left="101"/>
        <w:rPr>
          <w:rFonts w:ascii="Arial" w:eastAsia="Arial" w:hAnsi="Arial" w:cs="Arial"/>
          <w:sz w:val="21"/>
          <w:szCs w:val="21"/>
        </w:rPr>
        <w:sectPr w:rsidR="00DE5E9C">
          <w:pgSz w:w="11920" w:h="16840"/>
          <w:pgMar w:top="780" w:right="1420" w:bottom="280" w:left="580" w:header="720" w:footer="720" w:gutter="0"/>
          <w:cols w:space="720"/>
        </w:sectPr>
      </w:pPr>
      <w:r>
        <w:rPr>
          <w:rFonts w:ascii="Arial" w:eastAsia="Arial" w:hAnsi="Arial" w:cs="Arial"/>
          <w:sz w:val="21"/>
          <w:szCs w:val="21"/>
        </w:rPr>
        <w:t xml:space="preserve">For personal use only. Redistribution or resale is prohibited. © </w:t>
      </w:r>
      <w:proofErr w:type="spellStart"/>
      <w:r>
        <w:rPr>
          <w:rFonts w:ascii="Arial" w:eastAsia="Arial" w:hAnsi="Arial" w:cs="Arial"/>
          <w:sz w:val="21"/>
          <w:szCs w:val="21"/>
        </w:rPr>
        <w:t>Shubham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Wadekar</w:t>
      </w:r>
      <w:proofErr w:type="spellEnd"/>
    </w:p>
    <w:p w:rsidR="00DE5E9C" w:rsidRDefault="00127E9D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6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50" style="position:absolute;left:490;top:485;width:10930;height:0" coordorigin="490,485" coordsize="10930,0" path="m490,485r10929,e" filled="f" strokeweight=".20464mm">
              <v:path arrowok="t"/>
            </v:shape>
            <v:shape id="_x0000_s1049" style="position:absolute;left:485;top:480;width:0;height:15881" coordorigin="485,480" coordsize="0,15881" path="m485,480r,15881e" filled="f" strokeweight=".20464mm">
              <v:path arrowok="t"/>
            </v:shape>
            <v:shape id="_x0000_s1048" style="position:absolute;left:11424;top:480;width:0;height:15881" coordorigin="11424,480" coordsize="0,15881" path="m11424,480r,15881e" filled="f" strokeweight=".2045mm">
              <v:path arrowok="t"/>
            </v:shape>
            <v:shape id="_x0000_s104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ad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e, 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4" w:line="180" w:lineRule="exact"/>
        <w:rPr>
          <w:sz w:val="18"/>
          <w:szCs w:val="18"/>
        </w:rPr>
      </w:pPr>
    </w:p>
    <w:p w:rsidR="00DE5E9C" w:rsidRDefault="00127E9D">
      <w:pPr>
        <w:ind w:left="860"/>
      </w:pPr>
      <w:r>
        <w:pict>
          <v:shape id="_x0000_i1028" type="#_x0000_t75" style="width:337.2pt;height:56pt">
            <v:imagedata r:id="rId8" o:title=""/>
          </v:shape>
        </w:pict>
      </w:r>
    </w:p>
    <w:p w:rsidR="00DE5E9C" w:rsidRDefault="00DE5E9C">
      <w:pPr>
        <w:spacing w:before="6" w:line="160" w:lineRule="exact"/>
        <w:rPr>
          <w:sz w:val="17"/>
          <w:szCs w:val="17"/>
        </w:rPr>
      </w:pPr>
    </w:p>
    <w:p w:rsidR="00DE5E9C" w:rsidRDefault="00127E9D">
      <w:pPr>
        <w:tabs>
          <w:tab w:val="left" w:pos="1580"/>
        </w:tabs>
        <w:spacing w:line="261" w:lineRule="auto"/>
        <w:ind w:left="1580" w:right="6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ets.</w:t>
      </w:r>
    </w:p>
    <w:p w:rsidR="00DE5E9C" w:rsidRDefault="00DE5E9C">
      <w:pPr>
        <w:spacing w:before="9" w:line="180" w:lineRule="exact"/>
        <w:rPr>
          <w:sz w:val="18"/>
          <w:szCs w:val="18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iti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tabs>
          <w:tab w:val="left" w:pos="1580"/>
        </w:tabs>
        <w:spacing w:line="261" w:lineRule="auto"/>
        <w:ind w:left="1580" w:right="23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ase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5" w:line="140" w:lineRule="exact"/>
        <w:rPr>
          <w:sz w:val="15"/>
          <w:szCs w:val="15"/>
        </w:rPr>
      </w:pPr>
    </w:p>
    <w:p w:rsidR="00DE5E9C" w:rsidRDefault="00127E9D">
      <w:pPr>
        <w:tabs>
          <w:tab w:val="left" w:pos="1580"/>
        </w:tabs>
        <w:spacing w:line="261" w:lineRule="auto"/>
        <w:ind w:left="1580" w:right="99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up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su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DE5E9C" w:rsidRDefault="00DE5E9C">
      <w:pPr>
        <w:spacing w:before="7" w:line="140" w:lineRule="exact"/>
        <w:rPr>
          <w:sz w:val="15"/>
          <w:szCs w:val="15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p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ch</w:t>
      </w:r>
      <w:proofErr w:type="spell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before="13" w:line="200" w:lineRule="exact"/>
      </w:pPr>
    </w:p>
    <w:p w:rsidR="00DE5E9C" w:rsidRDefault="00127E9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E5E9C" w:rsidRDefault="00DE5E9C">
      <w:pPr>
        <w:spacing w:before="4" w:line="180" w:lineRule="exact"/>
        <w:rPr>
          <w:sz w:val="18"/>
          <w:szCs w:val="18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er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line="180" w:lineRule="exact"/>
        <w:rPr>
          <w:sz w:val="18"/>
          <w:szCs w:val="18"/>
        </w:rPr>
      </w:pPr>
    </w:p>
    <w:p w:rsidR="00DE5E9C" w:rsidRDefault="00127E9D">
      <w:pPr>
        <w:ind w:left="1580"/>
      </w:pPr>
      <w:r>
        <w:rPr>
          <w:noProof/>
        </w:rPr>
        <w:drawing>
          <wp:inline distT="0" distB="0" distL="0" distR="0">
            <wp:extent cx="2494280" cy="8585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ntil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 or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before="11" w:line="200" w:lineRule="exact"/>
      </w:pPr>
    </w:p>
    <w:p w:rsidR="00DE5E9C" w:rsidRDefault="00127E9D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spacing w:line="259" w:lineRule="auto"/>
        <w:ind w:left="860" w:right="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F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bu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e.</w:t>
      </w:r>
    </w:p>
    <w:p w:rsidR="00DE5E9C" w:rsidRDefault="00DE5E9C">
      <w:pPr>
        <w:spacing w:before="7" w:line="140" w:lineRule="exact"/>
        <w:rPr>
          <w:sz w:val="15"/>
          <w:szCs w:val="15"/>
        </w:rPr>
      </w:pPr>
    </w:p>
    <w:p w:rsidR="00DE5E9C" w:rsidRDefault="00127E9D">
      <w:pPr>
        <w:tabs>
          <w:tab w:val="left" w:pos="1580"/>
        </w:tabs>
        <w:spacing w:line="261" w:lineRule="auto"/>
        <w:ind w:left="1580" w:right="10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nts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7" w:line="140" w:lineRule="exact"/>
        <w:rPr>
          <w:sz w:val="15"/>
          <w:szCs w:val="15"/>
        </w:rPr>
      </w:pPr>
    </w:p>
    <w:p w:rsidR="00DE5E9C" w:rsidRDefault="00127E9D">
      <w:pPr>
        <w:tabs>
          <w:tab w:val="left" w:pos="1580"/>
        </w:tabs>
        <w:spacing w:line="259" w:lineRule="auto"/>
        <w:ind w:left="1580" w:right="14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e.</w:t>
      </w: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127E9D" w:rsidRDefault="00127E9D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1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spacing w:line="259" w:lineRule="auto"/>
        <w:ind w:left="800" w:right="6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9" w:line="140" w:lineRule="exact"/>
        <w:rPr>
          <w:sz w:val="15"/>
          <w:szCs w:val="15"/>
        </w:rPr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use.</w:t>
      </w: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before="11" w:line="200" w:lineRule="exact"/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ki</w:t>
      </w:r>
      <w:r>
        <w:rPr>
          <w:rFonts w:ascii="Arial" w:eastAsia="Arial" w:hAnsi="Arial" w:cs="Arial"/>
          <w:b/>
          <w:sz w:val="22"/>
          <w:szCs w:val="22"/>
        </w:rPr>
        <w:t>ns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zure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ps</w:t>
      </w:r>
      <w:proofErr w:type="spellEnd"/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4" w:line="180" w:lineRule="exact"/>
        <w:rPr>
          <w:sz w:val="18"/>
          <w:szCs w:val="18"/>
        </w:rPr>
      </w:pPr>
    </w:p>
    <w:p w:rsidR="00DE5E9C" w:rsidRDefault="00127E9D">
      <w:pPr>
        <w:tabs>
          <w:tab w:val="left" w:pos="2240"/>
        </w:tabs>
        <w:spacing w:line="257" w:lineRule="auto"/>
        <w:ind w:left="2240" w:right="119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oma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DE5E9C" w:rsidRDefault="00DE5E9C">
      <w:pPr>
        <w:spacing w:before="4" w:line="160" w:lineRule="exact"/>
        <w:rPr>
          <w:sz w:val="16"/>
          <w:szCs w:val="16"/>
        </w:rPr>
      </w:pPr>
    </w:p>
    <w:p w:rsidR="00DE5E9C" w:rsidRDefault="00127E9D">
      <w:pPr>
        <w:tabs>
          <w:tab w:val="left" w:pos="2240"/>
        </w:tabs>
        <w:spacing w:line="257" w:lineRule="auto"/>
        <w:ind w:left="2240" w:right="56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ol </w:t>
      </w:r>
      <w:r>
        <w:rPr>
          <w:rFonts w:ascii="Arial" w:eastAsia="Arial" w:hAnsi="Arial" w:cs="Arial"/>
          <w:spacing w:val="-2"/>
          <w:sz w:val="22"/>
          <w:szCs w:val="22"/>
        </w:rPr>
        <w:t>sy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6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ds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cha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DE5E9C" w:rsidRDefault="00DE5E9C">
      <w:pPr>
        <w:spacing w:before="1" w:line="160" w:lineRule="exact"/>
        <w:rPr>
          <w:sz w:val="16"/>
          <w:szCs w:val="16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z</w:t>
      </w:r>
      <w:r>
        <w:rPr>
          <w:rFonts w:ascii="Arial" w:eastAsia="Arial" w:hAnsi="Arial" w:cs="Arial"/>
          <w:b/>
          <w:sz w:val="22"/>
          <w:szCs w:val="22"/>
        </w:rPr>
        <w:t xml:space="preserve">ure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</w:p>
    <w:p w:rsidR="00DE5E9C" w:rsidRDefault="00127E9D">
      <w:pPr>
        <w:spacing w:before="20"/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CD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tabs>
          <w:tab w:val="left" w:pos="2240"/>
        </w:tabs>
        <w:spacing w:line="259" w:lineRule="auto"/>
        <w:ind w:left="2240" w:right="138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ol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 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1" w:line="180" w:lineRule="exact"/>
        <w:rPr>
          <w:sz w:val="19"/>
          <w:szCs w:val="19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 Where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spacing w:line="259" w:lineRule="auto"/>
        <w:ind w:left="800" w:right="69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ch as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DE5E9C" w:rsidRDefault="00DE5E9C">
      <w:pPr>
        <w:spacing w:before="2" w:line="160" w:lineRule="exact"/>
        <w:rPr>
          <w:sz w:val="16"/>
          <w:szCs w:val="16"/>
        </w:rPr>
      </w:pPr>
    </w:p>
    <w:p w:rsidR="00DE5E9C" w:rsidRDefault="00127E9D">
      <w:pPr>
        <w:tabs>
          <w:tab w:val="left" w:pos="1520"/>
        </w:tabs>
        <w:spacing w:line="257" w:lineRule="auto"/>
        <w:ind w:left="1520" w:right="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e, co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R</w:t>
      </w:r>
      <w:r>
        <w:rPr>
          <w:rFonts w:ascii="Arial" w:eastAsia="Arial" w:hAnsi="Arial" w:cs="Arial"/>
          <w:spacing w:val="-1"/>
          <w:sz w:val="22"/>
          <w:szCs w:val="22"/>
        </w:rPr>
        <w:t>BAC</w:t>
      </w:r>
      <w:r>
        <w:rPr>
          <w:rFonts w:ascii="Arial" w:eastAsia="Arial" w:hAnsi="Arial" w:cs="Arial"/>
          <w:sz w:val="22"/>
          <w:szCs w:val="22"/>
        </w:rPr>
        <w:t>.</w:t>
      </w:r>
    </w:p>
    <w:p w:rsidR="00DE5E9C" w:rsidRDefault="00DE5E9C">
      <w:pPr>
        <w:spacing w:before="4" w:line="160" w:lineRule="exact"/>
        <w:rPr>
          <w:sz w:val="16"/>
          <w:szCs w:val="16"/>
        </w:rPr>
      </w:pPr>
    </w:p>
    <w:p w:rsidR="00DE5E9C" w:rsidRDefault="00127E9D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ecre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n: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spacing w:line="412" w:lineRule="auto"/>
        <w:ind w:left="1508" w:right="3563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z w:val="22"/>
          <w:szCs w:val="22"/>
        </w:rPr>
        <w:t>secre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</w:p>
    <w:p w:rsidR="00127E9D" w:rsidRDefault="00127E9D">
      <w:pPr>
        <w:spacing w:line="409" w:lineRule="auto"/>
        <w:ind w:left="1508" w:right="44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 Crea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ed </w:t>
      </w:r>
    </w:p>
    <w:p w:rsidR="00DE5E9C" w:rsidRDefault="00127E9D">
      <w:pPr>
        <w:spacing w:line="409" w:lineRule="auto"/>
        <w:ind w:left="1508" w:right="445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ntity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DE5E9C" w:rsidRDefault="00127E9D">
      <w:pPr>
        <w:spacing w:before="5" w:line="259" w:lineRule="auto"/>
        <w:ind w:left="1508" w:right="749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Cli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t(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lt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=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pacing w:val="2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t.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)</w:t>
      </w:r>
    </w:p>
    <w:p w:rsidR="00DE5E9C" w:rsidRDefault="00DE5E9C">
      <w:pPr>
        <w:spacing w:before="3" w:line="180" w:lineRule="exact"/>
        <w:rPr>
          <w:sz w:val="19"/>
          <w:szCs w:val="19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127E9D">
      <w:pPr>
        <w:ind w:left="15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#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</w:p>
    <w:p w:rsidR="00DE5E9C" w:rsidRDefault="00DE5E9C">
      <w:pPr>
        <w:spacing w:before="9" w:line="160" w:lineRule="exact"/>
        <w:rPr>
          <w:sz w:val="17"/>
          <w:szCs w:val="17"/>
        </w:rPr>
      </w:pPr>
    </w:p>
    <w:p w:rsidR="00DE5E9C" w:rsidRDefault="00127E9D">
      <w:pPr>
        <w:ind w:left="1508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secret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secr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t"</w:t>
      </w:r>
      <w:r>
        <w:rPr>
          <w:rFonts w:ascii="Arial" w:eastAsia="Arial" w:hAnsi="Arial" w:cs="Arial"/>
          <w:sz w:val="22"/>
          <w:szCs w:val="22"/>
        </w:rPr>
        <w:t>)</w:t>
      </w:r>
    </w:p>
    <w:p w:rsidR="00DE5E9C" w:rsidRDefault="00DE5E9C">
      <w:pPr>
        <w:spacing w:before="1" w:line="180" w:lineRule="exact"/>
        <w:rPr>
          <w:sz w:val="18"/>
          <w:szCs w:val="18"/>
        </w:rPr>
      </w:pPr>
    </w:p>
    <w:p w:rsidR="00DE5E9C" w:rsidRDefault="00127E9D">
      <w:pPr>
        <w:spacing w:line="240" w:lineRule="exact"/>
        <w:ind w:left="147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pri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position w:val="-1"/>
          <w:sz w:val="22"/>
          <w:szCs w:val="22"/>
        </w:rPr>
        <w:t>se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>)</w:t>
      </w:r>
    </w:p>
    <w:p w:rsidR="00DE5E9C" w:rsidRDefault="00DE5E9C">
      <w:pPr>
        <w:spacing w:before="7" w:line="180" w:lineRule="exact"/>
        <w:rPr>
          <w:sz w:val="18"/>
          <w:szCs w:val="18"/>
        </w:rPr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p w:rsidR="00DE5E9C" w:rsidRDefault="00DE5E9C">
      <w:pPr>
        <w:spacing w:line="200" w:lineRule="exact"/>
      </w:pPr>
    </w:p>
    <w:sectPr w:rsidR="00DE5E9C">
      <w:pgSz w:w="11920" w:h="16840"/>
      <w:pgMar w:top="780" w:right="1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9266F"/>
    <w:multiLevelType w:val="multilevel"/>
    <w:tmpl w:val="421453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9C"/>
    <w:rsid w:val="00127E9D"/>
    <w:rsid w:val="00D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FC0A3FAE-721C-4F76-A396-804AEAD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2025-02-06T05:29:00Z</dcterms:created>
  <dcterms:modified xsi:type="dcterms:W3CDTF">2025-02-06T05:29:00Z</dcterms:modified>
</cp:coreProperties>
</file>