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5DD" w:rsidRDefault="005D3517">
      <w:pPr>
        <w:spacing w:before="74" w:line="280" w:lineRule="exact"/>
        <w:ind w:left="880"/>
        <w:rPr>
          <w:rFonts w:ascii="Arial" w:eastAsia="Arial" w:hAnsi="Arial" w:cs="Arial"/>
          <w:sz w:val="26"/>
          <w:szCs w:val="26"/>
        </w:rPr>
      </w:pPr>
      <w:r>
        <w:pict>
          <v:group id="_x0000_s1052" style="position:absolute;left:0;text-align:left;margin-left:23.95pt;margin-top:23.7pt;width:547.55pt;height:794.6pt;z-index:-251666432;mso-position-horizontal-relative:page;mso-position-vertical-relative:page" coordorigin="479,474" coordsize="10951,15892">
            <v:shape id="_x0000_s1056" style="position:absolute;left:490;top:485;width:10930;height:0" coordorigin="490,485" coordsize="10930,0" path="m490,485r10929,e" filled="f" strokeweight=".20464mm">
              <v:path arrowok="t"/>
            </v:shape>
            <v:shape id="_x0000_s1055" style="position:absolute;left:485;top:480;width:0;height:15881" coordorigin="485,480" coordsize="0,15881" path="m485,480r,15881e" filled="f" strokeweight=".20464mm">
              <v:path arrowok="t"/>
            </v:shape>
            <v:shape id="_x0000_s1054" style="position:absolute;left:11424;top:480;width:0;height:15881" coordorigin="11424,480" coordsize="0,15881" path="m11424,480r,15881e" filled="f" strokeweight=".2045mm">
              <v:path arrowok="t"/>
            </v:shape>
            <v:shape id="_x0000_s1053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Cogniza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t</w:t>
      </w:r>
      <w:r>
        <w:rPr>
          <w:rFonts w:ascii="Arial" w:eastAsia="Arial" w:hAnsi="Arial" w:cs="Arial"/>
          <w:b/>
          <w:color w:val="6F2F9F"/>
          <w:spacing w:val="-13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Data</w:t>
      </w:r>
      <w:r>
        <w:rPr>
          <w:rFonts w:ascii="Arial" w:eastAsia="Arial" w:hAnsi="Arial" w:cs="Arial"/>
          <w:b/>
          <w:color w:val="6F2F9F"/>
          <w:spacing w:val="-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En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g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ineer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t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iew</w:t>
      </w:r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x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peri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nced</w:t>
      </w:r>
      <w:r>
        <w:rPr>
          <w:rFonts w:ascii="Arial" w:eastAsia="Arial" w:hAnsi="Arial" w:cs="Arial"/>
          <w:b/>
          <w:color w:val="6F2F9F"/>
          <w:spacing w:val="-13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3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+</w:t>
      </w:r>
    </w:p>
    <w:p w:rsidR="008445DD" w:rsidRDefault="008445DD">
      <w:pPr>
        <w:spacing w:before="2" w:line="180" w:lineRule="exact"/>
        <w:rPr>
          <w:sz w:val="19"/>
          <w:szCs w:val="19"/>
        </w:rPr>
      </w:pPr>
    </w:p>
    <w:p w:rsidR="008445DD" w:rsidRDefault="008445DD">
      <w:pPr>
        <w:spacing w:line="200" w:lineRule="exact"/>
      </w:pPr>
    </w:p>
    <w:p w:rsidR="008445DD" w:rsidRDefault="008445DD">
      <w:pPr>
        <w:spacing w:line="200" w:lineRule="exact"/>
      </w:pPr>
    </w:p>
    <w:p w:rsidR="008445DD" w:rsidRDefault="005D3517">
      <w:pPr>
        <w:spacing w:before="29"/>
        <w:ind w:lef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6FC0"/>
          <w:sz w:val="24"/>
          <w:szCs w:val="24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3"/>
          <w:sz w:val="24"/>
          <w:szCs w:val="24"/>
          <w:u w:val="thick" w:color="006FC0"/>
        </w:rPr>
        <w:t>v</w:t>
      </w:r>
      <w:r>
        <w:rPr>
          <w:rFonts w:ascii="Arial" w:eastAsia="Arial" w:hAnsi="Arial" w:cs="Arial"/>
          <w:b/>
          <w:color w:val="006FC0"/>
          <w:spacing w:val="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2"/>
          <w:sz w:val="24"/>
          <w:szCs w:val="24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-4"/>
          <w:sz w:val="24"/>
          <w:szCs w:val="24"/>
          <w:u w:val="thick" w:color="006FC0"/>
        </w:rPr>
        <w:t>v</w:t>
      </w:r>
      <w:r>
        <w:rPr>
          <w:rFonts w:ascii="Arial" w:eastAsia="Arial" w:hAnsi="Arial" w:cs="Arial"/>
          <w:b/>
          <w:color w:val="006FC0"/>
          <w:sz w:val="24"/>
          <w:szCs w:val="24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z w:val="24"/>
          <w:szCs w:val="24"/>
          <w:u w:val="thick" w:color="006FC0"/>
        </w:rPr>
        <w:t>w</w:t>
      </w:r>
    </w:p>
    <w:p w:rsidR="008445DD" w:rsidRDefault="008445DD">
      <w:pPr>
        <w:spacing w:before="4" w:line="180" w:lineRule="exact"/>
        <w:rPr>
          <w:sz w:val="18"/>
          <w:szCs w:val="18"/>
        </w:rPr>
      </w:pPr>
    </w:p>
    <w:p w:rsidR="008445DD" w:rsidRDefault="005D3517">
      <w:pPr>
        <w:spacing w:line="258" w:lineRule="auto"/>
        <w:ind w:left="880" w:right="1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pris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+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se in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ect 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e,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beh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oral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8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de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n, o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s,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8445DD" w:rsidRDefault="008445DD">
      <w:pPr>
        <w:spacing w:before="2" w:line="180" w:lineRule="exact"/>
        <w:rPr>
          <w:sz w:val="19"/>
          <w:szCs w:val="19"/>
        </w:rPr>
      </w:pPr>
    </w:p>
    <w:p w:rsidR="008445DD" w:rsidRDefault="008445DD">
      <w:pPr>
        <w:spacing w:line="200" w:lineRule="exact"/>
      </w:pPr>
    </w:p>
    <w:p w:rsidR="008445DD" w:rsidRDefault="008445DD">
      <w:pPr>
        <w:spacing w:line="200" w:lineRule="exact"/>
      </w:pPr>
    </w:p>
    <w:p w:rsidR="008445DD" w:rsidRDefault="005D3517">
      <w:pPr>
        <w:spacing w:line="240" w:lineRule="exact"/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nd 1: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position w:val="-1"/>
          <w:sz w:val="22"/>
          <w:szCs w:val="22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h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l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2"/>
          <w:szCs w:val="22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er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v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w</w:t>
      </w:r>
    </w:p>
    <w:p w:rsidR="008445DD" w:rsidRDefault="008445DD">
      <w:pPr>
        <w:spacing w:before="8" w:line="180" w:lineRule="exact"/>
        <w:rPr>
          <w:sz w:val="18"/>
          <w:szCs w:val="18"/>
        </w:rPr>
      </w:pPr>
    </w:p>
    <w:p w:rsidR="008445DD" w:rsidRDefault="008445DD">
      <w:pPr>
        <w:spacing w:line="200" w:lineRule="exact"/>
      </w:pPr>
    </w:p>
    <w:p w:rsidR="008445DD" w:rsidRDefault="008445DD">
      <w:pPr>
        <w:spacing w:line="200" w:lineRule="exact"/>
      </w:pPr>
    </w:p>
    <w:p w:rsidR="008445DD" w:rsidRDefault="005D3517">
      <w:pPr>
        <w:spacing w:before="32" w:line="257" w:lineRule="auto"/>
        <w:ind w:left="880" w:right="3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 and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ns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s, 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around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L.</w:t>
      </w:r>
    </w:p>
    <w:p w:rsidR="008445DD" w:rsidRDefault="008445DD">
      <w:pPr>
        <w:spacing w:before="4" w:line="180" w:lineRule="exact"/>
        <w:rPr>
          <w:sz w:val="19"/>
          <w:szCs w:val="19"/>
        </w:rPr>
      </w:pPr>
    </w:p>
    <w:p w:rsidR="008445DD" w:rsidRDefault="008445DD">
      <w:pPr>
        <w:spacing w:line="200" w:lineRule="exact"/>
      </w:pPr>
    </w:p>
    <w:p w:rsidR="008445DD" w:rsidRDefault="008445DD">
      <w:pPr>
        <w:spacing w:line="200" w:lineRule="exact"/>
      </w:pPr>
    </w:p>
    <w:p w:rsidR="008445DD" w:rsidRDefault="005D3517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 Discu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sion</w:t>
      </w:r>
    </w:p>
    <w:p w:rsidR="008445DD" w:rsidRDefault="008445DD">
      <w:pPr>
        <w:spacing w:before="1" w:line="180" w:lineRule="exact"/>
        <w:rPr>
          <w:sz w:val="18"/>
          <w:szCs w:val="18"/>
        </w:rPr>
      </w:pPr>
    </w:p>
    <w:p w:rsidR="008445DD" w:rsidRDefault="005D3517">
      <w:pPr>
        <w:tabs>
          <w:tab w:val="left" w:pos="1600"/>
        </w:tabs>
        <w:spacing w:line="261" w:lineRule="auto"/>
        <w:ind w:left="1600" w:right="975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el</w:t>
      </w:r>
      <w:r>
        <w:rPr>
          <w:rFonts w:ascii="Arial" w:eastAsia="Arial" w:hAnsi="Arial" w:cs="Arial"/>
          <w:b/>
          <w:spacing w:val="2"/>
          <w:sz w:val="22"/>
          <w:szCs w:val="22"/>
        </w:rPr>
        <w:t>f</w:t>
      </w:r>
      <w:r>
        <w:rPr>
          <w:rFonts w:ascii="Arial" w:eastAsia="Arial" w:hAnsi="Arial" w:cs="Arial"/>
          <w:b/>
          <w:spacing w:val="-2"/>
          <w:sz w:val="22"/>
          <w:szCs w:val="22"/>
        </w:rPr>
        <w:t>-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rod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co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 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, </w:t>
      </w:r>
      <w:proofErr w:type="gramStart"/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any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p w:rsidR="008445DD" w:rsidRDefault="008445DD">
      <w:pPr>
        <w:spacing w:before="4" w:line="140" w:lineRule="exact"/>
        <w:rPr>
          <w:sz w:val="15"/>
          <w:szCs w:val="15"/>
        </w:rPr>
      </w:pPr>
    </w:p>
    <w:p w:rsidR="008445DD" w:rsidRDefault="005D3517">
      <w:pPr>
        <w:tabs>
          <w:tab w:val="left" w:pos="1600"/>
        </w:tabs>
        <w:spacing w:line="261" w:lineRule="auto"/>
        <w:ind w:left="1600" w:right="184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urrent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 &amp;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ay</w:t>
      </w:r>
      <w:r>
        <w:rPr>
          <w:rFonts w:ascii="Arial" w:eastAsia="Arial" w:hAnsi="Arial" w:cs="Arial"/>
          <w:spacing w:val="1"/>
          <w:sz w:val="22"/>
          <w:szCs w:val="22"/>
        </w:rPr>
        <w:t>-t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es,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 pro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 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atica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8445DD" w:rsidRDefault="008445DD">
      <w:pPr>
        <w:spacing w:before="9" w:line="180" w:lineRule="exact"/>
        <w:rPr>
          <w:sz w:val="18"/>
          <w:szCs w:val="18"/>
        </w:rPr>
      </w:pPr>
    </w:p>
    <w:p w:rsidR="008445DD" w:rsidRDefault="008445DD">
      <w:pPr>
        <w:spacing w:line="200" w:lineRule="exact"/>
      </w:pPr>
    </w:p>
    <w:p w:rsidR="008445DD" w:rsidRDefault="008445DD">
      <w:pPr>
        <w:spacing w:line="200" w:lineRule="exact"/>
      </w:pPr>
    </w:p>
    <w:p w:rsidR="008445DD" w:rsidRDefault="005D3517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rent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rc</w:t>
      </w:r>
      <w:r>
        <w:rPr>
          <w:rFonts w:ascii="Arial" w:eastAsia="Arial" w:hAnsi="Arial" w:cs="Arial"/>
          <w:b/>
          <w:spacing w:val="2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ure</w:t>
      </w:r>
    </w:p>
    <w:p w:rsidR="008445DD" w:rsidRDefault="008445DD">
      <w:pPr>
        <w:spacing w:before="9" w:line="160" w:lineRule="exact"/>
        <w:rPr>
          <w:sz w:val="17"/>
          <w:szCs w:val="17"/>
        </w:rPr>
      </w:pPr>
    </w:p>
    <w:p w:rsidR="008445DD" w:rsidRDefault="005D3517">
      <w:pPr>
        <w:tabs>
          <w:tab w:val="left" w:pos="1600"/>
        </w:tabs>
        <w:spacing w:line="262" w:lineRule="auto"/>
        <w:ind w:left="1600" w:right="435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prepared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st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 pro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:</w:t>
      </w:r>
    </w:p>
    <w:p w:rsidR="008445DD" w:rsidRDefault="008445DD">
      <w:pPr>
        <w:spacing w:before="4" w:line="140" w:lineRule="exact"/>
        <w:rPr>
          <w:sz w:val="15"/>
          <w:szCs w:val="15"/>
        </w:rPr>
      </w:pPr>
    </w:p>
    <w:p w:rsidR="008445DD" w:rsidRDefault="005D3517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3"/>
          <w:sz w:val="22"/>
          <w:szCs w:val="22"/>
        </w:rPr>
        <w:t>k</w:t>
      </w:r>
      <w:r>
        <w:rPr>
          <w:rFonts w:ascii="Arial" w:eastAsia="Arial" w:hAnsi="Arial" w:cs="Arial"/>
          <w:b/>
          <w:spacing w:val="1"/>
          <w:sz w:val="22"/>
          <w:szCs w:val="22"/>
        </w:rPr>
        <w:t>fl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8445DD" w:rsidRDefault="008445DD">
      <w:pPr>
        <w:spacing w:before="1" w:line="180" w:lineRule="exact"/>
        <w:rPr>
          <w:sz w:val="18"/>
          <w:szCs w:val="18"/>
        </w:rPr>
      </w:pPr>
    </w:p>
    <w:p w:rsidR="008445DD" w:rsidRDefault="005D3517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rage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ev</w:t>
      </w:r>
      <w:r>
        <w:rPr>
          <w:rFonts w:ascii="Arial" w:eastAsia="Arial" w:hAnsi="Arial" w:cs="Arial"/>
          <w:b/>
          <w:sz w:val="22"/>
          <w:szCs w:val="22"/>
        </w:rPr>
        <w:t>al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processes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ow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8445DD" w:rsidRDefault="008445DD">
      <w:pPr>
        <w:spacing w:before="9" w:line="160" w:lineRule="exact"/>
        <w:rPr>
          <w:sz w:val="17"/>
          <w:szCs w:val="17"/>
        </w:rPr>
      </w:pPr>
    </w:p>
    <w:p w:rsidR="008445DD" w:rsidRDefault="005D3517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olu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ed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ect 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8445DD" w:rsidRDefault="005D3517">
      <w:pPr>
        <w:spacing w:before="20"/>
        <w:ind w:left="23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i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ust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5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8445DD" w:rsidRDefault="008445DD">
      <w:pPr>
        <w:spacing w:line="200" w:lineRule="exact"/>
      </w:pPr>
    </w:p>
    <w:p w:rsidR="008445DD" w:rsidRDefault="008445DD">
      <w:pPr>
        <w:spacing w:line="200" w:lineRule="exact"/>
      </w:pPr>
    </w:p>
    <w:p w:rsidR="008445DD" w:rsidRDefault="008445DD">
      <w:pPr>
        <w:spacing w:before="13" w:line="200" w:lineRule="exact"/>
      </w:pPr>
    </w:p>
    <w:p w:rsidR="008445DD" w:rsidRDefault="005D3517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6"/>
          <w:sz w:val="22"/>
          <w:szCs w:val="22"/>
        </w:rPr>
        <w:t>o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19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cs</w:t>
      </w:r>
    </w:p>
    <w:p w:rsidR="008445DD" w:rsidRDefault="008445DD">
      <w:pPr>
        <w:spacing w:before="9" w:line="160" w:lineRule="exact"/>
        <w:rPr>
          <w:sz w:val="17"/>
          <w:szCs w:val="17"/>
        </w:rPr>
      </w:pPr>
    </w:p>
    <w:p w:rsidR="008445DD" w:rsidRDefault="005D3517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pip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</w:t>
      </w:r>
    </w:p>
    <w:p w:rsidR="008445DD" w:rsidRDefault="008445DD">
      <w:pPr>
        <w:spacing w:before="9" w:line="160" w:lineRule="exact"/>
        <w:rPr>
          <w:sz w:val="17"/>
          <w:szCs w:val="17"/>
        </w:rPr>
      </w:pPr>
    </w:p>
    <w:p w:rsidR="008445DD" w:rsidRDefault="005D3517">
      <w:pPr>
        <w:tabs>
          <w:tab w:val="left" w:pos="2320"/>
        </w:tabs>
        <w:spacing w:line="262" w:lineRule="auto"/>
        <w:ind w:left="2320" w:right="73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pe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us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 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8445DD" w:rsidRDefault="008445DD">
      <w:pPr>
        <w:spacing w:before="6" w:line="140" w:lineRule="exact"/>
        <w:rPr>
          <w:sz w:val="15"/>
          <w:szCs w:val="15"/>
        </w:rPr>
      </w:pPr>
    </w:p>
    <w:p w:rsidR="008445DD" w:rsidRDefault="005D3517">
      <w:pPr>
        <w:tabs>
          <w:tab w:val="left" w:pos="2320"/>
        </w:tabs>
        <w:spacing w:line="259" w:lineRule="auto"/>
        <w:ind w:left="2320" w:right="311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 xml:space="preserve">e: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sc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proofErr w:type="spellStart"/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pe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so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8445DD" w:rsidRDefault="008445DD">
      <w:pPr>
        <w:spacing w:before="9" w:line="140" w:lineRule="exact"/>
        <w:rPr>
          <w:sz w:val="15"/>
          <w:szCs w:val="15"/>
        </w:rPr>
      </w:pPr>
    </w:p>
    <w:p w:rsidR="008445DD" w:rsidRDefault="005D3517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reams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pacing w:val="-19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8445DD" w:rsidRDefault="008445DD">
      <w:pPr>
        <w:spacing w:before="9" w:line="160" w:lineRule="exact"/>
        <w:rPr>
          <w:sz w:val="17"/>
          <w:szCs w:val="17"/>
        </w:rPr>
      </w:pPr>
    </w:p>
    <w:p w:rsidR="008445DD" w:rsidRDefault="005D3517">
      <w:pPr>
        <w:tabs>
          <w:tab w:val="left" w:pos="2320"/>
        </w:tabs>
        <w:spacing w:line="261" w:lineRule="auto"/>
        <w:ind w:left="2320" w:right="779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how 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es,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asks 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 sch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s.</w:t>
      </w:r>
    </w:p>
    <w:p w:rsidR="008445DD" w:rsidRDefault="008445DD">
      <w:pPr>
        <w:spacing w:before="4" w:line="140" w:lineRule="exact"/>
        <w:rPr>
          <w:sz w:val="15"/>
          <w:szCs w:val="15"/>
        </w:rPr>
      </w:pPr>
    </w:p>
    <w:p w:rsidR="008445DD" w:rsidRDefault="005D3517">
      <w:pPr>
        <w:spacing w:line="240" w:lineRule="exact"/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  <w:position w:val="-1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position w:val="-1"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b/>
          <w:position w:val="-1"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l</w:t>
      </w:r>
      <w:r>
        <w:rPr>
          <w:rFonts w:ascii="Arial" w:eastAsia="Arial" w:hAnsi="Arial" w:cs="Arial"/>
          <w:b/>
          <w:position w:val="-1"/>
          <w:sz w:val="22"/>
          <w:szCs w:val="22"/>
        </w:rPr>
        <w:t>e:</w:t>
      </w:r>
      <w:r>
        <w:rPr>
          <w:rFonts w:ascii="Arial" w:eastAsia="Arial" w:hAnsi="Arial" w:cs="Arial"/>
          <w:b/>
          <w:spacing w:val="-1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>ut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ng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L</w:t>
      </w:r>
      <w:r>
        <w:rPr>
          <w:rFonts w:ascii="Arial" w:eastAsia="Arial" w:hAnsi="Arial" w:cs="Arial"/>
          <w:spacing w:val="-1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j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b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>sed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on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c</w:t>
      </w:r>
      <w:r>
        <w:rPr>
          <w:rFonts w:ascii="Arial" w:eastAsia="Arial" w:hAnsi="Arial" w:cs="Arial"/>
          <w:position w:val="-1"/>
          <w:sz w:val="22"/>
          <w:szCs w:val="22"/>
        </w:rPr>
        <w:t>h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>
        <w:rPr>
          <w:rFonts w:ascii="Arial" w:eastAsia="Arial" w:hAnsi="Arial" w:cs="Arial"/>
          <w:position w:val="-1"/>
          <w:sz w:val="22"/>
          <w:szCs w:val="22"/>
        </w:rPr>
        <w:t>es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us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t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k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>.</w:t>
      </w:r>
    </w:p>
    <w:p w:rsidR="008445DD" w:rsidRDefault="008445DD">
      <w:pPr>
        <w:spacing w:line="200" w:lineRule="exact"/>
      </w:pPr>
    </w:p>
    <w:p w:rsidR="008445DD" w:rsidRDefault="008445DD">
      <w:pPr>
        <w:spacing w:line="200" w:lineRule="exact"/>
      </w:pPr>
    </w:p>
    <w:p w:rsidR="008445DD" w:rsidRDefault="008445DD">
      <w:pPr>
        <w:spacing w:line="200" w:lineRule="exact"/>
      </w:pPr>
    </w:p>
    <w:p w:rsidR="008445DD" w:rsidRDefault="008445DD">
      <w:pPr>
        <w:spacing w:before="3" w:line="240" w:lineRule="exact"/>
        <w:rPr>
          <w:sz w:val="24"/>
          <w:szCs w:val="24"/>
        </w:rPr>
      </w:pPr>
    </w:p>
    <w:p w:rsidR="00B6755E" w:rsidRDefault="00B6755E">
      <w:pPr>
        <w:spacing w:before="3" w:line="240" w:lineRule="exact"/>
        <w:rPr>
          <w:sz w:val="24"/>
          <w:szCs w:val="24"/>
        </w:rPr>
      </w:pPr>
    </w:p>
    <w:p w:rsidR="00B6755E" w:rsidRDefault="00B6755E">
      <w:pPr>
        <w:spacing w:before="3" w:line="240" w:lineRule="exact"/>
        <w:rPr>
          <w:sz w:val="24"/>
          <w:szCs w:val="24"/>
        </w:rPr>
      </w:pPr>
    </w:p>
    <w:p w:rsidR="00B6755E" w:rsidRDefault="00B6755E">
      <w:pPr>
        <w:spacing w:before="3" w:line="240" w:lineRule="exact"/>
        <w:rPr>
          <w:sz w:val="24"/>
          <w:szCs w:val="24"/>
        </w:rPr>
      </w:pPr>
    </w:p>
    <w:p w:rsidR="008445DD" w:rsidRDefault="005D3517">
      <w:pPr>
        <w:spacing w:before="63"/>
        <w:ind w:left="1240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  <w:r>
        <w:pict>
          <v:group id="_x0000_s1044" style="position:absolute;left:0;text-align:left;margin-left:23.95pt;margin-top:23.7pt;width:547.55pt;height:794.6pt;z-index:-251662336;mso-position-horizontal-relative:page;mso-position-vertical-relative:page" coordorigin="479,474" coordsize="10951,15892">
            <v:shape id="_x0000_s1048" style="position:absolute;left:490;top:485;width:10930;height:0" coordorigin="490,485" coordsize="10930,0" path="m490,485r10929,e" filled="f" strokeweight=".20464mm">
              <v:path arrowok="t"/>
            </v:shape>
            <v:shape id="_x0000_s1047" style="position:absolute;left:485;top:480;width:0;height:15881" coordorigin="485,480" coordsize="0,15881" path="m485,480r,15881e" filled="f" strokeweight=".20464mm">
              <v:path arrowok="t"/>
            </v:shape>
            <v:shape id="_x0000_s1046" style="position:absolute;left:11424;top:480;width:0;height:15881" coordorigin="11424,480" coordsize="0,15881" path="m11424,480r,15881e" filled="f" strokeweight=".2045mm">
              <v:path arrowok="t"/>
            </v:shape>
            <v:shape id="_x0000_s104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5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ra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el:</w:t>
      </w:r>
    </w:p>
    <w:p w:rsidR="008445DD" w:rsidRDefault="008445DD">
      <w:pPr>
        <w:spacing w:before="9" w:line="160" w:lineRule="exact"/>
        <w:rPr>
          <w:sz w:val="17"/>
          <w:szCs w:val="17"/>
        </w:rPr>
      </w:pPr>
    </w:p>
    <w:p w:rsidR="008445DD" w:rsidRDefault="005D3517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pt: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oric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6"/>
          <w:sz w:val="22"/>
          <w:szCs w:val="22"/>
        </w:rPr>
        <w:t>w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ak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5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</w:p>
    <w:p w:rsidR="008445DD" w:rsidRDefault="005D3517">
      <w:pPr>
        <w:spacing w:before="23"/>
        <w:ind w:left="23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8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e.</w:t>
      </w:r>
    </w:p>
    <w:p w:rsidR="008445DD" w:rsidRDefault="008445DD">
      <w:pPr>
        <w:spacing w:before="7" w:line="160" w:lineRule="exact"/>
        <w:rPr>
          <w:sz w:val="17"/>
          <w:szCs w:val="17"/>
        </w:rPr>
      </w:pPr>
    </w:p>
    <w:p w:rsidR="008445DD" w:rsidRDefault="005D3517">
      <w:pPr>
        <w:tabs>
          <w:tab w:val="left" w:pos="2320"/>
        </w:tabs>
        <w:spacing w:line="261" w:lineRule="auto"/>
        <w:ind w:left="2320" w:right="477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o: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eted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 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e.</w:t>
      </w:r>
    </w:p>
    <w:p w:rsidR="008445DD" w:rsidRDefault="008445DD">
      <w:pPr>
        <w:spacing w:before="7" w:line="140" w:lineRule="exact"/>
        <w:rPr>
          <w:sz w:val="15"/>
          <w:szCs w:val="15"/>
        </w:rPr>
      </w:pPr>
    </w:p>
    <w:p w:rsidR="008445DD" w:rsidRDefault="005D3517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ele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5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run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8445DD" w:rsidRDefault="008445DD">
      <w:pPr>
        <w:spacing w:before="9" w:line="160" w:lineRule="exact"/>
        <w:rPr>
          <w:sz w:val="17"/>
          <w:szCs w:val="17"/>
        </w:rPr>
      </w:pPr>
    </w:p>
    <w:p w:rsidR="008445DD" w:rsidRDefault="005D3517">
      <w:pPr>
        <w:ind w:left="196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 xml:space="preserve">a.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iff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ren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proofErr w:type="gramEnd"/>
      <w:r>
        <w:rPr>
          <w:rFonts w:ascii="Arial" w:eastAsia="Arial" w:hAnsi="Arial" w:cs="Arial"/>
          <w:b/>
          <w:sz w:val="22"/>
          <w:szCs w:val="22"/>
        </w:rPr>
        <w:t>:</w:t>
      </w:r>
    </w:p>
    <w:p w:rsidR="008445DD" w:rsidRDefault="008445DD">
      <w:pPr>
        <w:spacing w:before="9" w:line="160" w:lineRule="exact"/>
        <w:rPr>
          <w:sz w:val="17"/>
          <w:szCs w:val="17"/>
        </w:rPr>
      </w:pPr>
    </w:p>
    <w:p w:rsidR="008445DD" w:rsidRDefault="005D3517">
      <w:pPr>
        <w:spacing w:line="261" w:lineRule="auto"/>
        <w:ind w:left="3040" w:right="627" w:hanging="29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pacing w:val="-1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DE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TE</w:t>
      </w:r>
      <w:proofErr w:type="gramEnd"/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8445DD" w:rsidRDefault="008445DD">
      <w:pPr>
        <w:spacing w:before="7" w:line="140" w:lineRule="exact"/>
        <w:rPr>
          <w:sz w:val="15"/>
          <w:szCs w:val="15"/>
        </w:rPr>
      </w:pPr>
    </w:p>
    <w:p w:rsidR="008445DD" w:rsidRDefault="005D3517">
      <w:pPr>
        <w:spacing w:line="259" w:lineRule="auto"/>
        <w:ind w:left="3040" w:right="118" w:hanging="3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ii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4"/>
          <w:sz w:val="22"/>
          <w:szCs w:val="22"/>
        </w:rPr>
        <w:t>C</w:t>
      </w:r>
      <w:r>
        <w:rPr>
          <w:rFonts w:ascii="Arial" w:eastAsia="Arial" w:hAnsi="Arial" w:cs="Arial"/>
          <w:b/>
          <w:spacing w:val="-2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TE</w:t>
      </w:r>
      <w:proofErr w:type="gramEnd"/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es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 de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n,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e.</w:t>
      </w:r>
    </w:p>
    <w:p w:rsidR="008445DD" w:rsidRDefault="008445DD">
      <w:pPr>
        <w:spacing w:before="9" w:line="140" w:lineRule="exact"/>
        <w:rPr>
          <w:sz w:val="15"/>
          <w:szCs w:val="15"/>
        </w:rPr>
      </w:pPr>
    </w:p>
    <w:p w:rsidR="008445DD" w:rsidRDefault="005D3517">
      <w:pPr>
        <w:spacing w:line="262" w:lineRule="auto"/>
        <w:ind w:left="2320" w:right="135" w:hanging="36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 xml:space="preserve">b.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When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RUNC</w:t>
      </w:r>
      <w:r>
        <w:rPr>
          <w:rFonts w:ascii="Arial" w:eastAsia="Arial" w:hAnsi="Arial" w:cs="Arial"/>
          <w:spacing w:val="-18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8445DD" w:rsidRDefault="008445DD">
      <w:pPr>
        <w:spacing w:before="6" w:line="180" w:lineRule="exact"/>
        <w:rPr>
          <w:sz w:val="18"/>
          <w:szCs w:val="18"/>
        </w:rPr>
      </w:pPr>
    </w:p>
    <w:p w:rsidR="008445DD" w:rsidRDefault="008445DD">
      <w:pPr>
        <w:spacing w:line="200" w:lineRule="exact"/>
      </w:pPr>
    </w:p>
    <w:p w:rsidR="008445DD" w:rsidRDefault="008445DD">
      <w:pPr>
        <w:spacing w:line="200" w:lineRule="exact"/>
      </w:pPr>
    </w:p>
    <w:p w:rsidR="008445DD" w:rsidRDefault="005D3517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4.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pts</w:t>
      </w:r>
    </w:p>
    <w:p w:rsidR="008445DD" w:rsidRDefault="008445DD">
      <w:pPr>
        <w:spacing w:before="1" w:line="180" w:lineRule="exact"/>
        <w:rPr>
          <w:sz w:val="18"/>
          <w:szCs w:val="18"/>
        </w:rPr>
      </w:pPr>
    </w:p>
    <w:p w:rsidR="008445DD" w:rsidRDefault="005D3517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-2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K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8445DD" w:rsidRDefault="008445DD">
      <w:pPr>
        <w:spacing w:before="1" w:line="180" w:lineRule="exact"/>
        <w:rPr>
          <w:sz w:val="18"/>
          <w:szCs w:val="18"/>
        </w:rPr>
      </w:pPr>
    </w:p>
    <w:p w:rsidR="008445DD" w:rsidRDefault="005D3517">
      <w:pPr>
        <w:tabs>
          <w:tab w:val="left" w:pos="2320"/>
        </w:tabs>
        <w:spacing w:line="259" w:lineRule="auto"/>
        <w:ind w:left="2320" w:right="444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e: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sers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otal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nt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6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8445DD" w:rsidRDefault="008445DD">
      <w:pPr>
        <w:spacing w:before="7" w:line="140" w:lineRule="exact"/>
        <w:rPr>
          <w:sz w:val="15"/>
          <w:szCs w:val="15"/>
        </w:rPr>
      </w:pPr>
    </w:p>
    <w:p w:rsidR="008445DD" w:rsidRDefault="005D3517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8445DD" w:rsidRDefault="008445DD">
      <w:pPr>
        <w:spacing w:before="4" w:line="180" w:lineRule="exact"/>
        <w:rPr>
          <w:sz w:val="18"/>
          <w:szCs w:val="18"/>
        </w:rPr>
      </w:pPr>
    </w:p>
    <w:p w:rsidR="008445DD" w:rsidRDefault="005D3517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3"/>
          <w:sz w:val="22"/>
          <w:szCs w:val="22"/>
        </w:rPr>
        <w:t>R</w:t>
      </w:r>
      <w:r>
        <w:rPr>
          <w:rFonts w:ascii="Arial" w:eastAsia="Arial" w:hAnsi="Arial" w:cs="Arial"/>
          <w:spacing w:val="-4"/>
          <w:sz w:val="22"/>
          <w:szCs w:val="22"/>
        </w:rPr>
        <w:t>O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_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NU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BER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</w:p>
    <w:p w:rsidR="008445DD" w:rsidRDefault="005D3517">
      <w:pPr>
        <w:spacing w:before="20"/>
        <w:ind w:left="23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press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cates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8445DD" w:rsidRDefault="008445DD">
      <w:pPr>
        <w:spacing w:line="200" w:lineRule="exact"/>
      </w:pPr>
    </w:p>
    <w:p w:rsidR="008445DD" w:rsidRDefault="008445DD">
      <w:pPr>
        <w:spacing w:line="200" w:lineRule="exact"/>
      </w:pPr>
    </w:p>
    <w:p w:rsidR="008445DD" w:rsidRDefault="008445DD">
      <w:pPr>
        <w:spacing w:before="9" w:line="200" w:lineRule="exact"/>
      </w:pPr>
    </w:p>
    <w:p w:rsidR="008445DD" w:rsidRDefault="005D3517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al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e 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8445DD" w:rsidRDefault="008445DD">
      <w:pPr>
        <w:spacing w:before="1" w:line="180" w:lineRule="exact"/>
        <w:rPr>
          <w:sz w:val="18"/>
          <w:szCs w:val="18"/>
        </w:rPr>
      </w:pPr>
    </w:p>
    <w:p w:rsidR="008445DD" w:rsidRDefault="005D3517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ra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cost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in</w:t>
      </w:r>
    </w:p>
    <w:p w:rsidR="008445DD" w:rsidRDefault="005D3517">
      <w:pPr>
        <w:spacing w:before="23"/>
        <w:ind w:left="1564" w:right="7253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8445DD" w:rsidRDefault="008445DD">
      <w:pPr>
        <w:spacing w:before="7" w:line="160" w:lineRule="exact"/>
        <w:rPr>
          <w:sz w:val="17"/>
          <w:szCs w:val="17"/>
        </w:rPr>
      </w:pPr>
    </w:p>
    <w:p w:rsidR="008445DD" w:rsidRDefault="005D3517">
      <w:pPr>
        <w:tabs>
          <w:tab w:val="left" w:pos="1600"/>
        </w:tabs>
        <w:spacing w:line="261" w:lineRule="auto"/>
        <w:ind w:left="1600" w:right="80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sio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ct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ke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ca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es.</w:t>
      </w:r>
    </w:p>
    <w:p w:rsidR="008445DD" w:rsidRDefault="008445DD">
      <w:pPr>
        <w:spacing w:before="4" w:line="140" w:lineRule="exact"/>
        <w:rPr>
          <w:sz w:val="15"/>
          <w:szCs w:val="15"/>
        </w:rPr>
      </w:pPr>
    </w:p>
    <w:p w:rsidR="008445DD" w:rsidRDefault="005D3517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8445DD" w:rsidRDefault="008445DD">
      <w:pPr>
        <w:spacing w:before="4" w:line="180" w:lineRule="exact"/>
        <w:rPr>
          <w:sz w:val="18"/>
          <w:szCs w:val="18"/>
        </w:rPr>
      </w:pPr>
    </w:p>
    <w:p w:rsidR="008445DD" w:rsidRDefault="005D3517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  <w:w w:val="45"/>
        </w:rPr>
        <w:t xml:space="preserve">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 pe</w:t>
      </w:r>
      <w:r>
        <w:rPr>
          <w:rFonts w:ascii="Arial" w:eastAsia="Arial" w:hAnsi="Arial" w:cs="Arial"/>
          <w:spacing w:val="1"/>
          <w:sz w:val="22"/>
          <w:szCs w:val="22"/>
        </w:rPr>
        <w:t>rf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e?</w:t>
      </w:r>
    </w:p>
    <w:p w:rsidR="008445DD" w:rsidRDefault="008445DD">
      <w:pPr>
        <w:spacing w:before="9" w:line="160" w:lineRule="exact"/>
        <w:rPr>
          <w:sz w:val="17"/>
          <w:szCs w:val="17"/>
        </w:rPr>
      </w:pPr>
    </w:p>
    <w:p w:rsidR="008445DD" w:rsidRDefault="005D3517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h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ne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-t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e?</w:t>
      </w:r>
    </w:p>
    <w:p w:rsidR="008445DD" w:rsidRDefault="008445DD">
      <w:pPr>
        <w:spacing w:before="10" w:line="160" w:lineRule="exact"/>
        <w:rPr>
          <w:sz w:val="17"/>
          <w:szCs w:val="17"/>
        </w:rPr>
      </w:pPr>
    </w:p>
    <w:p w:rsidR="008445DD" w:rsidRDefault="005D3517">
      <w:pPr>
        <w:spacing w:line="240" w:lineRule="exact"/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  <w:position w:val="-1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  <w:position w:val="-1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W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e an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SQ</w:t>
      </w:r>
      <w:r>
        <w:rPr>
          <w:rFonts w:ascii="Arial" w:eastAsia="Arial" w:hAnsi="Arial" w:cs="Arial"/>
          <w:position w:val="-1"/>
          <w:sz w:val="22"/>
          <w:szCs w:val="22"/>
        </w:rPr>
        <w:t>L</w:t>
      </w:r>
      <w:r>
        <w:rPr>
          <w:rFonts w:ascii="Arial" w:eastAsia="Arial" w:hAnsi="Arial" w:cs="Arial"/>
          <w:spacing w:val="-8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q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y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nd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t</w:t>
      </w:r>
      <w:r>
        <w:rPr>
          <w:rFonts w:ascii="Arial" w:eastAsia="Arial" w:hAnsi="Arial" w:cs="Arial"/>
          <w:position w:val="-1"/>
          <w:sz w:val="22"/>
          <w:szCs w:val="22"/>
        </w:rPr>
        <w:t>he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sec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-</w:t>
      </w:r>
      <w:r>
        <w:rPr>
          <w:rFonts w:ascii="Arial" w:eastAsia="Arial" w:hAnsi="Arial" w:cs="Arial"/>
          <w:position w:val="-1"/>
          <w:sz w:val="22"/>
          <w:szCs w:val="22"/>
        </w:rPr>
        <w:t>h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>
        <w:rPr>
          <w:rFonts w:ascii="Arial" w:eastAsia="Arial" w:hAnsi="Arial" w:cs="Arial"/>
          <w:position w:val="-1"/>
          <w:sz w:val="22"/>
          <w:szCs w:val="22"/>
        </w:rPr>
        <w:t>h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ary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fr</w:t>
      </w:r>
      <w:r>
        <w:rPr>
          <w:rFonts w:ascii="Arial" w:eastAsia="Arial" w:hAnsi="Arial" w:cs="Arial"/>
          <w:position w:val="-1"/>
          <w:sz w:val="22"/>
          <w:szCs w:val="22"/>
        </w:rPr>
        <w:t>om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an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emp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y</w:t>
      </w:r>
      <w:r>
        <w:rPr>
          <w:rFonts w:ascii="Arial" w:eastAsia="Arial" w:hAnsi="Arial" w:cs="Arial"/>
          <w:position w:val="-1"/>
          <w:sz w:val="22"/>
          <w:szCs w:val="22"/>
        </w:rPr>
        <w:t>ee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bl</w:t>
      </w:r>
      <w:r>
        <w:rPr>
          <w:rFonts w:ascii="Arial" w:eastAsia="Arial" w:hAnsi="Arial" w:cs="Arial"/>
          <w:position w:val="-1"/>
          <w:sz w:val="22"/>
          <w:szCs w:val="22"/>
        </w:rPr>
        <w:t>e.</w:t>
      </w:r>
    </w:p>
    <w:p w:rsidR="008445DD" w:rsidRDefault="008445DD">
      <w:pPr>
        <w:spacing w:before="9" w:line="100" w:lineRule="exact"/>
        <w:rPr>
          <w:sz w:val="10"/>
          <w:szCs w:val="10"/>
        </w:rPr>
      </w:pPr>
    </w:p>
    <w:p w:rsidR="008445DD" w:rsidRDefault="008445DD">
      <w:pPr>
        <w:spacing w:line="200" w:lineRule="exact"/>
      </w:pPr>
    </w:p>
    <w:p w:rsidR="008445DD" w:rsidRDefault="008445DD">
      <w:pPr>
        <w:spacing w:line="200" w:lineRule="exact"/>
      </w:pPr>
    </w:p>
    <w:p w:rsidR="008445DD" w:rsidRDefault="005D3517">
      <w:pPr>
        <w:spacing w:before="63" w:line="240" w:lineRule="exact"/>
        <w:ind w:left="860"/>
        <w:rPr>
          <w:rFonts w:ascii="Arial" w:eastAsia="Arial" w:hAnsi="Arial" w:cs="Arial"/>
          <w:sz w:val="22"/>
          <w:szCs w:val="22"/>
        </w:rPr>
      </w:pPr>
      <w:r>
        <w:pict>
          <v:group id="_x0000_s1036" style="position:absolute;left:0;text-align:left;margin-left:23.95pt;margin-top:23.7pt;width:547.55pt;height:794.6pt;z-index:-251658240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nd 2: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H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+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M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g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al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er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v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-5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w</w:t>
      </w:r>
    </w:p>
    <w:p w:rsidR="008445DD" w:rsidRDefault="008445DD">
      <w:pPr>
        <w:spacing w:before="8" w:line="180" w:lineRule="exact"/>
        <w:rPr>
          <w:sz w:val="18"/>
          <w:szCs w:val="18"/>
        </w:rPr>
      </w:pPr>
    </w:p>
    <w:p w:rsidR="008445DD" w:rsidRDefault="008445DD">
      <w:pPr>
        <w:spacing w:line="200" w:lineRule="exact"/>
      </w:pPr>
    </w:p>
    <w:p w:rsidR="008445DD" w:rsidRDefault="008445DD">
      <w:pPr>
        <w:spacing w:line="200" w:lineRule="exact"/>
      </w:pPr>
    </w:p>
    <w:p w:rsidR="008445DD" w:rsidRDefault="005D3517">
      <w:pPr>
        <w:spacing w:before="32" w:line="257" w:lineRule="auto"/>
        <w:ind w:left="860" w:right="64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ssess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ot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ural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, prob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m-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 xml:space="preserve">ect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8445DD" w:rsidRDefault="008445DD">
      <w:pPr>
        <w:spacing w:before="1" w:line="160" w:lineRule="exact"/>
        <w:rPr>
          <w:sz w:val="16"/>
          <w:szCs w:val="16"/>
        </w:rPr>
      </w:pPr>
    </w:p>
    <w:p w:rsidR="008445DD" w:rsidRDefault="005D3517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ral</w:t>
      </w:r>
      <w:proofErr w:type="spellEnd"/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ns</w:t>
      </w:r>
    </w:p>
    <w:p w:rsidR="008445DD" w:rsidRDefault="008445DD">
      <w:pPr>
        <w:spacing w:before="9" w:line="160" w:lineRule="exact"/>
        <w:rPr>
          <w:sz w:val="17"/>
          <w:szCs w:val="17"/>
        </w:rPr>
      </w:pPr>
    </w:p>
    <w:p w:rsidR="008445DD" w:rsidRDefault="005D3517">
      <w:pPr>
        <w:tabs>
          <w:tab w:val="left" w:pos="1580"/>
        </w:tabs>
        <w:spacing w:line="261" w:lineRule="auto"/>
        <w:ind w:left="1580" w:right="422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lastRenderedPageBreak/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ork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&amp;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cha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s.</w:t>
      </w:r>
    </w:p>
    <w:p w:rsidR="008445DD" w:rsidRDefault="008445DD">
      <w:pPr>
        <w:spacing w:before="4" w:line="140" w:lineRule="exact"/>
        <w:rPr>
          <w:sz w:val="15"/>
          <w:szCs w:val="15"/>
        </w:rPr>
      </w:pPr>
    </w:p>
    <w:p w:rsidR="008445DD" w:rsidRDefault="005D3517">
      <w:pPr>
        <w:tabs>
          <w:tab w:val="left" w:pos="1580"/>
        </w:tabs>
        <w:spacing w:line="261" w:lineRule="auto"/>
        <w:ind w:left="1580" w:right="116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fli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.</w:t>
      </w:r>
    </w:p>
    <w:p w:rsidR="008445DD" w:rsidRDefault="008445DD">
      <w:pPr>
        <w:spacing w:before="7" w:line="140" w:lineRule="exact"/>
        <w:rPr>
          <w:sz w:val="15"/>
          <w:szCs w:val="15"/>
        </w:rPr>
      </w:pPr>
    </w:p>
    <w:p w:rsidR="008445DD" w:rsidRDefault="005D3517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8445DD" w:rsidRDefault="008445DD">
      <w:pPr>
        <w:spacing w:before="9" w:line="160" w:lineRule="exact"/>
        <w:rPr>
          <w:sz w:val="17"/>
          <w:szCs w:val="17"/>
        </w:rPr>
      </w:pPr>
    </w:p>
    <w:p w:rsidR="008445DD" w:rsidRDefault="005D3517">
      <w:pPr>
        <w:tabs>
          <w:tab w:val="left" w:pos="1580"/>
        </w:tabs>
        <w:spacing w:line="261" w:lineRule="auto"/>
        <w:ind w:left="1580" w:right="417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sion: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 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abo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5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8445DD" w:rsidRDefault="008445DD">
      <w:pPr>
        <w:spacing w:before="5" w:line="140" w:lineRule="exact"/>
        <w:rPr>
          <w:sz w:val="15"/>
          <w:szCs w:val="15"/>
        </w:rPr>
      </w:pPr>
    </w:p>
    <w:p w:rsidR="008445DD" w:rsidRDefault="005D3517">
      <w:pPr>
        <w:tabs>
          <w:tab w:val="left" w:pos="1580"/>
        </w:tabs>
        <w:spacing w:line="261" w:lineRule="auto"/>
        <w:ind w:left="1580" w:right="78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tf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>r d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>a 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est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as based 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ce.</w:t>
      </w:r>
    </w:p>
    <w:p w:rsidR="008445DD" w:rsidRDefault="008445DD">
      <w:pPr>
        <w:spacing w:before="4" w:line="140" w:lineRule="exact"/>
        <w:rPr>
          <w:sz w:val="15"/>
          <w:szCs w:val="15"/>
        </w:rPr>
      </w:pPr>
    </w:p>
    <w:p w:rsidR="008445DD" w:rsidRDefault="005D3517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al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sion</w:t>
      </w:r>
    </w:p>
    <w:p w:rsidR="008445DD" w:rsidRDefault="008445DD">
      <w:pPr>
        <w:spacing w:before="4" w:line="180" w:lineRule="exact"/>
        <w:rPr>
          <w:sz w:val="18"/>
          <w:szCs w:val="18"/>
        </w:rPr>
      </w:pPr>
    </w:p>
    <w:p w:rsidR="008445DD" w:rsidRDefault="005D3517">
      <w:pPr>
        <w:tabs>
          <w:tab w:val="left" w:pos="1580"/>
        </w:tabs>
        <w:spacing w:line="259" w:lineRule="auto"/>
        <w:ind w:left="1580" w:right="146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compe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sat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ns, 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4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arc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ntl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se.</w:t>
      </w:r>
    </w:p>
    <w:p w:rsidR="008445DD" w:rsidRDefault="008445DD">
      <w:pPr>
        <w:spacing w:before="9" w:line="180" w:lineRule="exact"/>
        <w:rPr>
          <w:sz w:val="18"/>
          <w:szCs w:val="18"/>
        </w:rPr>
      </w:pPr>
    </w:p>
    <w:p w:rsidR="008445DD" w:rsidRDefault="008445DD">
      <w:pPr>
        <w:spacing w:line="200" w:lineRule="exact"/>
      </w:pPr>
    </w:p>
    <w:p w:rsidR="008445DD" w:rsidRDefault="008445DD">
      <w:pPr>
        <w:spacing w:line="200" w:lineRule="exact"/>
      </w:pPr>
    </w:p>
    <w:p w:rsidR="008445DD" w:rsidRDefault="005D3517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ps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color w:val="006FC0"/>
          <w:sz w:val="22"/>
          <w:szCs w:val="22"/>
        </w:rPr>
        <w:t>or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ss</w:t>
      </w:r>
    </w:p>
    <w:p w:rsidR="008445DD" w:rsidRDefault="008445DD">
      <w:pPr>
        <w:spacing w:line="200" w:lineRule="exact"/>
      </w:pPr>
    </w:p>
    <w:p w:rsidR="008445DD" w:rsidRDefault="008445DD">
      <w:pPr>
        <w:spacing w:line="200" w:lineRule="exact"/>
      </w:pPr>
    </w:p>
    <w:p w:rsidR="008445DD" w:rsidRDefault="008445DD">
      <w:pPr>
        <w:spacing w:before="13" w:line="200" w:lineRule="exact"/>
      </w:pPr>
    </w:p>
    <w:p w:rsidR="008445DD" w:rsidRDefault="005D3517">
      <w:pPr>
        <w:spacing w:line="262" w:lineRule="auto"/>
        <w:ind w:left="1580" w:right="1221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p Di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nto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8445DD" w:rsidRDefault="008445DD">
      <w:pPr>
        <w:spacing w:before="4" w:line="140" w:lineRule="exact"/>
        <w:rPr>
          <w:sz w:val="15"/>
          <w:szCs w:val="15"/>
        </w:rPr>
      </w:pPr>
    </w:p>
    <w:p w:rsidR="008445DD" w:rsidRDefault="005D3517">
      <w:pPr>
        <w:spacing w:line="261" w:lineRule="auto"/>
        <w:ind w:left="1580" w:right="855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actice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es,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and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8445DD" w:rsidRDefault="008445DD">
      <w:pPr>
        <w:spacing w:before="7" w:line="140" w:lineRule="exact"/>
        <w:rPr>
          <w:sz w:val="15"/>
          <w:szCs w:val="15"/>
        </w:rPr>
      </w:pPr>
    </w:p>
    <w:p w:rsidR="008445DD" w:rsidRDefault="005D3517">
      <w:pPr>
        <w:spacing w:line="259" w:lineRule="auto"/>
        <w:ind w:left="1580" w:right="880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el</w:t>
      </w:r>
      <w:r>
        <w:rPr>
          <w:rFonts w:ascii="Arial" w:eastAsia="Arial" w:hAnsi="Arial" w:cs="Arial"/>
          <w:b/>
          <w:spacing w:val="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 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cl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8445DD" w:rsidRDefault="008445DD">
      <w:pPr>
        <w:spacing w:before="9" w:line="140" w:lineRule="exact"/>
        <w:rPr>
          <w:sz w:val="15"/>
          <w:szCs w:val="15"/>
        </w:rPr>
      </w:pPr>
    </w:p>
    <w:p w:rsidR="008445DD" w:rsidRDefault="005D3517">
      <w:pPr>
        <w:spacing w:line="261" w:lineRule="auto"/>
        <w:ind w:left="1580" w:right="1062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oral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dine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o-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ersh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p,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8445DD" w:rsidRDefault="008445DD">
      <w:pPr>
        <w:spacing w:before="6" w:line="180" w:lineRule="exact"/>
        <w:rPr>
          <w:sz w:val="18"/>
          <w:szCs w:val="18"/>
        </w:rPr>
      </w:pPr>
    </w:p>
    <w:p w:rsidR="008445DD" w:rsidRDefault="008445DD">
      <w:pPr>
        <w:spacing w:line="200" w:lineRule="exact"/>
      </w:pPr>
    </w:p>
    <w:p w:rsidR="008445DD" w:rsidRDefault="008445DD">
      <w:pPr>
        <w:spacing w:line="200" w:lineRule="exact"/>
      </w:pPr>
    </w:p>
    <w:p w:rsidR="008445DD" w:rsidRDefault="005D3517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ommon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Mi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color w:val="006FC0"/>
          <w:sz w:val="22"/>
          <w:szCs w:val="22"/>
        </w:rPr>
        <w:t>es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3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z w:val="22"/>
          <w:szCs w:val="22"/>
        </w:rPr>
        <w:t>oid</w:t>
      </w:r>
    </w:p>
    <w:p w:rsidR="008445DD" w:rsidRDefault="008445DD">
      <w:pPr>
        <w:spacing w:line="200" w:lineRule="exact"/>
      </w:pPr>
    </w:p>
    <w:p w:rsidR="008445DD" w:rsidRDefault="008445DD">
      <w:pPr>
        <w:spacing w:line="200" w:lineRule="exact"/>
      </w:pPr>
    </w:p>
    <w:p w:rsidR="008445DD" w:rsidRDefault="008445DD">
      <w:pPr>
        <w:spacing w:before="14" w:line="200" w:lineRule="exact"/>
      </w:pPr>
    </w:p>
    <w:p w:rsidR="008445DD" w:rsidRDefault="005D3517">
      <w:pPr>
        <w:tabs>
          <w:tab w:val="left" w:pos="1580"/>
        </w:tabs>
        <w:spacing w:line="261" w:lineRule="auto"/>
        <w:ind w:left="1580" w:right="578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hing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hro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 xml:space="preserve">gh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ntax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er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s.</w:t>
      </w:r>
    </w:p>
    <w:p w:rsidR="008445DD" w:rsidRDefault="008445DD">
      <w:pPr>
        <w:spacing w:before="4" w:line="140" w:lineRule="exact"/>
        <w:rPr>
          <w:sz w:val="15"/>
          <w:szCs w:val="15"/>
        </w:rPr>
      </w:pPr>
    </w:p>
    <w:p w:rsidR="008445DD" w:rsidRDefault="005D3517">
      <w:pPr>
        <w:tabs>
          <w:tab w:val="left" w:pos="1580"/>
        </w:tabs>
        <w:spacing w:line="261" w:lineRule="auto"/>
        <w:ind w:left="1580" w:right="235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ck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ci</w:t>
      </w:r>
      <w:r>
        <w:rPr>
          <w:rFonts w:ascii="Arial" w:eastAsia="Arial" w:hAnsi="Arial" w:cs="Arial"/>
          <w:b/>
          <w:spacing w:val="-1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ples: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con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 up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ers.</w:t>
      </w:r>
    </w:p>
    <w:p w:rsidR="008445DD" w:rsidRDefault="008445DD">
      <w:pPr>
        <w:spacing w:before="7" w:line="140" w:lineRule="exact"/>
        <w:rPr>
          <w:sz w:val="15"/>
          <w:szCs w:val="15"/>
        </w:rPr>
      </w:pPr>
    </w:p>
    <w:p w:rsidR="008445DD" w:rsidRDefault="005D3517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erest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ma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av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oral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s: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;</w:t>
      </w:r>
    </w:p>
    <w:p w:rsidR="008445DD" w:rsidRDefault="005D3517">
      <w:pPr>
        <w:spacing w:before="20" w:line="240" w:lineRule="exact"/>
        <w:ind w:left="158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position w:val="-1"/>
          <w:sz w:val="22"/>
          <w:szCs w:val="22"/>
        </w:rPr>
        <w:t>don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’</w:t>
      </w:r>
      <w:r>
        <w:rPr>
          <w:rFonts w:ascii="Arial" w:eastAsia="Arial" w:hAnsi="Arial" w:cs="Arial"/>
          <w:position w:val="-1"/>
          <w:sz w:val="22"/>
          <w:szCs w:val="22"/>
        </w:rPr>
        <w:t>t</w:t>
      </w:r>
      <w:proofErr w:type="gramEnd"/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v</w:t>
      </w:r>
      <w:r>
        <w:rPr>
          <w:rFonts w:ascii="Arial" w:eastAsia="Arial" w:hAnsi="Arial" w:cs="Arial"/>
          <w:position w:val="-1"/>
          <w:sz w:val="22"/>
          <w:szCs w:val="22"/>
        </w:rPr>
        <w:t>erl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ok 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h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position w:val="-1"/>
          <w:sz w:val="22"/>
          <w:szCs w:val="22"/>
        </w:rPr>
        <w:t>.</w:t>
      </w:r>
    </w:p>
    <w:p w:rsidR="008445DD" w:rsidRDefault="008445DD">
      <w:pPr>
        <w:spacing w:line="200" w:lineRule="exact"/>
      </w:pPr>
    </w:p>
    <w:p w:rsidR="008445DD" w:rsidRDefault="005D3517" w:rsidP="00B6755E">
      <w:pPr>
        <w:spacing w:before="63"/>
      </w:pPr>
      <w:r>
        <w:pict>
          <v:group id="_x0000_s1028" style="position:absolute;margin-left:23.95pt;margin-top:23.7pt;width:547.55pt;height:794.6pt;z-index:-251654144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20464mm">
              <v:path arrowok="t"/>
            </v:shape>
            <v:shape id="_x0000_s1031" style="position:absolute;left:485;top:480;width:0;height:15881" coordorigin="485,480" coordsize="0,15881" path="m485,480r,15881e" filled="f" strokeweight=".20464mm">
              <v:path arrowok="t"/>
            </v:shape>
            <v:shape id="_x0000_s1030" style="position:absolute;left:11424;top:480;width:0;height:15881" coordorigin="11424,480" coordsize="0,15881" path="m11424,480r,15881e" filled="f" strokeweight=".2045mm">
              <v:path arrowok="t"/>
            </v:shape>
            <v:shape id="_x0000_s102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</w:p>
    <w:p w:rsidR="008445DD" w:rsidRDefault="008445DD">
      <w:pPr>
        <w:spacing w:line="200" w:lineRule="exact"/>
      </w:pPr>
    </w:p>
    <w:sectPr w:rsidR="008445DD">
      <w:pgSz w:w="11920" w:h="16840"/>
      <w:pgMar w:top="780" w:right="154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14ADF"/>
    <w:multiLevelType w:val="multilevel"/>
    <w:tmpl w:val="344231F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DD"/>
    <w:rsid w:val="005D3517"/>
    <w:rsid w:val="008445DD"/>
    <w:rsid w:val="00B6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5:docId w15:val="{F9F447C6-548A-4333-A94D-0FCF1814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2025-02-05T11:26:00Z</dcterms:created>
  <dcterms:modified xsi:type="dcterms:W3CDTF">2025-02-05T11:26:00Z</dcterms:modified>
</cp:coreProperties>
</file>