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25D" w:rsidRDefault="006E1F61">
      <w:pPr>
        <w:spacing w:before="64" w:line="280" w:lineRule="exact"/>
        <w:ind w:left="640"/>
        <w:rPr>
          <w:rFonts w:ascii="Arial" w:eastAsia="Arial" w:hAnsi="Arial" w:cs="Arial"/>
          <w:sz w:val="26"/>
          <w:szCs w:val="26"/>
        </w:rPr>
      </w:pPr>
      <w:r>
        <w:pict>
          <v:group id="_x0000_s1081" style="position:absolute;left:0;text-align:left;margin-left:23.95pt;margin-top:23.7pt;width:547.55pt;height:794.6pt;z-index:-251672576;mso-position-horizontal-relative:page;mso-position-vertical-relative:page" coordorigin="479,474" coordsize="10951,15892">
            <v:shape id="_x0000_s1085" style="position:absolute;left:490;top:485;width:10930;height:0" coordorigin="490,485" coordsize="10930,0" path="m490,485r10929,e" filled="f" strokeweight=".20464mm">
              <v:path arrowok="t"/>
            </v:shape>
            <v:shape id="_x0000_s1084" style="position:absolute;left:485;top:480;width:0;height:15881" coordorigin="485,480" coordsize="0,15881" path="m485,480r,15881e" filled="f" strokeweight=".20464mm">
              <v:path arrowok="t"/>
            </v:shape>
            <v:shape id="_x0000_s1083" style="position:absolute;left:11424;top:480;width:0;height:15881" coordorigin="11424,480" coordsize="0,15881" path="m11424,480r,15881e" filled="f" strokeweight=".2045mm">
              <v:path arrowok="t"/>
            </v:shape>
            <v:shape id="_x0000_s1082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JIO</w:t>
      </w:r>
      <w:r>
        <w:rPr>
          <w:rFonts w:ascii="Arial" w:eastAsia="Arial" w:hAnsi="Arial" w:cs="Arial"/>
          <w:b/>
          <w:color w:val="6F2F9F"/>
          <w:spacing w:val="-4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Da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t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a</w:t>
      </w:r>
      <w:r>
        <w:rPr>
          <w:rFonts w:ascii="Arial" w:eastAsia="Arial" w:hAnsi="Arial" w:cs="Arial"/>
          <w:b/>
          <w:color w:val="6F2F9F"/>
          <w:spacing w:val="-6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Eng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i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neer</w:t>
      </w:r>
      <w:r>
        <w:rPr>
          <w:rFonts w:ascii="Arial" w:eastAsia="Arial" w:hAnsi="Arial" w:cs="Arial"/>
          <w:b/>
          <w:color w:val="6F2F9F"/>
          <w:spacing w:val="-11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I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nte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r</w:t>
      </w:r>
      <w:r>
        <w:rPr>
          <w:rFonts w:ascii="Arial" w:eastAsia="Arial" w:hAnsi="Arial" w:cs="Arial"/>
          <w:b/>
          <w:color w:val="6F2F9F"/>
          <w:spacing w:val="-3"/>
          <w:position w:val="-1"/>
          <w:sz w:val="26"/>
          <w:szCs w:val="26"/>
          <w:u w:val="thick" w:color="6F2F9F"/>
        </w:rPr>
        <w:t>v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iew</w:t>
      </w:r>
      <w:r>
        <w:rPr>
          <w:rFonts w:ascii="Arial" w:eastAsia="Arial" w:hAnsi="Arial" w:cs="Arial"/>
          <w:b/>
          <w:color w:val="6F2F9F"/>
          <w:spacing w:val="-7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Guide</w:t>
      </w:r>
      <w:r>
        <w:rPr>
          <w:rFonts w:ascii="Arial" w:eastAsia="Arial" w:hAnsi="Arial" w:cs="Arial"/>
          <w:b/>
          <w:color w:val="6F2F9F"/>
          <w:spacing w:val="-7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–</w:t>
      </w:r>
      <w:r>
        <w:rPr>
          <w:rFonts w:ascii="Arial" w:eastAsia="Arial" w:hAnsi="Arial" w:cs="Arial"/>
          <w:b/>
          <w:color w:val="6F2F9F"/>
          <w:spacing w:val="-2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E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xperie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n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ced</w:t>
      </w:r>
      <w:r>
        <w:rPr>
          <w:rFonts w:ascii="Arial" w:eastAsia="Arial" w:hAnsi="Arial" w:cs="Arial"/>
          <w:b/>
          <w:color w:val="6F2F9F"/>
          <w:spacing w:val="-16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3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+</w:t>
      </w:r>
    </w:p>
    <w:p w:rsidR="00FE525D" w:rsidRDefault="00FE525D">
      <w:pPr>
        <w:spacing w:before="8" w:line="180" w:lineRule="exact"/>
        <w:rPr>
          <w:sz w:val="18"/>
          <w:szCs w:val="18"/>
        </w:rPr>
      </w:pPr>
    </w:p>
    <w:p w:rsidR="00FE525D" w:rsidRDefault="00FE525D">
      <w:pPr>
        <w:spacing w:line="200" w:lineRule="exact"/>
      </w:pPr>
    </w:p>
    <w:p w:rsidR="00FE525D" w:rsidRDefault="00FE525D">
      <w:pPr>
        <w:spacing w:line="200" w:lineRule="exact"/>
      </w:pPr>
    </w:p>
    <w:p w:rsidR="00FE525D" w:rsidRDefault="006E1F61">
      <w:pPr>
        <w:spacing w:before="32"/>
        <w:ind w:left="6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color w:val="006FC0"/>
          <w:sz w:val="22"/>
          <w:szCs w:val="22"/>
        </w:rPr>
        <w:t>er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z w:val="22"/>
          <w:szCs w:val="22"/>
        </w:rPr>
        <w:t>w</w:t>
      </w:r>
    </w:p>
    <w:p w:rsidR="00FE525D" w:rsidRDefault="00FE525D">
      <w:pPr>
        <w:spacing w:before="4" w:line="180" w:lineRule="exact"/>
        <w:rPr>
          <w:sz w:val="18"/>
          <w:szCs w:val="18"/>
        </w:rPr>
      </w:pPr>
    </w:p>
    <w:p w:rsidR="00FE525D" w:rsidRDefault="006E1F61">
      <w:pPr>
        <w:spacing w:line="259" w:lineRule="auto"/>
        <w:ind w:left="640" w:right="15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process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J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’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as s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ured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nto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 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nct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s: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cal 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ested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ill</w:t>
      </w:r>
      <w:r>
        <w:rPr>
          <w:rFonts w:ascii="Arial" w:eastAsia="Arial" w:hAnsi="Arial" w:cs="Arial"/>
          <w:sz w:val="22"/>
          <w:szCs w:val="22"/>
        </w:rPr>
        <w:t>s,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 xml:space="preserve">L,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es,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eri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l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 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ect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eme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 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peri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c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ns.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ach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all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 b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cal 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em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bili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l as co</w:t>
      </w:r>
      <w:r>
        <w:rPr>
          <w:rFonts w:ascii="Arial" w:eastAsia="Arial" w:hAnsi="Arial" w:cs="Arial"/>
          <w:spacing w:val="-1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ill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pro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s.</w:t>
      </w:r>
    </w:p>
    <w:p w:rsidR="00FE525D" w:rsidRDefault="00FE525D">
      <w:pPr>
        <w:spacing w:before="9" w:line="180" w:lineRule="exact"/>
        <w:rPr>
          <w:sz w:val="18"/>
          <w:szCs w:val="18"/>
        </w:rPr>
      </w:pPr>
    </w:p>
    <w:p w:rsidR="00FE525D" w:rsidRDefault="00FE525D">
      <w:pPr>
        <w:spacing w:line="200" w:lineRule="exact"/>
      </w:pPr>
    </w:p>
    <w:p w:rsidR="00FE525D" w:rsidRDefault="00FE525D">
      <w:pPr>
        <w:spacing w:line="200" w:lineRule="exact"/>
      </w:pPr>
    </w:p>
    <w:p w:rsidR="00FE525D" w:rsidRDefault="006E1F61">
      <w:pPr>
        <w:ind w:left="6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z w:val="22"/>
          <w:szCs w:val="22"/>
        </w:rPr>
        <w:t>nd 1: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z w:val="22"/>
          <w:szCs w:val="22"/>
        </w:rPr>
        <w:t>h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z w:val="22"/>
          <w:szCs w:val="22"/>
        </w:rPr>
        <w:t>l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 xml:space="preserve"> (</w:t>
      </w:r>
      <w:r>
        <w:rPr>
          <w:rFonts w:ascii="Arial" w:eastAsia="Arial" w:hAnsi="Arial" w:cs="Arial"/>
          <w:b/>
          <w:color w:val="006FC0"/>
          <w:sz w:val="22"/>
          <w:szCs w:val="22"/>
        </w:rPr>
        <w:t>6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>0</w:t>
      </w:r>
      <w:r>
        <w:rPr>
          <w:rFonts w:ascii="Arial" w:eastAsia="Arial" w:hAnsi="Arial" w:cs="Arial"/>
          <w:b/>
          <w:color w:val="006FC0"/>
          <w:sz w:val="22"/>
          <w:szCs w:val="22"/>
        </w:rPr>
        <w:t>–90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>m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color w:val="006FC0"/>
          <w:sz w:val="22"/>
          <w:szCs w:val="22"/>
        </w:rPr>
        <w:t>)</w:t>
      </w:r>
    </w:p>
    <w:p w:rsidR="00FE525D" w:rsidRDefault="00FE525D">
      <w:pPr>
        <w:spacing w:before="4" w:line="180" w:lineRule="exact"/>
        <w:rPr>
          <w:sz w:val="18"/>
          <w:szCs w:val="18"/>
        </w:rPr>
      </w:pPr>
    </w:p>
    <w:p w:rsidR="00FE525D" w:rsidRDefault="006E1F61">
      <w:pPr>
        <w:spacing w:line="260" w:lineRule="auto"/>
        <w:ind w:left="640" w:right="95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 xml:space="preserve">L.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so ass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bili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ptimi</w:t>
      </w:r>
      <w:r>
        <w:rPr>
          <w:rFonts w:ascii="Arial" w:eastAsia="Arial" w:hAnsi="Arial" w:cs="Arial"/>
          <w:spacing w:val="-3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 da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orit</w:t>
      </w:r>
      <w:r>
        <w:rPr>
          <w:rFonts w:ascii="Arial" w:eastAsia="Arial" w:hAnsi="Arial" w:cs="Arial"/>
          <w:spacing w:val="-2"/>
          <w:sz w:val="22"/>
          <w:szCs w:val="22"/>
        </w:rPr>
        <w:t>h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es.</w:t>
      </w:r>
    </w:p>
    <w:p w:rsidR="00FE525D" w:rsidRDefault="00FE525D">
      <w:pPr>
        <w:spacing w:before="8" w:line="180" w:lineRule="exact"/>
        <w:rPr>
          <w:sz w:val="18"/>
          <w:szCs w:val="18"/>
        </w:rPr>
      </w:pPr>
    </w:p>
    <w:p w:rsidR="00FE525D" w:rsidRDefault="00FE525D">
      <w:pPr>
        <w:spacing w:line="200" w:lineRule="exact"/>
      </w:pPr>
    </w:p>
    <w:p w:rsidR="00FE525D" w:rsidRDefault="00FE525D">
      <w:pPr>
        <w:spacing w:line="200" w:lineRule="exact"/>
      </w:pPr>
    </w:p>
    <w:p w:rsidR="00FE525D" w:rsidRDefault="006E1F61">
      <w:pPr>
        <w:ind w:left="6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1.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ell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me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 xml:space="preserve">t 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rs</w:t>
      </w:r>
      <w:r>
        <w:rPr>
          <w:rFonts w:ascii="Arial" w:eastAsia="Arial" w:hAnsi="Arial" w:cs="Arial"/>
          <w:b/>
          <w:spacing w:val="2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f</w:t>
      </w:r>
    </w:p>
    <w:p w:rsidR="00FE525D" w:rsidRDefault="00FE525D">
      <w:pPr>
        <w:spacing w:line="200" w:lineRule="exact"/>
      </w:pPr>
    </w:p>
    <w:p w:rsidR="00FE525D" w:rsidRDefault="00FE525D">
      <w:pPr>
        <w:spacing w:line="200" w:lineRule="exact"/>
      </w:pPr>
    </w:p>
    <w:p w:rsidR="00FE525D" w:rsidRDefault="00FE525D">
      <w:pPr>
        <w:spacing w:before="16" w:line="200" w:lineRule="exact"/>
      </w:pPr>
    </w:p>
    <w:p w:rsidR="00FE525D" w:rsidRDefault="006E1F61">
      <w:pPr>
        <w:spacing w:line="259" w:lineRule="auto"/>
        <w:ind w:left="640" w:right="19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ft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cal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 xml:space="preserve">s.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’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set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a succ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nct su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ary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cal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ill</w:t>
      </w:r>
      <w:r>
        <w:rPr>
          <w:rFonts w:ascii="Arial" w:eastAsia="Arial" w:hAnsi="Arial" w:cs="Arial"/>
          <w:sz w:val="22"/>
          <w:szCs w:val="22"/>
        </w:rPr>
        <w:t xml:space="preserve">s,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acc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shmen</w:t>
      </w:r>
      <w:r>
        <w:rPr>
          <w:rFonts w:ascii="Arial" w:eastAsia="Arial" w:hAnsi="Arial" w:cs="Arial"/>
          <w:spacing w:val="1"/>
          <w:sz w:val="22"/>
          <w:szCs w:val="22"/>
        </w:rPr>
        <w:t>ts</w:t>
      </w:r>
      <w:r>
        <w:rPr>
          <w:rFonts w:ascii="Arial" w:eastAsia="Arial" w:hAnsi="Arial" w:cs="Arial"/>
          <w:sz w:val="22"/>
          <w:szCs w:val="22"/>
        </w:rPr>
        <w:t>.</w:t>
      </w:r>
    </w:p>
    <w:p w:rsidR="00FE525D" w:rsidRDefault="006E1F61">
      <w:pPr>
        <w:spacing w:line="257" w:lineRule="auto"/>
        <w:ind w:left="640" w:right="101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5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ht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ce, such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2"/>
          <w:sz w:val="22"/>
          <w:szCs w:val="22"/>
        </w:rPr>
        <w:t>pr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ng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3"/>
          <w:sz w:val="22"/>
          <w:szCs w:val="22"/>
        </w:rPr>
        <w:t>k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 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d 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pacing w:val="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p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st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s.</w:t>
      </w:r>
    </w:p>
    <w:p w:rsidR="00FE525D" w:rsidRDefault="00FE525D">
      <w:pPr>
        <w:spacing w:before="4" w:line="160" w:lineRule="exact"/>
        <w:rPr>
          <w:sz w:val="16"/>
          <w:szCs w:val="16"/>
        </w:rPr>
      </w:pPr>
    </w:p>
    <w:p w:rsidR="00FE525D" w:rsidRDefault="006E1F61">
      <w:pPr>
        <w:ind w:left="6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amp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e:</w:t>
      </w:r>
    </w:p>
    <w:p w:rsidR="00FE525D" w:rsidRDefault="006E1F61">
      <w:pPr>
        <w:spacing w:before="20" w:line="258" w:lineRule="auto"/>
        <w:ind w:left="640" w:right="27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i/>
          <w:spacing w:val="1"/>
          <w:sz w:val="22"/>
          <w:szCs w:val="22"/>
        </w:rPr>
        <w:t>"</w:t>
      </w:r>
      <w:r>
        <w:rPr>
          <w:rFonts w:ascii="Arial" w:eastAsia="Arial" w:hAnsi="Arial" w:cs="Arial"/>
          <w:i/>
          <w:sz w:val="22"/>
          <w:szCs w:val="22"/>
        </w:rPr>
        <w:t>I am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 D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a En</w:t>
      </w:r>
      <w:r>
        <w:rPr>
          <w:rFonts w:ascii="Arial" w:eastAsia="Arial" w:hAnsi="Arial" w:cs="Arial"/>
          <w:i/>
          <w:spacing w:val="-1"/>
          <w:sz w:val="22"/>
          <w:szCs w:val="22"/>
        </w:rPr>
        <w:t>gi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er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w</w:t>
      </w:r>
      <w:r>
        <w:rPr>
          <w:rFonts w:ascii="Arial" w:eastAsia="Arial" w:hAnsi="Arial" w:cs="Arial"/>
          <w:i/>
          <w:spacing w:val="-3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h X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ye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of ex</w:t>
      </w:r>
      <w:r>
        <w:rPr>
          <w:rFonts w:ascii="Arial" w:eastAsia="Arial" w:hAnsi="Arial" w:cs="Arial"/>
          <w:i/>
          <w:spacing w:val="-1"/>
          <w:sz w:val="22"/>
          <w:szCs w:val="22"/>
        </w:rPr>
        <w:t>p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ce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i/>
          <w:sz w:val="22"/>
          <w:szCs w:val="22"/>
        </w:rPr>
        <w:t>n b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g da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ec</w:t>
      </w:r>
      <w:r>
        <w:rPr>
          <w:rFonts w:ascii="Arial" w:eastAsia="Arial" w:hAnsi="Arial" w:cs="Arial"/>
          <w:i/>
          <w:spacing w:val="-1"/>
          <w:sz w:val="22"/>
          <w:szCs w:val="22"/>
        </w:rPr>
        <w:t>h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1"/>
          <w:sz w:val="22"/>
          <w:szCs w:val="22"/>
        </w:rPr>
        <w:t>ol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gi</w:t>
      </w:r>
      <w:r>
        <w:rPr>
          <w:rFonts w:ascii="Arial" w:eastAsia="Arial" w:hAnsi="Arial" w:cs="Arial"/>
          <w:i/>
          <w:sz w:val="22"/>
          <w:szCs w:val="22"/>
        </w:rPr>
        <w:t>es,</w:t>
      </w:r>
      <w:r>
        <w:rPr>
          <w:rFonts w:ascii="Arial" w:eastAsia="Arial" w:hAnsi="Arial" w:cs="Arial"/>
          <w:i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sp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c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pacing w:val="4"/>
          <w:sz w:val="22"/>
          <w:szCs w:val="22"/>
        </w:rPr>
        <w:t>i</w:t>
      </w:r>
      <w:r>
        <w:rPr>
          <w:rFonts w:ascii="Arial" w:eastAsia="Arial" w:hAnsi="Arial" w:cs="Arial"/>
          <w:i/>
          <w:spacing w:val="-5"/>
          <w:sz w:val="22"/>
          <w:szCs w:val="22"/>
        </w:rPr>
        <w:t>z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ng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 xml:space="preserve">n </w:t>
      </w:r>
      <w:r>
        <w:rPr>
          <w:rFonts w:ascii="Arial" w:eastAsia="Arial" w:hAnsi="Arial" w:cs="Arial"/>
          <w:i/>
          <w:spacing w:val="-1"/>
          <w:sz w:val="22"/>
          <w:szCs w:val="22"/>
        </w:rPr>
        <w:t>S</w:t>
      </w:r>
      <w:r>
        <w:rPr>
          <w:rFonts w:ascii="Arial" w:eastAsia="Arial" w:hAnsi="Arial" w:cs="Arial"/>
          <w:i/>
          <w:sz w:val="22"/>
          <w:szCs w:val="22"/>
        </w:rPr>
        <w:t>p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 xml:space="preserve">k, </w:t>
      </w:r>
      <w:r>
        <w:rPr>
          <w:rFonts w:ascii="Arial" w:eastAsia="Arial" w:hAnsi="Arial" w:cs="Arial"/>
          <w:i/>
          <w:spacing w:val="-1"/>
          <w:sz w:val="22"/>
          <w:szCs w:val="22"/>
        </w:rPr>
        <w:t>P</w:t>
      </w:r>
      <w:r>
        <w:rPr>
          <w:rFonts w:ascii="Arial" w:eastAsia="Arial" w:hAnsi="Arial" w:cs="Arial"/>
          <w:i/>
          <w:sz w:val="22"/>
          <w:szCs w:val="22"/>
        </w:rPr>
        <w:t>y</w:t>
      </w:r>
      <w:r>
        <w:rPr>
          <w:rFonts w:ascii="Arial" w:eastAsia="Arial" w:hAnsi="Arial" w:cs="Arial"/>
          <w:i/>
          <w:spacing w:val="-1"/>
          <w:sz w:val="22"/>
          <w:szCs w:val="22"/>
        </w:rPr>
        <w:t>S</w:t>
      </w:r>
      <w:r>
        <w:rPr>
          <w:rFonts w:ascii="Arial" w:eastAsia="Arial" w:hAnsi="Arial" w:cs="Arial"/>
          <w:i/>
          <w:sz w:val="22"/>
          <w:szCs w:val="22"/>
        </w:rPr>
        <w:t>p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pacing w:val="-2"/>
          <w:sz w:val="22"/>
          <w:szCs w:val="22"/>
        </w:rPr>
        <w:t>k</w:t>
      </w:r>
      <w:r>
        <w:rPr>
          <w:rFonts w:ascii="Arial" w:eastAsia="Arial" w:hAnsi="Arial" w:cs="Arial"/>
          <w:i/>
          <w:sz w:val="22"/>
          <w:szCs w:val="22"/>
        </w:rPr>
        <w:t>,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SQ</w:t>
      </w:r>
      <w:r>
        <w:rPr>
          <w:rFonts w:ascii="Arial" w:eastAsia="Arial" w:hAnsi="Arial" w:cs="Arial"/>
          <w:i/>
          <w:spacing w:val="1"/>
          <w:sz w:val="22"/>
          <w:szCs w:val="22"/>
        </w:rPr>
        <w:t>L-</w:t>
      </w:r>
      <w:r>
        <w:rPr>
          <w:rFonts w:ascii="Arial" w:eastAsia="Arial" w:hAnsi="Arial" w:cs="Arial"/>
          <w:i/>
          <w:sz w:val="22"/>
          <w:szCs w:val="22"/>
        </w:rPr>
        <w:t>b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sed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 xml:space="preserve">a </w:t>
      </w:r>
      <w:r>
        <w:rPr>
          <w:rFonts w:ascii="Arial" w:eastAsia="Arial" w:hAnsi="Arial" w:cs="Arial"/>
          <w:i/>
          <w:spacing w:val="-2"/>
          <w:sz w:val="22"/>
          <w:szCs w:val="22"/>
        </w:rPr>
        <w:t>p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oc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ss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3"/>
          <w:sz w:val="22"/>
          <w:szCs w:val="22"/>
        </w:rPr>
        <w:t>g</w:t>
      </w:r>
      <w:r>
        <w:rPr>
          <w:rFonts w:ascii="Arial" w:eastAsia="Arial" w:hAnsi="Arial" w:cs="Arial"/>
          <w:i/>
          <w:sz w:val="22"/>
          <w:szCs w:val="22"/>
        </w:rPr>
        <w:t xml:space="preserve">. </w:t>
      </w:r>
      <w:r>
        <w:rPr>
          <w:rFonts w:ascii="Arial" w:eastAsia="Arial" w:hAnsi="Arial" w:cs="Arial"/>
          <w:i/>
          <w:spacing w:val="4"/>
          <w:sz w:val="22"/>
          <w:szCs w:val="22"/>
        </w:rPr>
        <w:t>I</w:t>
      </w:r>
      <w:r>
        <w:rPr>
          <w:rFonts w:ascii="Arial" w:eastAsia="Arial" w:hAnsi="Arial" w:cs="Arial"/>
          <w:i/>
          <w:spacing w:val="-6"/>
          <w:sz w:val="22"/>
          <w:szCs w:val="22"/>
        </w:rPr>
        <w:t>’</w:t>
      </w:r>
      <w:r>
        <w:rPr>
          <w:rFonts w:ascii="Arial" w:eastAsia="Arial" w:hAnsi="Arial" w:cs="Arial"/>
          <w:i/>
          <w:sz w:val="22"/>
          <w:szCs w:val="22"/>
        </w:rPr>
        <w:t xml:space="preserve">ve </w:t>
      </w:r>
      <w:r>
        <w:rPr>
          <w:rFonts w:ascii="Arial" w:eastAsia="Arial" w:hAnsi="Arial" w:cs="Arial"/>
          <w:i/>
          <w:spacing w:val="2"/>
          <w:sz w:val="22"/>
          <w:szCs w:val="22"/>
        </w:rPr>
        <w:t>w</w:t>
      </w:r>
      <w:r>
        <w:rPr>
          <w:rFonts w:ascii="Arial" w:eastAsia="Arial" w:hAnsi="Arial" w:cs="Arial"/>
          <w:i/>
          <w:sz w:val="22"/>
          <w:szCs w:val="22"/>
        </w:rPr>
        <w:t>orked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on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b</w:t>
      </w:r>
      <w:r>
        <w:rPr>
          <w:rFonts w:ascii="Arial" w:eastAsia="Arial" w:hAnsi="Arial" w:cs="Arial"/>
          <w:i/>
          <w:spacing w:val="-1"/>
          <w:sz w:val="22"/>
          <w:szCs w:val="22"/>
        </w:rPr>
        <w:t>uil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ng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sca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bl</w:t>
      </w:r>
      <w:r>
        <w:rPr>
          <w:rFonts w:ascii="Arial" w:eastAsia="Arial" w:hAnsi="Arial" w:cs="Arial"/>
          <w:i/>
          <w:sz w:val="22"/>
          <w:szCs w:val="22"/>
        </w:rPr>
        <w:t>e da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a p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p</w:t>
      </w:r>
      <w:r>
        <w:rPr>
          <w:rFonts w:ascii="Arial" w:eastAsia="Arial" w:hAnsi="Arial" w:cs="Arial"/>
          <w:i/>
          <w:spacing w:val="-1"/>
          <w:sz w:val="22"/>
          <w:szCs w:val="22"/>
        </w:rPr>
        <w:t>eli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f</w:t>
      </w:r>
      <w:r>
        <w:rPr>
          <w:rFonts w:ascii="Arial" w:eastAsia="Arial" w:hAnsi="Arial" w:cs="Arial"/>
          <w:i/>
          <w:sz w:val="22"/>
          <w:szCs w:val="22"/>
        </w:rPr>
        <w:t>or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p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oc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ss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ng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eraby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es of d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a, o</w:t>
      </w:r>
      <w:r>
        <w:rPr>
          <w:rFonts w:ascii="Arial" w:eastAsia="Arial" w:hAnsi="Arial" w:cs="Arial"/>
          <w:i/>
          <w:spacing w:val="-1"/>
          <w:sz w:val="22"/>
          <w:szCs w:val="22"/>
        </w:rPr>
        <w:t>p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mi</w:t>
      </w:r>
      <w:r>
        <w:rPr>
          <w:rFonts w:ascii="Arial" w:eastAsia="Arial" w:hAnsi="Arial" w:cs="Arial"/>
          <w:i/>
          <w:spacing w:val="-7"/>
          <w:sz w:val="22"/>
          <w:szCs w:val="22"/>
        </w:rPr>
        <w:t>z</w:t>
      </w:r>
      <w:r>
        <w:rPr>
          <w:rFonts w:ascii="Arial" w:eastAsia="Arial" w:hAnsi="Arial" w:cs="Arial"/>
          <w:i/>
          <w:spacing w:val="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ng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p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pacing w:val="-2"/>
          <w:sz w:val="22"/>
          <w:szCs w:val="22"/>
        </w:rPr>
        <w:t>r</w:t>
      </w:r>
      <w:r>
        <w:rPr>
          <w:rFonts w:ascii="Arial" w:eastAsia="Arial" w:hAnsi="Arial" w:cs="Arial"/>
          <w:i/>
          <w:spacing w:val="1"/>
          <w:sz w:val="22"/>
          <w:szCs w:val="22"/>
        </w:rPr>
        <w:t>f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2"/>
          <w:sz w:val="22"/>
          <w:szCs w:val="22"/>
        </w:rPr>
        <w:t>r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 xml:space="preserve">ce </w:t>
      </w:r>
      <w:r>
        <w:rPr>
          <w:rFonts w:ascii="Arial" w:eastAsia="Arial" w:hAnsi="Arial" w:cs="Arial"/>
          <w:i/>
          <w:spacing w:val="-2"/>
          <w:sz w:val="22"/>
          <w:szCs w:val="22"/>
        </w:rPr>
        <w:t>u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ng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3"/>
          <w:sz w:val="22"/>
          <w:szCs w:val="22"/>
        </w:rPr>
        <w:t>d</w:t>
      </w:r>
      <w:r>
        <w:rPr>
          <w:rFonts w:ascii="Arial" w:eastAsia="Arial" w:hAnsi="Arial" w:cs="Arial"/>
          <w:i/>
          <w:sz w:val="22"/>
          <w:szCs w:val="22"/>
        </w:rPr>
        <w:t>va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ced p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rt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ni</w:t>
      </w:r>
      <w:r>
        <w:rPr>
          <w:rFonts w:ascii="Arial" w:eastAsia="Arial" w:hAnsi="Arial" w:cs="Arial"/>
          <w:i/>
          <w:sz w:val="22"/>
          <w:szCs w:val="22"/>
        </w:rPr>
        <w:t>ng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cac</w:t>
      </w:r>
      <w:r>
        <w:rPr>
          <w:rFonts w:ascii="Arial" w:eastAsia="Arial" w:hAnsi="Arial" w:cs="Arial"/>
          <w:i/>
          <w:spacing w:val="-1"/>
          <w:sz w:val="22"/>
          <w:szCs w:val="22"/>
        </w:rPr>
        <w:t>hi</w:t>
      </w:r>
      <w:r>
        <w:rPr>
          <w:rFonts w:ascii="Arial" w:eastAsia="Arial" w:hAnsi="Arial" w:cs="Arial"/>
          <w:i/>
          <w:sz w:val="22"/>
          <w:szCs w:val="22"/>
        </w:rPr>
        <w:t>ng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1"/>
          <w:sz w:val="22"/>
          <w:szCs w:val="22"/>
        </w:rPr>
        <w:t>tr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gi</w:t>
      </w:r>
      <w:r>
        <w:rPr>
          <w:rFonts w:ascii="Arial" w:eastAsia="Arial" w:hAnsi="Arial" w:cs="Arial"/>
          <w:i/>
          <w:sz w:val="22"/>
          <w:szCs w:val="22"/>
        </w:rPr>
        <w:t xml:space="preserve">es. </w:t>
      </w:r>
      <w:r>
        <w:rPr>
          <w:rFonts w:ascii="Arial" w:eastAsia="Arial" w:hAnsi="Arial" w:cs="Arial"/>
          <w:i/>
          <w:spacing w:val="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y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l</w:t>
      </w:r>
      <w:r>
        <w:rPr>
          <w:rFonts w:ascii="Arial" w:eastAsia="Arial" w:hAnsi="Arial" w:cs="Arial"/>
          <w:i/>
          <w:sz w:val="22"/>
          <w:szCs w:val="22"/>
        </w:rPr>
        <w:t>ast pro</w:t>
      </w:r>
      <w:r>
        <w:rPr>
          <w:rFonts w:ascii="Arial" w:eastAsia="Arial" w:hAnsi="Arial" w:cs="Arial"/>
          <w:i/>
          <w:spacing w:val="-3"/>
          <w:sz w:val="22"/>
          <w:szCs w:val="22"/>
        </w:rPr>
        <w:t>j</w:t>
      </w:r>
      <w:r>
        <w:rPr>
          <w:rFonts w:ascii="Arial" w:eastAsia="Arial" w:hAnsi="Arial" w:cs="Arial"/>
          <w:i/>
          <w:sz w:val="22"/>
          <w:szCs w:val="22"/>
        </w:rPr>
        <w:t>ect,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 xml:space="preserve">I 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nte</w:t>
      </w:r>
      <w:r>
        <w:rPr>
          <w:rFonts w:ascii="Arial" w:eastAsia="Arial" w:hAnsi="Arial" w:cs="Arial"/>
          <w:i/>
          <w:spacing w:val="-2"/>
          <w:sz w:val="22"/>
          <w:szCs w:val="22"/>
        </w:rPr>
        <w:t>g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ated</w:t>
      </w:r>
      <w:r>
        <w:rPr>
          <w:rFonts w:ascii="Arial" w:eastAsia="Arial" w:hAnsi="Arial" w:cs="Arial"/>
          <w:i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A</w:t>
      </w:r>
      <w:r>
        <w:rPr>
          <w:rFonts w:ascii="Arial" w:eastAsia="Arial" w:hAnsi="Arial" w:cs="Arial"/>
          <w:i/>
          <w:spacing w:val="-7"/>
          <w:sz w:val="22"/>
          <w:szCs w:val="22"/>
        </w:rPr>
        <w:t>z</w:t>
      </w:r>
      <w:r>
        <w:rPr>
          <w:rFonts w:ascii="Arial" w:eastAsia="Arial" w:hAnsi="Arial" w:cs="Arial"/>
          <w:i/>
          <w:sz w:val="22"/>
          <w:szCs w:val="22"/>
        </w:rPr>
        <w:t>ure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D</w:t>
      </w:r>
      <w:r>
        <w:rPr>
          <w:rFonts w:ascii="Arial" w:eastAsia="Arial" w:hAnsi="Arial" w:cs="Arial"/>
          <w:i/>
          <w:sz w:val="22"/>
          <w:szCs w:val="22"/>
        </w:rPr>
        <w:t>atab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cks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 xml:space="preserve">d </w:t>
      </w:r>
      <w:r>
        <w:rPr>
          <w:rFonts w:ascii="Arial" w:eastAsia="Arial" w:hAnsi="Arial" w:cs="Arial"/>
          <w:i/>
          <w:spacing w:val="-1"/>
          <w:sz w:val="22"/>
          <w:szCs w:val="22"/>
        </w:rPr>
        <w:t>D</w:t>
      </w:r>
      <w:r>
        <w:rPr>
          <w:rFonts w:ascii="Arial" w:eastAsia="Arial" w:hAnsi="Arial" w:cs="Arial"/>
          <w:i/>
          <w:sz w:val="22"/>
          <w:szCs w:val="22"/>
        </w:rPr>
        <w:t>ata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L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ke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f</w:t>
      </w:r>
      <w:r>
        <w:rPr>
          <w:rFonts w:ascii="Arial" w:eastAsia="Arial" w:hAnsi="Arial" w:cs="Arial"/>
          <w:i/>
          <w:spacing w:val="-3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r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l</w:t>
      </w:r>
      <w:r>
        <w:rPr>
          <w:rFonts w:ascii="Arial" w:eastAsia="Arial" w:hAnsi="Arial" w:cs="Arial"/>
          <w:i/>
          <w:spacing w:val="-2"/>
          <w:sz w:val="22"/>
          <w:szCs w:val="22"/>
        </w:rPr>
        <w:t>-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1"/>
          <w:sz w:val="22"/>
          <w:szCs w:val="22"/>
        </w:rPr>
        <w:t>g</w:t>
      </w:r>
      <w:r>
        <w:rPr>
          <w:rFonts w:ascii="Arial" w:eastAsia="Arial" w:hAnsi="Arial" w:cs="Arial"/>
          <w:i/>
          <w:sz w:val="22"/>
          <w:szCs w:val="22"/>
        </w:rPr>
        <w:t>esti</w:t>
      </w:r>
      <w:r>
        <w:rPr>
          <w:rFonts w:ascii="Arial" w:eastAsia="Arial" w:hAnsi="Arial" w:cs="Arial"/>
          <w:i/>
          <w:spacing w:val="-1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n so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pacing w:val="-3"/>
          <w:sz w:val="22"/>
          <w:szCs w:val="22"/>
        </w:rPr>
        <w:t>u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, ac</w:t>
      </w:r>
      <w:r>
        <w:rPr>
          <w:rFonts w:ascii="Arial" w:eastAsia="Arial" w:hAnsi="Arial" w:cs="Arial"/>
          <w:i/>
          <w:spacing w:val="-1"/>
          <w:sz w:val="22"/>
          <w:szCs w:val="22"/>
        </w:rPr>
        <w:t>hi</w:t>
      </w:r>
      <w:r>
        <w:rPr>
          <w:rFonts w:ascii="Arial" w:eastAsia="Arial" w:hAnsi="Arial" w:cs="Arial"/>
          <w:i/>
          <w:sz w:val="22"/>
          <w:szCs w:val="22"/>
        </w:rPr>
        <w:t>ev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ng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 25%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d</w:t>
      </w:r>
      <w:r>
        <w:rPr>
          <w:rFonts w:ascii="Arial" w:eastAsia="Arial" w:hAnsi="Arial" w:cs="Arial"/>
          <w:i/>
          <w:sz w:val="22"/>
          <w:szCs w:val="22"/>
        </w:rPr>
        <w:t>u</w:t>
      </w:r>
      <w:r>
        <w:rPr>
          <w:rFonts w:ascii="Arial" w:eastAsia="Arial" w:hAnsi="Arial" w:cs="Arial"/>
          <w:i/>
          <w:spacing w:val="-3"/>
          <w:sz w:val="22"/>
          <w:szCs w:val="22"/>
        </w:rPr>
        <w:t>c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3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on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 p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oc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ss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 xml:space="preserve">ng 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atenc</w:t>
      </w:r>
      <w:r>
        <w:rPr>
          <w:rFonts w:ascii="Arial" w:eastAsia="Arial" w:hAnsi="Arial" w:cs="Arial"/>
          <w:i/>
          <w:spacing w:val="-17"/>
          <w:sz w:val="22"/>
          <w:szCs w:val="22"/>
        </w:rPr>
        <w:t>y</w:t>
      </w:r>
      <w:r>
        <w:rPr>
          <w:rFonts w:ascii="Arial" w:eastAsia="Arial" w:hAnsi="Arial" w:cs="Arial"/>
          <w:i/>
          <w:spacing w:val="1"/>
          <w:sz w:val="22"/>
          <w:szCs w:val="22"/>
        </w:rPr>
        <w:t>.</w:t>
      </w:r>
      <w:r>
        <w:rPr>
          <w:rFonts w:ascii="Arial" w:eastAsia="Arial" w:hAnsi="Arial" w:cs="Arial"/>
          <w:i/>
          <w:sz w:val="22"/>
          <w:szCs w:val="22"/>
        </w:rPr>
        <w:t>"</w:t>
      </w:r>
    </w:p>
    <w:p w:rsidR="00FE525D" w:rsidRDefault="00FE525D">
      <w:pPr>
        <w:spacing w:before="2" w:line="180" w:lineRule="exact"/>
        <w:rPr>
          <w:sz w:val="19"/>
          <w:szCs w:val="19"/>
        </w:rPr>
      </w:pPr>
    </w:p>
    <w:p w:rsidR="00FE525D" w:rsidRDefault="00FE525D">
      <w:pPr>
        <w:spacing w:line="200" w:lineRule="exact"/>
      </w:pPr>
    </w:p>
    <w:p w:rsidR="00FE525D" w:rsidRDefault="00FE525D">
      <w:pPr>
        <w:spacing w:line="200" w:lineRule="exact"/>
      </w:pPr>
    </w:p>
    <w:p w:rsidR="00FE525D" w:rsidRDefault="006E1F61">
      <w:pPr>
        <w:ind w:left="6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2.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F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hree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pacing w:val="-2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ers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rom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li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t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se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m</w:t>
      </w:r>
      <w:r>
        <w:rPr>
          <w:rFonts w:ascii="Arial" w:eastAsia="Arial" w:hAnsi="Arial" w:cs="Arial"/>
          <w:b/>
          <w:sz w:val="22"/>
          <w:szCs w:val="22"/>
        </w:rPr>
        <w:t>ul</w:t>
      </w:r>
      <w:r>
        <w:rPr>
          <w:rFonts w:ascii="Arial" w:eastAsia="Arial" w:hAnsi="Arial" w:cs="Arial"/>
          <w:b/>
          <w:spacing w:val="-1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2"/>
          <w:sz w:val="22"/>
          <w:szCs w:val="22"/>
        </w:rPr>
        <w:t>l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on e</w:t>
      </w:r>
      <w:r>
        <w:rPr>
          <w:rFonts w:ascii="Arial" w:eastAsia="Arial" w:hAnsi="Arial" w:cs="Arial"/>
          <w:b/>
          <w:spacing w:val="-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s 180</w:t>
      </w:r>
    </w:p>
    <w:p w:rsidR="00FE525D" w:rsidRDefault="00FE525D">
      <w:pPr>
        <w:spacing w:line="200" w:lineRule="exact"/>
      </w:pPr>
    </w:p>
    <w:p w:rsidR="00FE525D" w:rsidRDefault="00FE525D">
      <w:pPr>
        <w:spacing w:line="200" w:lineRule="exact"/>
      </w:pPr>
    </w:p>
    <w:p w:rsidR="00FE525D" w:rsidRDefault="00FE525D">
      <w:pPr>
        <w:spacing w:before="13" w:line="200" w:lineRule="exact"/>
      </w:pPr>
    </w:p>
    <w:p w:rsidR="00FE525D" w:rsidRDefault="006E1F61">
      <w:pPr>
        <w:ind w:left="6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</w:p>
    <w:p w:rsidR="00FE525D" w:rsidRDefault="006E1F61">
      <w:pPr>
        <w:spacing w:before="23"/>
        <w:ind w:left="6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st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st = </w:t>
      </w:r>
      <w:r>
        <w:rPr>
          <w:rFonts w:ascii="Arial" w:eastAsia="Arial" w:hAnsi="Arial" w:cs="Arial"/>
          <w:spacing w:val="1"/>
          <w:sz w:val="22"/>
          <w:szCs w:val="22"/>
        </w:rPr>
        <w:t>[</w:t>
      </w:r>
      <w:r>
        <w:rPr>
          <w:rFonts w:ascii="Arial" w:eastAsia="Arial" w:hAnsi="Arial" w:cs="Arial"/>
          <w:sz w:val="22"/>
          <w:szCs w:val="22"/>
        </w:rPr>
        <w:t>1</w:t>
      </w:r>
      <w:r>
        <w:rPr>
          <w:rFonts w:ascii="Arial" w:eastAsia="Arial" w:hAnsi="Arial" w:cs="Arial"/>
          <w:spacing w:val="-3"/>
          <w:sz w:val="22"/>
          <w:szCs w:val="22"/>
        </w:rPr>
        <w:t>2</w:t>
      </w:r>
      <w:r>
        <w:rPr>
          <w:rFonts w:ascii="Arial" w:eastAsia="Arial" w:hAnsi="Arial" w:cs="Arial"/>
          <w:sz w:val="22"/>
          <w:szCs w:val="22"/>
        </w:rPr>
        <w:t xml:space="preserve">, 3, </w:t>
      </w:r>
      <w:r>
        <w:rPr>
          <w:rFonts w:ascii="Arial" w:eastAsia="Arial" w:hAnsi="Arial" w:cs="Arial"/>
          <w:spacing w:val="-3"/>
          <w:sz w:val="22"/>
          <w:szCs w:val="22"/>
        </w:rPr>
        <w:t>2</w:t>
      </w:r>
      <w:r>
        <w:rPr>
          <w:rFonts w:ascii="Arial" w:eastAsia="Arial" w:hAnsi="Arial" w:cs="Arial"/>
          <w:sz w:val="22"/>
          <w:szCs w:val="22"/>
        </w:rPr>
        <w:t>7,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5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4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9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4</w:t>
      </w:r>
      <w:r>
        <w:rPr>
          <w:rFonts w:ascii="Arial" w:eastAsia="Arial" w:hAnsi="Arial" w:cs="Arial"/>
          <w:spacing w:val="4"/>
          <w:sz w:val="22"/>
          <w:szCs w:val="22"/>
        </w:rPr>
        <w:t>]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 nu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180.</w:t>
      </w:r>
    </w:p>
    <w:p w:rsidR="00FE525D" w:rsidRDefault="00FE525D">
      <w:pPr>
        <w:spacing w:before="7" w:line="160" w:lineRule="exact"/>
        <w:rPr>
          <w:sz w:val="17"/>
          <w:szCs w:val="17"/>
        </w:rPr>
      </w:pPr>
    </w:p>
    <w:p w:rsidR="00FE525D" w:rsidRDefault="006E1F61">
      <w:pPr>
        <w:ind w:left="6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2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pro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:</w:t>
      </w:r>
    </w:p>
    <w:p w:rsidR="00FE525D" w:rsidRDefault="006E1F61">
      <w:pPr>
        <w:spacing w:before="23" w:line="259" w:lineRule="auto"/>
        <w:ind w:left="640" w:right="6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op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st us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ne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pro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ch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ee 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s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se 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uct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1</w:t>
      </w:r>
      <w:r>
        <w:rPr>
          <w:rFonts w:ascii="Arial" w:eastAsia="Arial" w:hAnsi="Arial" w:cs="Arial"/>
          <w:spacing w:val="-3"/>
          <w:sz w:val="22"/>
          <w:szCs w:val="22"/>
        </w:rPr>
        <w:t>8</w:t>
      </w:r>
      <w:r>
        <w:rPr>
          <w:rFonts w:ascii="Arial" w:eastAsia="Arial" w:hAnsi="Arial" w:cs="Arial"/>
          <w:sz w:val="22"/>
          <w:szCs w:val="22"/>
        </w:rPr>
        <w:t>0.</w:t>
      </w:r>
    </w:p>
    <w:p w:rsidR="00FE525D" w:rsidRDefault="00FE525D">
      <w:pPr>
        <w:spacing w:before="6" w:line="140" w:lineRule="exact"/>
        <w:rPr>
          <w:sz w:val="15"/>
          <w:szCs w:val="15"/>
        </w:rPr>
      </w:pPr>
    </w:p>
    <w:p w:rsidR="00FE525D" w:rsidRDefault="006E1F61">
      <w:pPr>
        <w:ind w:left="6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P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n C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de</w:t>
      </w:r>
      <w:r>
        <w:rPr>
          <w:rFonts w:ascii="Arial" w:eastAsia="Arial" w:hAnsi="Arial" w:cs="Arial"/>
          <w:sz w:val="22"/>
          <w:szCs w:val="22"/>
        </w:rPr>
        <w:t>:</w:t>
      </w:r>
    </w:p>
    <w:p w:rsidR="00FE525D" w:rsidRDefault="00FE525D">
      <w:pPr>
        <w:spacing w:before="4" w:line="180" w:lineRule="exact"/>
        <w:rPr>
          <w:sz w:val="18"/>
          <w:szCs w:val="18"/>
        </w:rPr>
      </w:pPr>
    </w:p>
    <w:p w:rsidR="00FE525D" w:rsidRDefault="006E1F61">
      <w:pPr>
        <w:ind w:left="640"/>
        <w:sectPr w:rsidR="00FE525D">
          <w:footerReference w:type="default" r:id="rId7"/>
          <w:pgSz w:w="11920" w:h="16840"/>
          <w:pgMar w:top="780" w:right="1420" w:bottom="0" w:left="800" w:header="0" w:footer="193" w:gutter="0"/>
          <w:cols w:space="720"/>
        </w:sect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117.2pt">
            <v:imagedata r:id="rId8" o:title=""/>
          </v:shape>
        </w:pict>
      </w:r>
    </w:p>
    <w:p w:rsidR="00FE525D" w:rsidRDefault="006E1F61">
      <w:pPr>
        <w:spacing w:before="63"/>
        <w:ind w:left="640"/>
        <w:rPr>
          <w:rFonts w:ascii="Arial" w:eastAsia="Arial" w:hAnsi="Arial" w:cs="Arial"/>
          <w:sz w:val="22"/>
          <w:szCs w:val="22"/>
        </w:rPr>
      </w:pPr>
      <w:r>
        <w:lastRenderedPageBreak/>
        <w:pict>
          <v:group id="_x0000_s1072" style="position:absolute;left:0;text-align:left;margin-left:23.95pt;margin-top:23.7pt;width:547.55pt;height:794.6pt;z-index:-251668480;mso-position-horizontal-relative:page;mso-position-vertical-relative:page" coordorigin="479,474" coordsize="10951,15892">
            <v:shape id="_x0000_s1076" style="position:absolute;left:490;top:485;width:10930;height:0" coordorigin="490,485" coordsize="10930,0" path="m490,485r10929,e" filled="f" strokeweight=".20464mm">
              <v:path arrowok="t"/>
            </v:shape>
            <v:shape id="_x0000_s1075" style="position:absolute;left:485;top:480;width:0;height:15881" coordorigin="485,480" coordsize="0,15881" path="m485,480r,15881e" filled="f" strokeweight=".20464mm">
              <v:path arrowok="t"/>
            </v:shape>
            <v:shape id="_x0000_s1074" style="position:absolute;left:11424;top:480;width:0;height:15881" coordorigin="11424,480" coordsize="0,15881" path="m11424,480r,15881e" filled="f" strokeweight=".2045mm">
              <v:path arrowok="t"/>
            </v:shape>
            <v:shape id="_x0000_s1073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b/>
          <w:spacing w:val="-3"/>
          <w:sz w:val="22"/>
          <w:szCs w:val="22"/>
        </w:rPr>
        <w:t>h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:</w:t>
      </w:r>
    </w:p>
    <w:p w:rsidR="00FE525D" w:rsidRDefault="006E1F61">
      <w:pPr>
        <w:spacing w:before="23" w:line="258" w:lineRule="auto"/>
        <w:ind w:left="640" w:right="6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em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orit</w:t>
      </w:r>
      <w:r>
        <w:rPr>
          <w:rFonts w:ascii="Arial" w:eastAsia="Arial" w:hAnsi="Arial" w:cs="Arial"/>
          <w:spacing w:val="-2"/>
          <w:sz w:val="22"/>
          <w:szCs w:val="22"/>
        </w:rPr>
        <w:t>h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ps e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0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ov</w:t>
      </w:r>
      <w:r>
        <w:rPr>
          <w:rFonts w:ascii="Arial" w:eastAsia="Arial" w:hAnsi="Arial" w:cs="Arial"/>
          <w:sz w:val="22"/>
          <w:szCs w:val="22"/>
        </w:rPr>
        <w:t>e e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comb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s, 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 xml:space="preserve">ut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re 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proach h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l 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s.</w:t>
      </w:r>
    </w:p>
    <w:p w:rsidR="00FE525D" w:rsidRDefault="00FE525D">
      <w:pPr>
        <w:spacing w:before="2" w:line="180" w:lineRule="exact"/>
        <w:rPr>
          <w:sz w:val="19"/>
          <w:szCs w:val="19"/>
        </w:rPr>
      </w:pPr>
    </w:p>
    <w:p w:rsidR="00FE525D" w:rsidRDefault="00FE525D">
      <w:pPr>
        <w:spacing w:line="200" w:lineRule="exact"/>
      </w:pPr>
    </w:p>
    <w:p w:rsidR="00FE525D" w:rsidRDefault="00FE525D">
      <w:pPr>
        <w:spacing w:line="200" w:lineRule="exact"/>
      </w:pPr>
    </w:p>
    <w:p w:rsidR="00FE525D" w:rsidRDefault="006E1F61">
      <w:pPr>
        <w:ind w:left="6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3.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n S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pt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rt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el</w:t>
      </w:r>
      <w:r>
        <w:rPr>
          <w:rFonts w:ascii="Arial" w:eastAsia="Arial" w:hAnsi="Arial" w:cs="Arial"/>
          <w:b/>
          <w:spacing w:val="-2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 an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E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pacing w:val="-2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nt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4"/>
          <w:sz w:val="22"/>
          <w:szCs w:val="22"/>
        </w:rPr>
        <w:t>W</w:t>
      </w:r>
      <w:r>
        <w:rPr>
          <w:rFonts w:ascii="Arial" w:eastAsia="Arial" w:hAnsi="Arial" w:cs="Arial"/>
          <w:b/>
          <w:spacing w:val="1"/>
          <w:sz w:val="22"/>
          <w:szCs w:val="22"/>
        </w:rPr>
        <w:t>it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t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>rt</w:t>
      </w:r>
      <w:r>
        <w:rPr>
          <w:rFonts w:ascii="Arial" w:eastAsia="Arial" w:hAnsi="Arial" w:cs="Arial"/>
          <w:b/>
          <w:spacing w:val="1"/>
          <w:sz w:val="22"/>
          <w:szCs w:val="22"/>
        </w:rPr>
        <w:t>(</w:t>
      </w:r>
      <w:r>
        <w:rPr>
          <w:rFonts w:ascii="Arial" w:eastAsia="Arial" w:hAnsi="Arial" w:cs="Arial"/>
          <w:b/>
          <w:sz w:val="22"/>
          <w:szCs w:val="22"/>
        </w:rPr>
        <w:t>)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(</w:t>
      </w:r>
      <w:r>
        <w:rPr>
          <w:rFonts w:ascii="Arial" w:eastAsia="Arial" w:hAnsi="Arial" w:cs="Arial"/>
          <w:b/>
          <w:sz w:val="22"/>
          <w:szCs w:val="22"/>
        </w:rPr>
        <w:t>)</w:t>
      </w:r>
    </w:p>
    <w:p w:rsidR="00FE525D" w:rsidRDefault="00FE525D">
      <w:pPr>
        <w:spacing w:line="200" w:lineRule="exact"/>
      </w:pPr>
    </w:p>
    <w:p w:rsidR="00FE525D" w:rsidRDefault="00FE525D">
      <w:pPr>
        <w:spacing w:line="200" w:lineRule="exact"/>
      </w:pPr>
    </w:p>
    <w:p w:rsidR="00FE525D" w:rsidRDefault="00FE525D">
      <w:pPr>
        <w:spacing w:before="16" w:line="200" w:lineRule="exact"/>
      </w:pPr>
    </w:p>
    <w:p w:rsidR="00FE525D" w:rsidRDefault="006E1F61">
      <w:pPr>
        <w:ind w:left="6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li</w:t>
      </w:r>
      <w:r>
        <w:rPr>
          <w:rFonts w:ascii="Arial" w:eastAsia="Arial" w:hAnsi="Arial" w:cs="Arial"/>
          <w:sz w:val="22"/>
          <w:szCs w:val="22"/>
        </w:rPr>
        <w:t xml:space="preserve">st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 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FE525D" w:rsidRDefault="006E1F61">
      <w:pPr>
        <w:spacing w:before="18"/>
        <w:ind w:left="6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olu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</w:p>
    <w:p w:rsidR="00FE525D" w:rsidRDefault="00FE525D">
      <w:pPr>
        <w:spacing w:before="3" w:line="180" w:lineRule="exact"/>
        <w:rPr>
          <w:sz w:val="18"/>
          <w:szCs w:val="18"/>
        </w:rPr>
      </w:pPr>
    </w:p>
    <w:p w:rsidR="00FE525D" w:rsidRDefault="006E1F61">
      <w:pPr>
        <w:ind w:left="640"/>
      </w:pPr>
      <w:r>
        <w:pict>
          <v:shape id="_x0000_i1026" type="#_x0000_t75" style="width:328pt;height:177.6pt">
            <v:imagedata r:id="rId9" o:title=""/>
          </v:shape>
        </w:pict>
      </w:r>
    </w:p>
    <w:p w:rsidR="00FE525D" w:rsidRDefault="00FE525D">
      <w:pPr>
        <w:spacing w:line="200" w:lineRule="exact"/>
      </w:pPr>
    </w:p>
    <w:p w:rsidR="00FE525D" w:rsidRDefault="00FE525D">
      <w:pPr>
        <w:spacing w:line="200" w:lineRule="exact"/>
      </w:pPr>
    </w:p>
    <w:p w:rsidR="00FE525D" w:rsidRDefault="00FE525D">
      <w:pPr>
        <w:spacing w:before="11" w:line="200" w:lineRule="exact"/>
      </w:pPr>
    </w:p>
    <w:p w:rsidR="00FE525D" w:rsidRDefault="006E1F61">
      <w:pPr>
        <w:ind w:left="6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4.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ck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f </w:t>
      </w:r>
      <w:r>
        <w:rPr>
          <w:rFonts w:ascii="Arial" w:eastAsia="Arial" w:hAnsi="Arial" w:cs="Arial"/>
          <w:b/>
          <w:spacing w:val="-22"/>
          <w:sz w:val="22"/>
          <w:szCs w:val="22"/>
        </w:rPr>
        <w:t>T</w:t>
      </w:r>
      <w:r>
        <w:rPr>
          <w:rFonts w:ascii="Arial" w:eastAsia="Arial" w:hAnsi="Arial" w:cs="Arial"/>
          <w:b/>
          <w:spacing w:val="6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re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grams</w:t>
      </w:r>
    </w:p>
    <w:p w:rsidR="00FE525D" w:rsidRDefault="00FE525D">
      <w:pPr>
        <w:spacing w:line="200" w:lineRule="exact"/>
      </w:pPr>
    </w:p>
    <w:p w:rsidR="00FE525D" w:rsidRDefault="00FE525D">
      <w:pPr>
        <w:spacing w:line="200" w:lineRule="exact"/>
      </w:pPr>
    </w:p>
    <w:p w:rsidR="00FE525D" w:rsidRDefault="00FE525D">
      <w:pPr>
        <w:spacing w:before="16" w:line="200" w:lineRule="exact"/>
      </w:pPr>
    </w:p>
    <w:p w:rsidR="00FE525D" w:rsidRDefault="006E1F61">
      <w:pPr>
        <w:ind w:left="6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1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= </w:t>
      </w:r>
      <w:r>
        <w:rPr>
          <w:rFonts w:ascii="Arial" w:eastAsia="Arial" w:hAnsi="Arial" w:cs="Arial"/>
          <w:spacing w:val="1"/>
          <w:sz w:val="22"/>
          <w:szCs w:val="22"/>
        </w:rPr>
        <w:t>"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"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2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= </w:t>
      </w:r>
      <w:r>
        <w:rPr>
          <w:rFonts w:ascii="Arial" w:eastAsia="Arial" w:hAnsi="Arial" w:cs="Arial"/>
          <w:spacing w:val="1"/>
          <w:sz w:val="22"/>
          <w:szCs w:val="22"/>
        </w:rPr>
        <w:t>"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"</w:t>
      </w:r>
      <w:r>
        <w:rPr>
          <w:rFonts w:ascii="Arial" w:eastAsia="Arial" w:hAnsi="Arial" w:cs="Arial"/>
          <w:sz w:val="22"/>
          <w:szCs w:val="22"/>
        </w:rPr>
        <w:t>, 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gra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FE525D" w:rsidRDefault="006E1F61">
      <w:pPr>
        <w:spacing w:before="16"/>
        <w:ind w:left="6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olu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</w:p>
    <w:p w:rsidR="00FE525D" w:rsidRDefault="00FE525D">
      <w:pPr>
        <w:spacing w:before="5" w:line="180" w:lineRule="exact"/>
        <w:rPr>
          <w:sz w:val="18"/>
          <w:szCs w:val="18"/>
        </w:rPr>
      </w:pPr>
    </w:p>
    <w:p w:rsidR="00FE525D" w:rsidRDefault="006E1F61">
      <w:pPr>
        <w:ind w:left="640"/>
        <w:sectPr w:rsidR="00FE525D">
          <w:pgSz w:w="11920" w:h="16840"/>
          <w:pgMar w:top="780" w:right="1420" w:bottom="0" w:left="800" w:header="0" w:footer="193" w:gutter="0"/>
          <w:cols w:space="720"/>
        </w:sectPr>
      </w:pPr>
      <w:r>
        <w:pict>
          <v:shape id="_x0000_i1027" type="#_x0000_t75" style="width:328pt;height:154pt">
            <v:imagedata r:id="rId10" o:title=""/>
          </v:shape>
        </w:pict>
      </w:r>
    </w:p>
    <w:p w:rsidR="00FE525D" w:rsidRDefault="006E1F61">
      <w:pPr>
        <w:spacing w:before="63"/>
        <w:ind w:left="800"/>
        <w:rPr>
          <w:rFonts w:ascii="Arial" w:eastAsia="Arial" w:hAnsi="Arial" w:cs="Arial"/>
          <w:sz w:val="22"/>
          <w:szCs w:val="22"/>
        </w:rPr>
      </w:pPr>
      <w:r>
        <w:lastRenderedPageBreak/>
        <w:pict>
          <v:group id="_x0000_s1062" style="position:absolute;left:0;text-align:left;margin-left:23.95pt;margin-top:23.7pt;width:547.55pt;height:794.6pt;z-index:-251664384;mso-position-horizontal-relative:page;mso-position-vertical-relative:page" coordorigin="479,474" coordsize="10951,15892">
            <v:shape id="_x0000_s1066" style="position:absolute;left:490;top:485;width:10930;height:0" coordorigin="490,485" coordsize="10930,0" path="m490,485r10929,e" filled="f" strokeweight=".20464mm">
              <v:path arrowok="t"/>
            </v:shape>
            <v:shape id="_x0000_s1065" style="position:absolute;left:485;top:480;width:0;height:15881" coordorigin="485,480" coordsize="0,15881" path="m485,480r,15881e" filled="f" strokeweight=".20464mm">
              <v:path arrowok="t"/>
            </v:shape>
            <v:shape id="_x0000_s1064" style="position:absolute;left:11424;top:480;width:0;height:15881" coordorigin="11424,480" coordsize="0,15881" path="m11424,480r,15881e" filled="f" strokeweight=".2045mm">
              <v:path arrowok="t"/>
            </v:shape>
            <v:shape id="_x0000_s1063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sz w:val="22"/>
          <w:szCs w:val="22"/>
        </w:rPr>
        <w:t>5.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ad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 Lag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sing P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rk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ataF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ame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I</w:t>
      </w:r>
    </w:p>
    <w:p w:rsidR="00FE525D" w:rsidRDefault="00FE525D">
      <w:pPr>
        <w:spacing w:line="200" w:lineRule="exact"/>
      </w:pPr>
    </w:p>
    <w:p w:rsidR="00FE525D" w:rsidRDefault="00FE525D">
      <w:pPr>
        <w:spacing w:line="200" w:lineRule="exact"/>
      </w:pPr>
    </w:p>
    <w:p w:rsidR="00FE525D" w:rsidRDefault="00FE525D">
      <w:pPr>
        <w:spacing w:before="14" w:line="200" w:lineRule="exact"/>
      </w:pPr>
    </w:p>
    <w:p w:rsidR="00FE525D" w:rsidRDefault="006E1F61">
      <w:pPr>
        <w:ind w:left="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mp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:</w:t>
      </w:r>
    </w:p>
    <w:p w:rsidR="00FE525D" w:rsidRDefault="006E1F61">
      <w:pPr>
        <w:spacing w:before="18"/>
        <w:ind w:left="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ag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 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.</w:t>
      </w:r>
    </w:p>
    <w:p w:rsidR="00FE525D" w:rsidRDefault="006E1F61">
      <w:pPr>
        <w:spacing w:before="20"/>
        <w:ind w:left="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olu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</w:p>
    <w:p w:rsidR="00FE525D" w:rsidRDefault="00FE525D">
      <w:pPr>
        <w:spacing w:before="6" w:line="180" w:lineRule="exact"/>
        <w:rPr>
          <w:sz w:val="18"/>
          <w:szCs w:val="18"/>
        </w:rPr>
      </w:pPr>
    </w:p>
    <w:p w:rsidR="00FE525D" w:rsidRDefault="006E1F61">
      <w:pPr>
        <w:ind w:left="800"/>
      </w:pPr>
      <w:r>
        <w:pict>
          <v:shape id="_x0000_i1028" type="#_x0000_t75" style="width:372pt;height:105.6pt">
            <v:imagedata r:id="rId11" o:title=""/>
          </v:shape>
        </w:pict>
      </w:r>
    </w:p>
    <w:p w:rsidR="00FE525D" w:rsidRDefault="00FE525D">
      <w:pPr>
        <w:spacing w:line="200" w:lineRule="exact"/>
      </w:pPr>
    </w:p>
    <w:p w:rsidR="00FE525D" w:rsidRDefault="00FE525D">
      <w:pPr>
        <w:spacing w:line="200" w:lineRule="exact"/>
      </w:pPr>
    </w:p>
    <w:p w:rsidR="00FE525D" w:rsidRDefault="00FE525D">
      <w:pPr>
        <w:spacing w:before="8" w:line="200" w:lineRule="exact"/>
      </w:pPr>
    </w:p>
    <w:p w:rsidR="00FE525D" w:rsidRDefault="006E1F61">
      <w:pPr>
        <w:ind w:left="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6. 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2"/>
          <w:sz w:val="22"/>
          <w:szCs w:val="22"/>
        </w:rPr>
        <w:t>m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za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q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es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pacing w:val="2"/>
          <w:sz w:val="22"/>
          <w:szCs w:val="22"/>
        </w:rPr>
        <w:t>e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 R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 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hing</w:t>
      </w:r>
    </w:p>
    <w:p w:rsidR="00FE525D" w:rsidRDefault="00FE525D">
      <w:pPr>
        <w:spacing w:line="200" w:lineRule="exact"/>
      </w:pPr>
    </w:p>
    <w:p w:rsidR="00FE525D" w:rsidRDefault="00FE525D">
      <w:pPr>
        <w:spacing w:line="200" w:lineRule="exact"/>
      </w:pPr>
    </w:p>
    <w:p w:rsidR="00FE525D" w:rsidRDefault="00FE525D">
      <w:pPr>
        <w:spacing w:before="16" w:line="200" w:lineRule="exact"/>
      </w:pPr>
    </w:p>
    <w:p w:rsidR="00FE525D" w:rsidRDefault="006E1F61">
      <w:pPr>
        <w:ind w:left="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es shou</w:t>
      </w:r>
      <w:r>
        <w:rPr>
          <w:rFonts w:ascii="Arial" w:eastAsia="Arial" w:hAnsi="Arial" w:cs="Arial"/>
          <w:spacing w:val="-2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d 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sc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al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:</w:t>
      </w:r>
    </w:p>
    <w:p w:rsidR="00FE525D" w:rsidRDefault="00FE525D">
      <w:pPr>
        <w:spacing w:before="7" w:line="160" w:lineRule="exact"/>
        <w:rPr>
          <w:sz w:val="17"/>
          <w:szCs w:val="17"/>
        </w:rPr>
      </w:pPr>
    </w:p>
    <w:p w:rsidR="00FE525D" w:rsidRDefault="006E1F61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al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s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m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ey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p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.</w:t>
      </w:r>
    </w:p>
    <w:p w:rsidR="00FE525D" w:rsidRDefault="00FE525D">
      <w:pPr>
        <w:spacing w:before="1" w:line="180" w:lineRule="exact"/>
        <w:rPr>
          <w:sz w:val="18"/>
          <w:szCs w:val="18"/>
        </w:rPr>
      </w:pPr>
    </w:p>
    <w:p w:rsidR="00FE525D" w:rsidRDefault="006E1F61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roa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st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J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ns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pti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z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l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ns by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broadc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g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m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s.</w:t>
      </w:r>
    </w:p>
    <w:p w:rsidR="00FE525D" w:rsidRDefault="00FE525D">
      <w:pPr>
        <w:spacing w:before="9" w:line="160" w:lineRule="exact"/>
        <w:rPr>
          <w:sz w:val="17"/>
          <w:szCs w:val="17"/>
        </w:rPr>
      </w:pPr>
    </w:p>
    <w:p w:rsidR="00FE525D" w:rsidRDefault="006E1F61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  <w:w w:val="45"/>
        </w:rPr>
        <w:t xml:space="preserve">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redica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I</w:t>
      </w:r>
      <w:r>
        <w:rPr>
          <w:rFonts w:ascii="Arial" w:eastAsia="Arial" w:hAnsi="Arial" w:cs="Arial"/>
          <w:spacing w:val="-1"/>
          <w:sz w:val="22"/>
          <w:szCs w:val="22"/>
        </w:rPr>
        <w:t>/</w:t>
      </w:r>
      <w:r>
        <w:rPr>
          <w:rFonts w:ascii="Arial" w:eastAsia="Arial" w:hAnsi="Arial" w:cs="Arial"/>
          <w:sz w:val="22"/>
          <w:szCs w:val="22"/>
        </w:rPr>
        <w:t>O by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:rsidR="00FE525D" w:rsidRDefault="00FE525D">
      <w:pPr>
        <w:spacing w:before="1" w:line="180" w:lineRule="exact"/>
        <w:rPr>
          <w:sz w:val="18"/>
          <w:szCs w:val="18"/>
        </w:rPr>
      </w:pPr>
    </w:p>
    <w:p w:rsidR="00FE525D" w:rsidRDefault="006E1F61">
      <w:pPr>
        <w:ind w:left="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mp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:</w:t>
      </w:r>
    </w:p>
    <w:p w:rsidR="00FE525D" w:rsidRDefault="006E1F61">
      <w:pPr>
        <w:spacing w:before="20" w:line="259" w:lineRule="auto"/>
        <w:ind w:left="800" w:right="6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i/>
          <w:spacing w:val="1"/>
          <w:sz w:val="22"/>
          <w:szCs w:val="22"/>
        </w:rPr>
        <w:t>"I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 xml:space="preserve">e </w:t>
      </w:r>
      <w:r>
        <w:rPr>
          <w:rFonts w:ascii="Arial" w:eastAsia="Arial" w:hAnsi="Arial" w:cs="Arial"/>
          <w:i/>
          <w:spacing w:val="-2"/>
          <w:sz w:val="22"/>
          <w:szCs w:val="22"/>
        </w:rPr>
        <w:t>p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j</w:t>
      </w:r>
      <w:r>
        <w:rPr>
          <w:rFonts w:ascii="Arial" w:eastAsia="Arial" w:hAnsi="Arial" w:cs="Arial"/>
          <w:i/>
          <w:sz w:val="22"/>
          <w:szCs w:val="22"/>
        </w:rPr>
        <w:t>ect,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w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f</w:t>
      </w:r>
      <w:r>
        <w:rPr>
          <w:rFonts w:ascii="Arial" w:eastAsia="Arial" w:hAnsi="Arial" w:cs="Arial"/>
          <w:i/>
          <w:sz w:val="22"/>
          <w:szCs w:val="22"/>
        </w:rPr>
        <w:t>ac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 sev</w:t>
      </w:r>
      <w:r>
        <w:rPr>
          <w:rFonts w:ascii="Arial" w:eastAsia="Arial" w:hAnsi="Arial" w:cs="Arial"/>
          <w:i/>
          <w:spacing w:val="-2"/>
          <w:sz w:val="22"/>
          <w:szCs w:val="22"/>
        </w:rPr>
        <w:t>e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e d</w:t>
      </w:r>
      <w:r>
        <w:rPr>
          <w:rFonts w:ascii="Arial" w:eastAsia="Arial" w:hAnsi="Arial" w:cs="Arial"/>
          <w:i/>
          <w:spacing w:val="-2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sk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w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ss</w:t>
      </w:r>
      <w:r>
        <w:rPr>
          <w:rFonts w:ascii="Arial" w:eastAsia="Arial" w:hAnsi="Arial" w:cs="Arial"/>
          <w:i/>
          <w:spacing w:val="-3"/>
          <w:sz w:val="22"/>
          <w:szCs w:val="22"/>
        </w:rPr>
        <w:t>u</w:t>
      </w:r>
      <w:r>
        <w:rPr>
          <w:rFonts w:ascii="Arial" w:eastAsia="Arial" w:hAnsi="Arial" w:cs="Arial"/>
          <w:i/>
          <w:sz w:val="22"/>
          <w:szCs w:val="22"/>
        </w:rPr>
        <w:t>e in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 Sp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k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p</w:t>
      </w:r>
      <w:r>
        <w:rPr>
          <w:rFonts w:ascii="Arial" w:eastAsia="Arial" w:hAnsi="Arial" w:cs="Arial"/>
          <w:i/>
          <w:sz w:val="22"/>
          <w:szCs w:val="22"/>
        </w:rPr>
        <w:t>p</w:t>
      </w:r>
      <w:r>
        <w:rPr>
          <w:rFonts w:ascii="Arial" w:eastAsia="Arial" w:hAnsi="Arial" w:cs="Arial"/>
          <w:i/>
          <w:spacing w:val="-1"/>
          <w:sz w:val="22"/>
          <w:szCs w:val="22"/>
        </w:rPr>
        <w:t>li</w:t>
      </w:r>
      <w:r>
        <w:rPr>
          <w:rFonts w:ascii="Arial" w:eastAsia="Arial" w:hAnsi="Arial" w:cs="Arial"/>
          <w:i/>
          <w:sz w:val="22"/>
          <w:szCs w:val="22"/>
        </w:rPr>
        <w:t>cati</w:t>
      </w:r>
      <w:r>
        <w:rPr>
          <w:rFonts w:ascii="Arial" w:eastAsia="Arial" w:hAnsi="Arial" w:cs="Arial"/>
          <w:i/>
          <w:spacing w:val="-1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w</w:t>
      </w:r>
      <w:r>
        <w:rPr>
          <w:rFonts w:ascii="Arial" w:eastAsia="Arial" w:hAnsi="Arial" w:cs="Arial"/>
          <w:i/>
          <w:sz w:val="22"/>
          <w:szCs w:val="22"/>
        </w:rPr>
        <w:t>h</w:t>
      </w:r>
      <w:r>
        <w:rPr>
          <w:rFonts w:ascii="Arial" w:eastAsia="Arial" w:hAnsi="Arial" w:cs="Arial"/>
          <w:i/>
          <w:spacing w:val="-1"/>
          <w:sz w:val="22"/>
          <w:szCs w:val="22"/>
        </w:rPr>
        <w:t>il</w:t>
      </w:r>
      <w:r>
        <w:rPr>
          <w:rFonts w:ascii="Arial" w:eastAsia="Arial" w:hAnsi="Arial" w:cs="Arial"/>
          <w:i/>
          <w:sz w:val="22"/>
          <w:szCs w:val="22"/>
        </w:rPr>
        <w:t>e j</w:t>
      </w:r>
      <w:r>
        <w:rPr>
          <w:rFonts w:ascii="Arial" w:eastAsia="Arial" w:hAnsi="Arial" w:cs="Arial"/>
          <w:i/>
          <w:spacing w:val="-1"/>
          <w:sz w:val="22"/>
          <w:szCs w:val="22"/>
        </w:rPr>
        <w:t>oi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ng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 s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 xml:space="preserve">l 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kup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bl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w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h a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l</w:t>
      </w:r>
      <w:r>
        <w:rPr>
          <w:rFonts w:ascii="Arial" w:eastAsia="Arial" w:hAnsi="Arial" w:cs="Arial"/>
          <w:i/>
          <w:sz w:val="22"/>
          <w:szCs w:val="22"/>
        </w:rPr>
        <w:t>arge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2"/>
          <w:sz w:val="22"/>
          <w:szCs w:val="22"/>
        </w:rPr>
        <w:t>s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2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 xml:space="preserve">. </w:t>
      </w:r>
      <w:r>
        <w:rPr>
          <w:rFonts w:ascii="Arial" w:eastAsia="Arial" w:hAnsi="Arial" w:cs="Arial"/>
          <w:i/>
          <w:spacing w:val="-1"/>
          <w:sz w:val="22"/>
          <w:szCs w:val="22"/>
        </w:rPr>
        <w:t>B</w:t>
      </w:r>
      <w:r>
        <w:rPr>
          <w:rFonts w:ascii="Arial" w:eastAsia="Arial" w:hAnsi="Arial" w:cs="Arial"/>
          <w:i/>
          <w:sz w:val="22"/>
          <w:szCs w:val="22"/>
        </w:rPr>
        <w:t>y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p</w:t>
      </w:r>
      <w:r>
        <w:rPr>
          <w:rFonts w:ascii="Arial" w:eastAsia="Arial" w:hAnsi="Arial" w:cs="Arial"/>
          <w:i/>
          <w:sz w:val="22"/>
          <w:szCs w:val="22"/>
        </w:rPr>
        <w:t>p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y</w:t>
      </w:r>
      <w:r>
        <w:rPr>
          <w:rFonts w:ascii="Arial" w:eastAsia="Arial" w:hAnsi="Arial" w:cs="Arial"/>
          <w:i/>
          <w:spacing w:val="-3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ng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sa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ng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us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ng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b</w:t>
      </w:r>
      <w:r>
        <w:rPr>
          <w:rFonts w:ascii="Arial" w:eastAsia="Arial" w:hAnsi="Arial" w:cs="Arial"/>
          <w:i/>
          <w:spacing w:val="-2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dc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st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2"/>
          <w:sz w:val="22"/>
          <w:szCs w:val="22"/>
        </w:rPr>
        <w:t>j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n,</w:t>
      </w:r>
      <w:r>
        <w:rPr>
          <w:rFonts w:ascii="Arial" w:eastAsia="Arial" w:hAnsi="Arial" w:cs="Arial"/>
          <w:i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w</w:t>
      </w:r>
      <w:r>
        <w:rPr>
          <w:rFonts w:ascii="Arial" w:eastAsia="Arial" w:hAnsi="Arial" w:cs="Arial"/>
          <w:i/>
          <w:sz w:val="22"/>
          <w:szCs w:val="22"/>
        </w:rPr>
        <w:t>e s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g</w:t>
      </w:r>
      <w:r>
        <w:rPr>
          <w:rFonts w:ascii="Arial" w:eastAsia="Arial" w:hAnsi="Arial" w:cs="Arial"/>
          <w:i/>
          <w:spacing w:val="-1"/>
          <w:sz w:val="22"/>
          <w:szCs w:val="22"/>
        </w:rPr>
        <w:t>ni</w:t>
      </w:r>
      <w:r>
        <w:rPr>
          <w:rFonts w:ascii="Arial" w:eastAsia="Arial" w:hAnsi="Arial" w:cs="Arial"/>
          <w:i/>
          <w:spacing w:val="1"/>
          <w:sz w:val="22"/>
          <w:szCs w:val="22"/>
        </w:rPr>
        <w:t>f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ca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y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pr</w:t>
      </w:r>
      <w:r>
        <w:rPr>
          <w:rFonts w:ascii="Arial" w:eastAsia="Arial" w:hAnsi="Arial" w:cs="Arial"/>
          <w:i/>
          <w:spacing w:val="-2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ved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p</w:t>
      </w:r>
      <w:r>
        <w:rPr>
          <w:rFonts w:ascii="Arial" w:eastAsia="Arial" w:hAnsi="Arial" w:cs="Arial"/>
          <w:i/>
          <w:spacing w:val="-2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oc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ss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ng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i/>
          <w:spacing w:val="-3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fr</w:t>
      </w:r>
      <w:r>
        <w:rPr>
          <w:rFonts w:ascii="Arial" w:eastAsia="Arial" w:hAnsi="Arial" w:cs="Arial"/>
          <w:i/>
          <w:spacing w:val="-3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m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40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pacing w:val="-3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1"/>
          <w:sz w:val="22"/>
          <w:szCs w:val="22"/>
        </w:rPr>
        <w:t>u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es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o und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r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10</w:t>
      </w:r>
      <w:r>
        <w:rPr>
          <w:rFonts w:ascii="Arial" w:eastAsia="Arial" w:hAnsi="Arial" w:cs="Arial"/>
          <w:i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1"/>
          <w:sz w:val="22"/>
          <w:szCs w:val="22"/>
        </w:rPr>
        <w:t>u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1"/>
          <w:sz w:val="22"/>
          <w:szCs w:val="22"/>
        </w:rPr>
        <w:t>.</w:t>
      </w:r>
      <w:r>
        <w:rPr>
          <w:rFonts w:ascii="Arial" w:eastAsia="Arial" w:hAnsi="Arial" w:cs="Arial"/>
          <w:i/>
          <w:sz w:val="22"/>
          <w:szCs w:val="22"/>
        </w:rPr>
        <w:t>"</w:t>
      </w:r>
    </w:p>
    <w:p w:rsidR="00FE525D" w:rsidRDefault="00FE525D">
      <w:pPr>
        <w:spacing w:before="1" w:line="180" w:lineRule="exact"/>
        <w:rPr>
          <w:sz w:val="19"/>
          <w:szCs w:val="19"/>
        </w:rPr>
      </w:pPr>
    </w:p>
    <w:p w:rsidR="00FE525D" w:rsidRDefault="00FE525D">
      <w:pPr>
        <w:spacing w:line="200" w:lineRule="exact"/>
      </w:pPr>
    </w:p>
    <w:p w:rsidR="00FE525D" w:rsidRDefault="00FE525D">
      <w:pPr>
        <w:spacing w:line="200" w:lineRule="exact"/>
      </w:pPr>
    </w:p>
    <w:p w:rsidR="00FE525D" w:rsidRDefault="006E1F61">
      <w:pPr>
        <w:ind w:left="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7.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ry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 Pr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 xml:space="preserve">t 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ch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Li</w:t>
      </w:r>
      <w:r>
        <w:rPr>
          <w:rFonts w:ascii="Arial" w:eastAsia="Arial" w:hAnsi="Arial" w:cs="Arial"/>
          <w:b/>
          <w:spacing w:val="-2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t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t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2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2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m</w:t>
      </w:r>
    </w:p>
    <w:p w:rsidR="00FE525D" w:rsidRDefault="00FE525D">
      <w:pPr>
        <w:spacing w:line="200" w:lineRule="exact"/>
      </w:pPr>
    </w:p>
    <w:p w:rsidR="00FE525D" w:rsidRDefault="00FE525D">
      <w:pPr>
        <w:spacing w:line="200" w:lineRule="exact"/>
      </w:pPr>
    </w:p>
    <w:p w:rsidR="00FE525D" w:rsidRDefault="00FE525D">
      <w:pPr>
        <w:spacing w:before="16" w:line="200" w:lineRule="exact"/>
      </w:pPr>
    </w:p>
    <w:p w:rsidR="00FE525D" w:rsidRDefault="006E1F61">
      <w:pPr>
        <w:ind w:left="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 se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pacing w:val="4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-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pa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s.</w:t>
      </w:r>
    </w:p>
    <w:p w:rsidR="00FE525D" w:rsidRDefault="00FE525D">
      <w:pPr>
        <w:spacing w:before="7" w:line="160" w:lineRule="exact"/>
        <w:rPr>
          <w:sz w:val="17"/>
          <w:szCs w:val="17"/>
        </w:rPr>
      </w:pPr>
    </w:p>
    <w:p w:rsidR="00FE525D" w:rsidRDefault="006E1F61">
      <w:pPr>
        <w:ind w:left="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mp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 xml:space="preserve">e 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-4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:</w:t>
      </w:r>
    </w:p>
    <w:p w:rsidR="00FE525D" w:rsidRDefault="00FE525D">
      <w:pPr>
        <w:spacing w:before="5" w:line="180" w:lineRule="exact"/>
        <w:rPr>
          <w:sz w:val="18"/>
          <w:szCs w:val="18"/>
        </w:rPr>
      </w:pPr>
    </w:p>
    <w:p w:rsidR="00FE525D" w:rsidRDefault="006E1F61">
      <w:pPr>
        <w:ind w:left="800"/>
        <w:sectPr w:rsidR="00FE525D">
          <w:pgSz w:w="11920" w:h="16840"/>
          <w:pgMar w:top="780" w:right="1640" w:bottom="0" w:left="640" w:header="0" w:footer="193" w:gutter="0"/>
          <w:cols w:space="720"/>
        </w:sectPr>
      </w:pPr>
      <w:r>
        <w:pict>
          <v:shape id="_x0000_i1029" type="#_x0000_t75" style="width:270.8pt;height:67.6pt">
            <v:imagedata r:id="rId12" o:title=""/>
          </v:shape>
        </w:pict>
      </w:r>
    </w:p>
    <w:p w:rsidR="00FE525D" w:rsidRDefault="006E1F61">
      <w:pPr>
        <w:spacing w:before="63"/>
        <w:ind w:left="800"/>
        <w:rPr>
          <w:rFonts w:ascii="Arial" w:eastAsia="Arial" w:hAnsi="Arial" w:cs="Arial"/>
          <w:sz w:val="22"/>
          <w:szCs w:val="22"/>
        </w:rPr>
      </w:pPr>
      <w:r>
        <w:lastRenderedPageBreak/>
        <w:pict>
          <v:group id="_x0000_s1052" style="position:absolute;left:0;text-align:left;margin-left:23.95pt;margin-top:23.7pt;width:547.55pt;height:794.6pt;z-index:-251660288;mso-position-horizontal-relative:page;mso-position-vertical-relative:page" coordorigin="479,474" coordsize="10951,15892">
            <v:shape id="_x0000_s1056" style="position:absolute;left:490;top:485;width:10930;height:0" coordorigin="490,485" coordsize="10930,0" path="m490,485r10929,e" filled="f" strokeweight=".20464mm">
              <v:path arrowok="t"/>
            </v:shape>
            <v:shape id="_x0000_s1055" style="position:absolute;left:485;top:480;width:0;height:15881" coordorigin="485,480" coordsize="0,15881" path="m485,480r,15881e" filled="f" strokeweight=".20464mm">
              <v:path arrowok="t"/>
            </v:shape>
            <v:shape id="_x0000_s1054" style="position:absolute;left:11424;top:480;width:0;height:15881" coordorigin="11424,480" coordsize="0,15881" path="m11424,480r,15881e" filled="f" strokeweight=".2045mm">
              <v:path arrowok="t"/>
            </v:shape>
            <v:shape id="_x0000_s1053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z w:val="22"/>
          <w:szCs w:val="22"/>
        </w:rPr>
        <w:t xml:space="preserve">nd 2: 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color w:val="006FC0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 xml:space="preserve">al 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(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3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0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–</w:t>
      </w:r>
      <w:r>
        <w:rPr>
          <w:rFonts w:ascii="Arial" w:eastAsia="Arial" w:hAnsi="Arial" w:cs="Arial"/>
          <w:b/>
          <w:color w:val="006FC0"/>
          <w:sz w:val="22"/>
          <w:szCs w:val="22"/>
        </w:rPr>
        <w:t>45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>m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color w:val="006FC0"/>
          <w:sz w:val="22"/>
          <w:szCs w:val="22"/>
        </w:rPr>
        <w:t>)</w:t>
      </w:r>
    </w:p>
    <w:p w:rsidR="00FE525D" w:rsidRDefault="00FE525D">
      <w:pPr>
        <w:spacing w:line="200" w:lineRule="exact"/>
      </w:pPr>
    </w:p>
    <w:p w:rsidR="00FE525D" w:rsidRDefault="00FE525D">
      <w:pPr>
        <w:spacing w:line="200" w:lineRule="exact"/>
      </w:pPr>
    </w:p>
    <w:p w:rsidR="00FE525D" w:rsidRDefault="00FE525D">
      <w:pPr>
        <w:spacing w:before="16" w:line="200" w:lineRule="exact"/>
      </w:pPr>
    </w:p>
    <w:p w:rsidR="00FE525D" w:rsidRDefault="006E1F61">
      <w:pPr>
        <w:spacing w:line="258" w:lineRule="auto"/>
        <w:ind w:left="800" w:right="1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ill</w:t>
      </w:r>
      <w:r>
        <w:rPr>
          <w:rFonts w:ascii="Arial" w:eastAsia="Arial" w:hAnsi="Arial" w:cs="Arial"/>
          <w:spacing w:val="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ct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 ca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bili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care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oti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ns.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all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cal as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nce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 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hts 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ow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l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nto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, h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orld ch</w:t>
      </w:r>
      <w:r>
        <w:rPr>
          <w:rFonts w:ascii="Arial" w:eastAsia="Arial" w:hAnsi="Arial" w:cs="Arial"/>
          <w:spacing w:val="-1"/>
          <w:sz w:val="22"/>
          <w:szCs w:val="22"/>
        </w:rPr>
        <w:t>all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ora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FE525D" w:rsidRDefault="00FE525D">
      <w:pPr>
        <w:spacing w:before="2" w:line="180" w:lineRule="exact"/>
        <w:rPr>
          <w:sz w:val="19"/>
          <w:szCs w:val="19"/>
        </w:rPr>
      </w:pPr>
    </w:p>
    <w:p w:rsidR="00FE525D" w:rsidRDefault="00FE525D">
      <w:pPr>
        <w:spacing w:line="200" w:lineRule="exact"/>
      </w:pPr>
    </w:p>
    <w:p w:rsidR="00FE525D" w:rsidRDefault="00FE525D">
      <w:pPr>
        <w:spacing w:line="200" w:lineRule="exact"/>
      </w:pPr>
    </w:p>
    <w:p w:rsidR="00FE525D" w:rsidRDefault="006E1F61">
      <w:pPr>
        <w:ind w:left="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 xml:space="preserve">1.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ell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me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t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>m</w:t>
      </w:r>
      <w:r>
        <w:rPr>
          <w:rFonts w:ascii="Arial" w:eastAsia="Arial" w:hAnsi="Arial" w:cs="Arial"/>
          <w:b/>
          <w:spacing w:val="1"/>
          <w:sz w:val="22"/>
          <w:szCs w:val="22"/>
        </w:rPr>
        <w:t>il</w:t>
      </w:r>
      <w:r>
        <w:rPr>
          <w:rFonts w:ascii="Arial" w:eastAsia="Arial" w:hAnsi="Arial" w:cs="Arial"/>
          <w:b/>
          <w:spacing w:val="-22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.</w:t>
      </w:r>
    </w:p>
    <w:p w:rsidR="00FE525D" w:rsidRDefault="00FE525D">
      <w:pPr>
        <w:spacing w:line="200" w:lineRule="exact"/>
      </w:pPr>
    </w:p>
    <w:p w:rsidR="00FE525D" w:rsidRDefault="00FE525D">
      <w:pPr>
        <w:spacing w:before="13" w:line="240" w:lineRule="exact"/>
        <w:rPr>
          <w:sz w:val="24"/>
          <w:szCs w:val="24"/>
        </w:rPr>
      </w:pPr>
    </w:p>
    <w:p w:rsidR="00FE525D" w:rsidRDefault="006E1F61">
      <w:pPr>
        <w:spacing w:line="261" w:lineRule="auto"/>
        <w:ind w:left="800" w:right="15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urp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ft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ack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uil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t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und</w:t>
      </w:r>
      <w:r>
        <w:rPr>
          <w:rFonts w:ascii="Arial" w:eastAsia="Arial" w:hAnsi="Arial" w:cs="Arial"/>
          <w:spacing w:val="-4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t s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5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 ba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:rsidR="00FE525D" w:rsidRDefault="00FE525D">
      <w:pPr>
        <w:spacing w:before="4" w:line="140" w:lineRule="exact"/>
        <w:rPr>
          <w:sz w:val="15"/>
          <w:szCs w:val="15"/>
        </w:rPr>
      </w:pPr>
    </w:p>
    <w:p w:rsidR="00FE525D" w:rsidRDefault="006E1F61">
      <w:pPr>
        <w:ind w:left="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2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6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:</w:t>
      </w:r>
    </w:p>
    <w:p w:rsidR="00FE525D" w:rsidRDefault="006E1F61">
      <w:pPr>
        <w:spacing w:before="23" w:line="259" w:lineRule="auto"/>
        <w:ind w:left="800" w:right="6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I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c</w:t>
      </w:r>
      <w:r>
        <w:rPr>
          <w:rFonts w:ascii="Arial" w:eastAsia="Arial" w:hAnsi="Arial" w:cs="Arial"/>
          <w:i/>
          <w:spacing w:val="-3"/>
          <w:sz w:val="22"/>
          <w:szCs w:val="22"/>
        </w:rPr>
        <w:t>o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fr</w:t>
      </w:r>
      <w:r>
        <w:rPr>
          <w:rFonts w:ascii="Arial" w:eastAsia="Arial" w:hAnsi="Arial" w:cs="Arial"/>
          <w:i/>
          <w:spacing w:val="-3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m a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f</w:t>
      </w:r>
      <w:r>
        <w:rPr>
          <w:rFonts w:ascii="Arial" w:eastAsia="Arial" w:hAnsi="Arial" w:cs="Arial"/>
          <w:i/>
          <w:sz w:val="22"/>
          <w:szCs w:val="22"/>
        </w:rPr>
        <w:t>amily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 xml:space="preserve">f </w:t>
      </w:r>
      <w:r>
        <w:rPr>
          <w:rFonts w:ascii="Arial" w:eastAsia="Arial" w:hAnsi="Arial" w:cs="Arial"/>
          <w:i/>
          <w:spacing w:val="-1"/>
          <w:sz w:val="22"/>
          <w:szCs w:val="22"/>
        </w:rPr>
        <w:t>f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u</w:t>
      </w:r>
      <w:r>
        <w:rPr>
          <w:rFonts w:ascii="Arial" w:eastAsia="Arial" w:hAnsi="Arial" w:cs="Arial"/>
          <w:i/>
          <w:spacing w:val="-6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 xml:space="preserve">. </w:t>
      </w:r>
      <w:r>
        <w:rPr>
          <w:rFonts w:ascii="Arial" w:eastAsia="Arial" w:hAnsi="Arial" w:cs="Arial"/>
          <w:i/>
          <w:spacing w:val="-2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y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p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nt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h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ve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lw</w:t>
      </w:r>
      <w:r>
        <w:rPr>
          <w:rFonts w:ascii="Arial" w:eastAsia="Arial" w:hAnsi="Arial" w:cs="Arial"/>
          <w:i/>
          <w:sz w:val="22"/>
          <w:szCs w:val="22"/>
        </w:rPr>
        <w:t xml:space="preserve">ays </w:t>
      </w:r>
      <w:r>
        <w:rPr>
          <w:rFonts w:ascii="Arial" w:eastAsia="Arial" w:hAnsi="Arial" w:cs="Arial"/>
          <w:i/>
          <w:spacing w:val="-2"/>
          <w:sz w:val="22"/>
          <w:szCs w:val="22"/>
        </w:rPr>
        <w:t>e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p</w:t>
      </w:r>
      <w:r>
        <w:rPr>
          <w:rFonts w:ascii="Arial" w:eastAsia="Arial" w:hAnsi="Arial" w:cs="Arial"/>
          <w:i/>
          <w:spacing w:val="-1"/>
          <w:sz w:val="22"/>
          <w:szCs w:val="22"/>
        </w:rPr>
        <w:t>h</w:t>
      </w:r>
      <w:r>
        <w:rPr>
          <w:rFonts w:ascii="Arial" w:eastAsia="Arial" w:hAnsi="Arial" w:cs="Arial"/>
          <w:i/>
          <w:sz w:val="22"/>
          <w:szCs w:val="22"/>
        </w:rPr>
        <w:t>as</w:t>
      </w:r>
      <w:r>
        <w:rPr>
          <w:rFonts w:ascii="Arial" w:eastAsia="Arial" w:hAnsi="Arial" w:cs="Arial"/>
          <w:i/>
          <w:spacing w:val="1"/>
          <w:sz w:val="22"/>
          <w:szCs w:val="22"/>
        </w:rPr>
        <w:t>i</w:t>
      </w:r>
      <w:r>
        <w:rPr>
          <w:rFonts w:ascii="Arial" w:eastAsia="Arial" w:hAnsi="Arial" w:cs="Arial"/>
          <w:i/>
          <w:spacing w:val="-7"/>
          <w:sz w:val="22"/>
          <w:szCs w:val="22"/>
        </w:rPr>
        <w:t>z</w:t>
      </w:r>
      <w:r>
        <w:rPr>
          <w:rFonts w:ascii="Arial" w:eastAsia="Arial" w:hAnsi="Arial" w:cs="Arial"/>
          <w:i/>
          <w:sz w:val="22"/>
          <w:szCs w:val="22"/>
        </w:rPr>
        <w:t>ed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d</w:t>
      </w:r>
      <w:r>
        <w:rPr>
          <w:rFonts w:ascii="Arial" w:eastAsia="Arial" w:hAnsi="Arial" w:cs="Arial"/>
          <w:i/>
          <w:sz w:val="22"/>
          <w:szCs w:val="22"/>
        </w:rPr>
        <w:t>uc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ti</w:t>
      </w:r>
      <w:r>
        <w:rPr>
          <w:rFonts w:ascii="Arial" w:eastAsia="Arial" w:hAnsi="Arial" w:cs="Arial"/>
          <w:i/>
          <w:sz w:val="22"/>
          <w:szCs w:val="22"/>
        </w:rPr>
        <w:t>on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d p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sev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3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 xml:space="preserve">ce. </w:t>
      </w:r>
      <w:r>
        <w:rPr>
          <w:rFonts w:ascii="Arial" w:eastAsia="Arial" w:hAnsi="Arial" w:cs="Arial"/>
          <w:i/>
          <w:spacing w:val="-2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y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f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h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 xml:space="preserve">r </w:t>
      </w:r>
      <w:r>
        <w:rPr>
          <w:rFonts w:ascii="Arial" w:eastAsia="Arial" w:hAnsi="Arial" w:cs="Arial"/>
          <w:i/>
          <w:spacing w:val="1"/>
          <w:sz w:val="22"/>
          <w:szCs w:val="22"/>
        </w:rPr>
        <w:t>w</w:t>
      </w:r>
      <w:r>
        <w:rPr>
          <w:rFonts w:ascii="Arial" w:eastAsia="Arial" w:hAnsi="Arial" w:cs="Arial"/>
          <w:i/>
          <w:sz w:val="22"/>
          <w:szCs w:val="22"/>
        </w:rPr>
        <w:t>or</w:t>
      </w:r>
      <w:r>
        <w:rPr>
          <w:rFonts w:ascii="Arial" w:eastAsia="Arial" w:hAnsi="Arial" w:cs="Arial"/>
          <w:i/>
          <w:spacing w:val="-2"/>
          <w:sz w:val="22"/>
          <w:szCs w:val="22"/>
        </w:rPr>
        <w:t>k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as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[</w:t>
      </w:r>
      <w:r>
        <w:rPr>
          <w:rFonts w:ascii="Arial" w:eastAsia="Arial" w:hAnsi="Arial" w:cs="Arial"/>
          <w:i/>
          <w:spacing w:val="-3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ccu</w:t>
      </w:r>
      <w:r>
        <w:rPr>
          <w:rFonts w:ascii="Arial" w:eastAsia="Arial" w:hAnsi="Arial" w:cs="Arial"/>
          <w:i/>
          <w:spacing w:val="-1"/>
          <w:sz w:val="22"/>
          <w:szCs w:val="22"/>
        </w:rPr>
        <w:t>p</w:t>
      </w:r>
      <w:r>
        <w:rPr>
          <w:rFonts w:ascii="Arial" w:eastAsia="Arial" w:hAnsi="Arial" w:cs="Arial"/>
          <w:i/>
          <w:sz w:val="22"/>
          <w:szCs w:val="22"/>
        </w:rPr>
        <w:t>ati</w:t>
      </w:r>
      <w:r>
        <w:rPr>
          <w:rFonts w:ascii="Arial" w:eastAsia="Arial" w:hAnsi="Arial" w:cs="Arial"/>
          <w:i/>
          <w:spacing w:val="-1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2"/>
          <w:sz w:val="22"/>
          <w:szCs w:val="22"/>
        </w:rPr>
        <w:t>]</w:t>
      </w:r>
      <w:r>
        <w:rPr>
          <w:rFonts w:ascii="Arial" w:eastAsia="Arial" w:hAnsi="Arial" w:cs="Arial"/>
          <w:i/>
          <w:sz w:val="22"/>
          <w:szCs w:val="22"/>
        </w:rPr>
        <w:t xml:space="preserve">, 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nd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m</w:t>
      </w:r>
      <w:r>
        <w:rPr>
          <w:rFonts w:ascii="Arial" w:eastAsia="Arial" w:hAnsi="Arial" w:cs="Arial"/>
          <w:i/>
          <w:sz w:val="22"/>
          <w:szCs w:val="22"/>
        </w:rPr>
        <w:t>y</w:t>
      </w:r>
      <w:r>
        <w:rPr>
          <w:rFonts w:ascii="Arial" w:eastAsia="Arial" w:hAnsi="Arial" w:cs="Arial"/>
          <w:i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oth</w:t>
      </w:r>
      <w:r>
        <w:rPr>
          <w:rFonts w:ascii="Arial" w:eastAsia="Arial" w:hAnsi="Arial" w:cs="Arial"/>
          <w:i/>
          <w:spacing w:val="-2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r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[</w:t>
      </w:r>
      <w:r>
        <w:rPr>
          <w:rFonts w:ascii="Arial" w:eastAsia="Arial" w:hAnsi="Arial" w:cs="Arial"/>
          <w:i/>
          <w:sz w:val="22"/>
          <w:szCs w:val="22"/>
        </w:rPr>
        <w:t>pr</w:t>
      </w:r>
      <w:r>
        <w:rPr>
          <w:rFonts w:ascii="Arial" w:eastAsia="Arial" w:hAnsi="Arial" w:cs="Arial"/>
          <w:i/>
          <w:spacing w:val="-2"/>
          <w:sz w:val="22"/>
          <w:szCs w:val="22"/>
        </w:rPr>
        <w:t>o</w:t>
      </w:r>
      <w:r>
        <w:rPr>
          <w:rFonts w:ascii="Arial" w:eastAsia="Arial" w:hAnsi="Arial" w:cs="Arial"/>
          <w:i/>
          <w:spacing w:val="1"/>
          <w:sz w:val="22"/>
          <w:szCs w:val="22"/>
        </w:rPr>
        <w:t>f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ss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pacing w:val="1"/>
          <w:sz w:val="22"/>
          <w:szCs w:val="22"/>
        </w:rPr>
        <w:t>/</w:t>
      </w:r>
      <w:r>
        <w:rPr>
          <w:rFonts w:ascii="Arial" w:eastAsia="Arial" w:hAnsi="Arial" w:cs="Arial"/>
          <w:i/>
          <w:sz w:val="22"/>
          <w:szCs w:val="22"/>
        </w:rPr>
        <w:t>h</w:t>
      </w:r>
      <w:r>
        <w:rPr>
          <w:rFonts w:ascii="Arial" w:eastAsia="Arial" w:hAnsi="Arial" w:cs="Arial"/>
          <w:i/>
          <w:spacing w:val="-1"/>
          <w:sz w:val="22"/>
          <w:szCs w:val="22"/>
        </w:rPr>
        <w:t>o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ak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pacing w:val="-1"/>
          <w:sz w:val="22"/>
          <w:szCs w:val="22"/>
        </w:rPr>
        <w:t>]</w:t>
      </w:r>
      <w:r>
        <w:rPr>
          <w:rFonts w:ascii="Arial" w:eastAsia="Arial" w:hAnsi="Arial" w:cs="Arial"/>
          <w:i/>
          <w:sz w:val="22"/>
          <w:szCs w:val="22"/>
        </w:rPr>
        <w:t xml:space="preserve">. </w:t>
      </w:r>
      <w:r>
        <w:rPr>
          <w:rFonts w:ascii="Arial" w:eastAsia="Arial" w:hAnsi="Arial" w:cs="Arial"/>
          <w:i/>
          <w:spacing w:val="-2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y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yo</w:t>
      </w:r>
      <w:r>
        <w:rPr>
          <w:rFonts w:ascii="Arial" w:eastAsia="Arial" w:hAnsi="Arial" w:cs="Arial"/>
          <w:i/>
          <w:spacing w:val="-1"/>
          <w:sz w:val="22"/>
          <w:szCs w:val="22"/>
        </w:rPr>
        <w:t>u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1"/>
          <w:sz w:val="22"/>
          <w:szCs w:val="22"/>
        </w:rPr>
        <w:t>g</w:t>
      </w:r>
      <w:r>
        <w:rPr>
          <w:rFonts w:ascii="Arial" w:eastAsia="Arial" w:hAnsi="Arial" w:cs="Arial"/>
          <w:i/>
          <w:sz w:val="22"/>
          <w:szCs w:val="22"/>
        </w:rPr>
        <w:t>er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b</w:t>
      </w:r>
      <w:r>
        <w:rPr>
          <w:rFonts w:ascii="Arial" w:eastAsia="Arial" w:hAnsi="Arial" w:cs="Arial"/>
          <w:i/>
          <w:spacing w:val="-1"/>
          <w:sz w:val="22"/>
          <w:szCs w:val="22"/>
        </w:rPr>
        <w:t>li</w:t>
      </w:r>
      <w:r>
        <w:rPr>
          <w:rFonts w:ascii="Arial" w:eastAsia="Arial" w:hAnsi="Arial" w:cs="Arial"/>
          <w:i/>
          <w:sz w:val="22"/>
          <w:szCs w:val="22"/>
        </w:rPr>
        <w:t>ng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p</w:t>
      </w:r>
      <w:r>
        <w:rPr>
          <w:rFonts w:ascii="Arial" w:eastAsia="Arial" w:hAnsi="Arial" w:cs="Arial"/>
          <w:i/>
          <w:spacing w:val="-1"/>
          <w:sz w:val="22"/>
          <w:szCs w:val="22"/>
        </w:rPr>
        <w:t>u</w:t>
      </w:r>
      <w:r>
        <w:rPr>
          <w:rFonts w:ascii="Arial" w:eastAsia="Arial" w:hAnsi="Arial" w:cs="Arial"/>
          <w:i/>
          <w:spacing w:val="-2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su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ng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[</w:t>
      </w:r>
      <w:r>
        <w:rPr>
          <w:rFonts w:ascii="Arial" w:eastAsia="Arial" w:hAnsi="Arial" w:cs="Arial"/>
          <w:i/>
          <w:sz w:val="22"/>
          <w:szCs w:val="22"/>
        </w:rPr>
        <w:t>c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pacing w:val="-2"/>
          <w:sz w:val="22"/>
          <w:szCs w:val="22"/>
        </w:rPr>
        <w:t>r</w:t>
      </w:r>
      <w:r>
        <w:rPr>
          <w:rFonts w:ascii="Arial" w:eastAsia="Arial" w:hAnsi="Arial" w:cs="Arial"/>
          <w:i/>
          <w:spacing w:val="1"/>
          <w:sz w:val="22"/>
          <w:szCs w:val="22"/>
        </w:rPr>
        <w:t>/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u</w:t>
      </w:r>
      <w:r>
        <w:rPr>
          <w:rFonts w:ascii="Arial" w:eastAsia="Arial" w:hAnsi="Arial" w:cs="Arial"/>
          <w:i/>
          <w:spacing w:val="-1"/>
          <w:sz w:val="22"/>
          <w:szCs w:val="22"/>
        </w:rPr>
        <w:t>d</w:t>
      </w:r>
      <w:r>
        <w:rPr>
          <w:rFonts w:ascii="Arial" w:eastAsia="Arial" w:hAnsi="Arial" w:cs="Arial"/>
          <w:i/>
          <w:spacing w:val="-2"/>
          <w:sz w:val="22"/>
          <w:szCs w:val="22"/>
        </w:rPr>
        <w:t>y</w:t>
      </w:r>
      <w:r>
        <w:rPr>
          <w:rFonts w:ascii="Arial" w:eastAsia="Arial" w:hAnsi="Arial" w:cs="Arial"/>
          <w:i/>
          <w:spacing w:val="-1"/>
          <w:sz w:val="22"/>
          <w:szCs w:val="22"/>
        </w:rPr>
        <w:t>]</w:t>
      </w:r>
      <w:r>
        <w:rPr>
          <w:rFonts w:ascii="Arial" w:eastAsia="Arial" w:hAnsi="Arial" w:cs="Arial"/>
          <w:i/>
          <w:sz w:val="22"/>
          <w:szCs w:val="22"/>
        </w:rPr>
        <w:t>.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h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r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su</w:t>
      </w:r>
      <w:r>
        <w:rPr>
          <w:rFonts w:ascii="Arial" w:eastAsia="Arial" w:hAnsi="Arial" w:cs="Arial"/>
          <w:i/>
          <w:spacing w:val="-1"/>
          <w:sz w:val="22"/>
          <w:szCs w:val="22"/>
        </w:rPr>
        <w:t>p</w:t>
      </w:r>
      <w:r>
        <w:rPr>
          <w:rFonts w:ascii="Arial" w:eastAsia="Arial" w:hAnsi="Arial" w:cs="Arial"/>
          <w:i/>
          <w:sz w:val="22"/>
          <w:szCs w:val="22"/>
        </w:rPr>
        <w:t>p</w:t>
      </w:r>
      <w:r>
        <w:rPr>
          <w:rFonts w:ascii="Arial" w:eastAsia="Arial" w:hAnsi="Arial" w:cs="Arial"/>
          <w:i/>
          <w:spacing w:val="-1"/>
          <w:sz w:val="22"/>
          <w:szCs w:val="22"/>
        </w:rPr>
        <w:t>o</w:t>
      </w:r>
      <w:r>
        <w:rPr>
          <w:rFonts w:ascii="Arial" w:eastAsia="Arial" w:hAnsi="Arial" w:cs="Arial"/>
          <w:i/>
          <w:spacing w:val="-2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t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co</w:t>
      </w:r>
      <w:r>
        <w:rPr>
          <w:rFonts w:ascii="Arial" w:eastAsia="Arial" w:hAnsi="Arial" w:cs="Arial"/>
          <w:i/>
          <w:spacing w:val="-3"/>
          <w:sz w:val="22"/>
          <w:szCs w:val="22"/>
        </w:rPr>
        <w:t>u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g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t h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ve b</w:t>
      </w:r>
      <w:r>
        <w:rPr>
          <w:rFonts w:ascii="Arial" w:eastAsia="Arial" w:hAnsi="Arial" w:cs="Arial"/>
          <w:i/>
          <w:spacing w:val="-2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 xml:space="preserve">en 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nst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ume</w:t>
      </w:r>
      <w:r>
        <w:rPr>
          <w:rFonts w:ascii="Arial" w:eastAsia="Arial" w:hAnsi="Arial" w:cs="Arial"/>
          <w:i/>
          <w:spacing w:val="-3"/>
          <w:sz w:val="22"/>
          <w:szCs w:val="22"/>
        </w:rPr>
        <w:t>n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 xml:space="preserve">al 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y pr</w:t>
      </w:r>
      <w:r>
        <w:rPr>
          <w:rFonts w:ascii="Arial" w:eastAsia="Arial" w:hAnsi="Arial" w:cs="Arial"/>
          <w:i/>
          <w:spacing w:val="-2"/>
          <w:sz w:val="22"/>
          <w:szCs w:val="22"/>
        </w:rPr>
        <w:t>o</w:t>
      </w:r>
      <w:r>
        <w:rPr>
          <w:rFonts w:ascii="Arial" w:eastAsia="Arial" w:hAnsi="Arial" w:cs="Arial"/>
          <w:i/>
          <w:spacing w:val="1"/>
          <w:sz w:val="22"/>
          <w:szCs w:val="22"/>
        </w:rPr>
        <w:t>f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ss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 xml:space="preserve">al </w:t>
      </w:r>
      <w:r>
        <w:rPr>
          <w:rFonts w:ascii="Arial" w:eastAsia="Arial" w:hAnsi="Arial" w:cs="Arial"/>
          <w:i/>
          <w:spacing w:val="-1"/>
          <w:sz w:val="22"/>
          <w:szCs w:val="22"/>
        </w:rPr>
        <w:t>j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u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pacing w:val="-17"/>
          <w:sz w:val="22"/>
          <w:szCs w:val="22"/>
        </w:rPr>
        <w:t>y</w:t>
      </w:r>
      <w:r>
        <w:rPr>
          <w:rFonts w:ascii="Arial" w:eastAsia="Arial" w:hAnsi="Arial" w:cs="Arial"/>
          <w:i/>
          <w:sz w:val="22"/>
          <w:szCs w:val="22"/>
        </w:rPr>
        <w:t>.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h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pacing w:val="4"/>
          <w:sz w:val="22"/>
          <w:szCs w:val="22"/>
        </w:rPr>
        <w:t>y</w:t>
      </w:r>
      <w:r>
        <w:rPr>
          <w:rFonts w:ascii="Arial" w:eastAsia="Arial" w:hAnsi="Arial" w:cs="Arial"/>
          <w:i/>
          <w:spacing w:val="-6"/>
          <w:sz w:val="22"/>
          <w:szCs w:val="22"/>
        </w:rPr>
        <w:t>’</w:t>
      </w:r>
      <w:r>
        <w:rPr>
          <w:rFonts w:ascii="Arial" w:eastAsia="Arial" w:hAnsi="Arial" w:cs="Arial"/>
          <w:i/>
          <w:sz w:val="22"/>
          <w:szCs w:val="22"/>
        </w:rPr>
        <w:t>ve a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pacing w:val="1"/>
          <w:sz w:val="22"/>
          <w:szCs w:val="22"/>
        </w:rPr>
        <w:t>w</w:t>
      </w:r>
      <w:r>
        <w:rPr>
          <w:rFonts w:ascii="Arial" w:eastAsia="Arial" w:hAnsi="Arial" w:cs="Arial"/>
          <w:i/>
          <w:sz w:val="22"/>
          <w:szCs w:val="22"/>
        </w:rPr>
        <w:t>ays i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sp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ed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o c</w:t>
      </w:r>
      <w:r>
        <w:rPr>
          <w:rFonts w:ascii="Arial" w:eastAsia="Arial" w:hAnsi="Arial" w:cs="Arial"/>
          <w:i/>
          <w:spacing w:val="-2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nti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u</w:t>
      </w:r>
      <w:r>
        <w:rPr>
          <w:rFonts w:ascii="Arial" w:eastAsia="Arial" w:hAnsi="Arial" w:cs="Arial"/>
          <w:i/>
          <w:spacing w:val="-1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u</w:t>
      </w:r>
      <w:r>
        <w:rPr>
          <w:rFonts w:ascii="Arial" w:eastAsia="Arial" w:hAnsi="Arial" w:cs="Arial"/>
          <w:i/>
          <w:spacing w:val="1"/>
          <w:sz w:val="22"/>
          <w:szCs w:val="22"/>
        </w:rPr>
        <w:t>s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y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n a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d g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pacing w:val="-3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w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y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c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pacing w:val="-9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.</w:t>
      </w:r>
    </w:p>
    <w:p w:rsidR="00FE525D" w:rsidRDefault="006E1F61">
      <w:pPr>
        <w:spacing w:line="240" w:lineRule="exact"/>
        <w:ind w:left="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8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p it sh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e,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kground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oti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</w:p>
    <w:p w:rsidR="00FE525D" w:rsidRDefault="006E1F61">
      <w:pPr>
        <w:spacing w:before="23"/>
        <w:ind w:left="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ork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eth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c.</w:t>
      </w:r>
    </w:p>
    <w:p w:rsidR="00FE525D" w:rsidRDefault="00FE525D">
      <w:pPr>
        <w:spacing w:line="200" w:lineRule="exact"/>
      </w:pPr>
    </w:p>
    <w:p w:rsidR="00FE525D" w:rsidRDefault="00FE525D">
      <w:pPr>
        <w:spacing w:line="200" w:lineRule="exact"/>
      </w:pPr>
    </w:p>
    <w:p w:rsidR="00FE525D" w:rsidRDefault="00FE525D">
      <w:pPr>
        <w:spacing w:before="9" w:line="200" w:lineRule="exact"/>
      </w:pPr>
    </w:p>
    <w:p w:rsidR="00FE525D" w:rsidRDefault="006E1F61">
      <w:pPr>
        <w:ind w:left="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2. Why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are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 xml:space="preserve">ou 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k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ng 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or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 cha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?</w:t>
      </w:r>
    </w:p>
    <w:p w:rsidR="00FE525D" w:rsidRDefault="00FE525D">
      <w:pPr>
        <w:spacing w:line="200" w:lineRule="exact"/>
      </w:pPr>
    </w:p>
    <w:p w:rsidR="00FE525D" w:rsidRDefault="00FE525D">
      <w:pPr>
        <w:spacing w:before="15" w:line="240" w:lineRule="exact"/>
        <w:rPr>
          <w:sz w:val="24"/>
          <w:szCs w:val="24"/>
        </w:rPr>
      </w:pPr>
    </w:p>
    <w:p w:rsidR="00FE525D" w:rsidRDefault="006E1F61">
      <w:pPr>
        <w:spacing w:line="259" w:lineRule="auto"/>
        <w:ind w:left="800" w:right="52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urp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und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 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e.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6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 ne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co</w:t>
      </w:r>
      <w:r>
        <w:rPr>
          <w:rFonts w:ascii="Arial" w:eastAsia="Arial" w:hAnsi="Arial" w:cs="Arial"/>
          <w:spacing w:val="1"/>
          <w:sz w:val="22"/>
          <w:szCs w:val="22"/>
        </w:rPr>
        <w:t>mm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.</w:t>
      </w:r>
    </w:p>
    <w:p w:rsidR="00FE525D" w:rsidRDefault="00FE525D">
      <w:pPr>
        <w:spacing w:before="10" w:line="140" w:lineRule="exact"/>
        <w:rPr>
          <w:sz w:val="15"/>
          <w:szCs w:val="15"/>
        </w:rPr>
      </w:pPr>
    </w:p>
    <w:p w:rsidR="00FE525D" w:rsidRDefault="006E1F61">
      <w:pPr>
        <w:ind w:left="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2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6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:</w:t>
      </w:r>
    </w:p>
    <w:p w:rsidR="00FE525D" w:rsidRDefault="006E1F61">
      <w:pPr>
        <w:spacing w:before="23" w:line="258" w:lineRule="auto"/>
        <w:ind w:left="800" w:right="7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i/>
          <w:spacing w:val="3"/>
          <w:sz w:val="22"/>
          <w:szCs w:val="22"/>
        </w:rPr>
        <w:t>I</w:t>
      </w:r>
      <w:r>
        <w:rPr>
          <w:rFonts w:ascii="Arial" w:eastAsia="Arial" w:hAnsi="Arial" w:cs="Arial"/>
          <w:i/>
          <w:spacing w:val="-6"/>
          <w:sz w:val="22"/>
          <w:szCs w:val="22"/>
        </w:rPr>
        <w:t>’</w:t>
      </w:r>
      <w:r>
        <w:rPr>
          <w:rFonts w:ascii="Arial" w:eastAsia="Arial" w:hAnsi="Arial" w:cs="Arial"/>
          <w:i/>
          <w:sz w:val="22"/>
          <w:szCs w:val="22"/>
        </w:rPr>
        <w:t>m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k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ng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f</w:t>
      </w:r>
      <w:r>
        <w:rPr>
          <w:rFonts w:ascii="Arial" w:eastAsia="Arial" w:hAnsi="Arial" w:cs="Arial"/>
          <w:i/>
          <w:sz w:val="22"/>
          <w:szCs w:val="22"/>
        </w:rPr>
        <w:t>or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w</w:t>
      </w:r>
      <w:r>
        <w:rPr>
          <w:rFonts w:ascii="Arial" w:eastAsia="Arial" w:hAnsi="Arial" w:cs="Arial"/>
          <w:i/>
          <w:sz w:val="22"/>
          <w:szCs w:val="22"/>
        </w:rPr>
        <w:t>h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I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can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co</w:t>
      </w:r>
      <w:r>
        <w:rPr>
          <w:rFonts w:ascii="Arial" w:eastAsia="Arial" w:hAnsi="Arial" w:cs="Arial"/>
          <w:i/>
          <w:spacing w:val="-3"/>
          <w:sz w:val="22"/>
          <w:szCs w:val="22"/>
        </w:rPr>
        <w:t>n</w:t>
      </w:r>
      <w:r>
        <w:rPr>
          <w:rFonts w:ascii="Arial" w:eastAsia="Arial" w:hAnsi="Arial" w:cs="Arial"/>
          <w:i/>
          <w:spacing w:val="1"/>
          <w:sz w:val="22"/>
          <w:szCs w:val="22"/>
        </w:rPr>
        <w:t>tr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b</w:t>
      </w:r>
      <w:r>
        <w:rPr>
          <w:rFonts w:ascii="Arial" w:eastAsia="Arial" w:hAnsi="Arial" w:cs="Arial"/>
          <w:i/>
          <w:spacing w:val="-1"/>
          <w:sz w:val="22"/>
          <w:szCs w:val="22"/>
        </w:rPr>
        <w:t>u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pacing w:val="-3"/>
          <w:sz w:val="22"/>
          <w:szCs w:val="22"/>
        </w:rPr>
        <w:t>o</w:t>
      </w:r>
      <w:r>
        <w:rPr>
          <w:rFonts w:ascii="Arial" w:eastAsia="Arial" w:hAnsi="Arial" w:cs="Arial"/>
          <w:i/>
          <w:spacing w:val="-2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e cha</w:t>
      </w:r>
      <w:r>
        <w:rPr>
          <w:rFonts w:ascii="Arial" w:eastAsia="Arial" w:hAnsi="Arial" w:cs="Arial"/>
          <w:i/>
          <w:spacing w:val="-1"/>
          <w:sz w:val="22"/>
          <w:szCs w:val="22"/>
        </w:rPr>
        <w:t>ll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g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ng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pro</w:t>
      </w:r>
      <w:r>
        <w:rPr>
          <w:rFonts w:ascii="Arial" w:eastAsia="Arial" w:hAnsi="Arial" w:cs="Arial"/>
          <w:i/>
          <w:spacing w:val="-1"/>
          <w:sz w:val="22"/>
          <w:szCs w:val="22"/>
        </w:rPr>
        <w:t>j</w:t>
      </w:r>
      <w:r>
        <w:rPr>
          <w:rFonts w:ascii="Arial" w:eastAsia="Arial" w:hAnsi="Arial" w:cs="Arial"/>
          <w:i/>
          <w:sz w:val="22"/>
          <w:szCs w:val="22"/>
        </w:rPr>
        <w:t>ect</w:t>
      </w:r>
      <w:r>
        <w:rPr>
          <w:rFonts w:ascii="Arial" w:eastAsia="Arial" w:hAnsi="Arial" w:cs="Arial"/>
          <w:i/>
          <w:spacing w:val="-2"/>
          <w:sz w:val="22"/>
          <w:szCs w:val="22"/>
        </w:rPr>
        <w:t>s</w:t>
      </w:r>
      <w:r>
        <w:rPr>
          <w:rFonts w:ascii="Arial" w:eastAsia="Arial" w:hAnsi="Arial" w:cs="Arial"/>
          <w:i/>
          <w:sz w:val="22"/>
          <w:szCs w:val="22"/>
        </w:rPr>
        <w:t>,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p</w:t>
      </w:r>
      <w:r>
        <w:rPr>
          <w:rFonts w:ascii="Arial" w:eastAsia="Arial" w:hAnsi="Arial" w:cs="Arial"/>
          <w:i/>
          <w:sz w:val="22"/>
          <w:szCs w:val="22"/>
        </w:rPr>
        <w:t>ar</w:t>
      </w:r>
      <w:r>
        <w:rPr>
          <w:rFonts w:ascii="Arial" w:eastAsia="Arial" w:hAnsi="Arial" w:cs="Arial"/>
          <w:i/>
          <w:spacing w:val="7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cu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arly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h</w:t>
      </w:r>
      <w:r>
        <w:rPr>
          <w:rFonts w:ascii="Arial" w:eastAsia="Arial" w:hAnsi="Arial" w:cs="Arial"/>
          <w:i/>
          <w:spacing w:val="-1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 xml:space="preserve">se 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nv</w:t>
      </w:r>
      <w:r>
        <w:rPr>
          <w:rFonts w:ascii="Arial" w:eastAsia="Arial" w:hAnsi="Arial" w:cs="Arial"/>
          <w:i/>
          <w:spacing w:val="-1"/>
          <w:sz w:val="22"/>
          <w:szCs w:val="22"/>
        </w:rPr>
        <w:t>ol</w:t>
      </w:r>
      <w:r>
        <w:rPr>
          <w:rFonts w:ascii="Arial" w:eastAsia="Arial" w:hAnsi="Arial" w:cs="Arial"/>
          <w:i/>
          <w:sz w:val="22"/>
          <w:szCs w:val="22"/>
        </w:rPr>
        <w:t>v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ng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sca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bl</w:t>
      </w:r>
      <w:r>
        <w:rPr>
          <w:rFonts w:ascii="Arial" w:eastAsia="Arial" w:hAnsi="Arial" w:cs="Arial"/>
          <w:i/>
          <w:sz w:val="22"/>
          <w:szCs w:val="22"/>
        </w:rPr>
        <w:t>e cl</w:t>
      </w:r>
      <w:r>
        <w:rPr>
          <w:rFonts w:ascii="Arial" w:eastAsia="Arial" w:hAnsi="Arial" w:cs="Arial"/>
          <w:i/>
          <w:spacing w:val="-1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ud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a p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2"/>
          <w:sz w:val="22"/>
          <w:szCs w:val="22"/>
        </w:rPr>
        <w:t>t</w:t>
      </w:r>
      <w:r>
        <w:rPr>
          <w:rFonts w:ascii="Arial" w:eastAsia="Arial" w:hAnsi="Arial" w:cs="Arial"/>
          <w:i/>
          <w:spacing w:val="1"/>
          <w:sz w:val="22"/>
          <w:szCs w:val="22"/>
        </w:rPr>
        <w:t>f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2"/>
          <w:sz w:val="22"/>
          <w:szCs w:val="22"/>
        </w:rPr>
        <w:t>r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d adv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nc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d b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g da</w:t>
      </w:r>
      <w:r>
        <w:rPr>
          <w:rFonts w:ascii="Arial" w:eastAsia="Arial" w:hAnsi="Arial" w:cs="Arial"/>
          <w:i/>
          <w:spacing w:val="-2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 xml:space="preserve">a </w:t>
      </w:r>
      <w:r>
        <w:rPr>
          <w:rFonts w:ascii="Arial" w:eastAsia="Arial" w:hAnsi="Arial" w:cs="Arial"/>
          <w:i/>
          <w:spacing w:val="-2"/>
          <w:sz w:val="22"/>
          <w:szCs w:val="22"/>
        </w:rPr>
        <w:t>p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oc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ss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3"/>
          <w:sz w:val="22"/>
          <w:szCs w:val="22"/>
        </w:rPr>
        <w:t>g</w:t>
      </w:r>
      <w:r>
        <w:rPr>
          <w:rFonts w:ascii="Arial" w:eastAsia="Arial" w:hAnsi="Arial" w:cs="Arial"/>
          <w:i/>
          <w:sz w:val="22"/>
          <w:szCs w:val="22"/>
        </w:rPr>
        <w:t>. Wh</w:t>
      </w:r>
      <w:r>
        <w:rPr>
          <w:rFonts w:ascii="Arial" w:eastAsia="Arial" w:hAnsi="Arial" w:cs="Arial"/>
          <w:i/>
          <w:spacing w:val="-1"/>
          <w:sz w:val="22"/>
          <w:szCs w:val="22"/>
        </w:rPr>
        <w:t>il</w:t>
      </w:r>
      <w:r>
        <w:rPr>
          <w:rFonts w:ascii="Arial" w:eastAsia="Arial" w:hAnsi="Arial" w:cs="Arial"/>
          <w:i/>
          <w:sz w:val="22"/>
          <w:szCs w:val="22"/>
        </w:rPr>
        <w:t xml:space="preserve">e </w:t>
      </w:r>
      <w:r>
        <w:rPr>
          <w:rFonts w:ascii="Arial" w:eastAsia="Arial" w:hAnsi="Arial" w:cs="Arial"/>
          <w:i/>
          <w:spacing w:val="5"/>
          <w:sz w:val="22"/>
          <w:szCs w:val="22"/>
        </w:rPr>
        <w:t>I</w:t>
      </w:r>
      <w:r>
        <w:rPr>
          <w:rFonts w:ascii="Arial" w:eastAsia="Arial" w:hAnsi="Arial" w:cs="Arial"/>
          <w:i/>
          <w:spacing w:val="-6"/>
          <w:sz w:val="22"/>
          <w:szCs w:val="22"/>
        </w:rPr>
        <w:t>’</w:t>
      </w:r>
      <w:r>
        <w:rPr>
          <w:rFonts w:ascii="Arial" w:eastAsia="Arial" w:hAnsi="Arial" w:cs="Arial"/>
          <w:i/>
          <w:sz w:val="22"/>
          <w:szCs w:val="22"/>
        </w:rPr>
        <w:t>ve ga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d su</w:t>
      </w:r>
      <w:r>
        <w:rPr>
          <w:rFonts w:ascii="Arial" w:eastAsia="Arial" w:hAnsi="Arial" w:cs="Arial"/>
          <w:i/>
          <w:spacing w:val="-1"/>
          <w:sz w:val="22"/>
          <w:szCs w:val="22"/>
        </w:rPr>
        <w:t>b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al ex</w:t>
      </w:r>
      <w:r>
        <w:rPr>
          <w:rFonts w:ascii="Arial" w:eastAsia="Arial" w:hAnsi="Arial" w:cs="Arial"/>
          <w:i/>
          <w:spacing w:val="-1"/>
          <w:sz w:val="22"/>
          <w:szCs w:val="22"/>
        </w:rPr>
        <w:t>p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ce in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y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c</w:t>
      </w:r>
      <w:r>
        <w:rPr>
          <w:rFonts w:ascii="Arial" w:eastAsia="Arial" w:hAnsi="Arial" w:cs="Arial"/>
          <w:i/>
          <w:spacing w:val="-3"/>
          <w:sz w:val="22"/>
          <w:szCs w:val="22"/>
        </w:rPr>
        <w:t>u</w:t>
      </w:r>
      <w:r>
        <w:rPr>
          <w:rFonts w:ascii="Arial" w:eastAsia="Arial" w:hAnsi="Arial" w:cs="Arial"/>
          <w:i/>
          <w:spacing w:val="1"/>
          <w:sz w:val="22"/>
          <w:szCs w:val="22"/>
        </w:rPr>
        <w:t>rr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3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t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p</w:t>
      </w:r>
      <w:r>
        <w:rPr>
          <w:rFonts w:ascii="Arial" w:eastAsia="Arial" w:hAnsi="Arial" w:cs="Arial"/>
          <w:i/>
          <w:spacing w:val="-1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3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 xml:space="preserve">, </w:t>
      </w:r>
      <w:r>
        <w:rPr>
          <w:rFonts w:ascii="Arial" w:eastAsia="Arial" w:hAnsi="Arial" w:cs="Arial"/>
          <w:i/>
          <w:spacing w:val="6"/>
          <w:sz w:val="22"/>
          <w:szCs w:val="22"/>
        </w:rPr>
        <w:t>I</w:t>
      </w:r>
      <w:r>
        <w:rPr>
          <w:rFonts w:ascii="Arial" w:eastAsia="Arial" w:hAnsi="Arial" w:cs="Arial"/>
          <w:i/>
          <w:spacing w:val="-6"/>
          <w:sz w:val="22"/>
          <w:szCs w:val="22"/>
        </w:rPr>
        <w:t>’</w:t>
      </w:r>
      <w:r>
        <w:rPr>
          <w:rFonts w:ascii="Arial" w:eastAsia="Arial" w:hAnsi="Arial" w:cs="Arial"/>
          <w:i/>
          <w:sz w:val="22"/>
          <w:szCs w:val="22"/>
        </w:rPr>
        <w:t>m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exc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ed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b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3"/>
          <w:sz w:val="22"/>
          <w:szCs w:val="22"/>
        </w:rPr>
        <w:t>u</w:t>
      </w:r>
      <w:r>
        <w:rPr>
          <w:rFonts w:ascii="Arial" w:eastAsia="Arial" w:hAnsi="Arial" w:cs="Arial"/>
          <w:i/>
          <w:sz w:val="22"/>
          <w:szCs w:val="22"/>
        </w:rPr>
        <w:t xml:space="preserve">t 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he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p</w:t>
      </w:r>
      <w:r>
        <w:rPr>
          <w:rFonts w:ascii="Arial" w:eastAsia="Arial" w:hAnsi="Arial" w:cs="Arial"/>
          <w:i/>
          <w:sz w:val="22"/>
          <w:szCs w:val="22"/>
        </w:rPr>
        <w:t>p</w:t>
      </w:r>
      <w:r>
        <w:rPr>
          <w:rFonts w:ascii="Arial" w:eastAsia="Arial" w:hAnsi="Arial" w:cs="Arial"/>
          <w:i/>
          <w:spacing w:val="-3"/>
          <w:sz w:val="22"/>
          <w:szCs w:val="22"/>
        </w:rPr>
        <w:t>o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pacing w:val="-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u</w:t>
      </w:r>
      <w:r>
        <w:rPr>
          <w:rFonts w:ascii="Arial" w:eastAsia="Arial" w:hAnsi="Arial" w:cs="Arial"/>
          <w:i/>
          <w:spacing w:val="-1"/>
          <w:sz w:val="22"/>
          <w:szCs w:val="22"/>
        </w:rPr>
        <w:t>ni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y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 xml:space="preserve">at </w:t>
      </w:r>
      <w:r>
        <w:rPr>
          <w:rFonts w:ascii="Arial" w:eastAsia="Arial" w:hAnsi="Arial" w:cs="Arial"/>
          <w:i/>
          <w:spacing w:val="1"/>
          <w:sz w:val="22"/>
          <w:szCs w:val="22"/>
        </w:rPr>
        <w:t>[</w:t>
      </w:r>
      <w:r>
        <w:rPr>
          <w:rFonts w:ascii="Arial" w:eastAsia="Arial" w:hAnsi="Arial" w:cs="Arial"/>
          <w:i/>
          <w:spacing w:val="-1"/>
          <w:sz w:val="22"/>
          <w:szCs w:val="22"/>
        </w:rPr>
        <w:t>C</w:t>
      </w:r>
      <w:r>
        <w:rPr>
          <w:rFonts w:ascii="Arial" w:eastAsia="Arial" w:hAnsi="Arial" w:cs="Arial"/>
          <w:i/>
          <w:spacing w:val="-3"/>
          <w:sz w:val="22"/>
          <w:szCs w:val="22"/>
        </w:rPr>
        <w:t>o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p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3"/>
          <w:sz w:val="22"/>
          <w:szCs w:val="22"/>
        </w:rPr>
        <w:t>y</w:t>
      </w:r>
      <w:r>
        <w:rPr>
          <w:rFonts w:ascii="Arial" w:eastAsia="Arial" w:hAnsi="Arial" w:cs="Arial"/>
          <w:i/>
          <w:sz w:val="22"/>
          <w:szCs w:val="22"/>
        </w:rPr>
        <w:t xml:space="preserve">] 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w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2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k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on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cu</w:t>
      </w:r>
      <w:r>
        <w:rPr>
          <w:rFonts w:ascii="Arial" w:eastAsia="Arial" w:hAnsi="Arial" w:cs="Arial"/>
          <w:i/>
          <w:spacing w:val="-2"/>
          <w:sz w:val="22"/>
          <w:szCs w:val="22"/>
        </w:rPr>
        <w:t>t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ng</w:t>
      </w:r>
      <w:r>
        <w:rPr>
          <w:rFonts w:ascii="Arial" w:eastAsia="Arial" w:hAnsi="Arial" w:cs="Arial"/>
          <w:i/>
          <w:spacing w:val="1"/>
          <w:sz w:val="22"/>
          <w:szCs w:val="22"/>
        </w:rPr>
        <w:t>-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d</w:t>
      </w:r>
      <w:r>
        <w:rPr>
          <w:rFonts w:ascii="Arial" w:eastAsia="Arial" w:hAnsi="Arial" w:cs="Arial"/>
          <w:i/>
          <w:sz w:val="22"/>
          <w:szCs w:val="22"/>
        </w:rPr>
        <w:t>ge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ec</w:t>
      </w:r>
      <w:r>
        <w:rPr>
          <w:rFonts w:ascii="Arial" w:eastAsia="Arial" w:hAnsi="Arial" w:cs="Arial"/>
          <w:i/>
          <w:spacing w:val="-1"/>
          <w:sz w:val="22"/>
          <w:szCs w:val="22"/>
        </w:rPr>
        <w:t>h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1"/>
          <w:sz w:val="22"/>
          <w:szCs w:val="22"/>
        </w:rPr>
        <w:t>ol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gi</w:t>
      </w:r>
      <w:r>
        <w:rPr>
          <w:rFonts w:ascii="Arial" w:eastAsia="Arial" w:hAnsi="Arial" w:cs="Arial"/>
          <w:i/>
          <w:sz w:val="22"/>
          <w:szCs w:val="22"/>
        </w:rPr>
        <w:t>es l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 xml:space="preserve">ke </w:t>
      </w:r>
      <w:r>
        <w:rPr>
          <w:rFonts w:ascii="Arial" w:eastAsia="Arial" w:hAnsi="Arial" w:cs="Arial"/>
          <w:i/>
          <w:spacing w:val="2"/>
          <w:sz w:val="22"/>
          <w:szCs w:val="22"/>
        </w:rPr>
        <w:t>[</w:t>
      </w:r>
      <w:r>
        <w:rPr>
          <w:rFonts w:ascii="Arial" w:eastAsia="Arial" w:hAnsi="Arial" w:cs="Arial"/>
          <w:i/>
          <w:sz w:val="22"/>
          <w:szCs w:val="22"/>
        </w:rPr>
        <w:t>sp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c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f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c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1"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u</w:t>
      </w:r>
      <w:r>
        <w:rPr>
          <w:rFonts w:ascii="Arial" w:eastAsia="Arial" w:hAnsi="Arial" w:cs="Arial"/>
          <w:i/>
          <w:sz w:val="22"/>
          <w:szCs w:val="22"/>
        </w:rPr>
        <w:t>sed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by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he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c</w:t>
      </w:r>
      <w:r>
        <w:rPr>
          <w:rFonts w:ascii="Arial" w:eastAsia="Arial" w:hAnsi="Arial" w:cs="Arial"/>
          <w:i/>
          <w:spacing w:val="-3"/>
          <w:sz w:val="22"/>
          <w:szCs w:val="22"/>
        </w:rPr>
        <w:t>o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p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ny]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 xml:space="preserve">d drive 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p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c</w:t>
      </w:r>
      <w:r>
        <w:rPr>
          <w:rFonts w:ascii="Arial" w:eastAsia="Arial" w:hAnsi="Arial" w:cs="Arial"/>
          <w:i/>
          <w:spacing w:val="-1"/>
          <w:sz w:val="22"/>
          <w:szCs w:val="22"/>
        </w:rPr>
        <w:t>t</w:t>
      </w:r>
      <w:r>
        <w:rPr>
          <w:rFonts w:ascii="Arial" w:eastAsia="Arial" w:hAnsi="Arial" w:cs="Arial"/>
          <w:i/>
          <w:spacing w:val="1"/>
          <w:sz w:val="22"/>
          <w:szCs w:val="22"/>
        </w:rPr>
        <w:t>f</w:t>
      </w:r>
      <w:r>
        <w:rPr>
          <w:rFonts w:ascii="Arial" w:eastAsia="Arial" w:hAnsi="Arial" w:cs="Arial"/>
          <w:i/>
          <w:sz w:val="22"/>
          <w:szCs w:val="22"/>
        </w:rPr>
        <w:t>ul d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so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uti</w:t>
      </w:r>
      <w:r>
        <w:rPr>
          <w:rFonts w:ascii="Arial" w:eastAsia="Arial" w:hAnsi="Arial" w:cs="Arial"/>
          <w:i/>
          <w:spacing w:val="-1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3"/>
          <w:sz w:val="22"/>
          <w:szCs w:val="22"/>
        </w:rPr>
        <w:t>s</w:t>
      </w:r>
      <w:r>
        <w:rPr>
          <w:rFonts w:ascii="Arial" w:eastAsia="Arial" w:hAnsi="Arial" w:cs="Arial"/>
          <w:i/>
          <w:sz w:val="22"/>
          <w:szCs w:val="22"/>
        </w:rPr>
        <w:t>.</w:t>
      </w:r>
    </w:p>
    <w:p w:rsidR="00FE525D" w:rsidRDefault="00FE525D">
      <w:pPr>
        <w:spacing w:line="200" w:lineRule="exact"/>
      </w:pPr>
    </w:p>
    <w:p w:rsidR="00FE525D" w:rsidRDefault="00FE525D">
      <w:pPr>
        <w:spacing w:before="11" w:line="220" w:lineRule="exact"/>
        <w:rPr>
          <w:sz w:val="22"/>
          <w:szCs w:val="22"/>
        </w:rPr>
      </w:pPr>
    </w:p>
    <w:p w:rsidR="00FE525D" w:rsidRDefault="006E1F61">
      <w:pPr>
        <w:ind w:left="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8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cus on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h,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compan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’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</w:p>
    <w:p w:rsidR="00FE525D" w:rsidRDefault="00FE525D">
      <w:pPr>
        <w:spacing w:line="200" w:lineRule="exact"/>
      </w:pPr>
    </w:p>
    <w:p w:rsidR="00FE525D" w:rsidRDefault="00FE525D">
      <w:pPr>
        <w:spacing w:line="200" w:lineRule="exact"/>
      </w:pPr>
    </w:p>
    <w:p w:rsidR="00FE525D" w:rsidRDefault="00FE525D">
      <w:pPr>
        <w:spacing w:before="13" w:line="200" w:lineRule="exact"/>
      </w:pPr>
    </w:p>
    <w:p w:rsidR="00FE525D" w:rsidRDefault="006E1F61">
      <w:pPr>
        <w:spacing w:line="257" w:lineRule="auto"/>
        <w:ind w:left="800" w:right="160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 xml:space="preserve">3.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cr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be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ma</w:t>
      </w:r>
      <w:r>
        <w:rPr>
          <w:rFonts w:ascii="Arial" w:eastAsia="Arial" w:hAnsi="Arial" w:cs="Arial"/>
          <w:b/>
          <w:spacing w:val="-1"/>
          <w:sz w:val="22"/>
          <w:szCs w:val="22"/>
        </w:rPr>
        <w:t>j</w:t>
      </w:r>
      <w:r>
        <w:rPr>
          <w:rFonts w:ascii="Arial" w:eastAsia="Arial" w:hAnsi="Arial" w:cs="Arial"/>
          <w:b/>
          <w:sz w:val="22"/>
          <w:szCs w:val="22"/>
        </w:rPr>
        <w:t>or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ll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ge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pro</w:t>
      </w:r>
      <w:r>
        <w:rPr>
          <w:rFonts w:ascii="Arial" w:eastAsia="Arial" w:hAnsi="Arial" w:cs="Arial"/>
          <w:b/>
          <w:spacing w:val="-2"/>
          <w:sz w:val="22"/>
          <w:szCs w:val="22"/>
        </w:rPr>
        <w:t>j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2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t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w</w:t>
      </w:r>
      <w:r>
        <w:rPr>
          <w:rFonts w:ascii="Arial" w:eastAsia="Arial" w:hAnsi="Arial" w:cs="Arial"/>
          <w:b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ou res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 xml:space="preserve">ed 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 xml:space="preserve">. 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2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6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:</w:t>
      </w:r>
    </w:p>
    <w:p w:rsidR="00FE525D" w:rsidRDefault="00FE525D">
      <w:pPr>
        <w:spacing w:line="200" w:lineRule="exact"/>
      </w:pPr>
    </w:p>
    <w:p w:rsidR="00FE525D" w:rsidRDefault="00FE525D">
      <w:pPr>
        <w:spacing w:line="240" w:lineRule="exact"/>
        <w:rPr>
          <w:sz w:val="24"/>
          <w:szCs w:val="24"/>
        </w:rPr>
      </w:pPr>
    </w:p>
    <w:p w:rsidR="00FE525D" w:rsidRDefault="006E1F61">
      <w:pPr>
        <w:spacing w:line="258" w:lineRule="auto"/>
        <w:ind w:left="800" w:right="36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i/>
          <w:spacing w:val="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 a prev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u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pro</w:t>
      </w:r>
      <w:r>
        <w:rPr>
          <w:rFonts w:ascii="Arial" w:eastAsia="Arial" w:hAnsi="Arial" w:cs="Arial"/>
          <w:i/>
          <w:spacing w:val="-1"/>
          <w:sz w:val="22"/>
          <w:szCs w:val="22"/>
        </w:rPr>
        <w:t>j</w:t>
      </w:r>
      <w:r>
        <w:rPr>
          <w:rFonts w:ascii="Arial" w:eastAsia="Arial" w:hAnsi="Arial" w:cs="Arial"/>
          <w:i/>
          <w:sz w:val="22"/>
          <w:szCs w:val="22"/>
        </w:rPr>
        <w:t>ec</w:t>
      </w:r>
      <w:r>
        <w:rPr>
          <w:rFonts w:ascii="Arial" w:eastAsia="Arial" w:hAnsi="Arial" w:cs="Arial"/>
          <w:i/>
          <w:spacing w:val="-2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 xml:space="preserve">, </w:t>
      </w:r>
      <w:r>
        <w:rPr>
          <w:rFonts w:ascii="Arial" w:eastAsia="Arial" w:hAnsi="Arial" w:cs="Arial"/>
          <w:i/>
          <w:spacing w:val="1"/>
          <w:sz w:val="22"/>
          <w:szCs w:val="22"/>
        </w:rPr>
        <w:t>w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f</w:t>
      </w:r>
      <w:r>
        <w:rPr>
          <w:rFonts w:ascii="Arial" w:eastAsia="Arial" w:hAnsi="Arial" w:cs="Arial"/>
          <w:i/>
          <w:sz w:val="22"/>
          <w:szCs w:val="22"/>
        </w:rPr>
        <w:t>ac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d s</w:t>
      </w:r>
      <w:r>
        <w:rPr>
          <w:rFonts w:ascii="Arial" w:eastAsia="Arial" w:hAnsi="Arial" w:cs="Arial"/>
          <w:i/>
          <w:spacing w:val="-2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vere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p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pacing w:val="-2"/>
          <w:sz w:val="22"/>
          <w:szCs w:val="22"/>
        </w:rPr>
        <w:t>r</w:t>
      </w:r>
      <w:r>
        <w:rPr>
          <w:rFonts w:ascii="Arial" w:eastAsia="Arial" w:hAnsi="Arial" w:cs="Arial"/>
          <w:i/>
          <w:spacing w:val="1"/>
          <w:sz w:val="22"/>
          <w:szCs w:val="22"/>
        </w:rPr>
        <w:t>f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2"/>
          <w:sz w:val="22"/>
          <w:szCs w:val="22"/>
        </w:rPr>
        <w:t>r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pacing w:val="-2"/>
          <w:sz w:val="22"/>
          <w:szCs w:val="22"/>
        </w:rPr>
        <w:t>c</w:t>
      </w:r>
      <w:r>
        <w:rPr>
          <w:rFonts w:ascii="Arial" w:eastAsia="Arial" w:hAnsi="Arial" w:cs="Arial"/>
          <w:i/>
          <w:sz w:val="22"/>
          <w:szCs w:val="22"/>
        </w:rPr>
        <w:t>e iss</w:t>
      </w:r>
      <w:r>
        <w:rPr>
          <w:rFonts w:ascii="Arial" w:eastAsia="Arial" w:hAnsi="Arial" w:cs="Arial"/>
          <w:i/>
          <w:spacing w:val="-1"/>
          <w:sz w:val="22"/>
          <w:szCs w:val="22"/>
        </w:rPr>
        <w:t>u</w:t>
      </w:r>
      <w:r>
        <w:rPr>
          <w:rFonts w:ascii="Arial" w:eastAsia="Arial" w:hAnsi="Arial" w:cs="Arial"/>
          <w:i/>
          <w:sz w:val="22"/>
          <w:szCs w:val="22"/>
        </w:rPr>
        <w:t>es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w</w:t>
      </w:r>
      <w:r>
        <w:rPr>
          <w:rFonts w:ascii="Arial" w:eastAsia="Arial" w:hAnsi="Arial" w:cs="Arial"/>
          <w:i/>
          <w:sz w:val="22"/>
          <w:szCs w:val="22"/>
        </w:rPr>
        <w:t>h</w:t>
      </w:r>
      <w:r>
        <w:rPr>
          <w:rFonts w:ascii="Arial" w:eastAsia="Arial" w:hAnsi="Arial" w:cs="Arial"/>
          <w:i/>
          <w:spacing w:val="-1"/>
          <w:sz w:val="22"/>
          <w:szCs w:val="22"/>
        </w:rPr>
        <w:t>il</w:t>
      </w:r>
      <w:r>
        <w:rPr>
          <w:rFonts w:ascii="Arial" w:eastAsia="Arial" w:hAnsi="Arial" w:cs="Arial"/>
          <w:i/>
          <w:sz w:val="22"/>
          <w:szCs w:val="22"/>
        </w:rPr>
        <w:t>e p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pacing w:val="-3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cess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-3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 xml:space="preserve">g </w:t>
      </w:r>
      <w:r>
        <w:rPr>
          <w:rFonts w:ascii="Arial" w:eastAsia="Arial" w:hAnsi="Arial" w:cs="Arial"/>
          <w:i/>
          <w:spacing w:val="2"/>
          <w:sz w:val="22"/>
          <w:szCs w:val="22"/>
        </w:rPr>
        <w:t>t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b</w:t>
      </w:r>
      <w:r>
        <w:rPr>
          <w:rFonts w:ascii="Arial" w:eastAsia="Arial" w:hAnsi="Arial" w:cs="Arial"/>
          <w:i/>
          <w:sz w:val="22"/>
          <w:szCs w:val="22"/>
        </w:rPr>
        <w:t>y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es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f</w:t>
      </w:r>
      <w:r>
        <w:rPr>
          <w:rFonts w:ascii="Arial" w:eastAsia="Arial" w:hAnsi="Arial" w:cs="Arial"/>
          <w:i/>
          <w:sz w:val="22"/>
          <w:szCs w:val="22"/>
        </w:rPr>
        <w:t xml:space="preserve"> d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a in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S</w:t>
      </w:r>
      <w:r>
        <w:rPr>
          <w:rFonts w:ascii="Arial" w:eastAsia="Arial" w:hAnsi="Arial" w:cs="Arial"/>
          <w:i/>
          <w:sz w:val="22"/>
          <w:szCs w:val="22"/>
        </w:rPr>
        <w:t>p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k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1"/>
          <w:sz w:val="22"/>
          <w:szCs w:val="22"/>
        </w:rPr>
        <w:t>u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sk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pacing w:val="1"/>
          <w:sz w:val="22"/>
          <w:szCs w:val="22"/>
        </w:rPr>
        <w:t>w</w:t>
      </w:r>
      <w:r>
        <w:rPr>
          <w:rFonts w:ascii="Arial" w:eastAsia="Arial" w:hAnsi="Arial" w:cs="Arial"/>
          <w:i/>
          <w:sz w:val="22"/>
          <w:szCs w:val="22"/>
        </w:rPr>
        <w:t>ed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a in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he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j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 key</w:t>
      </w:r>
      <w:r>
        <w:rPr>
          <w:rFonts w:ascii="Arial" w:eastAsia="Arial" w:hAnsi="Arial" w:cs="Arial"/>
          <w:i/>
          <w:spacing w:val="-2"/>
          <w:sz w:val="22"/>
          <w:szCs w:val="22"/>
        </w:rPr>
        <w:t>s</w:t>
      </w:r>
      <w:r>
        <w:rPr>
          <w:rFonts w:ascii="Arial" w:eastAsia="Arial" w:hAnsi="Arial" w:cs="Arial"/>
          <w:i/>
          <w:sz w:val="22"/>
          <w:szCs w:val="22"/>
        </w:rPr>
        <w:t>.</w:t>
      </w:r>
      <w:r>
        <w:rPr>
          <w:rFonts w:ascii="Arial" w:eastAsia="Arial" w:hAnsi="Arial" w:cs="Arial"/>
          <w:i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ft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r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pacing w:val="-3"/>
          <w:sz w:val="22"/>
          <w:szCs w:val="22"/>
        </w:rPr>
        <w:t>n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f</w:t>
      </w:r>
      <w:r>
        <w:rPr>
          <w:rFonts w:ascii="Arial" w:eastAsia="Arial" w:hAnsi="Arial" w:cs="Arial"/>
          <w:i/>
          <w:sz w:val="22"/>
          <w:szCs w:val="22"/>
        </w:rPr>
        <w:t>y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ng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he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2"/>
          <w:sz w:val="22"/>
          <w:szCs w:val="22"/>
        </w:rPr>
        <w:t>s</w:t>
      </w:r>
      <w:r>
        <w:rPr>
          <w:rFonts w:ascii="Arial" w:eastAsia="Arial" w:hAnsi="Arial" w:cs="Arial"/>
          <w:i/>
          <w:sz w:val="22"/>
          <w:szCs w:val="22"/>
        </w:rPr>
        <w:t>k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pacing w:val="1"/>
          <w:sz w:val="22"/>
          <w:szCs w:val="22"/>
        </w:rPr>
        <w:t>w</w:t>
      </w:r>
      <w:r>
        <w:rPr>
          <w:rFonts w:ascii="Arial" w:eastAsia="Arial" w:hAnsi="Arial" w:cs="Arial"/>
          <w:i/>
          <w:sz w:val="22"/>
          <w:szCs w:val="22"/>
        </w:rPr>
        <w:t>ed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p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rt</w:t>
      </w:r>
      <w:r>
        <w:rPr>
          <w:rFonts w:ascii="Arial" w:eastAsia="Arial" w:hAnsi="Arial" w:cs="Arial"/>
          <w:i/>
          <w:spacing w:val="-3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 xml:space="preserve">s, I 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p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emen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ed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sa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ng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by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1"/>
          <w:sz w:val="22"/>
          <w:szCs w:val="22"/>
        </w:rPr>
        <w:t>di</w:t>
      </w:r>
      <w:r>
        <w:rPr>
          <w:rFonts w:ascii="Arial" w:eastAsia="Arial" w:hAnsi="Arial" w:cs="Arial"/>
          <w:i/>
          <w:sz w:val="22"/>
          <w:szCs w:val="22"/>
        </w:rPr>
        <w:t>ng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1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m va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u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he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j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 key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o d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-2"/>
          <w:sz w:val="22"/>
          <w:szCs w:val="22"/>
        </w:rPr>
        <w:t>s</w:t>
      </w:r>
      <w:r>
        <w:rPr>
          <w:rFonts w:ascii="Arial" w:eastAsia="Arial" w:hAnsi="Arial" w:cs="Arial"/>
          <w:i/>
          <w:spacing w:val="1"/>
          <w:sz w:val="22"/>
          <w:szCs w:val="22"/>
        </w:rPr>
        <w:t>tr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b</w:t>
      </w:r>
      <w:r>
        <w:rPr>
          <w:rFonts w:ascii="Arial" w:eastAsia="Arial" w:hAnsi="Arial" w:cs="Arial"/>
          <w:i/>
          <w:spacing w:val="-1"/>
          <w:sz w:val="22"/>
          <w:szCs w:val="22"/>
        </w:rPr>
        <w:t>u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he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3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d even</w:t>
      </w:r>
      <w:r>
        <w:rPr>
          <w:rFonts w:ascii="Arial" w:eastAsia="Arial" w:hAnsi="Arial" w:cs="Arial"/>
          <w:i/>
          <w:spacing w:val="-2"/>
          <w:sz w:val="22"/>
          <w:szCs w:val="22"/>
        </w:rPr>
        <w:t>l</w:t>
      </w:r>
      <w:r>
        <w:rPr>
          <w:rFonts w:ascii="Arial" w:eastAsia="Arial" w:hAnsi="Arial" w:cs="Arial"/>
          <w:i/>
          <w:spacing w:val="-17"/>
          <w:sz w:val="22"/>
          <w:szCs w:val="22"/>
        </w:rPr>
        <w:t>y</w:t>
      </w:r>
      <w:r>
        <w:rPr>
          <w:rFonts w:ascii="Arial" w:eastAsia="Arial" w:hAnsi="Arial" w:cs="Arial"/>
          <w:i/>
          <w:sz w:val="22"/>
          <w:szCs w:val="22"/>
        </w:rPr>
        <w:t xml:space="preserve">. 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1"/>
          <w:sz w:val="22"/>
          <w:szCs w:val="22"/>
        </w:rPr>
        <w:t>di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ll</w:t>
      </w:r>
      <w:r>
        <w:rPr>
          <w:rFonts w:ascii="Arial" w:eastAsia="Arial" w:hAnsi="Arial" w:cs="Arial"/>
          <w:i/>
          <w:spacing w:val="-17"/>
          <w:sz w:val="22"/>
          <w:szCs w:val="22"/>
        </w:rPr>
        <w:t>y</w:t>
      </w:r>
      <w:r>
        <w:rPr>
          <w:rFonts w:ascii="Arial" w:eastAsia="Arial" w:hAnsi="Arial" w:cs="Arial"/>
          <w:i/>
          <w:sz w:val="22"/>
          <w:szCs w:val="22"/>
        </w:rPr>
        <w:t>,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 xml:space="preserve">I 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u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ed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sh</w:t>
      </w:r>
      <w:r>
        <w:rPr>
          <w:rFonts w:ascii="Arial" w:eastAsia="Arial" w:hAnsi="Arial" w:cs="Arial"/>
          <w:i/>
          <w:spacing w:val="-3"/>
          <w:sz w:val="22"/>
          <w:szCs w:val="22"/>
        </w:rPr>
        <w:t>u</w:t>
      </w:r>
      <w:r>
        <w:rPr>
          <w:rFonts w:ascii="Arial" w:eastAsia="Arial" w:hAnsi="Arial" w:cs="Arial"/>
          <w:i/>
          <w:spacing w:val="1"/>
          <w:sz w:val="22"/>
          <w:szCs w:val="22"/>
        </w:rPr>
        <w:t>f</w:t>
      </w:r>
      <w:r>
        <w:rPr>
          <w:rFonts w:ascii="Arial" w:eastAsia="Arial" w:hAnsi="Arial" w:cs="Arial"/>
          <w:i/>
          <w:spacing w:val="-1"/>
          <w:sz w:val="22"/>
          <w:szCs w:val="22"/>
        </w:rPr>
        <w:t>fl</w:t>
      </w:r>
      <w:r>
        <w:rPr>
          <w:rFonts w:ascii="Arial" w:eastAsia="Arial" w:hAnsi="Arial" w:cs="Arial"/>
          <w:i/>
          <w:sz w:val="22"/>
          <w:szCs w:val="22"/>
        </w:rPr>
        <w:t>e pa</w:t>
      </w:r>
      <w:r>
        <w:rPr>
          <w:rFonts w:ascii="Arial" w:eastAsia="Arial" w:hAnsi="Arial" w:cs="Arial"/>
          <w:i/>
          <w:spacing w:val="1"/>
          <w:sz w:val="22"/>
          <w:szCs w:val="22"/>
        </w:rPr>
        <w:t>rt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d c</w:t>
      </w:r>
      <w:r>
        <w:rPr>
          <w:rFonts w:ascii="Arial" w:eastAsia="Arial" w:hAnsi="Arial" w:cs="Arial"/>
          <w:i/>
          <w:spacing w:val="-2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ch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ng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1"/>
          <w:sz w:val="22"/>
          <w:szCs w:val="22"/>
        </w:rPr>
        <w:t>tr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gi</w:t>
      </w:r>
      <w:r>
        <w:rPr>
          <w:rFonts w:ascii="Arial" w:eastAsia="Arial" w:hAnsi="Arial" w:cs="Arial"/>
          <w:i/>
          <w:sz w:val="22"/>
          <w:szCs w:val="22"/>
        </w:rPr>
        <w:t>es. T</w:t>
      </w:r>
      <w:r>
        <w:rPr>
          <w:rFonts w:ascii="Arial" w:eastAsia="Arial" w:hAnsi="Arial" w:cs="Arial"/>
          <w:i/>
          <w:spacing w:val="-1"/>
          <w:sz w:val="22"/>
          <w:szCs w:val="22"/>
        </w:rPr>
        <w:t>hi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p</w:t>
      </w:r>
      <w:r>
        <w:rPr>
          <w:rFonts w:ascii="Arial" w:eastAsia="Arial" w:hAnsi="Arial" w:cs="Arial"/>
          <w:i/>
          <w:sz w:val="22"/>
          <w:szCs w:val="22"/>
        </w:rPr>
        <w:t>pr</w:t>
      </w:r>
      <w:r>
        <w:rPr>
          <w:rFonts w:ascii="Arial" w:eastAsia="Arial" w:hAnsi="Arial" w:cs="Arial"/>
          <w:i/>
          <w:spacing w:val="-2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3"/>
          <w:sz w:val="22"/>
          <w:szCs w:val="22"/>
        </w:rPr>
        <w:t>c</w:t>
      </w:r>
      <w:r>
        <w:rPr>
          <w:rFonts w:ascii="Arial" w:eastAsia="Arial" w:hAnsi="Arial" w:cs="Arial"/>
          <w:i/>
          <w:sz w:val="22"/>
          <w:szCs w:val="22"/>
        </w:rPr>
        <w:t>h imp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ov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d process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ng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by 4</w:t>
      </w:r>
      <w:r>
        <w:rPr>
          <w:rFonts w:ascii="Arial" w:eastAsia="Arial" w:hAnsi="Arial" w:cs="Arial"/>
          <w:i/>
          <w:spacing w:val="-2"/>
          <w:sz w:val="22"/>
          <w:szCs w:val="22"/>
        </w:rPr>
        <w:t>0</w:t>
      </w:r>
      <w:r>
        <w:rPr>
          <w:rFonts w:ascii="Arial" w:eastAsia="Arial" w:hAnsi="Arial" w:cs="Arial"/>
          <w:i/>
          <w:sz w:val="22"/>
          <w:szCs w:val="22"/>
        </w:rPr>
        <w:t xml:space="preserve">%, 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d</w:t>
      </w:r>
      <w:r>
        <w:rPr>
          <w:rFonts w:ascii="Arial" w:eastAsia="Arial" w:hAnsi="Arial" w:cs="Arial"/>
          <w:i/>
          <w:sz w:val="22"/>
          <w:szCs w:val="22"/>
        </w:rPr>
        <w:t>uc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c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ust</w:t>
      </w:r>
      <w:r>
        <w:rPr>
          <w:rFonts w:ascii="Arial" w:eastAsia="Arial" w:hAnsi="Arial" w:cs="Arial"/>
          <w:i/>
          <w:spacing w:val="-2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r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c</w:t>
      </w:r>
      <w:r>
        <w:rPr>
          <w:rFonts w:ascii="Arial" w:eastAsia="Arial" w:hAnsi="Arial" w:cs="Arial"/>
          <w:i/>
          <w:spacing w:val="-3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2"/>
          <w:sz w:val="22"/>
          <w:szCs w:val="22"/>
        </w:rPr>
        <w:t>s</w:t>
      </w:r>
      <w:r>
        <w:rPr>
          <w:rFonts w:ascii="Arial" w:eastAsia="Arial" w:hAnsi="Arial" w:cs="Arial"/>
          <w:i/>
          <w:sz w:val="22"/>
          <w:szCs w:val="22"/>
        </w:rPr>
        <w:t>,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nd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sured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3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pacing w:val="3"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y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 xml:space="preserve">a </w:t>
      </w:r>
      <w:r>
        <w:rPr>
          <w:rFonts w:ascii="Arial" w:eastAsia="Arial" w:hAnsi="Arial" w:cs="Arial"/>
          <w:i/>
          <w:spacing w:val="-2"/>
          <w:sz w:val="22"/>
          <w:szCs w:val="22"/>
        </w:rPr>
        <w:t>d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li</w:t>
      </w:r>
      <w:r>
        <w:rPr>
          <w:rFonts w:ascii="Arial" w:eastAsia="Arial" w:hAnsi="Arial" w:cs="Arial"/>
          <w:i/>
          <w:sz w:val="22"/>
          <w:szCs w:val="22"/>
        </w:rPr>
        <w:t>very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f</w:t>
      </w:r>
      <w:r>
        <w:rPr>
          <w:rFonts w:ascii="Arial" w:eastAsia="Arial" w:hAnsi="Arial" w:cs="Arial"/>
          <w:i/>
          <w:spacing w:val="-3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 xml:space="preserve">r 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p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2"/>
          <w:sz w:val="22"/>
          <w:szCs w:val="22"/>
        </w:rPr>
        <w:t>r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1"/>
          <w:sz w:val="22"/>
          <w:szCs w:val="22"/>
        </w:rPr>
        <w:t>g</w:t>
      </w:r>
      <w:r>
        <w:rPr>
          <w:rFonts w:ascii="Arial" w:eastAsia="Arial" w:hAnsi="Arial" w:cs="Arial"/>
          <w:i/>
          <w:sz w:val="22"/>
          <w:szCs w:val="22"/>
        </w:rPr>
        <w:t>.</w:t>
      </w:r>
    </w:p>
    <w:p w:rsidR="00FE525D" w:rsidRDefault="00FE525D">
      <w:pPr>
        <w:spacing w:line="200" w:lineRule="exact"/>
      </w:pPr>
    </w:p>
    <w:p w:rsidR="00FE525D" w:rsidRDefault="00FE525D">
      <w:pPr>
        <w:spacing w:before="11" w:line="220" w:lineRule="exact"/>
        <w:rPr>
          <w:sz w:val="22"/>
          <w:szCs w:val="22"/>
        </w:rPr>
      </w:pPr>
    </w:p>
    <w:p w:rsidR="00FE525D" w:rsidRDefault="006E1F61">
      <w:pPr>
        <w:ind w:left="800"/>
        <w:rPr>
          <w:rFonts w:ascii="Arial" w:eastAsia="Arial" w:hAnsi="Arial" w:cs="Arial"/>
          <w:sz w:val="22"/>
          <w:szCs w:val="22"/>
        </w:rPr>
        <w:sectPr w:rsidR="00FE525D">
          <w:pgSz w:w="11920" w:h="16840"/>
          <w:pgMar w:top="780" w:right="1340" w:bottom="0" w:left="640" w:header="0" w:footer="193" w:gutter="0"/>
          <w:cols w:space="720"/>
        </w:sectPr>
      </w:pPr>
      <w:r>
        <w:rPr>
          <w:rFonts w:ascii="Arial" w:eastAsia="Arial" w:hAnsi="Arial" w:cs="Arial"/>
          <w:b/>
          <w:spacing w:val="-8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se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-15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od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Si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k,</w:t>
      </w:r>
      <w:r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ult</w:t>
      </w:r>
      <w:r>
        <w:rPr>
          <w:rFonts w:ascii="Arial" w:eastAsia="Arial" w:hAnsi="Arial" w:cs="Arial"/>
          <w:sz w:val="22"/>
          <w:szCs w:val="22"/>
        </w:rPr>
        <w:t xml:space="preserve">) </w:t>
      </w:r>
      <w:r>
        <w:rPr>
          <w:rFonts w:ascii="Arial" w:eastAsia="Arial" w:hAnsi="Arial" w:cs="Arial"/>
          <w:spacing w:val="3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se.</w:t>
      </w:r>
    </w:p>
    <w:p w:rsidR="00FE525D" w:rsidRDefault="006E1F61">
      <w:pPr>
        <w:spacing w:before="63"/>
        <w:ind w:left="760"/>
        <w:rPr>
          <w:rFonts w:ascii="Arial" w:eastAsia="Arial" w:hAnsi="Arial" w:cs="Arial"/>
          <w:sz w:val="22"/>
          <w:szCs w:val="22"/>
        </w:rPr>
      </w:pPr>
      <w:r>
        <w:lastRenderedPageBreak/>
        <w:pict>
          <v:group id="_x0000_s1044" style="position:absolute;left:0;text-align:left;margin-left:23.95pt;margin-top:23.7pt;width:547.55pt;height:794.6pt;z-index:-251656192;mso-position-horizontal-relative:page;mso-position-vertical-relative:page" coordorigin="479,474" coordsize="10951,15892">
            <v:shape id="_x0000_s1048" style="position:absolute;left:490;top:485;width:10930;height:0" coordorigin="490,485" coordsize="10930,0" path="m490,485r10929,e" filled="f" strokeweight=".20464mm">
              <v:path arrowok="t"/>
            </v:shape>
            <v:shape id="_x0000_s1047" style="position:absolute;left:485;top:480;width:0;height:15881" coordorigin="485,480" coordsize="0,15881" path="m485,480r,15881e" filled="f" strokeweight=".20464mm">
              <v:path arrowok="t"/>
            </v:shape>
            <v:shape id="_x0000_s1046" style="position:absolute;left:11424;top:480;width:0;height:15881" coordorigin="11424,480" coordsize="0,15881" path="m11424,480r,15881e" filled="f" strokeweight=".2045mm">
              <v:path arrowok="t"/>
            </v:shape>
            <v:shape id="_x0000_s1045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 xml:space="preserve">4. 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w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 xml:space="preserve">do 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ou h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 co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>f</w:t>
      </w:r>
      <w:r>
        <w:rPr>
          <w:rFonts w:ascii="Arial" w:eastAsia="Arial" w:hAnsi="Arial" w:cs="Arial"/>
          <w:b/>
          <w:spacing w:val="1"/>
          <w:sz w:val="22"/>
          <w:szCs w:val="22"/>
        </w:rPr>
        <w:t>li</w:t>
      </w:r>
      <w:r>
        <w:rPr>
          <w:rFonts w:ascii="Arial" w:eastAsia="Arial" w:hAnsi="Arial" w:cs="Arial"/>
          <w:b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hin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?</w:t>
      </w:r>
    </w:p>
    <w:p w:rsidR="00FE525D" w:rsidRDefault="00FE525D">
      <w:pPr>
        <w:spacing w:line="200" w:lineRule="exact"/>
      </w:pPr>
    </w:p>
    <w:p w:rsidR="00FE525D" w:rsidRDefault="00FE525D">
      <w:pPr>
        <w:spacing w:before="13" w:line="240" w:lineRule="exact"/>
        <w:rPr>
          <w:sz w:val="24"/>
          <w:szCs w:val="24"/>
        </w:rPr>
      </w:pPr>
    </w:p>
    <w:p w:rsidR="00FE525D" w:rsidRDefault="006E1F61">
      <w:pPr>
        <w:ind w:left="7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2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6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:</w:t>
      </w:r>
    </w:p>
    <w:p w:rsidR="00FE525D" w:rsidRDefault="006E1F61">
      <w:pPr>
        <w:spacing w:before="23" w:line="259" w:lineRule="auto"/>
        <w:ind w:left="760" w:right="10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I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b</w:t>
      </w:r>
      <w:r>
        <w:rPr>
          <w:rFonts w:ascii="Arial" w:eastAsia="Arial" w:hAnsi="Arial" w:cs="Arial"/>
          <w:i/>
          <w:spacing w:val="-1"/>
          <w:sz w:val="22"/>
          <w:szCs w:val="22"/>
        </w:rPr>
        <w:t>eli</w:t>
      </w:r>
      <w:r>
        <w:rPr>
          <w:rFonts w:ascii="Arial" w:eastAsia="Arial" w:hAnsi="Arial" w:cs="Arial"/>
          <w:i/>
          <w:sz w:val="22"/>
          <w:szCs w:val="22"/>
        </w:rPr>
        <w:t>eve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p</w:t>
      </w:r>
      <w:r>
        <w:rPr>
          <w:rFonts w:ascii="Arial" w:eastAsia="Arial" w:hAnsi="Arial" w:cs="Arial"/>
          <w:i/>
          <w:sz w:val="22"/>
          <w:szCs w:val="22"/>
        </w:rPr>
        <w:t>en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co</w:t>
      </w:r>
      <w:r>
        <w:rPr>
          <w:rFonts w:ascii="Arial" w:eastAsia="Arial" w:hAnsi="Arial" w:cs="Arial"/>
          <w:i/>
          <w:spacing w:val="-2"/>
          <w:sz w:val="22"/>
          <w:szCs w:val="22"/>
        </w:rPr>
        <w:t>m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u</w:t>
      </w:r>
      <w:r>
        <w:rPr>
          <w:rFonts w:ascii="Arial" w:eastAsia="Arial" w:hAnsi="Arial" w:cs="Arial"/>
          <w:i/>
          <w:spacing w:val="-1"/>
          <w:sz w:val="22"/>
          <w:szCs w:val="22"/>
        </w:rPr>
        <w:t>ni</w:t>
      </w:r>
      <w:r>
        <w:rPr>
          <w:rFonts w:ascii="Arial" w:eastAsia="Arial" w:hAnsi="Arial" w:cs="Arial"/>
          <w:i/>
          <w:spacing w:val="-2"/>
          <w:sz w:val="22"/>
          <w:szCs w:val="22"/>
        </w:rPr>
        <w:t>c</w:t>
      </w:r>
      <w:r>
        <w:rPr>
          <w:rFonts w:ascii="Arial" w:eastAsia="Arial" w:hAnsi="Arial" w:cs="Arial"/>
          <w:i/>
          <w:sz w:val="22"/>
          <w:szCs w:val="22"/>
        </w:rPr>
        <w:t>ati</w:t>
      </w:r>
      <w:r>
        <w:rPr>
          <w:rFonts w:ascii="Arial" w:eastAsia="Arial" w:hAnsi="Arial" w:cs="Arial"/>
          <w:i/>
          <w:spacing w:val="-1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n is key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so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v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ng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co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pacing w:val="1"/>
          <w:sz w:val="22"/>
          <w:szCs w:val="22"/>
        </w:rPr>
        <w:t>f</w:t>
      </w:r>
      <w:r>
        <w:rPr>
          <w:rFonts w:ascii="Arial" w:eastAsia="Arial" w:hAnsi="Arial" w:cs="Arial"/>
          <w:i/>
          <w:spacing w:val="-1"/>
          <w:sz w:val="22"/>
          <w:szCs w:val="22"/>
        </w:rPr>
        <w:t>li</w:t>
      </w:r>
      <w:r>
        <w:rPr>
          <w:rFonts w:ascii="Arial" w:eastAsia="Arial" w:hAnsi="Arial" w:cs="Arial"/>
          <w:i/>
          <w:sz w:val="22"/>
          <w:szCs w:val="22"/>
        </w:rPr>
        <w:t>c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 xml:space="preserve">s. </w:t>
      </w:r>
      <w:r>
        <w:rPr>
          <w:rFonts w:ascii="Arial" w:eastAsia="Arial" w:hAnsi="Arial" w:cs="Arial"/>
          <w:i/>
          <w:spacing w:val="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u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on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w</w:t>
      </w:r>
      <w:r>
        <w:rPr>
          <w:rFonts w:ascii="Arial" w:eastAsia="Arial" w:hAnsi="Arial" w:cs="Arial"/>
          <w:i/>
          <w:sz w:val="22"/>
          <w:szCs w:val="22"/>
        </w:rPr>
        <w:t>h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tw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 xml:space="preserve">m 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emb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h</w:t>
      </w:r>
      <w:r>
        <w:rPr>
          <w:rFonts w:ascii="Arial" w:eastAsia="Arial" w:hAnsi="Arial" w:cs="Arial"/>
          <w:i/>
          <w:sz w:val="22"/>
          <w:szCs w:val="22"/>
        </w:rPr>
        <w:t>ad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1"/>
          <w:sz w:val="22"/>
          <w:szCs w:val="22"/>
        </w:rPr>
        <w:t>if</w:t>
      </w:r>
      <w:r>
        <w:rPr>
          <w:rFonts w:ascii="Arial" w:eastAsia="Arial" w:hAnsi="Arial" w:cs="Arial"/>
          <w:i/>
          <w:spacing w:val="1"/>
          <w:sz w:val="22"/>
          <w:szCs w:val="22"/>
        </w:rPr>
        <w:t>f</w:t>
      </w:r>
      <w:r>
        <w:rPr>
          <w:rFonts w:ascii="Arial" w:eastAsia="Arial" w:hAnsi="Arial" w:cs="Arial"/>
          <w:i/>
          <w:sz w:val="22"/>
          <w:szCs w:val="22"/>
        </w:rPr>
        <w:t>eri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 xml:space="preserve">g </w:t>
      </w:r>
      <w:r>
        <w:rPr>
          <w:rFonts w:ascii="Arial" w:eastAsia="Arial" w:hAnsi="Arial" w:cs="Arial"/>
          <w:i/>
          <w:spacing w:val="-2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p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on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i/>
          <w:sz w:val="22"/>
          <w:szCs w:val="22"/>
        </w:rPr>
        <w:t>he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p</w:t>
      </w:r>
      <w:r>
        <w:rPr>
          <w:rFonts w:ascii="Arial" w:eastAsia="Arial" w:hAnsi="Arial" w:cs="Arial"/>
          <w:i/>
          <w:sz w:val="22"/>
          <w:szCs w:val="22"/>
        </w:rPr>
        <w:t>proach</w:t>
      </w:r>
      <w:r>
        <w:rPr>
          <w:rFonts w:ascii="Arial" w:eastAsia="Arial" w:hAnsi="Arial" w:cs="Arial"/>
          <w:i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f</w:t>
      </w:r>
      <w:r>
        <w:rPr>
          <w:rFonts w:ascii="Arial" w:eastAsia="Arial" w:hAnsi="Arial" w:cs="Arial"/>
          <w:i/>
          <w:sz w:val="22"/>
          <w:szCs w:val="22"/>
        </w:rPr>
        <w:t>or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 d</w:t>
      </w:r>
      <w:r>
        <w:rPr>
          <w:rFonts w:ascii="Arial" w:eastAsia="Arial" w:hAnsi="Arial" w:cs="Arial"/>
          <w:i/>
          <w:spacing w:val="-2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a p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p</w:t>
      </w:r>
      <w:r>
        <w:rPr>
          <w:rFonts w:ascii="Arial" w:eastAsia="Arial" w:hAnsi="Arial" w:cs="Arial"/>
          <w:i/>
          <w:spacing w:val="-1"/>
          <w:sz w:val="22"/>
          <w:szCs w:val="22"/>
        </w:rPr>
        <w:t>eli</w:t>
      </w:r>
      <w:r>
        <w:rPr>
          <w:rFonts w:ascii="Arial" w:eastAsia="Arial" w:hAnsi="Arial" w:cs="Arial"/>
          <w:i/>
          <w:sz w:val="22"/>
          <w:szCs w:val="22"/>
        </w:rPr>
        <w:t>ne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-3"/>
          <w:sz w:val="22"/>
          <w:szCs w:val="22"/>
        </w:rPr>
        <w:t>g</w:t>
      </w:r>
      <w:r>
        <w:rPr>
          <w:rFonts w:ascii="Arial" w:eastAsia="Arial" w:hAnsi="Arial" w:cs="Arial"/>
          <w:i/>
          <w:sz w:val="22"/>
          <w:szCs w:val="22"/>
        </w:rPr>
        <w:t xml:space="preserve">n, I </w:t>
      </w:r>
      <w:r>
        <w:rPr>
          <w:rFonts w:ascii="Arial" w:eastAsia="Arial" w:hAnsi="Arial" w:cs="Arial"/>
          <w:i/>
          <w:spacing w:val="1"/>
          <w:sz w:val="22"/>
          <w:szCs w:val="22"/>
        </w:rPr>
        <w:t>f</w:t>
      </w:r>
      <w:r>
        <w:rPr>
          <w:rFonts w:ascii="Arial" w:eastAsia="Arial" w:hAnsi="Arial" w:cs="Arial"/>
          <w:i/>
          <w:sz w:val="22"/>
          <w:szCs w:val="22"/>
        </w:rPr>
        <w:t>ac</w:t>
      </w:r>
      <w:r>
        <w:rPr>
          <w:rFonts w:ascii="Arial" w:eastAsia="Arial" w:hAnsi="Arial" w:cs="Arial"/>
          <w:i/>
          <w:spacing w:val="-1"/>
          <w:sz w:val="22"/>
          <w:szCs w:val="22"/>
        </w:rPr>
        <w:t>ili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ated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 xml:space="preserve">a 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ng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w</w:t>
      </w:r>
      <w:r>
        <w:rPr>
          <w:rFonts w:ascii="Arial" w:eastAsia="Arial" w:hAnsi="Arial" w:cs="Arial"/>
          <w:i/>
          <w:sz w:val="22"/>
          <w:szCs w:val="22"/>
        </w:rPr>
        <w:t>h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e each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co</w:t>
      </w:r>
      <w:r>
        <w:rPr>
          <w:rFonts w:ascii="Arial" w:eastAsia="Arial" w:hAnsi="Arial" w:cs="Arial"/>
          <w:i/>
          <w:spacing w:val="-1"/>
          <w:sz w:val="22"/>
          <w:szCs w:val="22"/>
        </w:rPr>
        <w:t>u</w:t>
      </w:r>
      <w:r>
        <w:rPr>
          <w:rFonts w:ascii="Arial" w:eastAsia="Arial" w:hAnsi="Arial" w:cs="Arial"/>
          <w:i/>
          <w:spacing w:val="-3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d p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es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pacing w:val="-3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 xml:space="preserve">t 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h</w:t>
      </w:r>
      <w:r>
        <w:rPr>
          <w:rFonts w:ascii="Arial" w:eastAsia="Arial" w:hAnsi="Arial" w:cs="Arial"/>
          <w:i/>
          <w:spacing w:val="-1"/>
          <w:sz w:val="22"/>
          <w:szCs w:val="22"/>
        </w:rPr>
        <w:t>ei</w:t>
      </w:r>
      <w:r>
        <w:rPr>
          <w:rFonts w:ascii="Arial" w:eastAsia="Arial" w:hAnsi="Arial" w:cs="Arial"/>
          <w:i/>
          <w:sz w:val="22"/>
          <w:szCs w:val="22"/>
        </w:rPr>
        <w:t>r p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sp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pacing w:val="-2"/>
          <w:sz w:val="22"/>
          <w:szCs w:val="22"/>
        </w:rPr>
        <w:t>c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3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ve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w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h supp</w:t>
      </w:r>
      <w:r>
        <w:rPr>
          <w:rFonts w:ascii="Arial" w:eastAsia="Arial" w:hAnsi="Arial" w:cs="Arial"/>
          <w:i/>
          <w:spacing w:val="-3"/>
          <w:sz w:val="22"/>
          <w:szCs w:val="22"/>
        </w:rPr>
        <w:t>o</w:t>
      </w:r>
      <w:r>
        <w:rPr>
          <w:rFonts w:ascii="Arial" w:eastAsia="Arial" w:hAnsi="Arial" w:cs="Arial"/>
          <w:i/>
          <w:spacing w:val="1"/>
          <w:sz w:val="22"/>
          <w:szCs w:val="22"/>
        </w:rPr>
        <w:t>rt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ng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 xml:space="preserve">. </w:t>
      </w:r>
      <w:r>
        <w:rPr>
          <w:rFonts w:ascii="Arial" w:eastAsia="Arial" w:hAnsi="Arial" w:cs="Arial"/>
          <w:i/>
          <w:spacing w:val="-2"/>
          <w:sz w:val="22"/>
          <w:szCs w:val="22"/>
        </w:rPr>
        <w:t>W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h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pacing w:val="2"/>
          <w:sz w:val="22"/>
          <w:szCs w:val="22"/>
        </w:rPr>
        <w:t>y</w:t>
      </w:r>
      <w:r>
        <w:rPr>
          <w:rFonts w:ascii="Arial" w:eastAsia="Arial" w:hAnsi="Arial" w:cs="Arial"/>
          <w:i/>
          <w:spacing w:val="-7"/>
          <w:sz w:val="22"/>
          <w:szCs w:val="22"/>
        </w:rPr>
        <w:t>z</w:t>
      </w:r>
      <w:r>
        <w:rPr>
          <w:rFonts w:ascii="Arial" w:eastAsia="Arial" w:hAnsi="Arial" w:cs="Arial"/>
          <w:i/>
          <w:sz w:val="22"/>
          <w:szCs w:val="22"/>
        </w:rPr>
        <w:t>ed b</w:t>
      </w:r>
      <w:r>
        <w:rPr>
          <w:rFonts w:ascii="Arial" w:eastAsia="Arial" w:hAnsi="Arial" w:cs="Arial"/>
          <w:i/>
          <w:spacing w:val="-1"/>
          <w:sz w:val="22"/>
          <w:szCs w:val="22"/>
        </w:rPr>
        <w:t>o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h so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uti</w:t>
      </w:r>
      <w:r>
        <w:rPr>
          <w:rFonts w:ascii="Arial" w:eastAsia="Arial" w:hAnsi="Arial" w:cs="Arial"/>
          <w:i/>
          <w:spacing w:val="-1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ns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g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h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pacing w:val="-13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 xml:space="preserve">, </w:t>
      </w:r>
      <w:r>
        <w:rPr>
          <w:rFonts w:ascii="Arial" w:eastAsia="Arial" w:hAnsi="Arial" w:cs="Arial"/>
          <w:i/>
          <w:spacing w:val="-2"/>
          <w:sz w:val="22"/>
          <w:szCs w:val="22"/>
        </w:rPr>
        <w:t>c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ng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t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d</w:t>
      </w:r>
      <w:r>
        <w:rPr>
          <w:rFonts w:ascii="Arial" w:eastAsia="Arial" w:hAnsi="Arial" w:cs="Arial"/>
          <w:i/>
          <w:spacing w:val="1"/>
          <w:sz w:val="22"/>
          <w:szCs w:val="22"/>
        </w:rPr>
        <w:t>e-</w:t>
      </w:r>
      <w:r>
        <w:rPr>
          <w:rFonts w:ascii="Arial" w:eastAsia="Arial" w:hAnsi="Arial" w:cs="Arial"/>
          <w:i/>
          <w:spacing w:val="-3"/>
          <w:sz w:val="22"/>
          <w:szCs w:val="22"/>
        </w:rPr>
        <w:t>o</w:t>
      </w:r>
      <w:r>
        <w:rPr>
          <w:rFonts w:ascii="Arial" w:eastAsia="Arial" w:hAnsi="Arial" w:cs="Arial"/>
          <w:i/>
          <w:spacing w:val="1"/>
          <w:sz w:val="22"/>
          <w:szCs w:val="22"/>
        </w:rPr>
        <w:t>ff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i/>
          <w:sz w:val="22"/>
          <w:szCs w:val="22"/>
        </w:rPr>
        <w:t xml:space="preserve">n </w:t>
      </w:r>
      <w:r>
        <w:rPr>
          <w:rFonts w:ascii="Arial" w:eastAsia="Arial" w:hAnsi="Arial" w:cs="Arial"/>
          <w:i/>
          <w:spacing w:val="-2"/>
          <w:sz w:val="22"/>
          <w:szCs w:val="22"/>
        </w:rPr>
        <w:t>p</w:t>
      </w:r>
      <w:r>
        <w:rPr>
          <w:rFonts w:ascii="Arial" w:eastAsia="Arial" w:hAnsi="Arial" w:cs="Arial"/>
          <w:i/>
          <w:sz w:val="22"/>
          <w:szCs w:val="22"/>
        </w:rPr>
        <w:t>er</w:t>
      </w:r>
      <w:r>
        <w:rPr>
          <w:rFonts w:ascii="Arial" w:eastAsia="Arial" w:hAnsi="Arial" w:cs="Arial"/>
          <w:i/>
          <w:spacing w:val="1"/>
          <w:sz w:val="22"/>
          <w:szCs w:val="22"/>
        </w:rPr>
        <w:t>f</w:t>
      </w:r>
      <w:r>
        <w:rPr>
          <w:rFonts w:ascii="Arial" w:eastAsia="Arial" w:hAnsi="Arial" w:cs="Arial"/>
          <w:i/>
          <w:spacing w:val="-3"/>
          <w:sz w:val="22"/>
          <w:szCs w:val="22"/>
        </w:rPr>
        <w:t>o</w:t>
      </w:r>
      <w:r>
        <w:rPr>
          <w:rFonts w:ascii="Arial" w:eastAsia="Arial" w:hAnsi="Arial" w:cs="Arial"/>
          <w:i/>
          <w:spacing w:val="1"/>
          <w:sz w:val="22"/>
          <w:szCs w:val="22"/>
        </w:rPr>
        <w:t>rm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c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, sca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bili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7"/>
          <w:sz w:val="22"/>
          <w:szCs w:val="22"/>
        </w:rPr>
        <w:t>y</w:t>
      </w:r>
      <w:r>
        <w:rPr>
          <w:rFonts w:ascii="Arial" w:eastAsia="Arial" w:hAnsi="Arial" w:cs="Arial"/>
          <w:i/>
          <w:sz w:val="22"/>
          <w:szCs w:val="22"/>
        </w:rPr>
        <w:t>,</w:t>
      </w:r>
      <w:r>
        <w:rPr>
          <w:rFonts w:ascii="Arial" w:eastAsia="Arial" w:hAnsi="Arial" w:cs="Arial"/>
          <w:i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nd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m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ntena</w:t>
      </w:r>
      <w:r>
        <w:rPr>
          <w:rFonts w:ascii="Arial" w:eastAsia="Arial" w:hAnsi="Arial" w:cs="Arial"/>
          <w:i/>
          <w:spacing w:val="-3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 xml:space="preserve">ce. </w:t>
      </w:r>
      <w:r>
        <w:rPr>
          <w:rFonts w:ascii="Arial" w:eastAsia="Arial" w:hAnsi="Arial" w:cs="Arial"/>
          <w:i/>
          <w:spacing w:val="-1"/>
          <w:sz w:val="22"/>
          <w:szCs w:val="22"/>
        </w:rPr>
        <w:t>Ul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ate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pacing w:val="-17"/>
          <w:sz w:val="22"/>
          <w:szCs w:val="22"/>
        </w:rPr>
        <w:t>y</w:t>
      </w:r>
      <w:r>
        <w:rPr>
          <w:rFonts w:ascii="Arial" w:eastAsia="Arial" w:hAnsi="Arial" w:cs="Arial"/>
          <w:i/>
          <w:sz w:val="22"/>
          <w:szCs w:val="22"/>
        </w:rPr>
        <w:t xml:space="preserve">, </w:t>
      </w:r>
      <w:r>
        <w:rPr>
          <w:rFonts w:ascii="Arial" w:eastAsia="Arial" w:hAnsi="Arial" w:cs="Arial"/>
          <w:i/>
          <w:spacing w:val="1"/>
          <w:sz w:val="22"/>
          <w:szCs w:val="22"/>
        </w:rPr>
        <w:t>w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ch</w:t>
      </w:r>
      <w:r>
        <w:rPr>
          <w:rFonts w:ascii="Arial" w:eastAsia="Arial" w:hAnsi="Arial" w:cs="Arial"/>
          <w:i/>
          <w:spacing w:val="-1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se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 xml:space="preserve">a </w:t>
      </w:r>
      <w:r>
        <w:rPr>
          <w:rFonts w:ascii="Arial" w:eastAsia="Arial" w:hAnsi="Arial" w:cs="Arial"/>
          <w:i/>
          <w:spacing w:val="-2"/>
          <w:sz w:val="22"/>
          <w:szCs w:val="22"/>
        </w:rPr>
        <w:t>h</w:t>
      </w:r>
      <w:r>
        <w:rPr>
          <w:rFonts w:ascii="Arial" w:eastAsia="Arial" w:hAnsi="Arial" w:cs="Arial"/>
          <w:i/>
          <w:sz w:val="22"/>
          <w:szCs w:val="22"/>
        </w:rPr>
        <w:t>ybrid a</w:t>
      </w:r>
      <w:r>
        <w:rPr>
          <w:rFonts w:ascii="Arial" w:eastAsia="Arial" w:hAnsi="Arial" w:cs="Arial"/>
          <w:i/>
          <w:spacing w:val="-1"/>
          <w:sz w:val="22"/>
          <w:szCs w:val="22"/>
        </w:rPr>
        <w:t>p</w:t>
      </w:r>
      <w:r>
        <w:rPr>
          <w:rFonts w:ascii="Arial" w:eastAsia="Arial" w:hAnsi="Arial" w:cs="Arial"/>
          <w:i/>
          <w:sz w:val="22"/>
          <w:szCs w:val="22"/>
        </w:rPr>
        <w:t>pro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ch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h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t sati</w:t>
      </w:r>
      <w:r>
        <w:rPr>
          <w:rFonts w:ascii="Arial" w:eastAsia="Arial" w:hAnsi="Arial" w:cs="Arial"/>
          <w:i/>
          <w:spacing w:val="-3"/>
          <w:sz w:val="22"/>
          <w:szCs w:val="22"/>
        </w:rPr>
        <w:t>s</w:t>
      </w:r>
      <w:r>
        <w:rPr>
          <w:rFonts w:ascii="Arial" w:eastAsia="Arial" w:hAnsi="Arial" w:cs="Arial"/>
          <w:i/>
          <w:spacing w:val="1"/>
          <w:sz w:val="22"/>
          <w:szCs w:val="22"/>
        </w:rPr>
        <w:t>f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ed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b</w:t>
      </w:r>
      <w:r>
        <w:rPr>
          <w:rFonts w:ascii="Arial" w:eastAsia="Arial" w:hAnsi="Arial" w:cs="Arial"/>
          <w:i/>
          <w:spacing w:val="-1"/>
          <w:sz w:val="22"/>
          <w:szCs w:val="22"/>
        </w:rPr>
        <w:t>o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h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v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1"/>
          <w:sz w:val="22"/>
          <w:szCs w:val="22"/>
        </w:rPr>
        <w:t>w</w:t>
      </w:r>
      <w:r>
        <w:rPr>
          <w:rFonts w:ascii="Arial" w:eastAsia="Arial" w:hAnsi="Arial" w:cs="Arial"/>
          <w:i/>
          <w:sz w:val="22"/>
          <w:szCs w:val="22"/>
        </w:rPr>
        <w:t>p</w:t>
      </w:r>
      <w:r>
        <w:rPr>
          <w:rFonts w:ascii="Arial" w:eastAsia="Arial" w:hAnsi="Arial" w:cs="Arial"/>
          <w:i/>
          <w:spacing w:val="-1"/>
          <w:sz w:val="22"/>
          <w:szCs w:val="22"/>
        </w:rPr>
        <w:t>oi</w:t>
      </w:r>
      <w:r>
        <w:rPr>
          <w:rFonts w:ascii="Arial" w:eastAsia="Arial" w:hAnsi="Arial" w:cs="Arial"/>
          <w:i/>
          <w:spacing w:val="-3"/>
          <w:sz w:val="22"/>
          <w:szCs w:val="22"/>
        </w:rPr>
        <w:t>n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s. T</w:t>
      </w:r>
      <w:r>
        <w:rPr>
          <w:rFonts w:ascii="Arial" w:eastAsia="Arial" w:hAnsi="Arial" w:cs="Arial"/>
          <w:i/>
          <w:spacing w:val="-1"/>
          <w:sz w:val="22"/>
          <w:szCs w:val="22"/>
        </w:rPr>
        <w:t>h</w:t>
      </w:r>
      <w:r>
        <w:rPr>
          <w:rFonts w:ascii="Arial" w:eastAsia="Arial" w:hAnsi="Arial" w:cs="Arial"/>
          <w:i/>
          <w:spacing w:val="-3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proc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ss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3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t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nl</w:t>
      </w:r>
      <w:r>
        <w:rPr>
          <w:rFonts w:ascii="Arial" w:eastAsia="Arial" w:hAnsi="Arial" w:cs="Arial"/>
          <w:i/>
          <w:sz w:val="22"/>
          <w:szCs w:val="22"/>
        </w:rPr>
        <w:t xml:space="preserve">y 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es</w:t>
      </w:r>
      <w:r>
        <w:rPr>
          <w:rFonts w:ascii="Arial" w:eastAsia="Arial" w:hAnsi="Arial" w:cs="Arial"/>
          <w:i/>
          <w:spacing w:val="-1"/>
          <w:sz w:val="22"/>
          <w:szCs w:val="22"/>
        </w:rPr>
        <w:t>ol</w:t>
      </w:r>
      <w:r>
        <w:rPr>
          <w:rFonts w:ascii="Arial" w:eastAsia="Arial" w:hAnsi="Arial" w:cs="Arial"/>
          <w:i/>
          <w:sz w:val="22"/>
          <w:szCs w:val="22"/>
        </w:rPr>
        <w:t>ved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he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co</w:t>
      </w:r>
      <w:r>
        <w:rPr>
          <w:rFonts w:ascii="Arial" w:eastAsia="Arial" w:hAnsi="Arial" w:cs="Arial"/>
          <w:i/>
          <w:spacing w:val="-3"/>
          <w:sz w:val="22"/>
          <w:szCs w:val="22"/>
        </w:rPr>
        <w:t>n</w:t>
      </w:r>
      <w:r>
        <w:rPr>
          <w:rFonts w:ascii="Arial" w:eastAsia="Arial" w:hAnsi="Arial" w:cs="Arial"/>
          <w:i/>
          <w:spacing w:val="1"/>
          <w:sz w:val="22"/>
          <w:szCs w:val="22"/>
        </w:rPr>
        <w:t>f</w:t>
      </w:r>
      <w:r>
        <w:rPr>
          <w:rFonts w:ascii="Arial" w:eastAsia="Arial" w:hAnsi="Arial" w:cs="Arial"/>
          <w:i/>
          <w:spacing w:val="-1"/>
          <w:sz w:val="22"/>
          <w:szCs w:val="22"/>
        </w:rPr>
        <w:t>li</w:t>
      </w:r>
      <w:r>
        <w:rPr>
          <w:rFonts w:ascii="Arial" w:eastAsia="Arial" w:hAnsi="Arial" w:cs="Arial"/>
          <w:i/>
          <w:sz w:val="22"/>
          <w:szCs w:val="22"/>
        </w:rPr>
        <w:t>ct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b</w:t>
      </w:r>
      <w:r>
        <w:rPr>
          <w:rFonts w:ascii="Arial" w:eastAsia="Arial" w:hAnsi="Arial" w:cs="Arial"/>
          <w:i/>
          <w:spacing w:val="-3"/>
          <w:sz w:val="22"/>
          <w:szCs w:val="22"/>
        </w:rPr>
        <w:t>u</w:t>
      </w:r>
      <w:r>
        <w:rPr>
          <w:rFonts w:ascii="Arial" w:eastAsia="Arial" w:hAnsi="Arial" w:cs="Arial"/>
          <w:i/>
          <w:sz w:val="22"/>
          <w:szCs w:val="22"/>
        </w:rPr>
        <w:t xml:space="preserve">t </w:t>
      </w:r>
      <w:r>
        <w:rPr>
          <w:rFonts w:ascii="Arial" w:eastAsia="Arial" w:hAnsi="Arial" w:cs="Arial"/>
          <w:i/>
          <w:spacing w:val="1"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so imp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ov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u</w:t>
      </w:r>
      <w:r>
        <w:rPr>
          <w:rFonts w:ascii="Arial" w:eastAsia="Arial" w:hAnsi="Arial" w:cs="Arial"/>
          <w:i/>
          <w:sz w:val="22"/>
          <w:szCs w:val="22"/>
        </w:rPr>
        <w:t>r co</w:t>
      </w:r>
      <w:r>
        <w:rPr>
          <w:rFonts w:ascii="Arial" w:eastAsia="Arial" w:hAnsi="Arial" w:cs="Arial"/>
          <w:i/>
          <w:spacing w:val="-1"/>
          <w:sz w:val="22"/>
          <w:szCs w:val="22"/>
        </w:rPr>
        <w:t>ll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b</w:t>
      </w:r>
      <w:r>
        <w:rPr>
          <w:rFonts w:ascii="Arial" w:eastAsia="Arial" w:hAnsi="Arial" w:cs="Arial"/>
          <w:i/>
          <w:sz w:val="22"/>
          <w:szCs w:val="22"/>
        </w:rPr>
        <w:t>ora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.</w:t>
      </w:r>
    </w:p>
    <w:p w:rsidR="00FE525D" w:rsidRDefault="00FE525D">
      <w:pPr>
        <w:spacing w:line="200" w:lineRule="exact"/>
      </w:pPr>
    </w:p>
    <w:p w:rsidR="00FE525D" w:rsidRDefault="00FE525D">
      <w:pPr>
        <w:spacing w:before="11" w:line="220" w:lineRule="exact"/>
        <w:rPr>
          <w:sz w:val="22"/>
          <w:szCs w:val="22"/>
        </w:rPr>
      </w:pPr>
    </w:p>
    <w:p w:rsidR="00FE525D" w:rsidRDefault="006E1F61">
      <w:pPr>
        <w:ind w:left="7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8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bili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, co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s.</w:t>
      </w:r>
    </w:p>
    <w:p w:rsidR="00FE525D" w:rsidRDefault="00FE525D">
      <w:pPr>
        <w:spacing w:before="6" w:line="160" w:lineRule="exact"/>
        <w:rPr>
          <w:sz w:val="16"/>
          <w:szCs w:val="16"/>
        </w:rPr>
      </w:pPr>
    </w:p>
    <w:p w:rsidR="00FE525D" w:rsidRDefault="006E1F61">
      <w:pPr>
        <w:spacing w:line="700" w:lineRule="atLeast"/>
        <w:ind w:left="760" w:right="230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 xml:space="preserve">5.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n 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pro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 xml:space="preserve">ch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1"/>
          <w:sz w:val="22"/>
          <w:szCs w:val="22"/>
        </w:rPr>
        <w:t>el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 c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al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pro</w:t>
      </w:r>
      <w:r>
        <w:rPr>
          <w:rFonts w:ascii="Arial" w:eastAsia="Arial" w:hAnsi="Arial" w:cs="Arial"/>
          <w:b/>
          <w:spacing w:val="-2"/>
          <w:sz w:val="22"/>
          <w:szCs w:val="22"/>
        </w:rPr>
        <w:t>j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on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pacing w:val="-2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 xml:space="preserve">. 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2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6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:</w:t>
      </w:r>
    </w:p>
    <w:p w:rsidR="00FE525D" w:rsidRDefault="006E1F61">
      <w:pPr>
        <w:spacing w:before="20" w:line="259" w:lineRule="auto"/>
        <w:ind w:left="760" w:right="16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i/>
          <w:spacing w:val="1"/>
          <w:sz w:val="22"/>
          <w:szCs w:val="22"/>
        </w:rPr>
        <w:t>"</w:t>
      </w:r>
      <w:r>
        <w:rPr>
          <w:rFonts w:ascii="Arial" w:eastAsia="Arial" w:hAnsi="Arial" w:cs="Arial"/>
          <w:i/>
          <w:sz w:val="22"/>
          <w:szCs w:val="22"/>
        </w:rPr>
        <w:t>I pri</w:t>
      </w:r>
      <w:r>
        <w:rPr>
          <w:rFonts w:ascii="Arial" w:eastAsia="Arial" w:hAnsi="Arial" w:cs="Arial"/>
          <w:i/>
          <w:spacing w:val="-1"/>
          <w:sz w:val="22"/>
          <w:szCs w:val="22"/>
        </w:rPr>
        <w:t>o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ti</w:t>
      </w:r>
      <w:r>
        <w:rPr>
          <w:rFonts w:ascii="Arial" w:eastAsia="Arial" w:hAnsi="Arial" w:cs="Arial"/>
          <w:i/>
          <w:spacing w:val="-7"/>
          <w:sz w:val="22"/>
          <w:szCs w:val="22"/>
        </w:rPr>
        <w:t>z</w:t>
      </w:r>
      <w:r>
        <w:rPr>
          <w:rFonts w:ascii="Arial" w:eastAsia="Arial" w:hAnsi="Arial" w:cs="Arial"/>
          <w:i/>
          <w:sz w:val="22"/>
          <w:szCs w:val="22"/>
        </w:rPr>
        <w:t>e de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il</w:t>
      </w:r>
      <w:r>
        <w:rPr>
          <w:rFonts w:ascii="Arial" w:eastAsia="Arial" w:hAnsi="Arial" w:cs="Arial"/>
          <w:i/>
          <w:sz w:val="22"/>
          <w:szCs w:val="22"/>
        </w:rPr>
        <w:t>ed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pro</w:t>
      </w:r>
      <w:r>
        <w:rPr>
          <w:rFonts w:ascii="Arial" w:eastAsia="Arial" w:hAnsi="Arial" w:cs="Arial"/>
          <w:i/>
          <w:spacing w:val="-1"/>
          <w:sz w:val="22"/>
          <w:szCs w:val="22"/>
        </w:rPr>
        <w:t>j</w:t>
      </w:r>
      <w:r>
        <w:rPr>
          <w:rFonts w:ascii="Arial" w:eastAsia="Arial" w:hAnsi="Arial" w:cs="Arial"/>
          <w:i/>
          <w:sz w:val="22"/>
          <w:szCs w:val="22"/>
        </w:rPr>
        <w:t>ect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p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ng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c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r c</w:t>
      </w:r>
      <w:r>
        <w:rPr>
          <w:rFonts w:ascii="Arial" w:eastAsia="Arial" w:hAnsi="Arial" w:cs="Arial"/>
          <w:i/>
          <w:spacing w:val="-3"/>
          <w:sz w:val="22"/>
          <w:szCs w:val="22"/>
        </w:rPr>
        <w:t>o</w:t>
      </w:r>
      <w:r>
        <w:rPr>
          <w:rFonts w:ascii="Arial" w:eastAsia="Arial" w:hAnsi="Arial" w:cs="Arial"/>
          <w:i/>
          <w:spacing w:val="1"/>
          <w:sz w:val="22"/>
          <w:szCs w:val="22"/>
        </w:rPr>
        <w:t>mm</w:t>
      </w:r>
      <w:r>
        <w:rPr>
          <w:rFonts w:ascii="Arial" w:eastAsia="Arial" w:hAnsi="Arial" w:cs="Arial"/>
          <w:i/>
          <w:sz w:val="22"/>
          <w:szCs w:val="22"/>
        </w:rPr>
        <w:t>u</w:t>
      </w:r>
      <w:r>
        <w:rPr>
          <w:rFonts w:ascii="Arial" w:eastAsia="Arial" w:hAnsi="Arial" w:cs="Arial"/>
          <w:i/>
          <w:spacing w:val="-1"/>
          <w:sz w:val="22"/>
          <w:szCs w:val="22"/>
        </w:rPr>
        <w:t>ni</w:t>
      </w:r>
      <w:r>
        <w:rPr>
          <w:rFonts w:ascii="Arial" w:eastAsia="Arial" w:hAnsi="Arial" w:cs="Arial"/>
          <w:i/>
          <w:sz w:val="22"/>
          <w:szCs w:val="22"/>
        </w:rPr>
        <w:t>c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.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F</w:t>
      </w:r>
      <w:r>
        <w:rPr>
          <w:rFonts w:ascii="Arial" w:eastAsia="Arial" w:hAnsi="Arial" w:cs="Arial"/>
          <w:i/>
          <w:spacing w:val="-3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r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c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nt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gra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on pro</w:t>
      </w:r>
      <w:r>
        <w:rPr>
          <w:rFonts w:ascii="Arial" w:eastAsia="Arial" w:hAnsi="Arial" w:cs="Arial"/>
          <w:i/>
          <w:spacing w:val="-1"/>
          <w:sz w:val="22"/>
          <w:szCs w:val="22"/>
        </w:rPr>
        <w:t>j</w:t>
      </w:r>
      <w:r>
        <w:rPr>
          <w:rFonts w:ascii="Arial" w:eastAsia="Arial" w:hAnsi="Arial" w:cs="Arial"/>
          <w:i/>
          <w:sz w:val="22"/>
          <w:szCs w:val="22"/>
        </w:rPr>
        <w:t>ect,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 xml:space="preserve">I </w:t>
      </w:r>
      <w:r>
        <w:rPr>
          <w:rFonts w:ascii="Arial" w:eastAsia="Arial" w:hAnsi="Arial" w:cs="Arial"/>
          <w:i/>
          <w:spacing w:val="-2"/>
          <w:sz w:val="22"/>
          <w:szCs w:val="22"/>
        </w:rPr>
        <w:t>s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2"/>
          <w:sz w:val="22"/>
          <w:szCs w:val="22"/>
        </w:rPr>
        <w:t>r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ed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w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h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t</w:t>
      </w:r>
      <w:r>
        <w:rPr>
          <w:rFonts w:ascii="Arial" w:eastAsia="Arial" w:hAnsi="Arial" w:cs="Arial"/>
          <w:i/>
          <w:sz w:val="22"/>
          <w:szCs w:val="22"/>
        </w:rPr>
        <w:t>h</w:t>
      </w:r>
      <w:r>
        <w:rPr>
          <w:rFonts w:ascii="Arial" w:eastAsia="Arial" w:hAnsi="Arial" w:cs="Arial"/>
          <w:i/>
          <w:spacing w:val="-1"/>
          <w:sz w:val="22"/>
          <w:szCs w:val="22"/>
        </w:rPr>
        <w:t>o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u</w:t>
      </w:r>
      <w:r>
        <w:rPr>
          <w:rFonts w:ascii="Arial" w:eastAsia="Arial" w:hAnsi="Arial" w:cs="Arial"/>
          <w:i/>
          <w:sz w:val="22"/>
          <w:szCs w:val="22"/>
        </w:rPr>
        <w:t>gh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q</w:t>
      </w:r>
      <w:r>
        <w:rPr>
          <w:rFonts w:ascii="Arial" w:eastAsia="Arial" w:hAnsi="Arial" w:cs="Arial"/>
          <w:i/>
          <w:sz w:val="22"/>
          <w:szCs w:val="22"/>
        </w:rPr>
        <w:t>u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eme</w:t>
      </w:r>
      <w:r>
        <w:rPr>
          <w:rFonts w:ascii="Arial" w:eastAsia="Arial" w:hAnsi="Arial" w:cs="Arial"/>
          <w:i/>
          <w:spacing w:val="-3"/>
          <w:sz w:val="22"/>
          <w:szCs w:val="22"/>
        </w:rPr>
        <w:t>n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pacing w:val="2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ys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 xml:space="preserve">d </w:t>
      </w:r>
      <w:r>
        <w:rPr>
          <w:rFonts w:ascii="Arial" w:eastAsia="Arial" w:hAnsi="Arial" w:cs="Arial"/>
          <w:i/>
          <w:spacing w:val="-2"/>
          <w:sz w:val="22"/>
          <w:szCs w:val="22"/>
        </w:rPr>
        <w:t>c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ed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-2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li</w:t>
      </w:r>
      <w:r>
        <w:rPr>
          <w:rFonts w:ascii="Arial" w:eastAsia="Arial" w:hAnsi="Arial" w:cs="Arial"/>
          <w:i/>
          <w:sz w:val="22"/>
          <w:szCs w:val="22"/>
        </w:rPr>
        <w:t xml:space="preserve">ne </w:t>
      </w:r>
      <w:r>
        <w:rPr>
          <w:rFonts w:ascii="Arial" w:eastAsia="Arial" w:hAnsi="Arial" w:cs="Arial"/>
          <w:i/>
          <w:spacing w:val="1"/>
          <w:sz w:val="22"/>
          <w:szCs w:val="22"/>
        </w:rPr>
        <w:t>w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 xml:space="preserve">h 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pacing w:val="-1"/>
          <w:sz w:val="22"/>
          <w:szCs w:val="22"/>
        </w:rPr>
        <w:t>il</w:t>
      </w:r>
      <w:r>
        <w:rPr>
          <w:rFonts w:ascii="Arial" w:eastAsia="Arial" w:hAnsi="Arial" w:cs="Arial"/>
          <w:i/>
          <w:sz w:val="22"/>
          <w:szCs w:val="22"/>
        </w:rPr>
        <w:t>estones. I pro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c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ve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y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ntifi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d po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3"/>
          <w:sz w:val="22"/>
          <w:szCs w:val="22"/>
        </w:rPr>
        <w:t>n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al b</w:t>
      </w:r>
      <w:r>
        <w:rPr>
          <w:rFonts w:ascii="Arial" w:eastAsia="Arial" w:hAnsi="Arial" w:cs="Arial"/>
          <w:i/>
          <w:spacing w:val="-1"/>
          <w:sz w:val="22"/>
          <w:szCs w:val="22"/>
        </w:rPr>
        <w:t>ot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ecks in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tr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3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1"/>
          <w:sz w:val="22"/>
          <w:szCs w:val="22"/>
        </w:rPr>
        <w:t>f</w:t>
      </w:r>
      <w:r>
        <w:rPr>
          <w:rFonts w:ascii="Arial" w:eastAsia="Arial" w:hAnsi="Arial" w:cs="Arial"/>
          <w:i/>
          <w:spacing w:val="-3"/>
          <w:sz w:val="22"/>
          <w:szCs w:val="22"/>
        </w:rPr>
        <w:t>o</w:t>
      </w:r>
      <w:r>
        <w:rPr>
          <w:rFonts w:ascii="Arial" w:eastAsia="Arial" w:hAnsi="Arial" w:cs="Arial"/>
          <w:i/>
          <w:spacing w:val="1"/>
          <w:sz w:val="22"/>
          <w:szCs w:val="22"/>
        </w:rPr>
        <w:t>rm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on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g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d a</w:t>
      </w:r>
      <w:r>
        <w:rPr>
          <w:rFonts w:ascii="Arial" w:eastAsia="Arial" w:hAnsi="Arial" w:cs="Arial"/>
          <w:i/>
          <w:spacing w:val="-1"/>
          <w:sz w:val="22"/>
          <w:szCs w:val="22"/>
        </w:rPr>
        <w:t>ll</w:t>
      </w:r>
      <w:r>
        <w:rPr>
          <w:rFonts w:ascii="Arial" w:eastAsia="Arial" w:hAnsi="Arial" w:cs="Arial"/>
          <w:i/>
          <w:sz w:val="22"/>
          <w:szCs w:val="22"/>
        </w:rPr>
        <w:t>oc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ed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i/>
          <w:sz w:val="22"/>
          <w:szCs w:val="22"/>
        </w:rPr>
        <w:t>es</w:t>
      </w:r>
      <w:r>
        <w:rPr>
          <w:rFonts w:ascii="Arial" w:eastAsia="Arial" w:hAnsi="Arial" w:cs="Arial"/>
          <w:i/>
          <w:spacing w:val="-1"/>
          <w:sz w:val="22"/>
          <w:szCs w:val="22"/>
        </w:rPr>
        <w:t>o</w:t>
      </w:r>
      <w:r>
        <w:rPr>
          <w:rFonts w:ascii="Arial" w:eastAsia="Arial" w:hAnsi="Arial" w:cs="Arial"/>
          <w:i/>
          <w:spacing w:val="-3"/>
          <w:sz w:val="22"/>
          <w:szCs w:val="22"/>
        </w:rPr>
        <w:t>u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ces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acc</w:t>
      </w:r>
      <w:r>
        <w:rPr>
          <w:rFonts w:ascii="Arial" w:eastAsia="Arial" w:hAnsi="Arial" w:cs="Arial"/>
          <w:i/>
          <w:spacing w:val="-3"/>
          <w:sz w:val="22"/>
          <w:szCs w:val="22"/>
        </w:rPr>
        <w:t>o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1"/>
          <w:sz w:val="22"/>
          <w:szCs w:val="22"/>
        </w:rPr>
        <w:t>gl</w:t>
      </w:r>
      <w:r>
        <w:rPr>
          <w:rFonts w:ascii="Arial" w:eastAsia="Arial" w:hAnsi="Arial" w:cs="Arial"/>
          <w:i/>
          <w:spacing w:val="-17"/>
          <w:sz w:val="22"/>
          <w:szCs w:val="22"/>
        </w:rPr>
        <w:t>y</w:t>
      </w:r>
      <w:r>
        <w:rPr>
          <w:rFonts w:ascii="Arial" w:eastAsia="Arial" w:hAnsi="Arial" w:cs="Arial"/>
          <w:i/>
          <w:sz w:val="22"/>
          <w:szCs w:val="22"/>
        </w:rPr>
        <w:t>.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g</w:t>
      </w:r>
      <w:r>
        <w:rPr>
          <w:rFonts w:ascii="Arial" w:eastAsia="Arial" w:hAnsi="Arial" w:cs="Arial"/>
          <w:i/>
          <w:sz w:val="22"/>
          <w:szCs w:val="22"/>
        </w:rPr>
        <w:t>u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ar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ch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c</w:t>
      </w:r>
      <w:r>
        <w:rPr>
          <w:rFonts w:ascii="Arial" w:eastAsia="Arial" w:hAnsi="Arial" w:cs="Arial"/>
          <w:i/>
          <w:spacing w:val="2"/>
          <w:sz w:val="22"/>
          <w:szCs w:val="22"/>
        </w:rPr>
        <w:t>k</w:t>
      </w:r>
      <w:r>
        <w:rPr>
          <w:rFonts w:ascii="Arial" w:eastAsia="Arial" w:hAnsi="Arial" w:cs="Arial"/>
          <w:i/>
          <w:spacing w:val="1"/>
          <w:sz w:val="22"/>
          <w:szCs w:val="22"/>
        </w:rPr>
        <w:t>-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-3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sured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he</w:t>
      </w:r>
      <w:r>
        <w:rPr>
          <w:rFonts w:ascii="Arial" w:eastAsia="Arial" w:hAnsi="Arial" w:cs="Arial"/>
          <w:i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m s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pacing w:val="-2"/>
          <w:sz w:val="22"/>
          <w:szCs w:val="22"/>
        </w:rPr>
        <w:t>y</w:t>
      </w:r>
      <w:r>
        <w:rPr>
          <w:rFonts w:ascii="Arial" w:eastAsia="Arial" w:hAnsi="Arial" w:cs="Arial"/>
          <w:i/>
          <w:sz w:val="22"/>
          <w:szCs w:val="22"/>
        </w:rPr>
        <w:t>ed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on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tr</w:t>
      </w:r>
      <w:r>
        <w:rPr>
          <w:rFonts w:ascii="Arial" w:eastAsia="Arial" w:hAnsi="Arial" w:cs="Arial"/>
          <w:i/>
          <w:sz w:val="22"/>
          <w:szCs w:val="22"/>
        </w:rPr>
        <w:t>ac</w:t>
      </w:r>
      <w:r>
        <w:rPr>
          <w:rFonts w:ascii="Arial" w:eastAsia="Arial" w:hAnsi="Arial" w:cs="Arial"/>
          <w:i/>
          <w:spacing w:val="-3"/>
          <w:sz w:val="22"/>
          <w:szCs w:val="22"/>
        </w:rPr>
        <w:t>k</w:t>
      </w:r>
      <w:r>
        <w:rPr>
          <w:rFonts w:ascii="Arial" w:eastAsia="Arial" w:hAnsi="Arial" w:cs="Arial"/>
          <w:i/>
          <w:sz w:val="22"/>
          <w:szCs w:val="22"/>
        </w:rPr>
        <w:t>, a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I us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 xml:space="preserve">d </w:t>
      </w:r>
      <w:r>
        <w:rPr>
          <w:rFonts w:ascii="Arial" w:eastAsia="Arial" w:hAnsi="Arial" w:cs="Arial"/>
          <w:i/>
          <w:spacing w:val="2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ol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li</w:t>
      </w:r>
      <w:r>
        <w:rPr>
          <w:rFonts w:ascii="Arial" w:eastAsia="Arial" w:hAnsi="Arial" w:cs="Arial"/>
          <w:i/>
          <w:sz w:val="22"/>
          <w:szCs w:val="22"/>
        </w:rPr>
        <w:t>ke J</w:t>
      </w:r>
      <w:r>
        <w:rPr>
          <w:rFonts w:ascii="Arial" w:eastAsia="Arial" w:hAnsi="Arial" w:cs="Arial"/>
          <w:i/>
          <w:spacing w:val="2"/>
          <w:sz w:val="22"/>
          <w:szCs w:val="22"/>
        </w:rPr>
        <w:t>I</w:t>
      </w:r>
      <w:r>
        <w:rPr>
          <w:rFonts w:ascii="Arial" w:eastAsia="Arial" w:hAnsi="Arial" w:cs="Arial"/>
          <w:i/>
          <w:spacing w:val="-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2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ni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or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p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g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s</w:t>
      </w:r>
      <w:r>
        <w:rPr>
          <w:rFonts w:ascii="Arial" w:eastAsia="Arial" w:hAnsi="Arial" w:cs="Arial"/>
          <w:i/>
          <w:sz w:val="22"/>
          <w:szCs w:val="22"/>
        </w:rPr>
        <w:t>s. T</w:t>
      </w:r>
      <w:r>
        <w:rPr>
          <w:rFonts w:ascii="Arial" w:eastAsia="Arial" w:hAnsi="Arial" w:cs="Arial"/>
          <w:i/>
          <w:spacing w:val="-1"/>
          <w:sz w:val="22"/>
          <w:szCs w:val="22"/>
        </w:rPr>
        <w:t>hi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2"/>
          <w:sz w:val="22"/>
          <w:szCs w:val="22"/>
        </w:rPr>
        <w:t>s</w:t>
      </w:r>
      <w:r>
        <w:rPr>
          <w:rFonts w:ascii="Arial" w:eastAsia="Arial" w:hAnsi="Arial" w:cs="Arial"/>
          <w:i/>
          <w:spacing w:val="1"/>
          <w:sz w:val="22"/>
          <w:szCs w:val="22"/>
        </w:rPr>
        <w:t>tr</w:t>
      </w:r>
      <w:r>
        <w:rPr>
          <w:rFonts w:ascii="Arial" w:eastAsia="Arial" w:hAnsi="Arial" w:cs="Arial"/>
          <w:i/>
          <w:spacing w:val="-3"/>
          <w:sz w:val="22"/>
          <w:szCs w:val="22"/>
        </w:rPr>
        <w:t>u</w:t>
      </w:r>
      <w:r>
        <w:rPr>
          <w:rFonts w:ascii="Arial" w:eastAsia="Arial" w:hAnsi="Arial" w:cs="Arial"/>
          <w:i/>
          <w:sz w:val="22"/>
          <w:szCs w:val="22"/>
        </w:rPr>
        <w:t>c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ured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p</w:t>
      </w:r>
      <w:r>
        <w:rPr>
          <w:rFonts w:ascii="Arial" w:eastAsia="Arial" w:hAnsi="Arial" w:cs="Arial"/>
          <w:i/>
          <w:sz w:val="22"/>
          <w:szCs w:val="22"/>
        </w:rPr>
        <w:t>proach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h</w:t>
      </w:r>
      <w:r>
        <w:rPr>
          <w:rFonts w:ascii="Arial" w:eastAsia="Arial" w:hAnsi="Arial" w:cs="Arial"/>
          <w:i/>
          <w:spacing w:val="-1"/>
          <w:sz w:val="22"/>
          <w:szCs w:val="22"/>
        </w:rPr>
        <w:t>el</w:t>
      </w:r>
      <w:r>
        <w:rPr>
          <w:rFonts w:ascii="Arial" w:eastAsia="Arial" w:hAnsi="Arial" w:cs="Arial"/>
          <w:i/>
          <w:sz w:val="22"/>
          <w:szCs w:val="22"/>
        </w:rPr>
        <w:t>p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us de</w:t>
      </w:r>
      <w:r>
        <w:rPr>
          <w:rFonts w:ascii="Arial" w:eastAsia="Arial" w:hAnsi="Arial" w:cs="Arial"/>
          <w:i/>
          <w:spacing w:val="-1"/>
          <w:sz w:val="22"/>
          <w:szCs w:val="22"/>
        </w:rPr>
        <w:t>li</w:t>
      </w:r>
      <w:r>
        <w:rPr>
          <w:rFonts w:ascii="Arial" w:eastAsia="Arial" w:hAnsi="Arial" w:cs="Arial"/>
          <w:i/>
          <w:sz w:val="22"/>
          <w:szCs w:val="22"/>
        </w:rPr>
        <w:t xml:space="preserve">ver 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he pro</w:t>
      </w:r>
      <w:r>
        <w:rPr>
          <w:rFonts w:ascii="Arial" w:eastAsia="Arial" w:hAnsi="Arial" w:cs="Arial"/>
          <w:i/>
          <w:spacing w:val="-1"/>
          <w:sz w:val="22"/>
          <w:szCs w:val="22"/>
        </w:rPr>
        <w:t>j</w:t>
      </w:r>
      <w:r>
        <w:rPr>
          <w:rFonts w:ascii="Arial" w:eastAsia="Arial" w:hAnsi="Arial" w:cs="Arial"/>
          <w:i/>
          <w:sz w:val="22"/>
          <w:szCs w:val="22"/>
        </w:rPr>
        <w:t>ect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w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k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h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ad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of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sch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1"/>
          <w:sz w:val="22"/>
          <w:szCs w:val="22"/>
        </w:rPr>
        <w:t>ul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pacing w:val="1"/>
          <w:sz w:val="22"/>
          <w:szCs w:val="22"/>
        </w:rPr>
        <w:t>.</w:t>
      </w:r>
      <w:r>
        <w:rPr>
          <w:rFonts w:ascii="Arial" w:eastAsia="Arial" w:hAnsi="Arial" w:cs="Arial"/>
          <w:i/>
          <w:sz w:val="22"/>
          <w:szCs w:val="22"/>
        </w:rPr>
        <w:t>"</w:t>
      </w:r>
    </w:p>
    <w:p w:rsidR="00FE525D" w:rsidRDefault="00FE525D">
      <w:pPr>
        <w:spacing w:line="200" w:lineRule="exact"/>
      </w:pPr>
    </w:p>
    <w:p w:rsidR="00FE525D" w:rsidRDefault="00FE525D">
      <w:pPr>
        <w:spacing w:before="11" w:line="220" w:lineRule="exact"/>
        <w:rPr>
          <w:sz w:val="22"/>
          <w:szCs w:val="22"/>
        </w:rPr>
      </w:pPr>
    </w:p>
    <w:p w:rsidR="00FE525D" w:rsidRDefault="006E1F61">
      <w:pPr>
        <w:ind w:left="7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8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.</w:t>
      </w:r>
    </w:p>
    <w:p w:rsidR="00FE525D" w:rsidRDefault="00FE525D">
      <w:pPr>
        <w:spacing w:before="6" w:line="160" w:lineRule="exact"/>
        <w:rPr>
          <w:sz w:val="16"/>
          <w:szCs w:val="16"/>
        </w:rPr>
      </w:pPr>
    </w:p>
    <w:p w:rsidR="00FE525D" w:rsidRDefault="006E1F61">
      <w:pPr>
        <w:spacing w:line="700" w:lineRule="atLeast"/>
        <w:ind w:left="760" w:right="114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 xml:space="preserve">6.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cr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be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x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ce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cloud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pl</w:t>
      </w:r>
      <w:r>
        <w:rPr>
          <w:rFonts w:ascii="Arial" w:eastAsia="Arial" w:hAnsi="Arial" w:cs="Arial"/>
          <w:b/>
          <w:spacing w:val="-2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-2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orms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li</w:t>
      </w:r>
      <w:r>
        <w:rPr>
          <w:rFonts w:ascii="Arial" w:eastAsia="Arial" w:hAnsi="Arial" w:cs="Arial"/>
          <w:b/>
          <w:sz w:val="22"/>
          <w:szCs w:val="22"/>
        </w:rPr>
        <w:t>ke</w:t>
      </w:r>
      <w:r>
        <w:rPr>
          <w:rFonts w:ascii="Arial" w:eastAsia="Arial" w:hAnsi="Arial" w:cs="Arial"/>
          <w:b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0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WS,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zure,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or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G</w:t>
      </w:r>
      <w:r>
        <w:rPr>
          <w:rFonts w:ascii="Arial" w:eastAsia="Arial" w:hAnsi="Arial" w:cs="Arial"/>
          <w:b/>
          <w:spacing w:val="3"/>
          <w:sz w:val="22"/>
          <w:szCs w:val="22"/>
        </w:rPr>
        <w:t>C</w:t>
      </w:r>
      <w:r>
        <w:rPr>
          <w:rFonts w:ascii="Arial" w:eastAsia="Arial" w:hAnsi="Arial" w:cs="Arial"/>
          <w:b/>
          <w:spacing w:val="-30"/>
          <w:sz w:val="22"/>
          <w:szCs w:val="22"/>
        </w:rPr>
        <w:t xml:space="preserve">P. 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2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6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:</w:t>
      </w:r>
    </w:p>
    <w:p w:rsidR="00FE525D" w:rsidRDefault="006E1F61">
      <w:pPr>
        <w:spacing w:before="23" w:line="259" w:lineRule="auto"/>
        <w:ind w:left="760" w:right="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i/>
          <w:spacing w:val="1"/>
          <w:sz w:val="22"/>
          <w:szCs w:val="22"/>
        </w:rPr>
        <w:t>"I</w:t>
      </w:r>
      <w:r>
        <w:rPr>
          <w:rFonts w:ascii="Arial" w:eastAsia="Arial" w:hAnsi="Arial" w:cs="Arial"/>
          <w:i/>
          <w:spacing w:val="-6"/>
          <w:sz w:val="22"/>
          <w:szCs w:val="22"/>
        </w:rPr>
        <w:t>’</w:t>
      </w:r>
      <w:r>
        <w:rPr>
          <w:rFonts w:ascii="Arial" w:eastAsia="Arial" w:hAnsi="Arial" w:cs="Arial"/>
          <w:i/>
          <w:sz w:val="22"/>
          <w:szCs w:val="22"/>
        </w:rPr>
        <w:t>ve ex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ve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y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w</w:t>
      </w:r>
      <w:r>
        <w:rPr>
          <w:rFonts w:ascii="Arial" w:eastAsia="Arial" w:hAnsi="Arial" w:cs="Arial"/>
          <w:i/>
          <w:spacing w:val="-3"/>
          <w:sz w:val="22"/>
          <w:szCs w:val="22"/>
        </w:rPr>
        <w:t>o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ked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on</w:t>
      </w:r>
      <w:r>
        <w:rPr>
          <w:rFonts w:ascii="Arial" w:eastAsia="Arial" w:hAnsi="Arial" w:cs="Arial"/>
          <w:i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A</w:t>
      </w:r>
      <w:r>
        <w:rPr>
          <w:rFonts w:ascii="Arial" w:eastAsia="Arial" w:hAnsi="Arial" w:cs="Arial"/>
          <w:i/>
          <w:spacing w:val="-7"/>
          <w:sz w:val="22"/>
          <w:szCs w:val="22"/>
        </w:rPr>
        <w:t>z</w:t>
      </w:r>
      <w:r>
        <w:rPr>
          <w:rFonts w:ascii="Arial" w:eastAsia="Arial" w:hAnsi="Arial" w:cs="Arial"/>
          <w:i/>
          <w:sz w:val="22"/>
          <w:szCs w:val="22"/>
        </w:rPr>
        <w:t>ure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f</w:t>
      </w:r>
      <w:r>
        <w:rPr>
          <w:rFonts w:ascii="Arial" w:eastAsia="Arial" w:hAnsi="Arial" w:cs="Arial"/>
          <w:i/>
          <w:sz w:val="22"/>
          <w:szCs w:val="22"/>
        </w:rPr>
        <w:t>or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b</w:t>
      </w:r>
      <w:r>
        <w:rPr>
          <w:rFonts w:ascii="Arial" w:eastAsia="Arial" w:hAnsi="Arial" w:cs="Arial"/>
          <w:i/>
          <w:spacing w:val="-1"/>
          <w:sz w:val="22"/>
          <w:szCs w:val="22"/>
        </w:rPr>
        <w:t>uil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ng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sca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bl</w:t>
      </w:r>
      <w:r>
        <w:rPr>
          <w:rFonts w:ascii="Arial" w:eastAsia="Arial" w:hAnsi="Arial" w:cs="Arial"/>
          <w:i/>
          <w:sz w:val="22"/>
          <w:szCs w:val="22"/>
        </w:rPr>
        <w:t>e da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a p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p</w:t>
      </w:r>
      <w:r>
        <w:rPr>
          <w:rFonts w:ascii="Arial" w:eastAsia="Arial" w:hAnsi="Arial" w:cs="Arial"/>
          <w:i/>
          <w:spacing w:val="-1"/>
          <w:sz w:val="22"/>
          <w:szCs w:val="22"/>
        </w:rPr>
        <w:t>eli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 xml:space="preserve">s. </w:t>
      </w:r>
      <w:r>
        <w:rPr>
          <w:rFonts w:ascii="Arial" w:eastAsia="Arial" w:hAnsi="Arial" w:cs="Arial"/>
          <w:i/>
          <w:spacing w:val="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2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y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m</w:t>
      </w:r>
      <w:r>
        <w:rPr>
          <w:rFonts w:ascii="Arial" w:eastAsia="Arial" w:hAnsi="Arial" w:cs="Arial"/>
          <w:i/>
          <w:spacing w:val="-3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 xml:space="preserve">st 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ec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pacing w:val="-3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t pro</w:t>
      </w:r>
      <w:r>
        <w:rPr>
          <w:rFonts w:ascii="Arial" w:eastAsia="Arial" w:hAnsi="Arial" w:cs="Arial"/>
          <w:i/>
          <w:spacing w:val="-1"/>
          <w:sz w:val="22"/>
          <w:szCs w:val="22"/>
        </w:rPr>
        <w:t>j</w:t>
      </w:r>
      <w:r>
        <w:rPr>
          <w:rFonts w:ascii="Arial" w:eastAsia="Arial" w:hAnsi="Arial" w:cs="Arial"/>
          <w:i/>
          <w:sz w:val="22"/>
          <w:szCs w:val="22"/>
        </w:rPr>
        <w:t>ect,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I us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A</w:t>
      </w:r>
      <w:r>
        <w:rPr>
          <w:rFonts w:ascii="Arial" w:eastAsia="Arial" w:hAnsi="Arial" w:cs="Arial"/>
          <w:i/>
          <w:spacing w:val="-7"/>
          <w:sz w:val="22"/>
          <w:szCs w:val="22"/>
        </w:rPr>
        <w:t>z</w:t>
      </w:r>
      <w:r>
        <w:rPr>
          <w:rFonts w:ascii="Arial" w:eastAsia="Arial" w:hAnsi="Arial" w:cs="Arial"/>
          <w:i/>
          <w:sz w:val="22"/>
          <w:szCs w:val="22"/>
        </w:rPr>
        <w:t>ure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D</w:t>
      </w:r>
      <w:r>
        <w:rPr>
          <w:rFonts w:ascii="Arial" w:eastAsia="Arial" w:hAnsi="Arial" w:cs="Arial"/>
          <w:i/>
          <w:sz w:val="22"/>
          <w:szCs w:val="22"/>
        </w:rPr>
        <w:t>ata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F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c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3"/>
          <w:sz w:val="22"/>
          <w:szCs w:val="22"/>
        </w:rPr>
        <w:t>o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y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f</w:t>
      </w:r>
      <w:r>
        <w:rPr>
          <w:rFonts w:ascii="Arial" w:eastAsia="Arial" w:hAnsi="Arial" w:cs="Arial"/>
          <w:i/>
          <w:sz w:val="22"/>
          <w:szCs w:val="22"/>
        </w:rPr>
        <w:t>or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2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ch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-1"/>
          <w:sz w:val="22"/>
          <w:szCs w:val="22"/>
        </w:rPr>
        <w:t>t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ati</w:t>
      </w:r>
      <w:r>
        <w:rPr>
          <w:rFonts w:ascii="Arial" w:eastAsia="Arial" w:hAnsi="Arial" w:cs="Arial"/>
          <w:i/>
          <w:spacing w:val="-3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g da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w</w:t>
      </w:r>
      <w:r>
        <w:rPr>
          <w:rFonts w:ascii="Arial" w:eastAsia="Arial" w:hAnsi="Arial" w:cs="Arial"/>
          <w:i/>
          <w:spacing w:val="-3"/>
          <w:sz w:val="22"/>
          <w:szCs w:val="22"/>
        </w:rPr>
        <w:t>o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pacing w:val="-2"/>
          <w:sz w:val="22"/>
          <w:szCs w:val="22"/>
        </w:rPr>
        <w:t>k</w:t>
      </w:r>
      <w:r>
        <w:rPr>
          <w:rFonts w:ascii="Arial" w:eastAsia="Arial" w:hAnsi="Arial" w:cs="Arial"/>
          <w:i/>
          <w:spacing w:val="1"/>
          <w:sz w:val="22"/>
          <w:szCs w:val="22"/>
        </w:rPr>
        <w:t>f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1"/>
          <w:sz w:val="22"/>
          <w:szCs w:val="22"/>
        </w:rPr>
        <w:t>w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A</w:t>
      </w:r>
      <w:r>
        <w:rPr>
          <w:rFonts w:ascii="Arial" w:eastAsia="Arial" w:hAnsi="Arial" w:cs="Arial"/>
          <w:i/>
          <w:spacing w:val="-5"/>
          <w:sz w:val="22"/>
          <w:szCs w:val="22"/>
        </w:rPr>
        <w:t>z</w:t>
      </w:r>
      <w:r>
        <w:rPr>
          <w:rFonts w:ascii="Arial" w:eastAsia="Arial" w:hAnsi="Arial" w:cs="Arial"/>
          <w:i/>
          <w:sz w:val="22"/>
          <w:szCs w:val="22"/>
        </w:rPr>
        <w:t>ure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D</w:t>
      </w:r>
      <w:r>
        <w:rPr>
          <w:rFonts w:ascii="Arial" w:eastAsia="Arial" w:hAnsi="Arial" w:cs="Arial"/>
          <w:i/>
          <w:sz w:val="22"/>
          <w:szCs w:val="22"/>
        </w:rPr>
        <w:t>ata</w:t>
      </w:r>
      <w:r>
        <w:rPr>
          <w:rFonts w:ascii="Arial" w:eastAsia="Arial" w:hAnsi="Arial" w:cs="Arial"/>
          <w:i/>
          <w:spacing w:val="-2"/>
          <w:sz w:val="22"/>
          <w:szCs w:val="22"/>
        </w:rPr>
        <w:t>b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cks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f</w:t>
      </w:r>
      <w:r>
        <w:rPr>
          <w:rFonts w:ascii="Arial" w:eastAsia="Arial" w:hAnsi="Arial" w:cs="Arial"/>
          <w:i/>
          <w:spacing w:val="-3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 xml:space="preserve">r 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al</w:t>
      </w:r>
      <w:r>
        <w:rPr>
          <w:rFonts w:ascii="Arial" w:eastAsia="Arial" w:hAnsi="Arial" w:cs="Arial"/>
          <w:i/>
          <w:spacing w:val="1"/>
          <w:sz w:val="22"/>
          <w:szCs w:val="22"/>
        </w:rPr>
        <w:t>-t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pacing w:val="-2"/>
          <w:sz w:val="22"/>
          <w:szCs w:val="22"/>
        </w:rPr>
        <w:t>s</w:t>
      </w:r>
      <w:r>
        <w:rPr>
          <w:rFonts w:ascii="Arial" w:eastAsia="Arial" w:hAnsi="Arial" w:cs="Arial"/>
          <w:i/>
          <w:spacing w:val="1"/>
          <w:sz w:val="22"/>
          <w:szCs w:val="22"/>
        </w:rPr>
        <w:t>f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2"/>
          <w:sz w:val="22"/>
          <w:szCs w:val="22"/>
        </w:rPr>
        <w:t>rm</w:t>
      </w:r>
      <w:r>
        <w:rPr>
          <w:rFonts w:ascii="Arial" w:eastAsia="Arial" w:hAnsi="Arial" w:cs="Arial"/>
          <w:i/>
          <w:sz w:val="22"/>
          <w:szCs w:val="22"/>
        </w:rPr>
        <w:t>ati</w:t>
      </w:r>
      <w:r>
        <w:rPr>
          <w:rFonts w:ascii="Arial" w:eastAsia="Arial" w:hAnsi="Arial" w:cs="Arial"/>
          <w:i/>
          <w:spacing w:val="-1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ns. I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ev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g</w:t>
      </w:r>
      <w:r>
        <w:rPr>
          <w:rFonts w:ascii="Arial" w:eastAsia="Arial" w:hAnsi="Arial" w:cs="Arial"/>
          <w:i/>
          <w:sz w:val="22"/>
          <w:szCs w:val="22"/>
        </w:rPr>
        <w:t>ed</w:t>
      </w:r>
      <w:r>
        <w:rPr>
          <w:rFonts w:ascii="Arial" w:eastAsia="Arial" w:hAnsi="Arial" w:cs="Arial"/>
          <w:i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A</w:t>
      </w:r>
      <w:r>
        <w:rPr>
          <w:rFonts w:ascii="Arial" w:eastAsia="Arial" w:hAnsi="Arial" w:cs="Arial"/>
          <w:i/>
          <w:spacing w:val="-7"/>
          <w:sz w:val="22"/>
          <w:szCs w:val="22"/>
        </w:rPr>
        <w:t>z</w:t>
      </w:r>
      <w:r>
        <w:rPr>
          <w:rFonts w:ascii="Arial" w:eastAsia="Arial" w:hAnsi="Arial" w:cs="Arial"/>
          <w:i/>
          <w:sz w:val="22"/>
          <w:szCs w:val="22"/>
        </w:rPr>
        <w:t>ure</w:t>
      </w:r>
      <w:r>
        <w:rPr>
          <w:rFonts w:ascii="Arial" w:eastAsia="Arial" w:hAnsi="Arial" w:cs="Arial"/>
          <w:i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D</w:t>
      </w:r>
      <w:r>
        <w:rPr>
          <w:rFonts w:ascii="Arial" w:eastAsia="Arial" w:hAnsi="Arial" w:cs="Arial"/>
          <w:i/>
          <w:sz w:val="22"/>
          <w:szCs w:val="22"/>
        </w:rPr>
        <w:t>ata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L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 xml:space="preserve">ke </w:t>
      </w:r>
      <w:r>
        <w:rPr>
          <w:rFonts w:ascii="Arial" w:eastAsia="Arial" w:hAnsi="Arial" w:cs="Arial"/>
          <w:i/>
          <w:spacing w:val="-3"/>
          <w:sz w:val="22"/>
          <w:szCs w:val="22"/>
        </w:rPr>
        <w:t>S</w:t>
      </w:r>
      <w:r>
        <w:rPr>
          <w:rFonts w:ascii="Arial" w:eastAsia="Arial" w:hAnsi="Arial" w:cs="Arial"/>
          <w:i/>
          <w:spacing w:val="4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orage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f</w:t>
      </w:r>
      <w:r>
        <w:rPr>
          <w:rFonts w:ascii="Arial" w:eastAsia="Arial" w:hAnsi="Arial" w:cs="Arial"/>
          <w:i/>
          <w:spacing w:val="-3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r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pacing w:val="1"/>
          <w:sz w:val="22"/>
          <w:szCs w:val="22"/>
        </w:rPr>
        <w:t>ff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c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t d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 xml:space="preserve">a 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g</w:t>
      </w:r>
      <w:r>
        <w:rPr>
          <w:rFonts w:ascii="Arial" w:eastAsia="Arial" w:hAnsi="Arial" w:cs="Arial"/>
          <w:i/>
          <w:sz w:val="22"/>
          <w:szCs w:val="22"/>
        </w:rPr>
        <w:t>eme</w:t>
      </w:r>
      <w:r>
        <w:rPr>
          <w:rFonts w:ascii="Arial" w:eastAsia="Arial" w:hAnsi="Arial" w:cs="Arial"/>
          <w:i/>
          <w:spacing w:val="-3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t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us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pacing w:val="-5"/>
          <w:sz w:val="22"/>
          <w:szCs w:val="22"/>
        </w:rPr>
        <w:t>z</w:t>
      </w:r>
      <w:r>
        <w:rPr>
          <w:rFonts w:ascii="Arial" w:eastAsia="Arial" w:hAnsi="Arial" w:cs="Arial"/>
          <w:i/>
          <w:sz w:val="22"/>
          <w:szCs w:val="22"/>
        </w:rPr>
        <w:t>ure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S</w:t>
      </w:r>
      <w:r>
        <w:rPr>
          <w:rFonts w:ascii="Arial" w:eastAsia="Arial" w:hAnsi="Arial" w:cs="Arial"/>
          <w:i/>
          <w:sz w:val="22"/>
          <w:szCs w:val="22"/>
        </w:rPr>
        <w:t>yn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pse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f</w:t>
      </w:r>
      <w:r>
        <w:rPr>
          <w:rFonts w:ascii="Arial" w:eastAsia="Arial" w:hAnsi="Arial" w:cs="Arial"/>
          <w:i/>
          <w:sz w:val="22"/>
          <w:szCs w:val="22"/>
        </w:rPr>
        <w:t>or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y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3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cs. I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so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p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eme</w:t>
      </w:r>
      <w:r>
        <w:rPr>
          <w:rFonts w:ascii="Arial" w:eastAsia="Arial" w:hAnsi="Arial" w:cs="Arial"/>
          <w:i/>
          <w:spacing w:val="-3"/>
          <w:sz w:val="22"/>
          <w:szCs w:val="22"/>
        </w:rPr>
        <w:t>n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ed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s</w:t>
      </w:r>
      <w:r>
        <w:rPr>
          <w:rFonts w:ascii="Arial" w:eastAsia="Arial" w:hAnsi="Arial" w:cs="Arial"/>
          <w:i/>
          <w:sz w:val="22"/>
          <w:szCs w:val="22"/>
        </w:rPr>
        <w:t>ec</w:t>
      </w:r>
      <w:r>
        <w:rPr>
          <w:rFonts w:ascii="Arial" w:eastAsia="Arial" w:hAnsi="Arial" w:cs="Arial"/>
          <w:i/>
          <w:spacing w:val="-1"/>
          <w:sz w:val="22"/>
          <w:szCs w:val="22"/>
        </w:rPr>
        <w:t>u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y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b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st prac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ces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us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ng</w:t>
      </w:r>
      <w:r>
        <w:rPr>
          <w:rFonts w:ascii="Arial" w:eastAsia="Arial" w:hAnsi="Arial" w:cs="Arial"/>
          <w:i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A</w:t>
      </w:r>
      <w:r>
        <w:rPr>
          <w:rFonts w:ascii="Arial" w:eastAsia="Arial" w:hAnsi="Arial" w:cs="Arial"/>
          <w:i/>
          <w:spacing w:val="-7"/>
          <w:sz w:val="22"/>
          <w:szCs w:val="22"/>
        </w:rPr>
        <w:t>z</w:t>
      </w:r>
      <w:r>
        <w:rPr>
          <w:rFonts w:ascii="Arial" w:eastAsia="Arial" w:hAnsi="Arial" w:cs="Arial"/>
          <w:i/>
          <w:sz w:val="22"/>
          <w:szCs w:val="22"/>
        </w:rPr>
        <w:t>ure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K</w:t>
      </w:r>
      <w:r>
        <w:rPr>
          <w:rFonts w:ascii="Arial" w:eastAsia="Arial" w:hAnsi="Arial" w:cs="Arial"/>
          <w:i/>
          <w:sz w:val="22"/>
          <w:szCs w:val="22"/>
        </w:rPr>
        <w:t xml:space="preserve">ey </w:t>
      </w:r>
      <w:r>
        <w:rPr>
          <w:rFonts w:ascii="Arial" w:eastAsia="Arial" w:hAnsi="Arial" w:cs="Arial"/>
          <w:i/>
          <w:spacing w:val="-8"/>
          <w:sz w:val="22"/>
          <w:szCs w:val="22"/>
        </w:rPr>
        <w:t>V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ul</w:t>
      </w:r>
      <w:r>
        <w:rPr>
          <w:rFonts w:ascii="Arial" w:eastAsia="Arial" w:hAnsi="Arial" w:cs="Arial"/>
          <w:i/>
          <w:sz w:val="22"/>
          <w:szCs w:val="22"/>
        </w:rPr>
        <w:t>t a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pacing w:val="1"/>
          <w:sz w:val="22"/>
          <w:szCs w:val="22"/>
        </w:rPr>
        <w:t>e-</w:t>
      </w:r>
      <w:r>
        <w:rPr>
          <w:rFonts w:ascii="Arial" w:eastAsia="Arial" w:hAnsi="Arial" w:cs="Arial"/>
          <w:i/>
          <w:sz w:val="22"/>
          <w:szCs w:val="22"/>
        </w:rPr>
        <w:t>b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sed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ccess co</w:t>
      </w:r>
      <w:r>
        <w:rPr>
          <w:rFonts w:ascii="Arial" w:eastAsia="Arial" w:hAnsi="Arial" w:cs="Arial"/>
          <w:i/>
          <w:spacing w:val="-2"/>
          <w:sz w:val="22"/>
          <w:szCs w:val="22"/>
        </w:rPr>
        <w:t>n</w:t>
      </w:r>
      <w:r>
        <w:rPr>
          <w:rFonts w:ascii="Arial" w:eastAsia="Arial" w:hAnsi="Arial" w:cs="Arial"/>
          <w:i/>
          <w:spacing w:val="1"/>
          <w:sz w:val="22"/>
          <w:szCs w:val="22"/>
        </w:rPr>
        <w:t>tr</w:t>
      </w:r>
      <w:r>
        <w:rPr>
          <w:rFonts w:ascii="Arial" w:eastAsia="Arial" w:hAnsi="Arial" w:cs="Arial"/>
          <w:i/>
          <w:sz w:val="22"/>
          <w:szCs w:val="22"/>
        </w:rPr>
        <w:t>ol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(</w:t>
      </w:r>
      <w:r>
        <w:rPr>
          <w:rFonts w:ascii="Arial" w:eastAsia="Arial" w:hAnsi="Arial" w:cs="Arial"/>
          <w:i/>
          <w:spacing w:val="-1"/>
          <w:sz w:val="22"/>
          <w:szCs w:val="22"/>
        </w:rPr>
        <w:t>RBAC</w:t>
      </w:r>
      <w:r>
        <w:rPr>
          <w:rFonts w:ascii="Arial" w:eastAsia="Arial" w:hAnsi="Arial" w:cs="Arial"/>
          <w:i/>
          <w:spacing w:val="1"/>
          <w:sz w:val="22"/>
          <w:szCs w:val="22"/>
        </w:rPr>
        <w:t>)</w:t>
      </w:r>
      <w:r>
        <w:rPr>
          <w:rFonts w:ascii="Arial" w:eastAsia="Arial" w:hAnsi="Arial" w:cs="Arial"/>
          <w:i/>
          <w:sz w:val="22"/>
          <w:szCs w:val="22"/>
        </w:rPr>
        <w:t xml:space="preserve">. </w:t>
      </w:r>
      <w:r>
        <w:rPr>
          <w:rFonts w:ascii="Arial" w:eastAsia="Arial" w:hAnsi="Arial" w:cs="Arial"/>
          <w:i/>
          <w:spacing w:val="-3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h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c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u</w:t>
      </w:r>
      <w:r>
        <w:rPr>
          <w:rFonts w:ascii="Arial" w:eastAsia="Arial" w:hAnsi="Arial" w:cs="Arial"/>
          <w:i/>
          <w:spacing w:val="2"/>
          <w:sz w:val="22"/>
          <w:szCs w:val="22"/>
        </w:rPr>
        <w:t>d</w:t>
      </w:r>
      <w:r>
        <w:rPr>
          <w:rFonts w:ascii="Arial" w:eastAsia="Arial" w:hAnsi="Arial" w:cs="Arial"/>
          <w:i/>
          <w:spacing w:val="1"/>
          <w:sz w:val="22"/>
          <w:szCs w:val="22"/>
        </w:rPr>
        <w:t>-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ve a</w:t>
      </w:r>
      <w:r>
        <w:rPr>
          <w:rFonts w:ascii="Arial" w:eastAsia="Arial" w:hAnsi="Arial" w:cs="Arial"/>
          <w:i/>
          <w:spacing w:val="-1"/>
          <w:sz w:val="22"/>
          <w:szCs w:val="22"/>
        </w:rPr>
        <w:t>p</w:t>
      </w:r>
      <w:r>
        <w:rPr>
          <w:rFonts w:ascii="Arial" w:eastAsia="Arial" w:hAnsi="Arial" w:cs="Arial"/>
          <w:i/>
          <w:sz w:val="22"/>
          <w:szCs w:val="22"/>
        </w:rPr>
        <w:t>proach si</w:t>
      </w:r>
      <w:r>
        <w:rPr>
          <w:rFonts w:ascii="Arial" w:eastAsia="Arial" w:hAnsi="Arial" w:cs="Arial"/>
          <w:i/>
          <w:spacing w:val="-1"/>
          <w:sz w:val="22"/>
          <w:szCs w:val="22"/>
        </w:rPr>
        <w:t>g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f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ca</w:t>
      </w:r>
      <w:r>
        <w:rPr>
          <w:rFonts w:ascii="Arial" w:eastAsia="Arial" w:hAnsi="Arial" w:cs="Arial"/>
          <w:i/>
          <w:spacing w:val="-3"/>
          <w:sz w:val="22"/>
          <w:szCs w:val="22"/>
        </w:rPr>
        <w:t>n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y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1"/>
          <w:sz w:val="22"/>
          <w:szCs w:val="22"/>
        </w:rPr>
        <w:t>u</w:t>
      </w:r>
      <w:r>
        <w:rPr>
          <w:rFonts w:ascii="Arial" w:eastAsia="Arial" w:hAnsi="Arial" w:cs="Arial"/>
          <w:i/>
          <w:sz w:val="22"/>
          <w:szCs w:val="22"/>
        </w:rPr>
        <w:t>ced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proc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ss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ng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co</w:t>
      </w:r>
      <w:r>
        <w:rPr>
          <w:rFonts w:ascii="Arial" w:eastAsia="Arial" w:hAnsi="Arial" w:cs="Arial"/>
          <w:i/>
          <w:spacing w:val="-3"/>
          <w:sz w:val="22"/>
          <w:szCs w:val="22"/>
        </w:rPr>
        <w:t>s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w</w:t>
      </w:r>
      <w:r>
        <w:rPr>
          <w:rFonts w:ascii="Arial" w:eastAsia="Arial" w:hAnsi="Arial" w:cs="Arial"/>
          <w:i/>
          <w:sz w:val="22"/>
          <w:szCs w:val="22"/>
        </w:rPr>
        <w:t>h</w:t>
      </w:r>
      <w:r>
        <w:rPr>
          <w:rFonts w:ascii="Arial" w:eastAsia="Arial" w:hAnsi="Arial" w:cs="Arial"/>
          <w:i/>
          <w:spacing w:val="-1"/>
          <w:sz w:val="22"/>
          <w:szCs w:val="22"/>
        </w:rPr>
        <w:t>il</w:t>
      </w:r>
      <w:r>
        <w:rPr>
          <w:rFonts w:ascii="Arial" w:eastAsia="Arial" w:hAnsi="Arial" w:cs="Arial"/>
          <w:i/>
          <w:sz w:val="22"/>
          <w:szCs w:val="22"/>
        </w:rPr>
        <w:t>e imp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pacing w:val="-3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v</w:t>
      </w:r>
      <w:r>
        <w:rPr>
          <w:rFonts w:ascii="Arial" w:eastAsia="Arial" w:hAnsi="Arial" w:cs="Arial"/>
          <w:i/>
          <w:spacing w:val="2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ng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sca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bili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7"/>
          <w:sz w:val="22"/>
          <w:szCs w:val="22"/>
        </w:rPr>
        <w:t>y</w:t>
      </w:r>
      <w:r>
        <w:rPr>
          <w:rFonts w:ascii="Arial" w:eastAsia="Arial" w:hAnsi="Arial" w:cs="Arial"/>
          <w:i/>
          <w:spacing w:val="1"/>
          <w:sz w:val="22"/>
          <w:szCs w:val="22"/>
        </w:rPr>
        <w:t>.</w:t>
      </w:r>
      <w:r>
        <w:rPr>
          <w:rFonts w:ascii="Arial" w:eastAsia="Arial" w:hAnsi="Arial" w:cs="Arial"/>
          <w:i/>
          <w:sz w:val="22"/>
          <w:szCs w:val="22"/>
        </w:rPr>
        <w:t>"</w:t>
      </w:r>
    </w:p>
    <w:p w:rsidR="00FE525D" w:rsidRDefault="00FE525D">
      <w:pPr>
        <w:spacing w:line="200" w:lineRule="exact"/>
      </w:pPr>
    </w:p>
    <w:p w:rsidR="00FE525D" w:rsidRDefault="00FE525D">
      <w:pPr>
        <w:spacing w:before="11" w:line="220" w:lineRule="exact"/>
        <w:rPr>
          <w:sz w:val="22"/>
          <w:szCs w:val="22"/>
        </w:rPr>
      </w:pPr>
    </w:p>
    <w:p w:rsidR="00FE525D" w:rsidRDefault="006E1F61">
      <w:pPr>
        <w:ind w:left="7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8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ht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d 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orm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ob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escri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</w:p>
    <w:p w:rsidR="002E6E1A" w:rsidRDefault="002E6E1A">
      <w:pPr>
        <w:ind w:left="760"/>
        <w:rPr>
          <w:rFonts w:ascii="Arial" w:eastAsia="Arial" w:hAnsi="Arial" w:cs="Arial"/>
          <w:sz w:val="22"/>
          <w:szCs w:val="22"/>
        </w:rPr>
      </w:pPr>
    </w:p>
    <w:p w:rsidR="002E6E1A" w:rsidRDefault="002E6E1A">
      <w:pPr>
        <w:ind w:left="7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 xml:space="preserve">7. 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w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 xml:space="preserve">do 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ou pr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ze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ks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or</w:t>
      </w:r>
      <w:r>
        <w:rPr>
          <w:rFonts w:ascii="Arial" w:eastAsia="Arial" w:hAnsi="Arial" w:cs="Arial"/>
          <w:b/>
          <w:spacing w:val="-3"/>
          <w:sz w:val="22"/>
          <w:szCs w:val="22"/>
        </w:rPr>
        <w:t>k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on m</w:t>
      </w:r>
      <w:r>
        <w:rPr>
          <w:rFonts w:ascii="Arial" w:eastAsia="Arial" w:hAnsi="Arial" w:cs="Arial"/>
          <w:b/>
          <w:spacing w:val="-2"/>
          <w:sz w:val="22"/>
          <w:szCs w:val="22"/>
        </w:rPr>
        <w:t>u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ple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pro</w:t>
      </w:r>
      <w:r>
        <w:rPr>
          <w:rFonts w:ascii="Arial" w:eastAsia="Arial" w:hAnsi="Arial" w:cs="Arial"/>
          <w:b/>
          <w:spacing w:val="-2"/>
          <w:sz w:val="22"/>
          <w:szCs w:val="22"/>
        </w:rPr>
        <w:t>j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s?</w:t>
      </w:r>
    </w:p>
    <w:p w:rsidR="00FE525D" w:rsidRDefault="006E1F61">
      <w:pPr>
        <w:spacing w:line="700" w:lineRule="atLeast"/>
        <w:ind w:left="760" w:right="195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2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6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:</w:t>
      </w:r>
    </w:p>
    <w:p w:rsidR="00FE525D" w:rsidRDefault="006E1F61">
      <w:pPr>
        <w:spacing w:before="23" w:line="259" w:lineRule="auto"/>
        <w:ind w:left="760" w:right="7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i/>
          <w:spacing w:val="1"/>
          <w:sz w:val="22"/>
          <w:szCs w:val="22"/>
        </w:rPr>
        <w:t>"</w:t>
      </w:r>
      <w:r>
        <w:rPr>
          <w:rFonts w:ascii="Arial" w:eastAsia="Arial" w:hAnsi="Arial" w:cs="Arial"/>
          <w:i/>
          <w:sz w:val="22"/>
          <w:szCs w:val="22"/>
        </w:rPr>
        <w:t>I use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c</w:t>
      </w:r>
      <w:r>
        <w:rPr>
          <w:rFonts w:ascii="Arial" w:eastAsia="Arial" w:hAnsi="Arial" w:cs="Arial"/>
          <w:i/>
          <w:spacing w:val="-3"/>
          <w:sz w:val="22"/>
          <w:szCs w:val="22"/>
        </w:rPr>
        <w:t>o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b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on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f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p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ct ass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pacing w:val="-2"/>
          <w:sz w:val="22"/>
          <w:szCs w:val="22"/>
        </w:rPr>
        <w:t>s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pacing w:val="2"/>
          <w:sz w:val="22"/>
          <w:szCs w:val="22"/>
        </w:rPr>
        <w:t>e</w:t>
      </w:r>
      <w:r>
        <w:rPr>
          <w:rFonts w:ascii="Arial" w:eastAsia="Arial" w:hAnsi="Arial" w:cs="Arial"/>
          <w:i/>
          <w:spacing w:val="-3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t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d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1"/>
          <w:sz w:val="22"/>
          <w:szCs w:val="22"/>
        </w:rPr>
        <w:t>li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i/>
          <w:sz w:val="22"/>
          <w:szCs w:val="22"/>
        </w:rPr>
        <w:t xml:space="preserve">o </w:t>
      </w:r>
      <w:r>
        <w:rPr>
          <w:rFonts w:ascii="Arial" w:eastAsia="Arial" w:hAnsi="Arial" w:cs="Arial"/>
          <w:i/>
          <w:spacing w:val="-2"/>
          <w:sz w:val="22"/>
          <w:szCs w:val="22"/>
        </w:rPr>
        <w:t>p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orit</w:t>
      </w:r>
      <w:r>
        <w:rPr>
          <w:rFonts w:ascii="Arial" w:eastAsia="Arial" w:hAnsi="Arial" w:cs="Arial"/>
          <w:i/>
          <w:spacing w:val="2"/>
          <w:sz w:val="22"/>
          <w:szCs w:val="22"/>
        </w:rPr>
        <w:t>i</w:t>
      </w:r>
      <w:r>
        <w:rPr>
          <w:rFonts w:ascii="Arial" w:eastAsia="Arial" w:hAnsi="Arial" w:cs="Arial"/>
          <w:i/>
          <w:spacing w:val="-7"/>
          <w:sz w:val="22"/>
          <w:szCs w:val="22"/>
        </w:rPr>
        <w:t>z</w:t>
      </w:r>
      <w:r>
        <w:rPr>
          <w:rFonts w:ascii="Arial" w:eastAsia="Arial" w:hAnsi="Arial" w:cs="Arial"/>
          <w:i/>
          <w:sz w:val="22"/>
          <w:szCs w:val="22"/>
        </w:rPr>
        <w:t xml:space="preserve">e </w:t>
      </w:r>
      <w:r>
        <w:rPr>
          <w:rFonts w:ascii="Arial" w:eastAsia="Arial" w:hAnsi="Arial" w:cs="Arial"/>
          <w:i/>
          <w:spacing w:val="2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asks.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F</w:t>
      </w:r>
      <w:r>
        <w:rPr>
          <w:rFonts w:ascii="Arial" w:eastAsia="Arial" w:hAnsi="Arial" w:cs="Arial"/>
          <w:i/>
          <w:spacing w:val="-3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r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ex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p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 xml:space="preserve">e, </w:t>
      </w:r>
      <w:r>
        <w:rPr>
          <w:rFonts w:ascii="Arial" w:eastAsia="Arial" w:hAnsi="Arial" w:cs="Arial"/>
          <w:i/>
          <w:spacing w:val="1"/>
          <w:sz w:val="22"/>
          <w:szCs w:val="22"/>
        </w:rPr>
        <w:t>w</w:t>
      </w:r>
      <w:r>
        <w:rPr>
          <w:rFonts w:ascii="Arial" w:eastAsia="Arial" w:hAnsi="Arial" w:cs="Arial"/>
          <w:i/>
          <w:sz w:val="22"/>
          <w:szCs w:val="22"/>
        </w:rPr>
        <w:t>h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w</w:t>
      </w:r>
      <w:r>
        <w:rPr>
          <w:rFonts w:ascii="Arial" w:eastAsia="Arial" w:hAnsi="Arial" w:cs="Arial"/>
          <w:i/>
          <w:spacing w:val="-3"/>
          <w:sz w:val="22"/>
          <w:szCs w:val="22"/>
        </w:rPr>
        <w:t>o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k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ng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on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 d</w:t>
      </w:r>
      <w:r>
        <w:rPr>
          <w:rFonts w:ascii="Arial" w:eastAsia="Arial" w:hAnsi="Arial" w:cs="Arial"/>
          <w:i/>
          <w:spacing w:val="-2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 xml:space="preserve">a </w:t>
      </w:r>
      <w:r>
        <w:rPr>
          <w:rFonts w:ascii="Arial" w:eastAsia="Arial" w:hAnsi="Arial" w:cs="Arial"/>
          <w:i/>
          <w:spacing w:val="-3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1"/>
          <w:sz w:val="22"/>
          <w:szCs w:val="22"/>
        </w:rPr>
        <w:t>g</w:t>
      </w:r>
      <w:r>
        <w:rPr>
          <w:rFonts w:ascii="Arial" w:eastAsia="Arial" w:hAnsi="Arial" w:cs="Arial"/>
          <w:i/>
          <w:sz w:val="22"/>
          <w:szCs w:val="22"/>
        </w:rPr>
        <w:t>esti</w:t>
      </w:r>
      <w:r>
        <w:rPr>
          <w:rFonts w:ascii="Arial" w:eastAsia="Arial" w:hAnsi="Arial" w:cs="Arial"/>
          <w:i/>
          <w:spacing w:val="-1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n p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p</w:t>
      </w:r>
      <w:r>
        <w:rPr>
          <w:rFonts w:ascii="Arial" w:eastAsia="Arial" w:hAnsi="Arial" w:cs="Arial"/>
          <w:i/>
          <w:spacing w:val="-1"/>
          <w:sz w:val="22"/>
          <w:szCs w:val="22"/>
        </w:rPr>
        <w:t>eli</w:t>
      </w:r>
      <w:r>
        <w:rPr>
          <w:rFonts w:ascii="Arial" w:eastAsia="Arial" w:hAnsi="Arial" w:cs="Arial"/>
          <w:i/>
          <w:sz w:val="22"/>
          <w:szCs w:val="22"/>
        </w:rPr>
        <w:t>ne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d a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2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p</w:t>
      </w:r>
      <w:r>
        <w:rPr>
          <w:rFonts w:ascii="Arial" w:eastAsia="Arial" w:hAnsi="Arial" w:cs="Arial"/>
          <w:i/>
          <w:sz w:val="22"/>
          <w:szCs w:val="22"/>
        </w:rPr>
        <w:t>or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ng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sh</w:t>
      </w:r>
      <w:r>
        <w:rPr>
          <w:rFonts w:ascii="Arial" w:eastAsia="Arial" w:hAnsi="Arial" w:cs="Arial"/>
          <w:i/>
          <w:spacing w:val="-1"/>
          <w:sz w:val="22"/>
          <w:szCs w:val="22"/>
        </w:rPr>
        <w:t>b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pacing w:val="-3"/>
          <w:sz w:val="22"/>
          <w:szCs w:val="22"/>
        </w:rPr>
        <w:t>u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us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pacing w:val="-17"/>
          <w:sz w:val="22"/>
          <w:szCs w:val="22"/>
        </w:rPr>
        <w:t>y</w:t>
      </w:r>
      <w:r>
        <w:rPr>
          <w:rFonts w:ascii="Arial" w:eastAsia="Arial" w:hAnsi="Arial" w:cs="Arial"/>
          <w:i/>
          <w:sz w:val="22"/>
          <w:szCs w:val="22"/>
        </w:rPr>
        <w:t>, I ass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ss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w</w:t>
      </w:r>
      <w:r>
        <w:rPr>
          <w:rFonts w:ascii="Arial" w:eastAsia="Arial" w:hAnsi="Arial" w:cs="Arial"/>
          <w:i/>
          <w:sz w:val="22"/>
          <w:szCs w:val="22"/>
        </w:rPr>
        <w:t>h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ch de</w:t>
      </w:r>
      <w:r>
        <w:rPr>
          <w:rFonts w:ascii="Arial" w:eastAsia="Arial" w:hAnsi="Arial" w:cs="Arial"/>
          <w:i/>
          <w:spacing w:val="-1"/>
          <w:sz w:val="22"/>
          <w:szCs w:val="22"/>
        </w:rPr>
        <w:t>li</w:t>
      </w:r>
      <w:r>
        <w:rPr>
          <w:rFonts w:ascii="Arial" w:eastAsia="Arial" w:hAnsi="Arial" w:cs="Arial"/>
          <w:i/>
          <w:sz w:val="22"/>
          <w:szCs w:val="22"/>
        </w:rPr>
        <w:t>verab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h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he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3"/>
          <w:sz w:val="22"/>
          <w:szCs w:val="22"/>
        </w:rPr>
        <w:t>s</w:t>
      </w:r>
      <w:r>
        <w:rPr>
          <w:rFonts w:ascii="Arial" w:eastAsia="Arial" w:hAnsi="Arial" w:cs="Arial"/>
          <w:i/>
          <w:sz w:val="22"/>
          <w:szCs w:val="22"/>
        </w:rPr>
        <w:t>t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-2"/>
          <w:sz w:val="22"/>
          <w:szCs w:val="22"/>
        </w:rPr>
        <w:t>m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di</w:t>
      </w:r>
      <w:r>
        <w:rPr>
          <w:rFonts w:ascii="Arial" w:eastAsia="Arial" w:hAnsi="Arial" w:cs="Arial"/>
          <w:i/>
          <w:sz w:val="22"/>
          <w:szCs w:val="22"/>
        </w:rPr>
        <w:t>ate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b</w:t>
      </w:r>
      <w:r>
        <w:rPr>
          <w:rFonts w:ascii="Arial" w:eastAsia="Arial" w:hAnsi="Arial" w:cs="Arial"/>
          <w:i/>
          <w:spacing w:val="-1"/>
          <w:sz w:val="22"/>
          <w:szCs w:val="22"/>
        </w:rPr>
        <w:t>u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ss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p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ct a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d d</w:t>
      </w:r>
      <w:r>
        <w:rPr>
          <w:rFonts w:ascii="Arial" w:eastAsia="Arial" w:hAnsi="Arial" w:cs="Arial"/>
          <w:i/>
          <w:spacing w:val="-2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dli</w:t>
      </w:r>
      <w:r>
        <w:rPr>
          <w:rFonts w:ascii="Arial" w:eastAsia="Arial" w:hAnsi="Arial" w:cs="Arial"/>
          <w:i/>
          <w:sz w:val="22"/>
          <w:szCs w:val="22"/>
        </w:rPr>
        <w:t>ne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se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v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7"/>
          <w:sz w:val="22"/>
          <w:szCs w:val="22"/>
        </w:rPr>
        <w:t>y</w:t>
      </w:r>
      <w:r>
        <w:rPr>
          <w:rFonts w:ascii="Arial" w:eastAsia="Arial" w:hAnsi="Arial" w:cs="Arial"/>
          <w:i/>
          <w:sz w:val="22"/>
          <w:szCs w:val="22"/>
        </w:rPr>
        <w:t>. I break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3"/>
          <w:sz w:val="22"/>
          <w:szCs w:val="22"/>
        </w:rPr>
        <w:t>o</w:t>
      </w:r>
      <w:r>
        <w:rPr>
          <w:rFonts w:ascii="Arial" w:eastAsia="Arial" w:hAnsi="Arial" w:cs="Arial"/>
          <w:i/>
          <w:spacing w:val="1"/>
          <w:sz w:val="22"/>
          <w:szCs w:val="22"/>
        </w:rPr>
        <w:t>w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ch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ask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2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 xml:space="preserve">o </w:t>
      </w:r>
      <w:r>
        <w:rPr>
          <w:rFonts w:ascii="Arial" w:eastAsia="Arial" w:hAnsi="Arial" w:cs="Arial"/>
          <w:i/>
          <w:spacing w:val="2"/>
          <w:sz w:val="22"/>
          <w:szCs w:val="22"/>
        </w:rPr>
        <w:t>s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ll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4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 xml:space="preserve">, 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g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b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 xml:space="preserve">e </w:t>
      </w:r>
      <w:r>
        <w:rPr>
          <w:rFonts w:ascii="Arial" w:eastAsia="Arial" w:hAnsi="Arial" w:cs="Arial"/>
          <w:i/>
          <w:spacing w:val="-2"/>
          <w:sz w:val="22"/>
          <w:szCs w:val="22"/>
        </w:rPr>
        <w:t>s</w:t>
      </w:r>
      <w:r>
        <w:rPr>
          <w:rFonts w:ascii="Arial" w:eastAsia="Arial" w:hAnsi="Arial" w:cs="Arial"/>
          <w:i/>
          <w:spacing w:val="-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p</w:t>
      </w:r>
      <w:r>
        <w:rPr>
          <w:rFonts w:ascii="Arial" w:eastAsia="Arial" w:hAnsi="Arial" w:cs="Arial"/>
          <w:i/>
          <w:sz w:val="22"/>
          <w:szCs w:val="22"/>
        </w:rPr>
        <w:t>s,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use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pro</w:t>
      </w:r>
      <w:r>
        <w:rPr>
          <w:rFonts w:ascii="Arial" w:eastAsia="Arial" w:hAnsi="Arial" w:cs="Arial"/>
          <w:i/>
          <w:spacing w:val="-1"/>
          <w:sz w:val="22"/>
          <w:szCs w:val="22"/>
        </w:rPr>
        <w:t>j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3"/>
          <w:sz w:val="22"/>
          <w:szCs w:val="22"/>
        </w:rPr>
        <w:t>c</w:t>
      </w:r>
      <w:r>
        <w:rPr>
          <w:rFonts w:ascii="Arial" w:eastAsia="Arial" w:hAnsi="Arial" w:cs="Arial"/>
          <w:i/>
          <w:sz w:val="22"/>
          <w:szCs w:val="22"/>
        </w:rPr>
        <w:t xml:space="preserve">t 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g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 xml:space="preserve">t 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ol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li</w:t>
      </w:r>
      <w:r>
        <w:rPr>
          <w:rFonts w:ascii="Arial" w:eastAsia="Arial" w:hAnsi="Arial" w:cs="Arial"/>
          <w:i/>
          <w:sz w:val="22"/>
          <w:szCs w:val="22"/>
        </w:rPr>
        <w:t xml:space="preserve">ke </w:t>
      </w:r>
      <w:r>
        <w:rPr>
          <w:rFonts w:ascii="Arial" w:eastAsia="Arial" w:hAnsi="Arial" w:cs="Arial"/>
          <w:i/>
          <w:spacing w:val="-17"/>
          <w:sz w:val="22"/>
          <w:szCs w:val="22"/>
        </w:rPr>
        <w:t>T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ll</w:t>
      </w:r>
      <w:r>
        <w:rPr>
          <w:rFonts w:ascii="Arial" w:eastAsia="Arial" w:hAnsi="Arial" w:cs="Arial"/>
          <w:i/>
          <w:sz w:val="22"/>
          <w:szCs w:val="22"/>
        </w:rPr>
        <w:t>o or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2"/>
          <w:sz w:val="22"/>
          <w:szCs w:val="22"/>
        </w:rPr>
        <w:t>J</w:t>
      </w:r>
      <w:r>
        <w:rPr>
          <w:rFonts w:ascii="Arial" w:eastAsia="Arial" w:hAnsi="Arial" w:cs="Arial"/>
          <w:i/>
          <w:spacing w:val="1"/>
          <w:sz w:val="22"/>
          <w:szCs w:val="22"/>
        </w:rPr>
        <w:t>I</w:t>
      </w:r>
      <w:r>
        <w:rPr>
          <w:rFonts w:ascii="Arial" w:eastAsia="Arial" w:hAnsi="Arial" w:cs="Arial"/>
          <w:i/>
          <w:spacing w:val="-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tr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ck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p</w:t>
      </w:r>
      <w:r>
        <w:rPr>
          <w:rFonts w:ascii="Arial" w:eastAsia="Arial" w:hAnsi="Arial" w:cs="Arial"/>
          <w:i/>
          <w:spacing w:val="-2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g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ess, a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co</w:t>
      </w:r>
      <w:r>
        <w:rPr>
          <w:rFonts w:ascii="Arial" w:eastAsia="Arial" w:hAnsi="Arial" w:cs="Arial"/>
          <w:i/>
          <w:spacing w:val="-2"/>
          <w:sz w:val="22"/>
          <w:szCs w:val="22"/>
        </w:rPr>
        <w:t>m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u</w:t>
      </w:r>
      <w:r>
        <w:rPr>
          <w:rFonts w:ascii="Arial" w:eastAsia="Arial" w:hAnsi="Arial" w:cs="Arial"/>
          <w:i/>
          <w:spacing w:val="-1"/>
          <w:sz w:val="22"/>
          <w:szCs w:val="22"/>
        </w:rPr>
        <w:t>ni</w:t>
      </w:r>
      <w:r>
        <w:rPr>
          <w:rFonts w:ascii="Arial" w:eastAsia="Arial" w:hAnsi="Arial" w:cs="Arial"/>
          <w:i/>
          <w:sz w:val="22"/>
          <w:szCs w:val="22"/>
        </w:rPr>
        <w:t>ca</w:t>
      </w:r>
      <w:r>
        <w:rPr>
          <w:rFonts w:ascii="Arial" w:eastAsia="Arial" w:hAnsi="Arial" w:cs="Arial"/>
          <w:i/>
          <w:spacing w:val="-2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 xml:space="preserve">e 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g</w:t>
      </w:r>
      <w:r>
        <w:rPr>
          <w:rFonts w:ascii="Arial" w:eastAsia="Arial" w:hAnsi="Arial" w:cs="Arial"/>
          <w:i/>
          <w:sz w:val="22"/>
          <w:szCs w:val="22"/>
        </w:rPr>
        <w:t>u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arly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w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h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s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ak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h</w:t>
      </w:r>
      <w:r>
        <w:rPr>
          <w:rFonts w:ascii="Arial" w:eastAsia="Arial" w:hAnsi="Arial" w:cs="Arial"/>
          <w:i/>
          <w:spacing w:val="-1"/>
          <w:sz w:val="22"/>
          <w:szCs w:val="22"/>
        </w:rPr>
        <w:t>o</w:t>
      </w:r>
      <w:r>
        <w:rPr>
          <w:rFonts w:ascii="Arial" w:eastAsia="Arial" w:hAnsi="Arial" w:cs="Arial"/>
          <w:i/>
          <w:spacing w:val="-3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o a</w:t>
      </w:r>
      <w:r>
        <w:rPr>
          <w:rFonts w:ascii="Arial" w:eastAsia="Arial" w:hAnsi="Arial" w:cs="Arial"/>
          <w:i/>
          <w:spacing w:val="-1"/>
          <w:sz w:val="22"/>
          <w:szCs w:val="22"/>
        </w:rPr>
        <w:t>li</w:t>
      </w:r>
      <w:r>
        <w:rPr>
          <w:rFonts w:ascii="Arial" w:eastAsia="Arial" w:hAnsi="Arial" w:cs="Arial"/>
          <w:i/>
          <w:sz w:val="22"/>
          <w:szCs w:val="22"/>
        </w:rPr>
        <w:t>gn pri</w:t>
      </w:r>
      <w:r>
        <w:rPr>
          <w:rFonts w:ascii="Arial" w:eastAsia="Arial" w:hAnsi="Arial" w:cs="Arial"/>
          <w:i/>
          <w:spacing w:val="-1"/>
          <w:sz w:val="22"/>
          <w:szCs w:val="22"/>
        </w:rPr>
        <w:t>o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es</w:t>
      </w:r>
      <w:r>
        <w:rPr>
          <w:rFonts w:ascii="Arial" w:eastAsia="Arial" w:hAnsi="Arial" w:cs="Arial"/>
          <w:i/>
          <w:spacing w:val="-2"/>
          <w:sz w:val="22"/>
          <w:szCs w:val="22"/>
        </w:rPr>
        <w:t>.</w:t>
      </w:r>
      <w:r>
        <w:rPr>
          <w:rFonts w:ascii="Arial" w:eastAsia="Arial" w:hAnsi="Arial" w:cs="Arial"/>
          <w:i/>
          <w:sz w:val="22"/>
          <w:szCs w:val="22"/>
        </w:rPr>
        <w:t>"</w:t>
      </w:r>
    </w:p>
    <w:p w:rsidR="00FE525D" w:rsidRDefault="00FE525D">
      <w:pPr>
        <w:spacing w:line="200" w:lineRule="exact"/>
      </w:pPr>
    </w:p>
    <w:p w:rsidR="00FE525D" w:rsidRDefault="00FE525D">
      <w:pPr>
        <w:spacing w:before="11" w:line="220" w:lineRule="exact"/>
        <w:rPr>
          <w:sz w:val="22"/>
          <w:szCs w:val="22"/>
        </w:rPr>
      </w:pPr>
    </w:p>
    <w:p w:rsidR="00FE525D" w:rsidRDefault="006E1F61">
      <w:pPr>
        <w:ind w:left="760"/>
        <w:rPr>
          <w:rFonts w:ascii="Arial" w:eastAsia="Arial" w:hAnsi="Arial" w:cs="Arial"/>
          <w:sz w:val="22"/>
          <w:szCs w:val="22"/>
        </w:rPr>
        <w:sectPr w:rsidR="00FE525D">
          <w:pgSz w:w="11920" w:h="16840"/>
          <w:pgMar w:top="780" w:right="1380" w:bottom="0" w:left="680" w:header="0" w:footer="193" w:gutter="0"/>
          <w:cols w:space="720"/>
        </w:sectPr>
      </w:pPr>
      <w:r>
        <w:rPr>
          <w:rFonts w:ascii="Arial" w:eastAsia="Arial" w:hAnsi="Arial" w:cs="Arial"/>
          <w:b/>
          <w:spacing w:val="-8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cus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 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co</w:t>
      </w:r>
      <w:r>
        <w:rPr>
          <w:rFonts w:ascii="Arial" w:eastAsia="Arial" w:hAnsi="Arial" w:cs="Arial"/>
          <w:spacing w:val="-1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</w:p>
    <w:p w:rsidR="00FE525D" w:rsidRDefault="006E1F61">
      <w:pPr>
        <w:spacing w:before="63"/>
        <w:ind w:left="920"/>
        <w:rPr>
          <w:rFonts w:ascii="Arial" w:eastAsia="Arial" w:hAnsi="Arial" w:cs="Arial"/>
          <w:sz w:val="22"/>
          <w:szCs w:val="22"/>
        </w:rPr>
      </w:pPr>
      <w:r>
        <w:lastRenderedPageBreak/>
        <w:pict>
          <v:group id="_x0000_s1036" style="position:absolute;left:0;text-align:left;margin-left:23.95pt;margin-top:23.7pt;width:547.55pt;height:794.6pt;z-index:-251652096;mso-position-horizontal-relative:page;mso-position-vertical-relative:page" coordorigin="479,474" coordsize="10951,15892">
            <v:shape id="_x0000_s1040" style="position:absolute;left:490;top:485;width:10930;height:0" coordorigin="490,485" coordsize="10930,0" path="m490,485r10929,e" filled="f" strokeweight=".20464mm">
              <v:path arrowok="t"/>
            </v:shape>
            <v:shape id="_x0000_s1039" style="position:absolute;left:485;top:480;width:0;height:15881" coordorigin="485,480" coordsize="0,15881" path="m485,480r,15881e" filled="f" strokeweight=".20464mm">
              <v:path arrowok="t"/>
            </v:shape>
            <v:shape id="_x0000_s1038" style="position:absolute;left:11424;top:480;width:0;height:15881" coordorigin="11424,480" coordsize="0,15881" path="m11424,480r,15881e" filled="f" strokeweight=".2045mm">
              <v:path arrowok="t"/>
            </v:shape>
            <v:shape id="_x0000_s1037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 xml:space="preserve">8.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n 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ng </w:t>
      </w:r>
      <w:r>
        <w:rPr>
          <w:rFonts w:ascii="Arial" w:eastAsia="Arial" w:hAnsi="Arial" w:cs="Arial"/>
          <w:b/>
          <w:spacing w:val="-1"/>
          <w:sz w:val="22"/>
          <w:szCs w:val="22"/>
        </w:rPr>
        <w:t>Di</w:t>
      </w:r>
      <w:r>
        <w:rPr>
          <w:rFonts w:ascii="Arial" w:eastAsia="Arial" w:hAnsi="Arial" w:cs="Arial"/>
          <w:b/>
          <w:sz w:val="22"/>
          <w:szCs w:val="22"/>
        </w:rPr>
        <w:t>men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(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)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it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s.</w:t>
      </w:r>
    </w:p>
    <w:p w:rsidR="00FE525D" w:rsidRDefault="00FE525D">
      <w:pPr>
        <w:spacing w:line="200" w:lineRule="exact"/>
      </w:pPr>
    </w:p>
    <w:p w:rsidR="00FE525D" w:rsidRDefault="00FE525D">
      <w:pPr>
        <w:spacing w:before="13" w:line="240" w:lineRule="exact"/>
        <w:rPr>
          <w:sz w:val="24"/>
          <w:szCs w:val="24"/>
        </w:rPr>
      </w:pPr>
    </w:p>
    <w:p w:rsidR="00FE525D" w:rsidRDefault="006E1F61">
      <w:pPr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2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6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:</w:t>
      </w:r>
    </w:p>
    <w:p w:rsidR="00FE525D" w:rsidRDefault="006E1F61">
      <w:pPr>
        <w:spacing w:before="23" w:line="259" w:lineRule="auto"/>
        <w:ind w:left="920" w:right="15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Sl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C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(</w:t>
      </w:r>
      <w:r>
        <w:rPr>
          <w:rFonts w:ascii="Arial" w:eastAsia="Arial" w:hAnsi="Arial" w:cs="Arial"/>
          <w:spacing w:val="-1"/>
          <w:sz w:val="22"/>
          <w:szCs w:val="22"/>
        </w:rPr>
        <w:t>SCD</w:t>
      </w:r>
      <w:r>
        <w:rPr>
          <w:rFonts w:ascii="Arial" w:eastAsia="Arial" w:hAnsi="Arial" w:cs="Arial"/>
          <w:sz w:val="22"/>
          <w:szCs w:val="22"/>
        </w:rPr>
        <w:t xml:space="preserve">)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d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areho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 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 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ath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 on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e.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s:</w:t>
      </w:r>
    </w:p>
    <w:p w:rsidR="00FE525D" w:rsidRDefault="00FE525D">
      <w:pPr>
        <w:spacing w:before="9" w:line="140" w:lineRule="exact"/>
        <w:rPr>
          <w:sz w:val="15"/>
          <w:szCs w:val="15"/>
        </w:rPr>
      </w:pPr>
    </w:p>
    <w:p w:rsidR="00FE525D" w:rsidRDefault="006E1F61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0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pe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1: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new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a.</w:t>
      </w:r>
    </w:p>
    <w:p w:rsidR="00FE525D" w:rsidRDefault="00FE525D">
      <w:pPr>
        <w:spacing w:before="9" w:line="160" w:lineRule="exact"/>
        <w:rPr>
          <w:sz w:val="17"/>
          <w:szCs w:val="17"/>
        </w:rPr>
      </w:pPr>
    </w:p>
    <w:p w:rsidR="00FE525D" w:rsidRDefault="006E1F61">
      <w:pPr>
        <w:tabs>
          <w:tab w:val="left" w:pos="1640"/>
        </w:tabs>
        <w:spacing w:line="259" w:lineRule="auto"/>
        <w:ind w:left="1640" w:right="90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pacing w:val="-10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pe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2: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pacing w:val="-5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oric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n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 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 co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ns.</w:t>
      </w:r>
    </w:p>
    <w:p w:rsidR="00FE525D" w:rsidRDefault="00FE525D">
      <w:pPr>
        <w:spacing w:before="2" w:line="160" w:lineRule="exact"/>
        <w:rPr>
          <w:sz w:val="16"/>
          <w:szCs w:val="16"/>
        </w:rPr>
      </w:pPr>
    </w:p>
    <w:p w:rsidR="00FE525D" w:rsidRDefault="006E1F61">
      <w:pPr>
        <w:ind w:left="1244" w:right="3253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0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pe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3:</w:t>
      </w:r>
      <w:r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new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umn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pre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s.</w:t>
      </w:r>
    </w:p>
    <w:p w:rsidR="00FE525D" w:rsidRDefault="00FE525D">
      <w:pPr>
        <w:spacing w:before="9" w:line="160" w:lineRule="exact"/>
        <w:rPr>
          <w:sz w:val="17"/>
          <w:szCs w:val="17"/>
        </w:rPr>
      </w:pPr>
    </w:p>
    <w:p w:rsidR="00FE525D" w:rsidRDefault="006E1F61">
      <w:pPr>
        <w:spacing w:line="259" w:lineRule="auto"/>
        <w:ind w:left="920" w:right="14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amp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e,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areho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se,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0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pe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2 is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dre</w:t>
      </w:r>
      <w:r>
        <w:rPr>
          <w:rFonts w:ascii="Arial" w:eastAsia="Arial" w:hAnsi="Arial" w:cs="Arial"/>
          <w:spacing w:val="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 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oric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l 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 cus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ers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li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>if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nt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FE525D" w:rsidRDefault="00FE525D">
      <w:pPr>
        <w:spacing w:line="200" w:lineRule="exact"/>
      </w:pPr>
    </w:p>
    <w:p w:rsidR="00FE525D" w:rsidRDefault="00FE525D">
      <w:pPr>
        <w:spacing w:before="10" w:line="220" w:lineRule="exact"/>
        <w:rPr>
          <w:sz w:val="22"/>
          <w:szCs w:val="22"/>
        </w:rPr>
      </w:pPr>
    </w:p>
    <w:p w:rsidR="00FE525D" w:rsidRDefault="006E1F61">
      <w:pPr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8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orld 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amp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cl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.</w:t>
      </w:r>
    </w:p>
    <w:p w:rsidR="00FE525D" w:rsidRDefault="00FE525D">
      <w:pPr>
        <w:spacing w:before="7" w:line="160" w:lineRule="exact"/>
        <w:rPr>
          <w:sz w:val="16"/>
          <w:szCs w:val="16"/>
        </w:rPr>
      </w:pPr>
    </w:p>
    <w:p w:rsidR="00FE525D" w:rsidRDefault="006E1F61">
      <w:pPr>
        <w:spacing w:line="700" w:lineRule="atLeast"/>
        <w:ind w:left="920" w:right="465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9. Wh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t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ng</w:t>
      </w:r>
      <w:r>
        <w:rPr>
          <w:rFonts w:ascii="Arial" w:eastAsia="Arial" w:hAnsi="Arial" w:cs="Arial"/>
          <w:b/>
          <w:spacing w:val="1"/>
          <w:sz w:val="22"/>
          <w:szCs w:val="22"/>
        </w:rPr>
        <w:t>-t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reer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 xml:space="preserve">als? 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2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6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:</w:t>
      </w:r>
    </w:p>
    <w:p w:rsidR="00FE525D" w:rsidRDefault="006E1F61">
      <w:pPr>
        <w:spacing w:before="23" w:line="258" w:lineRule="auto"/>
        <w:ind w:left="920" w:right="9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i/>
          <w:spacing w:val="1"/>
          <w:sz w:val="22"/>
          <w:szCs w:val="22"/>
        </w:rPr>
        <w:t>"</w:t>
      </w:r>
      <w:r>
        <w:rPr>
          <w:rFonts w:ascii="Arial" w:eastAsia="Arial" w:hAnsi="Arial" w:cs="Arial"/>
          <w:i/>
          <w:spacing w:val="-2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y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ong</w:t>
      </w:r>
      <w:r>
        <w:rPr>
          <w:rFonts w:ascii="Arial" w:eastAsia="Arial" w:hAnsi="Arial" w:cs="Arial"/>
          <w:i/>
          <w:spacing w:val="1"/>
          <w:sz w:val="22"/>
          <w:szCs w:val="22"/>
        </w:rPr>
        <w:t>-t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pacing w:val="-2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m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g</w:t>
      </w:r>
      <w:r>
        <w:rPr>
          <w:rFonts w:ascii="Arial" w:eastAsia="Arial" w:hAnsi="Arial" w:cs="Arial"/>
          <w:i/>
          <w:spacing w:val="-1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 xml:space="preserve">al 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b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come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D</w:t>
      </w:r>
      <w:r>
        <w:rPr>
          <w:rFonts w:ascii="Arial" w:eastAsia="Arial" w:hAnsi="Arial" w:cs="Arial"/>
          <w:i/>
          <w:sz w:val="22"/>
          <w:szCs w:val="22"/>
        </w:rPr>
        <w:t>ata</w:t>
      </w:r>
      <w:r>
        <w:rPr>
          <w:rFonts w:ascii="Arial" w:eastAsia="Arial" w:hAnsi="Arial" w:cs="Arial"/>
          <w:i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ch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3"/>
          <w:sz w:val="22"/>
          <w:szCs w:val="22"/>
        </w:rPr>
        <w:t>c</w:t>
      </w:r>
      <w:r>
        <w:rPr>
          <w:rFonts w:ascii="Arial" w:eastAsia="Arial" w:hAnsi="Arial" w:cs="Arial"/>
          <w:i/>
          <w:spacing w:val="-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,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g</w:t>
      </w:r>
      <w:r>
        <w:rPr>
          <w:rFonts w:ascii="Arial" w:eastAsia="Arial" w:hAnsi="Arial" w:cs="Arial"/>
          <w:i/>
          <w:spacing w:val="-1"/>
          <w:sz w:val="22"/>
          <w:szCs w:val="22"/>
        </w:rPr>
        <w:t>ni</w:t>
      </w:r>
      <w:r>
        <w:rPr>
          <w:rFonts w:ascii="Arial" w:eastAsia="Arial" w:hAnsi="Arial" w:cs="Arial"/>
          <w:i/>
          <w:sz w:val="22"/>
          <w:szCs w:val="22"/>
        </w:rPr>
        <w:t>ng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sca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bl</w:t>
      </w:r>
      <w:r>
        <w:rPr>
          <w:rFonts w:ascii="Arial" w:eastAsia="Arial" w:hAnsi="Arial" w:cs="Arial"/>
          <w:i/>
          <w:sz w:val="22"/>
          <w:szCs w:val="22"/>
        </w:rPr>
        <w:t>e and</w:t>
      </w:r>
      <w:r>
        <w:rPr>
          <w:rFonts w:ascii="Arial" w:eastAsia="Arial" w:hAnsi="Arial" w:cs="Arial"/>
          <w:i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ef</w:t>
      </w:r>
      <w:r>
        <w:rPr>
          <w:rFonts w:ascii="Arial" w:eastAsia="Arial" w:hAnsi="Arial" w:cs="Arial"/>
          <w:i/>
          <w:spacing w:val="2"/>
          <w:sz w:val="22"/>
          <w:szCs w:val="22"/>
        </w:rPr>
        <w:t>f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c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t d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a ec</w:t>
      </w:r>
      <w:r>
        <w:rPr>
          <w:rFonts w:ascii="Arial" w:eastAsia="Arial" w:hAnsi="Arial" w:cs="Arial"/>
          <w:i/>
          <w:spacing w:val="-1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sys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h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t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d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ve b</w:t>
      </w:r>
      <w:r>
        <w:rPr>
          <w:rFonts w:ascii="Arial" w:eastAsia="Arial" w:hAnsi="Arial" w:cs="Arial"/>
          <w:i/>
          <w:spacing w:val="-2"/>
          <w:sz w:val="22"/>
          <w:szCs w:val="22"/>
        </w:rPr>
        <w:t>u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ss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ns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g</w:t>
      </w:r>
      <w:r>
        <w:rPr>
          <w:rFonts w:ascii="Arial" w:eastAsia="Arial" w:hAnsi="Arial" w:cs="Arial"/>
          <w:i/>
          <w:spacing w:val="-1"/>
          <w:sz w:val="22"/>
          <w:szCs w:val="22"/>
        </w:rPr>
        <w:t>h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 xml:space="preserve">s. </w:t>
      </w:r>
      <w:r>
        <w:rPr>
          <w:rFonts w:ascii="Arial" w:eastAsia="Arial" w:hAnsi="Arial" w:cs="Arial"/>
          <w:i/>
          <w:spacing w:val="3"/>
          <w:sz w:val="22"/>
          <w:szCs w:val="22"/>
        </w:rPr>
        <w:t>I</w:t>
      </w:r>
      <w:r>
        <w:rPr>
          <w:rFonts w:ascii="Arial" w:eastAsia="Arial" w:hAnsi="Arial" w:cs="Arial"/>
          <w:i/>
          <w:spacing w:val="-6"/>
          <w:sz w:val="22"/>
          <w:szCs w:val="22"/>
        </w:rPr>
        <w:t>’</w:t>
      </w:r>
      <w:r>
        <w:rPr>
          <w:rFonts w:ascii="Arial" w:eastAsia="Arial" w:hAnsi="Arial" w:cs="Arial"/>
          <w:i/>
          <w:sz w:val="22"/>
          <w:szCs w:val="22"/>
        </w:rPr>
        <w:t>m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p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ss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ate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b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3"/>
          <w:sz w:val="22"/>
          <w:szCs w:val="22"/>
        </w:rPr>
        <w:t>u</w:t>
      </w:r>
      <w:r>
        <w:rPr>
          <w:rFonts w:ascii="Arial" w:eastAsia="Arial" w:hAnsi="Arial" w:cs="Arial"/>
          <w:i/>
          <w:sz w:val="22"/>
          <w:szCs w:val="22"/>
        </w:rPr>
        <w:t>t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ng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 xml:space="preserve">w 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ec</w:t>
      </w:r>
      <w:r>
        <w:rPr>
          <w:rFonts w:ascii="Arial" w:eastAsia="Arial" w:hAnsi="Arial" w:cs="Arial"/>
          <w:i/>
          <w:spacing w:val="-1"/>
          <w:sz w:val="22"/>
          <w:szCs w:val="22"/>
        </w:rPr>
        <w:t>h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1"/>
          <w:sz w:val="22"/>
          <w:szCs w:val="22"/>
        </w:rPr>
        <w:t>ol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gi</w:t>
      </w:r>
      <w:r>
        <w:rPr>
          <w:rFonts w:ascii="Arial" w:eastAsia="Arial" w:hAnsi="Arial" w:cs="Arial"/>
          <w:i/>
          <w:sz w:val="22"/>
          <w:szCs w:val="22"/>
        </w:rPr>
        <w:t>es l</w:t>
      </w:r>
      <w:r>
        <w:rPr>
          <w:rFonts w:ascii="Arial" w:eastAsia="Arial" w:hAnsi="Arial" w:cs="Arial"/>
          <w:i/>
          <w:spacing w:val="-2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 xml:space="preserve">ke 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al</w:t>
      </w:r>
      <w:r>
        <w:rPr>
          <w:rFonts w:ascii="Arial" w:eastAsia="Arial" w:hAnsi="Arial" w:cs="Arial"/>
          <w:i/>
          <w:spacing w:val="1"/>
          <w:sz w:val="22"/>
          <w:szCs w:val="22"/>
        </w:rPr>
        <w:t>-t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s</w:t>
      </w:r>
      <w:r>
        <w:rPr>
          <w:rFonts w:ascii="Arial" w:eastAsia="Arial" w:hAnsi="Arial" w:cs="Arial"/>
          <w:i/>
          <w:spacing w:val="1"/>
          <w:sz w:val="22"/>
          <w:szCs w:val="22"/>
        </w:rPr>
        <w:t>tr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ng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w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h</w:t>
      </w:r>
      <w:r>
        <w:rPr>
          <w:rFonts w:ascii="Arial" w:eastAsia="Arial" w:hAnsi="Arial" w:cs="Arial"/>
          <w:i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p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che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K</w:t>
      </w:r>
      <w:r>
        <w:rPr>
          <w:rFonts w:ascii="Arial" w:eastAsia="Arial" w:hAnsi="Arial" w:cs="Arial"/>
          <w:i/>
          <w:sz w:val="22"/>
          <w:szCs w:val="22"/>
        </w:rPr>
        <w:t>afka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d cl</w:t>
      </w:r>
      <w:r>
        <w:rPr>
          <w:rFonts w:ascii="Arial" w:eastAsia="Arial" w:hAnsi="Arial" w:cs="Arial"/>
          <w:i/>
          <w:spacing w:val="-1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u</w:t>
      </w:r>
      <w:r>
        <w:rPr>
          <w:rFonts w:ascii="Arial" w:eastAsia="Arial" w:hAnsi="Arial" w:cs="Arial"/>
          <w:i/>
          <w:spacing w:val="-1"/>
          <w:sz w:val="22"/>
          <w:szCs w:val="22"/>
        </w:rPr>
        <w:t>d</w:t>
      </w:r>
      <w:r>
        <w:rPr>
          <w:rFonts w:ascii="Arial" w:eastAsia="Arial" w:hAnsi="Arial" w:cs="Arial"/>
          <w:i/>
          <w:spacing w:val="1"/>
          <w:sz w:val="22"/>
          <w:szCs w:val="22"/>
        </w:rPr>
        <w:t>-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ve d</w:t>
      </w:r>
      <w:r>
        <w:rPr>
          <w:rFonts w:ascii="Arial" w:eastAsia="Arial" w:hAnsi="Arial" w:cs="Arial"/>
          <w:i/>
          <w:spacing w:val="-2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w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h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u</w:t>
      </w:r>
      <w:r>
        <w:rPr>
          <w:rFonts w:ascii="Arial" w:eastAsia="Arial" w:hAnsi="Arial" w:cs="Arial"/>
          <w:i/>
          <w:sz w:val="22"/>
          <w:szCs w:val="22"/>
        </w:rPr>
        <w:t>se</w:t>
      </w:r>
      <w:r>
        <w:rPr>
          <w:rFonts w:ascii="Arial" w:eastAsia="Arial" w:hAnsi="Arial" w:cs="Arial"/>
          <w:i/>
          <w:spacing w:val="-3"/>
          <w:sz w:val="22"/>
          <w:szCs w:val="22"/>
        </w:rPr>
        <w:t>s</w:t>
      </w:r>
      <w:r>
        <w:rPr>
          <w:rFonts w:ascii="Arial" w:eastAsia="Arial" w:hAnsi="Arial" w:cs="Arial"/>
          <w:i/>
          <w:sz w:val="22"/>
          <w:szCs w:val="22"/>
        </w:rPr>
        <w:t>. I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 xml:space="preserve">m 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z w:val="22"/>
          <w:szCs w:val="22"/>
        </w:rPr>
        <w:t xml:space="preserve"> d</w:t>
      </w:r>
      <w:r>
        <w:rPr>
          <w:rFonts w:ascii="Arial" w:eastAsia="Arial" w:hAnsi="Arial" w:cs="Arial"/>
          <w:i/>
          <w:spacing w:val="-2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a e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g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eri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 xml:space="preserve">g </w:t>
      </w:r>
      <w:r>
        <w:rPr>
          <w:rFonts w:ascii="Arial" w:eastAsia="Arial" w:hAnsi="Arial" w:cs="Arial"/>
          <w:i/>
          <w:spacing w:val="2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c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pacing w:val="1"/>
          <w:sz w:val="22"/>
          <w:szCs w:val="22"/>
        </w:rPr>
        <w:t>tr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b</w:t>
      </w:r>
      <w:r>
        <w:rPr>
          <w:rFonts w:ascii="Arial" w:eastAsia="Arial" w:hAnsi="Arial" w:cs="Arial"/>
          <w:i/>
          <w:spacing w:val="-1"/>
          <w:sz w:val="22"/>
          <w:szCs w:val="22"/>
        </w:rPr>
        <w:t>u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he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ov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l d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 xml:space="preserve">a </w:t>
      </w:r>
      <w:r>
        <w:rPr>
          <w:rFonts w:ascii="Arial" w:eastAsia="Arial" w:hAnsi="Arial" w:cs="Arial"/>
          <w:i/>
          <w:spacing w:val="-2"/>
          <w:sz w:val="22"/>
          <w:szCs w:val="22"/>
        </w:rPr>
        <w:t>s</w:t>
      </w:r>
      <w:r>
        <w:rPr>
          <w:rFonts w:ascii="Arial" w:eastAsia="Arial" w:hAnsi="Arial" w:cs="Arial"/>
          <w:i/>
          <w:spacing w:val="1"/>
          <w:sz w:val="22"/>
          <w:szCs w:val="22"/>
        </w:rPr>
        <w:t>tr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g</w:t>
      </w:r>
      <w:r>
        <w:rPr>
          <w:rFonts w:ascii="Arial" w:eastAsia="Arial" w:hAnsi="Arial" w:cs="Arial"/>
          <w:i/>
          <w:sz w:val="22"/>
          <w:szCs w:val="22"/>
        </w:rPr>
        <w:t>y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of an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o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g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-5"/>
          <w:sz w:val="22"/>
          <w:szCs w:val="22"/>
        </w:rPr>
        <w:t>z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3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pacing w:val="1"/>
          <w:sz w:val="22"/>
          <w:szCs w:val="22"/>
        </w:rPr>
        <w:t>.</w:t>
      </w:r>
      <w:r>
        <w:rPr>
          <w:rFonts w:ascii="Arial" w:eastAsia="Arial" w:hAnsi="Arial" w:cs="Arial"/>
          <w:i/>
          <w:sz w:val="22"/>
          <w:szCs w:val="22"/>
        </w:rPr>
        <w:t>"</w:t>
      </w:r>
    </w:p>
    <w:p w:rsidR="00FE525D" w:rsidRDefault="00FE525D">
      <w:pPr>
        <w:spacing w:line="200" w:lineRule="exact"/>
      </w:pPr>
    </w:p>
    <w:p w:rsidR="00FE525D" w:rsidRDefault="00FE525D">
      <w:pPr>
        <w:spacing w:before="11" w:line="220" w:lineRule="exact"/>
        <w:rPr>
          <w:sz w:val="22"/>
          <w:szCs w:val="22"/>
        </w:rPr>
      </w:pPr>
    </w:p>
    <w:p w:rsidR="00FE525D" w:rsidRDefault="006E1F61">
      <w:pPr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8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Ali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compan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’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opp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es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h.</w:t>
      </w:r>
    </w:p>
    <w:p w:rsidR="00FE525D" w:rsidRDefault="00FE525D">
      <w:pPr>
        <w:spacing w:before="7" w:line="160" w:lineRule="exact"/>
        <w:rPr>
          <w:sz w:val="16"/>
          <w:szCs w:val="16"/>
        </w:rPr>
      </w:pPr>
    </w:p>
    <w:p w:rsidR="00FE525D" w:rsidRDefault="006E1F61">
      <w:pPr>
        <w:spacing w:line="700" w:lineRule="atLeast"/>
        <w:ind w:left="920" w:right="100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1</w:t>
      </w:r>
      <w:r>
        <w:rPr>
          <w:rFonts w:ascii="Arial" w:eastAsia="Arial" w:hAnsi="Arial" w:cs="Arial"/>
          <w:b/>
          <w:spacing w:val="-1"/>
          <w:sz w:val="22"/>
          <w:szCs w:val="22"/>
        </w:rPr>
        <w:t>0</w:t>
      </w:r>
      <w:r>
        <w:rPr>
          <w:rFonts w:ascii="Arial" w:eastAsia="Arial" w:hAnsi="Arial" w:cs="Arial"/>
          <w:b/>
          <w:sz w:val="22"/>
          <w:szCs w:val="22"/>
        </w:rPr>
        <w:t xml:space="preserve">. 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w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 xml:space="preserve">do 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ou st</w:t>
      </w:r>
      <w:r>
        <w:rPr>
          <w:rFonts w:ascii="Arial" w:eastAsia="Arial" w:hAnsi="Arial" w:cs="Arial"/>
          <w:b/>
          <w:spacing w:val="2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ed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ate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t d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 en</w:t>
      </w:r>
      <w:r>
        <w:rPr>
          <w:rFonts w:ascii="Arial" w:eastAsia="Arial" w:hAnsi="Arial" w:cs="Arial"/>
          <w:b/>
          <w:spacing w:val="-3"/>
          <w:sz w:val="22"/>
          <w:szCs w:val="22"/>
        </w:rPr>
        <w:t>g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er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 xml:space="preserve">ologies? 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2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6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:</w:t>
      </w:r>
    </w:p>
    <w:p w:rsidR="00FE525D" w:rsidRDefault="006E1F61">
      <w:pPr>
        <w:spacing w:before="23" w:line="258" w:lineRule="auto"/>
        <w:ind w:left="920" w:right="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i/>
          <w:spacing w:val="1"/>
          <w:sz w:val="22"/>
          <w:szCs w:val="22"/>
        </w:rPr>
        <w:t>"</w:t>
      </w:r>
      <w:r>
        <w:rPr>
          <w:rFonts w:ascii="Arial" w:eastAsia="Arial" w:hAnsi="Arial" w:cs="Arial"/>
          <w:i/>
          <w:sz w:val="22"/>
          <w:szCs w:val="22"/>
        </w:rPr>
        <w:t>I s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ay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c</w:t>
      </w:r>
      <w:r>
        <w:rPr>
          <w:rFonts w:ascii="Arial" w:eastAsia="Arial" w:hAnsi="Arial" w:cs="Arial"/>
          <w:i/>
          <w:spacing w:val="-3"/>
          <w:sz w:val="22"/>
          <w:szCs w:val="22"/>
        </w:rPr>
        <w:t>u</w:t>
      </w:r>
      <w:r>
        <w:rPr>
          <w:rFonts w:ascii="Arial" w:eastAsia="Arial" w:hAnsi="Arial" w:cs="Arial"/>
          <w:i/>
          <w:spacing w:val="1"/>
          <w:sz w:val="22"/>
          <w:szCs w:val="22"/>
        </w:rPr>
        <w:t>rr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3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t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by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f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ll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1"/>
          <w:sz w:val="22"/>
          <w:szCs w:val="22"/>
        </w:rPr>
        <w:t>w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-3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g i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1"/>
          <w:sz w:val="22"/>
          <w:szCs w:val="22"/>
        </w:rPr>
        <w:t>u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2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y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b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g</w:t>
      </w:r>
      <w:r>
        <w:rPr>
          <w:rFonts w:ascii="Arial" w:eastAsia="Arial" w:hAnsi="Arial" w:cs="Arial"/>
          <w:i/>
          <w:sz w:val="22"/>
          <w:szCs w:val="22"/>
        </w:rPr>
        <w:t>s, p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pacing w:val="-2"/>
          <w:sz w:val="22"/>
          <w:szCs w:val="22"/>
        </w:rPr>
        <w:t>r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c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p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ng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w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bi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pacing w:val="-2"/>
          <w:sz w:val="22"/>
          <w:szCs w:val="22"/>
        </w:rPr>
        <w:t>s</w:t>
      </w:r>
      <w:r>
        <w:rPr>
          <w:rFonts w:ascii="Arial" w:eastAsia="Arial" w:hAnsi="Arial" w:cs="Arial"/>
          <w:i/>
          <w:sz w:val="22"/>
          <w:szCs w:val="22"/>
        </w:rPr>
        <w:t>,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3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g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g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ng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w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h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he d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a eng</w:t>
      </w:r>
      <w:r>
        <w:rPr>
          <w:rFonts w:ascii="Arial" w:eastAsia="Arial" w:hAnsi="Arial" w:cs="Arial"/>
          <w:i/>
          <w:spacing w:val="-2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eri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g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co</w:t>
      </w:r>
      <w:r>
        <w:rPr>
          <w:rFonts w:ascii="Arial" w:eastAsia="Arial" w:hAnsi="Arial" w:cs="Arial"/>
          <w:i/>
          <w:spacing w:val="-2"/>
          <w:sz w:val="22"/>
          <w:szCs w:val="22"/>
        </w:rPr>
        <w:t>m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pacing w:val="-3"/>
          <w:sz w:val="22"/>
          <w:szCs w:val="22"/>
        </w:rPr>
        <w:t>u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y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on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p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tf</w:t>
      </w:r>
      <w:r>
        <w:rPr>
          <w:rFonts w:ascii="Arial" w:eastAsia="Arial" w:hAnsi="Arial" w:cs="Arial"/>
          <w:i/>
          <w:spacing w:val="-3"/>
          <w:sz w:val="22"/>
          <w:szCs w:val="22"/>
        </w:rPr>
        <w:t>o</w:t>
      </w:r>
      <w:r>
        <w:rPr>
          <w:rFonts w:ascii="Arial" w:eastAsia="Arial" w:hAnsi="Arial" w:cs="Arial"/>
          <w:i/>
          <w:spacing w:val="1"/>
          <w:sz w:val="22"/>
          <w:szCs w:val="22"/>
        </w:rPr>
        <w:t>rm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li</w:t>
      </w:r>
      <w:r>
        <w:rPr>
          <w:rFonts w:ascii="Arial" w:eastAsia="Arial" w:hAnsi="Arial" w:cs="Arial"/>
          <w:i/>
          <w:sz w:val="22"/>
          <w:szCs w:val="22"/>
        </w:rPr>
        <w:t>ke L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-3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ke</w:t>
      </w:r>
      <w:r>
        <w:rPr>
          <w:rFonts w:ascii="Arial" w:eastAsia="Arial" w:hAnsi="Arial" w:cs="Arial"/>
          <w:i/>
          <w:spacing w:val="-1"/>
          <w:sz w:val="22"/>
          <w:szCs w:val="22"/>
        </w:rPr>
        <w:t>d</w:t>
      </w:r>
      <w:r>
        <w:rPr>
          <w:rFonts w:ascii="Arial" w:eastAsia="Arial" w:hAnsi="Arial" w:cs="Arial"/>
          <w:i/>
          <w:spacing w:val="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n. I a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so c</w:t>
      </w:r>
      <w:r>
        <w:rPr>
          <w:rFonts w:ascii="Arial" w:eastAsia="Arial" w:hAnsi="Arial" w:cs="Arial"/>
          <w:i/>
          <w:spacing w:val="-2"/>
          <w:sz w:val="22"/>
          <w:szCs w:val="22"/>
        </w:rPr>
        <w:t>o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p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ete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c</w:t>
      </w:r>
      <w:r>
        <w:rPr>
          <w:rFonts w:ascii="Arial" w:eastAsia="Arial" w:hAnsi="Arial" w:cs="Arial"/>
          <w:i/>
          <w:spacing w:val="-3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urses</w:t>
      </w:r>
      <w:r>
        <w:rPr>
          <w:rFonts w:ascii="Arial" w:eastAsia="Arial" w:hAnsi="Arial" w:cs="Arial"/>
          <w:i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on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p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2"/>
          <w:sz w:val="22"/>
          <w:szCs w:val="22"/>
        </w:rPr>
        <w:t>t</w:t>
      </w:r>
      <w:r>
        <w:rPr>
          <w:rFonts w:ascii="Arial" w:eastAsia="Arial" w:hAnsi="Arial" w:cs="Arial"/>
          <w:i/>
          <w:spacing w:val="1"/>
          <w:sz w:val="22"/>
          <w:szCs w:val="22"/>
        </w:rPr>
        <w:t>f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2"/>
          <w:sz w:val="22"/>
          <w:szCs w:val="22"/>
        </w:rPr>
        <w:t>r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s such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as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C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u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a and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U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pacing w:val="-17"/>
          <w:sz w:val="22"/>
          <w:szCs w:val="22"/>
        </w:rPr>
        <w:t>y</w:t>
      </w:r>
      <w:r>
        <w:rPr>
          <w:rFonts w:ascii="Arial" w:eastAsia="Arial" w:hAnsi="Arial" w:cs="Arial"/>
          <w:i/>
          <w:sz w:val="22"/>
          <w:szCs w:val="22"/>
        </w:rPr>
        <w:t xml:space="preserve">. </w:t>
      </w:r>
      <w:r>
        <w:rPr>
          <w:rFonts w:ascii="Arial" w:eastAsia="Arial" w:hAnsi="Arial" w:cs="Arial"/>
          <w:i/>
          <w:spacing w:val="-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ec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ntl</w:t>
      </w:r>
      <w:r>
        <w:rPr>
          <w:rFonts w:ascii="Arial" w:eastAsia="Arial" w:hAnsi="Arial" w:cs="Arial"/>
          <w:i/>
          <w:spacing w:val="-17"/>
          <w:sz w:val="22"/>
          <w:szCs w:val="22"/>
        </w:rPr>
        <w:t>y</w:t>
      </w:r>
      <w:r>
        <w:rPr>
          <w:rFonts w:ascii="Arial" w:eastAsia="Arial" w:hAnsi="Arial" w:cs="Arial"/>
          <w:i/>
          <w:sz w:val="22"/>
          <w:szCs w:val="22"/>
        </w:rPr>
        <w:t>, I c</w:t>
      </w:r>
      <w:r>
        <w:rPr>
          <w:rFonts w:ascii="Arial" w:eastAsia="Arial" w:hAnsi="Arial" w:cs="Arial"/>
          <w:i/>
          <w:spacing w:val="-3"/>
          <w:sz w:val="22"/>
          <w:szCs w:val="22"/>
        </w:rPr>
        <w:t>o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p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eted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co</w:t>
      </w:r>
      <w:r>
        <w:rPr>
          <w:rFonts w:ascii="Arial" w:eastAsia="Arial" w:hAnsi="Arial" w:cs="Arial"/>
          <w:i/>
          <w:spacing w:val="-1"/>
          <w:sz w:val="22"/>
          <w:szCs w:val="22"/>
        </w:rPr>
        <w:t>u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se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on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d</w:t>
      </w:r>
      <w:r>
        <w:rPr>
          <w:rFonts w:ascii="Arial" w:eastAsia="Arial" w:hAnsi="Arial" w:cs="Arial"/>
          <w:i/>
          <w:sz w:val="22"/>
          <w:szCs w:val="22"/>
        </w:rPr>
        <w:t>va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c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 xml:space="preserve">d </w:t>
      </w:r>
      <w:r>
        <w:rPr>
          <w:rFonts w:ascii="Arial" w:eastAsia="Arial" w:hAnsi="Arial" w:cs="Arial"/>
          <w:i/>
          <w:sz w:val="22"/>
          <w:szCs w:val="22"/>
        </w:rPr>
        <w:t>Sp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k o</w:t>
      </w:r>
      <w:r>
        <w:rPr>
          <w:rFonts w:ascii="Arial" w:eastAsia="Arial" w:hAnsi="Arial" w:cs="Arial"/>
          <w:i/>
          <w:spacing w:val="-1"/>
          <w:sz w:val="22"/>
          <w:szCs w:val="22"/>
        </w:rPr>
        <w:t>p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mi</w:t>
      </w:r>
      <w:r>
        <w:rPr>
          <w:rFonts w:ascii="Arial" w:eastAsia="Arial" w:hAnsi="Arial" w:cs="Arial"/>
          <w:i/>
          <w:spacing w:val="-7"/>
          <w:sz w:val="22"/>
          <w:szCs w:val="22"/>
        </w:rPr>
        <w:t>z</w:t>
      </w:r>
      <w:r>
        <w:rPr>
          <w:rFonts w:ascii="Arial" w:eastAsia="Arial" w:hAnsi="Arial" w:cs="Arial"/>
          <w:i/>
          <w:sz w:val="22"/>
          <w:szCs w:val="22"/>
        </w:rPr>
        <w:t>ati</w:t>
      </w:r>
      <w:r>
        <w:rPr>
          <w:rFonts w:ascii="Arial" w:eastAsia="Arial" w:hAnsi="Arial" w:cs="Arial"/>
          <w:i/>
          <w:spacing w:val="-1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ns,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w</w:t>
      </w:r>
      <w:r>
        <w:rPr>
          <w:rFonts w:ascii="Arial" w:eastAsia="Arial" w:hAnsi="Arial" w:cs="Arial"/>
          <w:i/>
          <w:sz w:val="22"/>
          <w:szCs w:val="22"/>
        </w:rPr>
        <w:t>h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ch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4"/>
          <w:sz w:val="22"/>
          <w:szCs w:val="22"/>
        </w:rPr>
        <w:t>I</w:t>
      </w:r>
      <w:r>
        <w:rPr>
          <w:rFonts w:ascii="Arial" w:eastAsia="Arial" w:hAnsi="Arial" w:cs="Arial"/>
          <w:i/>
          <w:spacing w:val="-6"/>
          <w:sz w:val="22"/>
          <w:szCs w:val="22"/>
        </w:rPr>
        <w:t>’</w:t>
      </w:r>
      <w:r>
        <w:rPr>
          <w:rFonts w:ascii="Arial" w:eastAsia="Arial" w:hAnsi="Arial" w:cs="Arial"/>
          <w:i/>
          <w:sz w:val="22"/>
          <w:szCs w:val="22"/>
        </w:rPr>
        <w:t>ve app</w:t>
      </w:r>
      <w:r>
        <w:rPr>
          <w:rFonts w:ascii="Arial" w:eastAsia="Arial" w:hAnsi="Arial" w:cs="Arial"/>
          <w:i/>
          <w:spacing w:val="-2"/>
          <w:sz w:val="22"/>
          <w:szCs w:val="22"/>
        </w:rPr>
        <w:t>l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ed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i/>
          <w:sz w:val="22"/>
          <w:szCs w:val="22"/>
        </w:rPr>
        <w:t>o im</w:t>
      </w:r>
      <w:r>
        <w:rPr>
          <w:rFonts w:ascii="Arial" w:eastAsia="Arial" w:hAnsi="Arial" w:cs="Arial"/>
          <w:i/>
          <w:spacing w:val="-2"/>
          <w:sz w:val="22"/>
          <w:szCs w:val="22"/>
        </w:rPr>
        <w:t>p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ove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q</w:t>
      </w:r>
      <w:r>
        <w:rPr>
          <w:rFonts w:ascii="Arial" w:eastAsia="Arial" w:hAnsi="Arial" w:cs="Arial"/>
          <w:i/>
          <w:spacing w:val="-1"/>
          <w:sz w:val="22"/>
          <w:szCs w:val="22"/>
        </w:rPr>
        <w:t>u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y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p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pacing w:val="-2"/>
          <w:sz w:val="22"/>
          <w:szCs w:val="22"/>
        </w:rPr>
        <w:t>r</w:t>
      </w:r>
      <w:r>
        <w:rPr>
          <w:rFonts w:ascii="Arial" w:eastAsia="Arial" w:hAnsi="Arial" w:cs="Arial"/>
          <w:i/>
          <w:spacing w:val="1"/>
          <w:sz w:val="22"/>
          <w:szCs w:val="22"/>
        </w:rPr>
        <w:t>f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2"/>
          <w:sz w:val="22"/>
          <w:szCs w:val="22"/>
        </w:rPr>
        <w:t>r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ce in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 xml:space="preserve">a </w:t>
      </w:r>
      <w:r>
        <w:rPr>
          <w:rFonts w:ascii="Arial" w:eastAsia="Arial" w:hAnsi="Arial" w:cs="Arial"/>
          <w:i/>
          <w:spacing w:val="-2"/>
          <w:sz w:val="22"/>
          <w:szCs w:val="22"/>
        </w:rPr>
        <w:t>p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d</w:t>
      </w:r>
      <w:r>
        <w:rPr>
          <w:rFonts w:ascii="Arial" w:eastAsia="Arial" w:hAnsi="Arial" w:cs="Arial"/>
          <w:i/>
          <w:sz w:val="22"/>
          <w:szCs w:val="22"/>
        </w:rPr>
        <w:t>u</w:t>
      </w:r>
      <w:r>
        <w:rPr>
          <w:rFonts w:ascii="Arial" w:eastAsia="Arial" w:hAnsi="Arial" w:cs="Arial"/>
          <w:i/>
          <w:spacing w:val="-3"/>
          <w:sz w:val="22"/>
          <w:szCs w:val="22"/>
        </w:rPr>
        <w:t>c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on</w:t>
      </w:r>
    </w:p>
    <w:p w:rsidR="00FE525D" w:rsidRDefault="006E1F61">
      <w:pPr>
        <w:spacing w:before="1"/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v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3"/>
          <w:sz w:val="22"/>
          <w:szCs w:val="22"/>
        </w:rPr>
        <w:t>n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.</w:t>
      </w:r>
      <w:r>
        <w:rPr>
          <w:rFonts w:ascii="Arial" w:eastAsia="Arial" w:hAnsi="Arial" w:cs="Arial"/>
          <w:i/>
          <w:sz w:val="22"/>
          <w:szCs w:val="22"/>
        </w:rPr>
        <w:t>"</w:t>
      </w:r>
    </w:p>
    <w:p w:rsidR="00FE525D" w:rsidRDefault="00FE525D">
      <w:pPr>
        <w:spacing w:line="200" w:lineRule="exact"/>
      </w:pPr>
    </w:p>
    <w:p w:rsidR="00FE525D" w:rsidRDefault="00FE525D">
      <w:pPr>
        <w:spacing w:before="10" w:line="240" w:lineRule="exact"/>
        <w:rPr>
          <w:sz w:val="24"/>
          <w:szCs w:val="24"/>
        </w:rPr>
      </w:pPr>
    </w:p>
    <w:p w:rsidR="00FE525D" w:rsidRDefault="006E1F61">
      <w:pPr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8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c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ces and co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arn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  <w:bookmarkStart w:id="0" w:name="_GoBack"/>
      <w:bookmarkEnd w:id="0"/>
    </w:p>
    <w:sectPr w:rsidR="00FE525D">
      <w:pgSz w:w="11920" w:h="16840"/>
      <w:pgMar w:top="780" w:right="1680" w:bottom="280" w:left="520" w:header="0" w:footer="19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1F61" w:rsidRDefault="006E1F61">
      <w:r>
        <w:separator/>
      </w:r>
    </w:p>
  </w:endnote>
  <w:endnote w:type="continuationSeparator" w:id="0">
    <w:p w:rsidR="006E1F61" w:rsidRDefault="006E1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525D" w:rsidRDefault="00FE525D">
    <w:pPr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1F61" w:rsidRDefault="006E1F61">
      <w:r>
        <w:separator/>
      </w:r>
    </w:p>
  </w:footnote>
  <w:footnote w:type="continuationSeparator" w:id="0">
    <w:p w:rsidR="006E1F61" w:rsidRDefault="006E1F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AE2D35"/>
    <w:multiLevelType w:val="multilevel"/>
    <w:tmpl w:val="1BD645D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25D"/>
    <w:rsid w:val="002E6E1A"/>
    <w:rsid w:val="006E1F61"/>
    <w:rsid w:val="00FE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A43FC1E-2ED6-4FA3-B7FB-01F015F80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1469</Words>
  <Characters>8376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Microsoft account</cp:lastModifiedBy>
  <cp:revision>2</cp:revision>
  <dcterms:created xsi:type="dcterms:W3CDTF">2025-02-12T14:32:00Z</dcterms:created>
  <dcterms:modified xsi:type="dcterms:W3CDTF">2025-02-12T14:32:00Z</dcterms:modified>
</cp:coreProperties>
</file>