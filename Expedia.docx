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39" w:rsidRDefault="008F26DC" w:rsidP="00D72943">
      <w:pPr>
        <w:spacing w:before="64" w:line="280" w:lineRule="exact"/>
        <w:rPr>
          <w:rFonts w:ascii="Arial" w:eastAsia="Arial" w:hAnsi="Arial" w:cs="Arial"/>
          <w:sz w:val="26"/>
          <w:szCs w:val="26"/>
        </w:rPr>
      </w:pPr>
      <w:r>
        <w:pict>
          <v:group id="_x0000_s1044" style="position:absolute;margin-left:23.95pt;margin-top:23.7pt;width:547.55pt;height:794.6pt;z-index:-251664384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Expedia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Exp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rien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c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ed</w:t>
      </w:r>
      <w:r>
        <w:rPr>
          <w:rFonts w:ascii="Arial" w:eastAsia="Arial" w:hAnsi="Arial" w:cs="Arial"/>
          <w:b/>
          <w:color w:val="6F2F9F"/>
          <w:spacing w:val="-1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5+</w:t>
      </w:r>
    </w:p>
    <w:p w:rsidR="00403739" w:rsidRDefault="008F26DC">
      <w:pPr>
        <w:spacing w:before="32" w:line="240" w:lineRule="exact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1: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l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(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 P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p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li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ne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)</w:t>
      </w:r>
    </w:p>
    <w:p w:rsidR="00403739" w:rsidRDefault="008F26DC">
      <w:pPr>
        <w:spacing w:before="32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</w:p>
    <w:p w:rsidR="00403739" w:rsidRDefault="008F26D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403739" w:rsidRDefault="008F26DC">
      <w:pPr>
        <w:ind w:left="2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403739" w:rsidRDefault="008F26D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l-</w:t>
      </w: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e:</w:t>
      </w:r>
    </w:p>
    <w:p w:rsidR="00403739" w:rsidRDefault="008F26DC" w:rsidP="00D72943">
      <w:pPr>
        <w:spacing w:line="259" w:lineRule="auto"/>
        <w:ind w:right="6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and </w:t>
      </w:r>
      <w:r>
        <w:rPr>
          <w:rFonts w:ascii="Arial" w:eastAsia="Arial" w:hAnsi="Arial" w:cs="Arial"/>
          <w:sz w:val="22"/>
          <w:szCs w:val="22"/>
        </w:rPr>
        <w:t>end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a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403739" w:rsidRDefault="008F26D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he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afka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 D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e:</w:t>
      </w:r>
    </w:p>
    <w:p w:rsidR="00403739" w:rsidRDefault="008F26DC">
      <w:pPr>
        <w:ind w:left="26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set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nc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nc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403739" w:rsidRDefault="008F26DC">
      <w:pPr>
        <w:spacing w:before="21"/>
        <w:ind w:left="26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and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g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403739" w:rsidRDefault="008F26DC">
      <w:pPr>
        <w:spacing w:before="21"/>
        <w:ind w:left="26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proofErr w:type="gram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s.</w:t>
      </w:r>
    </w:p>
    <w:p w:rsidR="00403739" w:rsidRDefault="008F26D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h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</w:p>
    <w:p w:rsidR="00403739" w:rsidRDefault="008F26DC">
      <w:pPr>
        <w:ind w:left="2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app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403739" w:rsidRDefault="008F26DC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I/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ment:</w:t>
      </w:r>
    </w:p>
    <w:p w:rsidR="00403739" w:rsidRDefault="008F26DC" w:rsidP="00D7294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proc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ss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app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I/</w:t>
      </w:r>
      <w:proofErr w:type="gramStart"/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D</w:t>
      </w:r>
      <w:r w:rsidR="00D72943">
        <w:rPr>
          <w:rFonts w:ascii="Arial" w:eastAsia="Arial" w:hAnsi="Arial" w:cs="Arial"/>
          <w:sz w:val="22"/>
          <w:szCs w:val="22"/>
        </w:rPr>
        <w:t xml:space="preserve">  </w:t>
      </w:r>
      <w:r w:rsidR="00D72943">
        <w:rPr>
          <w:rFonts w:ascii="Arial" w:eastAsia="Arial" w:hAnsi="Arial" w:cs="Arial"/>
          <w:sz w:val="22"/>
          <w:szCs w:val="22"/>
        </w:rPr>
        <w:t>p</w:t>
      </w:r>
      <w:r w:rsidR="00D72943">
        <w:rPr>
          <w:rFonts w:ascii="Arial" w:eastAsia="Arial" w:hAnsi="Arial" w:cs="Arial"/>
          <w:spacing w:val="-1"/>
          <w:sz w:val="22"/>
          <w:szCs w:val="22"/>
        </w:rPr>
        <w:t>i</w:t>
      </w:r>
      <w:r w:rsidR="00D72943">
        <w:rPr>
          <w:rFonts w:ascii="Arial" w:eastAsia="Arial" w:hAnsi="Arial" w:cs="Arial"/>
          <w:sz w:val="22"/>
          <w:szCs w:val="22"/>
        </w:rPr>
        <w:t>p</w:t>
      </w:r>
      <w:r w:rsidR="00D72943">
        <w:rPr>
          <w:rFonts w:ascii="Arial" w:eastAsia="Arial" w:hAnsi="Arial" w:cs="Arial"/>
          <w:spacing w:val="-1"/>
          <w:sz w:val="22"/>
          <w:szCs w:val="22"/>
        </w:rPr>
        <w:t>eli</w:t>
      </w:r>
      <w:r w:rsidR="00D72943">
        <w:rPr>
          <w:rFonts w:ascii="Arial" w:eastAsia="Arial" w:hAnsi="Arial" w:cs="Arial"/>
          <w:sz w:val="22"/>
          <w:szCs w:val="22"/>
        </w:rPr>
        <w:t>n</w:t>
      </w:r>
      <w:r w:rsidR="00D72943">
        <w:rPr>
          <w:rFonts w:ascii="Arial" w:eastAsia="Arial" w:hAnsi="Arial" w:cs="Arial"/>
          <w:spacing w:val="-1"/>
          <w:sz w:val="22"/>
          <w:szCs w:val="22"/>
        </w:rPr>
        <w:t>e</w:t>
      </w:r>
      <w:r w:rsidR="00D72943">
        <w:rPr>
          <w:rFonts w:ascii="Arial" w:eastAsia="Arial" w:hAnsi="Arial" w:cs="Arial"/>
          <w:sz w:val="22"/>
          <w:szCs w:val="22"/>
        </w:rPr>
        <w:t>s</w:t>
      </w:r>
      <w:proofErr w:type="gramEnd"/>
      <w:r w:rsidR="00D72943">
        <w:rPr>
          <w:rFonts w:ascii="Arial" w:eastAsia="Arial" w:hAnsi="Arial" w:cs="Arial"/>
          <w:sz w:val="22"/>
          <w:szCs w:val="22"/>
        </w:rPr>
        <w:t xml:space="preserve">.          </w:t>
      </w:r>
    </w:p>
    <w:p w:rsidR="00403739" w:rsidRDefault="008F26DC">
      <w:pPr>
        <w:spacing w:line="240" w:lineRule="exact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2: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ng</w:t>
      </w:r>
    </w:p>
    <w:p w:rsidR="00403739" w:rsidRDefault="008F26DC" w:rsidP="00D72943">
      <w:pPr>
        <w:spacing w:before="3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403739" w:rsidRPr="00D72943" w:rsidRDefault="008F26DC" w:rsidP="00D7294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umb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r:</w:t>
      </w:r>
    </w:p>
    <w:p w:rsidR="00D72943" w:rsidRDefault="008F26DC" w:rsidP="00D72943">
      <w:pPr>
        <w:tabs>
          <w:tab w:val="left" w:pos="2320"/>
        </w:tabs>
        <w:spacing w:line="259" w:lineRule="auto"/>
        <w:ind w:right="811"/>
        <w:rPr>
          <w:rFonts w:ascii="Segoe MDL2 Assets" w:eastAsia="Segoe MDL2 Assets" w:hAnsi="Segoe MDL2 Assets" w:cs="Segoe MDL2 Assets"/>
          <w:w w:val="45"/>
        </w:rPr>
      </w:pP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comp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8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Segoe MDL2 Assets" w:eastAsia="Segoe MDL2 Assets" w:hAnsi="Segoe MDL2 Assets" w:cs="Segoe MDL2 Assets"/>
          <w:w w:val="45"/>
        </w:rPr>
        <w:t xml:space="preserve">        </w:t>
      </w:r>
    </w:p>
    <w:p w:rsidR="00403739" w:rsidRDefault="008F26DC" w:rsidP="00D72943">
      <w:pPr>
        <w:tabs>
          <w:tab w:val="left" w:pos="2320"/>
        </w:tabs>
        <w:spacing w:line="259" w:lineRule="auto"/>
        <w:ind w:right="811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nt: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</w:p>
    <w:p w:rsidR="00403739" w:rsidRDefault="008F26DC">
      <w:pPr>
        <w:spacing w:before="18"/>
        <w:ind w:left="232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O(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403739" w:rsidRDefault="008F26DC" w:rsidP="008F26D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 </w:t>
      </w:r>
      <w:r>
        <w:rPr>
          <w:rFonts w:ascii="Arial" w:eastAsia="Arial" w:hAnsi="Arial" w:cs="Arial"/>
          <w:b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ression 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alua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8F26DC" w:rsidRDefault="008F26DC" w:rsidP="008F26DC">
      <w:r>
        <w:rPr>
          <w:rFonts w:ascii="Arial" w:eastAsia="Arial" w:hAnsi="Arial" w:cs="Arial"/>
          <w:spacing w:val="1"/>
          <w:sz w:val="22"/>
          <w:szCs w:val="22"/>
        </w:rPr>
        <w:t xml:space="preserve">   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pr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t xml:space="preserve"> </w:t>
      </w:r>
    </w:p>
    <w:p w:rsidR="00403739" w:rsidRDefault="008F26DC" w:rsidP="008F26DC">
      <w:pPr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403739" w:rsidRDefault="008F26DC" w:rsidP="008F26DC">
      <w:p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  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Hi</w:t>
      </w:r>
      <w:r>
        <w:rPr>
          <w:rFonts w:ascii="Arial" w:eastAsia="Arial" w:hAnsi="Arial" w:cs="Arial"/>
          <w:position w:val="-1"/>
          <w:sz w:val="22"/>
          <w:szCs w:val="22"/>
        </w:rPr>
        <w:t>nt: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c</w:t>
      </w:r>
      <w:r>
        <w:rPr>
          <w:rFonts w:ascii="Arial" w:eastAsia="Arial" w:hAnsi="Arial" w:cs="Arial"/>
          <w:position w:val="-1"/>
          <w:sz w:val="22"/>
          <w:szCs w:val="22"/>
        </w:rPr>
        <w:t>k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-</w:t>
      </w:r>
      <w:r>
        <w:rPr>
          <w:rFonts w:ascii="Arial" w:eastAsia="Arial" w:hAnsi="Arial" w:cs="Arial"/>
          <w:position w:val="-1"/>
          <w:sz w:val="22"/>
          <w:szCs w:val="22"/>
        </w:rPr>
        <w:t>b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ed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bl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403739" w:rsidRDefault="008F26DC">
      <w:pPr>
        <w:spacing w:line="140" w:lineRule="exact"/>
        <w:rPr>
          <w:sz w:val="15"/>
          <w:szCs w:val="15"/>
        </w:rPr>
      </w:pPr>
      <w:r>
        <w:pict>
          <v:group id="_x0000_s1036" style="position:absolute;margin-left:23.95pt;margin-top:23.7pt;width:547.55pt;height:794.6pt;z-index:-251660288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</w:p>
    <w:p w:rsidR="00403739" w:rsidRDefault="008F26D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  <w:u w:val="thick" w:color="006FC0"/>
        </w:rPr>
        <w:t>nd 3: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  <w:u w:val="thick" w:color="006FC0"/>
        </w:rPr>
        <w:t>l</w:t>
      </w:r>
    </w:p>
    <w:p w:rsidR="00403739" w:rsidRDefault="008F26DC" w:rsidP="008F26D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403739" w:rsidRDefault="008F26D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he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rk:</w:t>
      </w:r>
    </w:p>
    <w:p w:rsidR="00403739" w:rsidRDefault="008F26DC">
      <w:pPr>
        <w:ind w:left="18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403739" w:rsidRDefault="008F26DC">
      <w:pPr>
        <w:ind w:left="18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403739" w:rsidRDefault="008F26DC">
      <w:pPr>
        <w:ind w:left="18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k.</w:t>
      </w:r>
    </w:p>
    <w:p w:rsidR="00403739" w:rsidRDefault="008F26DC">
      <w:pPr>
        <w:ind w:left="18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proofErr w:type="gram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es.</w:t>
      </w:r>
    </w:p>
    <w:p w:rsidR="00403739" w:rsidRDefault="008F26D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he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afka:</w:t>
      </w:r>
    </w:p>
    <w:p w:rsidR="00403739" w:rsidRDefault="008F26D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ka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pt</w:t>
      </w:r>
      <w:r>
        <w:rPr>
          <w:rFonts w:ascii="Arial" w:eastAsia="Arial" w:hAnsi="Arial" w:cs="Arial"/>
          <w:sz w:val="22"/>
          <w:szCs w:val="22"/>
        </w:rPr>
        <w:t>s.</w:t>
      </w:r>
    </w:p>
    <w:p w:rsidR="00403739" w:rsidRDefault="008F26D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403739" w:rsidRDefault="008F26DC">
      <w:pPr>
        <w:ind w:left="2204" w:right="233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403739" w:rsidRDefault="008F26DC">
      <w:pPr>
        <w:spacing w:line="240" w:lineRule="exact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4: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ng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M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er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on</w:t>
      </w:r>
    </w:p>
    <w:p w:rsidR="00403739" w:rsidRDefault="008F26DC">
      <w:pPr>
        <w:spacing w:before="32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403739" w:rsidRDefault="008F26D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403739" w:rsidRDefault="008F26D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sume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403739" w:rsidRDefault="008F26D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ork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403739" w:rsidRDefault="008F26D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bad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past 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ers.</w:t>
      </w:r>
    </w:p>
    <w:p w:rsidR="00403739" w:rsidRDefault="008F26D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ork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&amp;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>r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403739" w:rsidRDefault="008F26D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 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403739" w:rsidRDefault="008F26D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areer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urn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403739" w:rsidRDefault="008F26DC">
      <w:pPr>
        <w:spacing w:before="23"/>
        <w:ind w:left="26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 company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403739" w:rsidRDefault="008F26DC">
      <w:pPr>
        <w:spacing w:before="20"/>
        <w:ind w:left="26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403739" w:rsidRDefault="00403739">
      <w:pPr>
        <w:spacing w:line="200" w:lineRule="exact"/>
      </w:pPr>
    </w:p>
    <w:p w:rsidR="00403739" w:rsidRDefault="00403739">
      <w:pPr>
        <w:spacing w:line="200" w:lineRule="exact"/>
      </w:pPr>
      <w:bookmarkStart w:id="0" w:name="_GoBack"/>
      <w:bookmarkEnd w:id="0"/>
    </w:p>
    <w:sectPr w:rsidR="00403739">
      <w:pgSz w:w="11920" w:h="16840"/>
      <w:pgMar w:top="780" w:right="16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2236F"/>
    <w:multiLevelType w:val="multilevel"/>
    <w:tmpl w:val="00D416E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39"/>
    <w:rsid w:val="002658E7"/>
    <w:rsid w:val="00403739"/>
    <w:rsid w:val="008F26DC"/>
    <w:rsid w:val="00D7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9AB33126-0EF4-40A8-BE43-D2D6FD93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2025-02-06T15:10:00Z</dcterms:created>
  <dcterms:modified xsi:type="dcterms:W3CDTF">2025-02-06T15:10:00Z</dcterms:modified>
</cp:coreProperties>
</file>