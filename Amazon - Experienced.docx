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E1" w:rsidRDefault="00D11634" w:rsidP="00D11634">
      <w:pPr>
        <w:spacing w:line="200" w:lineRule="exact"/>
        <w:rPr>
          <w:rFonts w:ascii="Arial" w:eastAsia="Arial" w:hAnsi="Arial" w:cs="Arial"/>
          <w:sz w:val="24"/>
          <w:szCs w:val="24"/>
        </w:rPr>
      </w:pPr>
      <w:r>
        <w:pict>
          <v:group id="_x0000_s1174" style="position:absolute;margin-left:23.95pt;margin-top:23.7pt;width:547.55pt;height:794.6pt;z-index:-1563;mso-position-horizontal-relative:page;mso-position-vertical-relative:page" coordorigin="479,474" coordsize="10951,15892">
            <v:shape id="_x0000_s1178" style="position:absolute;left:490;top:485;width:10930;height:0" coordorigin="490,485" coordsize="10930,0" path="m490,485r10929,e" filled="f" strokeweight=".20464mm">
              <v:path arrowok="t"/>
            </v:shape>
            <v:shape id="_x0000_s1177" style="position:absolute;left:485;top:480;width:0;height:15881" coordorigin="485,480" coordsize="0,15881" path="m485,480r,15881e" filled="f" strokeweight=".20464mm">
              <v:path arrowok="t"/>
            </v:shape>
            <v:shape id="_x0000_s1176" style="position:absolute;left:11424;top:480;width:0;height:15881" coordorigin="11424,480" coordsize="0,15881" path="m11424,480r,15881e" filled="f" strokeweight=".2045mm">
              <v:path arrowok="t"/>
            </v:shape>
            <v:shape id="_x0000_s117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pict>
          <v:group id="_x0000_s1156" style="position:absolute;margin-left:23.95pt;margin-top:23.7pt;width:547.55pt;height:794.6pt;z-index:-1559;mso-position-horizontal-relative:page;mso-position-vertical-relative:page" coordorigin="479,474" coordsize="10951,15892">
            <v:shape id="_x0000_s1160" style="position:absolute;left:490;top:485;width:10930;height:0" coordorigin="490,485" coordsize="10930,0" path="m490,485r10929,e" filled="f" strokeweight=".20464mm">
              <v:path arrowok="t"/>
            </v:shape>
            <v:shape id="_x0000_s1159" style="position:absolute;left:485;top:480;width:0;height:15881" coordorigin="485,480" coordsize="0,15881" path="m485,480r,15881e" filled="f" strokeweight=".20464mm">
              <v:path arrowok="t"/>
            </v:shape>
            <v:shape id="_x0000_s1158" style="position:absolute;left:11424;top:480;width:0;height:15881" coordorigin="11424,480" coordsize="0,15881" path="m11424,480r,15881e" filled="f" strokeweight=".2045mm">
              <v:path arrowok="t"/>
            </v:shape>
            <v:shape id="_x0000_s115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pict>
          <v:group id="_x0000_s1124" style="position:absolute;margin-left:23.95pt;margin-top:23.7pt;width:547.55pt;height:794.6pt;z-index:-1543;mso-position-horizontal-relative:page;mso-position-vertical-relative:page" coordorigin="479,474" coordsize="10951,15892">
            <v:shape id="_x0000_s1128" style="position:absolute;left:490;top:485;width:10930;height:0" coordorigin="490,485" coordsize="10930,0" path="m490,485r10929,e" filled="f" strokeweight=".20464mm">
              <v:path arrowok="t"/>
            </v:shape>
            <v:shape id="_x0000_s1127" style="position:absolute;left:485;top:480;width:0;height:15881" coordorigin="485,480" coordsize="0,15881" path="m485,480r,15881e" filled="f" strokeweight=".20464mm">
              <v:path arrowok="t"/>
            </v:shape>
            <v:shape id="_x0000_s1126" style="position:absolute;left:11424;top:480;width:0;height:15881" coordorigin="11424,480" coordsize="0,15881" path="m11424,480r,15881e" filled="f" strokeweight=".2045mm">
              <v:path arrowok="t"/>
            </v:shape>
            <v:shape id="_x0000_s112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5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 xml:space="preserve">zon Data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ngine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 xml:space="preserve">r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x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mple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Q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tio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s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9C61E1">
      <w:pPr>
        <w:spacing w:before="14" w:line="200" w:lineRule="exact"/>
      </w:pPr>
    </w:p>
    <w:p w:rsidR="009C61E1" w:rsidRDefault="00D11634">
      <w:pPr>
        <w:spacing w:before="32" w:line="259" w:lineRule="auto"/>
        <w:ind w:left="100" w:right="78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’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1" w:line="160" w:lineRule="exact"/>
        <w:rPr>
          <w:sz w:val="16"/>
          <w:szCs w:val="16"/>
        </w:rPr>
      </w:pPr>
    </w:p>
    <w:p w:rsidR="009C61E1" w:rsidRDefault="00D11634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ost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</w:t>
      </w:r>
    </w:p>
    <w:p w:rsidR="009C61E1" w:rsidRDefault="00D11634">
      <w:pPr>
        <w:spacing w:before="18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on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oral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</w:p>
    <w:p w:rsidR="009C61E1" w:rsidRDefault="00D11634">
      <w:pPr>
        <w:spacing w:before="18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</w:p>
    <w:p w:rsidR="009C61E1" w:rsidRDefault="00D11634">
      <w:pPr>
        <w:spacing w:before="20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</w:p>
    <w:p w:rsidR="009C61E1" w:rsidRDefault="00D11634">
      <w:pPr>
        <w:spacing w:before="20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</w:p>
    <w:p w:rsidR="009C61E1" w:rsidRDefault="00D11634">
      <w:pPr>
        <w:spacing w:before="20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</w:p>
    <w:p w:rsidR="009C61E1" w:rsidRDefault="00D11634">
      <w:pPr>
        <w:spacing w:before="18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9C61E1" w:rsidRDefault="00D11634">
      <w:pPr>
        <w:spacing w:before="20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</w:p>
    <w:p w:rsidR="009C61E1" w:rsidRDefault="00D11634">
      <w:pPr>
        <w:spacing w:before="20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Ot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z w:val="22"/>
          <w:szCs w:val="22"/>
        </w:rPr>
        <w:t>: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</w:p>
    <w:p w:rsidR="009C61E1" w:rsidRDefault="00D11634">
      <w:pPr>
        <w:tabs>
          <w:tab w:val="left" w:pos="820"/>
        </w:tabs>
        <w:spacing w:before="21" w:line="258" w:lineRule="auto"/>
        <w:ind w:left="820" w:right="20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t 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ecr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2"/>
          <w:sz w:val="22"/>
          <w:szCs w:val="22"/>
        </w:rPr>
        <w:t>dv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aspec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 on.</w:t>
      </w:r>
    </w:p>
    <w:p w:rsidR="009C61E1" w:rsidRDefault="009C61E1">
      <w:pPr>
        <w:spacing w:before="5" w:line="100" w:lineRule="exact"/>
        <w:rPr>
          <w:sz w:val="10"/>
          <w:szCs w:val="10"/>
        </w:rPr>
      </w:pP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D11634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1.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9C61E1">
      <w:pPr>
        <w:spacing w:before="13" w:line="200" w:lineRule="exact"/>
      </w:pPr>
    </w:p>
    <w:p w:rsidR="009C61E1" w:rsidRDefault="00D11634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9C61E1" w:rsidRDefault="00D11634">
      <w:pPr>
        <w:spacing w:before="23" w:line="258" w:lineRule="auto"/>
        <w:ind w:left="100" w:right="2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illi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ail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ers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han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ast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 ass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2" w:line="180" w:lineRule="exact"/>
        <w:rPr>
          <w:sz w:val="19"/>
          <w:szCs w:val="19"/>
        </w:rPr>
      </w:pP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D11634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D11634">
      <w:pPr>
        <w:spacing w:before="2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tabs>
          <w:tab w:val="left" w:pos="820"/>
        </w:tabs>
        <w:spacing w:line="259" w:lineRule="auto"/>
        <w:ind w:left="820" w:right="99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gr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emons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pti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9C61E1">
      <w:pPr>
        <w:spacing w:before="11" w:line="200" w:lineRule="exact"/>
      </w:pPr>
    </w:p>
    <w:p w:rsidR="009C61E1" w:rsidRDefault="00D11634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9C61E1" w:rsidRDefault="009C61E1">
      <w:pPr>
        <w:spacing w:before="10" w:line="160" w:lineRule="exact"/>
        <w:rPr>
          <w:sz w:val="17"/>
          <w:szCs w:val="17"/>
        </w:rPr>
      </w:pPr>
    </w:p>
    <w:p w:rsidR="009C61E1" w:rsidRDefault="00D11634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4" w:line="180" w:lineRule="exact"/>
        <w:rPr>
          <w:sz w:val="18"/>
          <w:szCs w:val="18"/>
        </w:rPr>
      </w:pPr>
    </w:p>
    <w:p w:rsidR="009C61E1" w:rsidRDefault="00D11634">
      <w:pPr>
        <w:tabs>
          <w:tab w:val="left" w:pos="1540"/>
        </w:tabs>
        <w:spacing w:line="257" w:lineRule="auto"/>
        <w:ind w:left="1540" w:right="33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ere o</w:t>
      </w:r>
      <w:r>
        <w:rPr>
          <w:rFonts w:ascii="Arial" w:eastAsia="Arial" w:hAnsi="Arial" w:cs="Arial"/>
          <w:spacing w:val="-1"/>
          <w:sz w:val="22"/>
          <w:szCs w:val="22"/>
        </w:rPr>
        <w:t>nli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s.</w:t>
      </w:r>
    </w:p>
    <w:p w:rsidR="009C61E1" w:rsidRDefault="009C61E1">
      <w:pPr>
        <w:spacing w:before="4" w:line="160" w:lineRule="exact"/>
        <w:rPr>
          <w:sz w:val="16"/>
          <w:szCs w:val="16"/>
        </w:rPr>
      </w:pPr>
    </w:p>
    <w:p w:rsidR="009C61E1" w:rsidRDefault="00D11634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cus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7" w:line="160" w:lineRule="exact"/>
        <w:rPr>
          <w:sz w:val="17"/>
          <w:szCs w:val="17"/>
        </w:rPr>
      </w:pPr>
    </w:p>
    <w:p w:rsidR="009C61E1" w:rsidRDefault="00D11634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Mi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4" w:line="180" w:lineRule="exact"/>
        <w:rPr>
          <w:sz w:val="18"/>
          <w:szCs w:val="18"/>
        </w:rPr>
      </w:pPr>
    </w:p>
    <w:p w:rsidR="009C61E1" w:rsidRDefault="00D11634">
      <w:pPr>
        <w:tabs>
          <w:tab w:val="left" w:pos="1540"/>
        </w:tabs>
        <w:spacing w:line="258" w:lineRule="auto"/>
        <w:ind w:left="1540" w:right="21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z w:val="22"/>
          <w:szCs w:val="22"/>
        </w:rPr>
        <w:t>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er_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ct 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n</w:t>
      </w:r>
      <w:r>
        <w:rPr>
          <w:rFonts w:ascii="Arial" w:eastAsia="Arial" w:hAnsi="Arial" w:cs="Arial"/>
          <w:spacing w:val="-2"/>
          <w:sz w:val="22"/>
          <w:szCs w:val="22"/>
        </w:rPr>
        <w:t>um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in </w:t>
      </w:r>
      <w:proofErr w:type="spellStart"/>
      <w:r>
        <w:rPr>
          <w:rFonts w:ascii="Arial" w:eastAsia="Arial" w:hAnsi="Arial" w:cs="Arial"/>
          <w:sz w:val="22"/>
          <w:szCs w:val="22"/>
        </w:rPr>
        <w:t>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er_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st 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line="160" w:lineRule="exact"/>
        <w:rPr>
          <w:sz w:val="16"/>
          <w:szCs w:val="16"/>
        </w:rPr>
      </w:pPr>
    </w:p>
    <w:p w:rsidR="009C61E1" w:rsidRDefault="00D11634">
      <w:pPr>
        <w:ind w:left="1180"/>
        <w:rPr>
          <w:rFonts w:ascii="Arial" w:eastAsia="Arial" w:hAnsi="Arial" w:cs="Arial"/>
          <w:sz w:val="22"/>
          <w:szCs w:val="22"/>
        </w:rPr>
        <w:sectPr w:rsidR="009C61E1">
          <w:pgSz w:w="11920" w:h="16840"/>
          <w:pgMar w:top="780" w:right="1360" w:bottom="280" w:left="1340" w:header="720" w:footer="720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cus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es.</w:t>
      </w:r>
    </w:p>
    <w:p w:rsidR="009C61E1" w:rsidRDefault="00D11634">
      <w:pPr>
        <w:spacing w:before="63"/>
        <w:ind w:left="12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116" style="position:absolute;left:0;text-align:left;margin-left:23.95pt;margin-top:23.7pt;width:547.55pt;height:794.6pt;z-index:-1539;mso-position-horizontal-relative:page;mso-position-vertical-relative:page" coordorigin="479,474" coordsize="10951,15892">
            <v:shape id="_x0000_s1120" style="position:absolute;left:490;top:485;width:10930;height:0" coordorigin="490,485" coordsize="10930,0" path="m490,485r10929,e" filled="f" strokeweight=".20464mm">
              <v:path arrowok="t"/>
            </v:shape>
            <v:shape id="_x0000_s1119" style="position:absolute;left:485;top:480;width:0;height:15881" coordorigin="485,480" coordsize="0,15881" path="m485,480r,15881e" filled="f" strokeweight=".20464mm">
              <v:path arrowok="t"/>
            </v:shape>
            <v:shape id="_x0000_s1118" style="position:absolute;left:11424;top:480;width:0;height:15881" coordorigin="11424,480" coordsize="0,15881" path="m11424,480r,15881e" filled="f" strokeweight=".2045mm">
              <v:path arrowok="t"/>
            </v:shape>
            <v:shape id="_x0000_s111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sis: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tabs>
          <w:tab w:val="left" w:pos="2340"/>
        </w:tabs>
        <w:spacing w:line="259" w:lineRule="auto"/>
        <w:ind w:left="2340" w:right="39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products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%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ncrease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tabs>
          <w:tab w:val="left" w:pos="2340"/>
        </w:tabs>
        <w:spacing w:line="259" w:lineRule="auto"/>
        <w:ind w:left="2340" w:right="34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cus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ca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me-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 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gr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etent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sis: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tabs>
          <w:tab w:val="left" w:pos="2340"/>
        </w:tabs>
        <w:spacing w:line="259" w:lineRule="auto"/>
        <w:ind w:left="2340" w:right="78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ers.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 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cus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us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amp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tabs>
          <w:tab w:val="left" w:pos="2340"/>
        </w:tabs>
        <w:spacing w:line="259" w:lineRule="auto"/>
        <w:ind w:left="2340" w:right="48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subsc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keti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4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-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cus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alcu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tabs>
          <w:tab w:val="left" w:pos="2340"/>
        </w:tabs>
        <w:spacing w:line="259" w:lineRule="auto"/>
        <w:ind w:left="2340" w:right="7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sub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201</w:t>
      </w:r>
      <w:r>
        <w:rPr>
          <w:rFonts w:ascii="Arial" w:eastAsia="Arial" w:hAnsi="Arial" w:cs="Arial"/>
          <w:spacing w:val="-1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cus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fil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rou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tabs>
          <w:tab w:val="left" w:pos="2340"/>
        </w:tabs>
        <w:spacing w:line="259" w:lineRule="auto"/>
        <w:ind w:left="2340" w:right="12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ce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ari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>spec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ca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and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es.</w:t>
      </w:r>
    </w:p>
    <w:p w:rsidR="009C61E1" w:rsidRDefault="009C61E1">
      <w:pPr>
        <w:spacing w:before="1" w:line="180" w:lineRule="exact"/>
        <w:rPr>
          <w:sz w:val="19"/>
          <w:szCs w:val="19"/>
        </w:rPr>
      </w:pP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D11634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ps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tabs>
          <w:tab w:val="left" w:pos="1620"/>
        </w:tabs>
        <w:spacing w:line="259" w:lineRule="auto"/>
        <w:ind w:left="1620" w:right="55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1" w:line="160" w:lineRule="exact"/>
        <w:rPr>
          <w:sz w:val="16"/>
          <w:szCs w:val="16"/>
        </w:rPr>
      </w:pPr>
    </w:p>
    <w:p w:rsidR="009C61E1" w:rsidRDefault="00D11634">
      <w:pPr>
        <w:spacing w:line="240" w:lineRule="exact"/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proofErr w:type="gram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 xml:space="preserve"> co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bl</w:t>
      </w:r>
      <w:r>
        <w:rPr>
          <w:rFonts w:ascii="Arial" w:eastAsia="Arial" w:hAnsi="Arial" w:cs="Arial"/>
          <w:position w:val="-1"/>
          <w:sz w:val="22"/>
          <w:szCs w:val="22"/>
        </w:rPr>
        <w:t>e 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position w:val="-1"/>
          <w:sz w:val="22"/>
          <w:szCs w:val="22"/>
        </w:rPr>
        <w:t>proach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nte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6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9C61E1" w:rsidRDefault="009C61E1">
      <w:pPr>
        <w:spacing w:before="9" w:line="100" w:lineRule="exact"/>
        <w:rPr>
          <w:sz w:val="11"/>
          <w:szCs w:val="11"/>
        </w:rPr>
      </w:pP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D11634">
      <w:pPr>
        <w:spacing w:before="63"/>
        <w:ind w:left="920" w:right="5827"/>
        <w:jc w:val="both"/>
        <w:rPr>
          <w:rFonts w:ascii="Arial" w:eastAsia="Arial" w:hAnsi="Arial" w:cs="Arial"/>
          <w:sz w:val="22"/>
          <w:szCs w:val="22"/>
        </w:rPr>
      </w:pPr>
      <w:r>
        <w:pict>
          <v:group id="_x0000_s1108" style="position:absolute;left:0;text-align:left;margin-left:23.95pt;margin-top:23.7pt;width:547.55pt;height:794.6pt;z-index:-1535;mso-position-horizontal-relative:page;mso-position-vertical-relative:page" coordorigin="479,474" coordsize="10951,15892">
            <v:shape id="_x0000_s1112" style="position:absolute;left:490;top:485;width:10930;height:0" coordorigin="490,485" coordsize="10930,0" path="m490,485r10929,e" filled="f" strokeweight=".20464mm">
              <v:path arrowok="t"/>
            </v:shape>
            <v:shape id="_x0000_s1111" style="position:absolute;left:485;top:480;width:0;height:15881" coordorigin="485,480" coordsize="0,15881" path="m485,480r,15881e" filled="f" strokeweight=".20464mm">
              <v:path arrowok="t"/>
            </v:shape>
            <v:shape id="_x0000_s1110" style="position:absolute;left:11424;top:480;width:0;height:15881" coordorigin="11424,480" coordsize="0,15881" path="m11424,480r,15881e" filled="f" strokeweight=".2045mm">
              <v:path arrowok="t"/>
            </v:shape>
            <v:shape id="_x0000_s110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z w:val="22"/>
          <w:szCs w:val="22"/>
        </w:rPr>
        <w:t>2.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eme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9C61E1">
      <w:pPr>
        <w:spacing w:before="14" w:line="200" w:lineRule="exact"/>
      </w:pPr>
    </w:p>
    <w:p w:rsidR="009C61E1" w:rsidRDefault="00D11634">
      <w:pPr>
        <w:ind w:left="920" w:right="751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9C61E1" w:rsidRDefault="00D11634">
      <w:pPr>
        <w:spacing w:before="20" w:line="259" w:lineRule="auto"/>
        <w:ind w:left="920" w:right="75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i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al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s, 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es.</w:t>
      </w:r>
    </w:p>
    <w:p w:rsidR="009C61E1" w:rsidRDefault="009C61E1">
      <w:pPr>
        <w:spacing w:before="1" w:line="180" w:lineRule="exact"/>
        <w:rPr>
          <w:sz w:val="19"/>
          <w:szCs w:val="19"/>
        </w:rPr>
      </w:pP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D11634">
      <w:pPr>
        <w:ind w:left="920" w:right="645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ns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spacing w:line="259" w:lineRule="auto"/>
        <w:ind w:left="1640" w:right="56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dress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e?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n</w:t>
      </w:r>
      <w:r>
        <w:rPr>
          <w:rFonts w:ascii="Arial" w:eastAsia="Arial" w:hAnsi="Arial" w:cs="Arial"/>
          <w:spacing w:val="-2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zati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spacing w:line="260" w:lineRule="auto"/>
        <w:ind w:left="1640" w:right="78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8" w:line="140" w:lineRule="exact"/>
        <w:rPr>
          <w:sz w:val="15"/>
          <w:szCs w:val="15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 app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ema?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e-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sc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ds.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it?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pt</w:t>
      </w:r>
      <w:r>
        <w:rPr>
          <w:rFonts w:ascii="Arial" w:eastAsia="Arial" w:hAnsi="Arial" w:cs="Arial"/>
          <w:sz w:val="22"/>
          <w:szCs w:val="22"/>
        </w:rPr>
        <w:t>s.</w:t>
      </w:r>
    </w:p>
    <w:p w:rsidR="009C61E1" w:rsidRDefault="009C61E1">
      <w:pPr>
        <w:spacing w:line="200" w:lineRule="exact"/>
      </w:pPr>
    </w:p>
    <w:p w:rsidR="009C61E1" w:rsidRDefault="009C61E1">
      <w:pPr>
        <w:spacing w:before="10" w:line="240" w:lineRule="exact"/>
        <w:rPr>
          <w:sz w:val="24"/>
          <w:szCs w:val="24"/>
        </w:rPr>
      </w:pPr>
    </w:p>
    <w:p w:rsidR="009C61E1" w:rsidRDefault="00D11634">
      <w:pPr>
        <w:ind w:left="920" w:right="603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spacing w:line="259" w:lineRule="auto"/>
        <w:ind w:left="1640" w:right="7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and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cket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sche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ptimi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9C61E1" w:rsidRDefault="009C61E1">
      <w:pPr>
        <w:spacing w:line="200" w:lineRule="exact"/>
      </w:pPr>
    </w:p>
    <w:p w:rsidR="009C61E1" w:rsidRDefault="009C61E1">
      <w:pPr>
        <w:spacing w:before="10" w:line="240" w:lineRule="exact"/>
        <w:rPr>
          <w:sz w:val="24"/>
          <w:szCs w:val="24"/>
        </w:rPr>
      </w:pPr>
    </w:p>
    <w:p w:rsidR="009C61E1" w:rsidRDefault="00D11634">
      <w:pPr>
        <w:ind w:left="920" w:right="657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C61E1" w:rsidRDefault="009C61E1">
      <w:pPr>
        <w:spacing w:before="4" w:line="180" w:lineRule="exact"/>
        <w:rPr>
          <w:sz w:val="18"/>
          <w:szCs w:val="18"/>
        </w:rPr>
      </w:pPr>
    </w:p>
    <w:p w:rsidR="009C61E1" w:rsidRDefault="00D11634">
      <w:pPr>
        <w:spacing w:line="259" w:lineRule="auto"/>
        <w:ind w:left="1640" w:right="20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ces.</w:t>
      </w:r>
    </w:p>
    <w:p w:rsidR="009C61E1" w:rsidRDefault="009C61E1">
      <w:pPr>
        <w:spacing w:before="10" w:line="160" w:lineRule="exact"/>
        <w:rPr>
          <w:sz w:val="17"/>
          <w:szCs w:val="17"/>
        </w:rPr>
      </w:pPr>
    </w:p>
    <w:p w:rsidR="009C61E1" w:rsidRDefault="00D1163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cs.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spacing w:line="240" w:lineRule="exact"/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cus: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-t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-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TL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n and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D11634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100" style="position:absolute;left:0;text-align:left;margin-left:23.95pt;margin-top:23.7pt;width:547.55pt;height:794.6pt;z-index:-1531;mso-position-horizontal-relative:page;mso-position-vertical-relative:page" coordorigin="479,474" coordsize="10951,15892">
            <v:shape id="_x0000_s1104" style="position:absolute;left:490;top:485;width:10930;height:0" coordorigin="490,485" coordsize="10930,0" path="m490,485r10929,e" filled="f" strokeweight=".20464mm">
              <v:path arrowok="t"/>
            </v:shape>
            <v:shape id="_x0000_s1103" style="position:absolute;left:485;top:480;width:0;height:15881" coordorigin="485,480" coordsize="0,15881" path="m485,480r,15881e" filled="f" strokeweight=".20464mm">
              <v:path arrowok="t"/>
            </v:shape>
            <v:shape id="_x0000_s1102" style="position:absolute;left:11424;top:480;width:0;height:15881" coordorigin="11424,480" coordsize="0,15881" path="m11424,480r,15881e" filled="f" strokeweight=".2045mm">
              <v:path arrowok="t"/>
            </v:shape>
            <v:shape id="_x0000_s1101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z w:val="22"/>
          <w:szCs w:val="22"/>
        </w:rPr>
        <w:t>3</w:t>
      </w:r>
      <w:r>
        <w:rPr>
          <w:rFonts w:ascii="Arial" w:eastAsia="Arial" w:hAnsi="Arial" w:cs="Arial"/>
          <w:b/>
          <w:color w:val="006FC0"/>
          <w:sz w:val="22"/>
          <w:szCs w:val="22"/>
        </w:rPr>
        <w:t>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9C61E1">
      <w:pPr>
        <w:spacing w:before="14" w:line="200" w:lineRule="exact"/>
      </w:pPr>
    </w:p>
    <w:p w:rsidR="009C61E1" w:rsidRDefault="00D11634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9C61E1" w:rsidRDefault="00D11634">
      <w:pPr>
        <w:spacing w:before="20" w:line="259" w:lineRule="auto"/>
        <w:ind w:left="880" w:right="4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,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est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9C61E1" w:rsidRDefault="009C61E1">
      <w:pPr>
        <w:spacing w:before="1" w:line="180" w:lineRule="exact"/>
        <w:rPr>
          <w:sz w:val="19"/>
          <w:szCs w:val="19"/>
        </w:rPr>
      </w:pP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D11634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D11634">
      <w:pPr>
        <w:spacing w:before="23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orit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and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9C61E1">
      <w:pPr>
        <w:spacing w:before="12" w:line="200" w:lineRule="exact"/>
      </w:pPr>
    </w:p>
    <w:p w:rsidR="009C61E1" w:rsidRDefault="00D11634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dd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mber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 nu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nique 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reser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tabs>
          <w:tab w:val="left" w:pos="2320"/>
        </w:tabs>
        <w:spacing w:line="259" w:lineRule="auto"/>
        <w:ind w:left="2320" w:right="7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orde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e: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1,</w:t>
      </w:r>
      <w:r>
        <w:rPr>
          <w:rFonts w:ascii="Arial" w:eastAsia="Arial" w:hAnsi="Arial" w:cs="Arial"/>
          <w:spacing w:val="-2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5,6</w:t>
      </w:r>
      <w:r>
        <w:rPr>
          <w:rFonts w:ascii="Arial" w:eastAsia="Arial" w:hAnsi="Arial" w:cs="Arial"/>
          <w:spacing w:val="1"/>
          <w:sz w:val="22"/>
          <w:szCs w:val="22"/>
        </w:rPr>
        <w:t>,</w:t>
      </w:r>
      <w:r>
        <w:rPr>
          <w:rFonts w:ascii="Arial" w:eastAsia="Arial" w:hAnsi="Arial" w:cs="Arial"/>
          <w:spacing w:val="-3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]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z w:val="22"/>
          <w:szCs w:val="22"/>
        </w:rPr>
        <w:t>1,</w:t>
      </w:r>
      <w:r>
        <w:rPr>
          <w:rFonts w:ascii="Arial" w:eastAsia="Arial" w:hAnsi="Arial" w:cs="Arial"/>
          <w:spacing w:val="-2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2,</w:t>
      </w:r>
      <w:r>
        <w:rPr>
          <w:rFonts w:ascii="Arial" w:eastAsia="Arial" w:hAnsi="Arial" w:cs="Arial"/>
          <w:spacing w:val="-2"/>
          <w:sz w:val="22"/>
          <w:szCs w:val="22"/>
        </w:rPr>
        <w:t>5</w:t>
      </w:r>
      <w:r>
        <w:rPr>
          <w:rFonts w:ascii="Arial" w:eastAsia="Arial" w:hAnsi="Arial" w:cs="Arial"/>
          <w:spacing w:val="1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2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6" w:line="140" w:lineRule="exact"/>
        <w:rPr>
          <w:sz w:val="15"/>
          <w:szCs w:val="15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xi</w:t>
      </w:r>
      <w:r>
        <w:rPr>
          <w:rFonts w:ascii="Arial" w:eastAsia="Arial" w:hAnsi="Arial" w:cs="Arial"/>
          <w:b/>
          <w:sz w:val="22"/>
          <w:szCs w:val="22"/>
        </w:rPr>
        <w:t>mum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4" w:line="180" w:lineRule="exact"/>
        <w:rPr>
          <w:sz w:val="18"/>
          <w:szCs w:val="18"/>
        </w:rPr>
      </w:pPr>
    </w:p>
    <w:p w:rsidR="009C61E1" w:rsidRDefault="00D11634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7" w:line="160" w:lineRule="exact"/>
        <w:rPr>
          <w:sz w:val="17"/>
          <w:szCs w:val="17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Fl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4" w:line="180" w:lineRule="exact"/>
        <w:rPr>
          <w:sz w:val="18"/>
          <w:szCs w:val="18"/>
        </w:rPr>
      </w:pPr>
    </w:p>
    <w:p w:rsidR="009C61E1" w:rsidRDefault="00D11634">
      <w:pPr>
        <w:tabs>
          <w:tab w:val="left" w:pos="2320"/>
        </w:tabs>
        <w:spacing w:line="257" w:lineRule="auto"/>
        <w:ind w:left="2320" w:right="33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1" w:line="160" w:lineRule="exact"/>
        <w:rPr>
          <w:sz w:val="16"/>
          <w:szCs w:val="16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air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um: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fi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nu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x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60" w:lineRule="exact"/>
        <w:rPr>
          <w:sz w:val="17"/>
          <w:szCs w:val="17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spacing w:line="240" w:lineRule="exact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i/>
          <w:spacing w:val="1"/>
          <w:position w:val="-1"/>
          <w:sz w:val="22"/>
          <w:szCs w:val="22"/>
        </w:rPr>
        <w:t>Q</w:t>
      </w:r>
      <w:r>
        <w:rPr>
          <w:rFonts w:ascii="Arial" w:eastAsia="Arial" w:hAnsi="Arial" w:cs="Arial"/>
          <w:i/>
          <w:position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i/>
          <w:position w:val="-1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i/>
          <w:position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Im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a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ack us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position w:val="-1"/>
          <w:sz w:val="22"/>
          <w:szCs w:val="22"/>
        </w:rPr>
        <w:t>ed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li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D11634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92" style="position:absolute;left:0;text-align:left;margin-left:23.95pt;margin-top:23.7pt;width:547.55pt;height:794.6pt;z-index:-1527;mso-position-horizontal-relative:page;mso-position-vertical-relative:page" coordorigin="479,474" coordsize="10951,15892">
            <v:shape id="_x0000_s1096" style="position:absolute;left:490;top:485;width:10930;height:0" coordorigin="490,485" coordsize="10930,0" path="m490,485r10929,e" filled="f" strokeweight=".20464mm">
              <v:path arrowok="t"/>
            </v:shape>
            <v:shape id="_x0000_s1095" style="position:absolute;left:485;top:480;width:0;height:15881" coordorigin="485,480" coordsize="0,15881" path="m485,480r,15881e" filled="f" strokeweight=".20464mm">
              <v:path arrowok="t"/>
            </v:shape>
            <v:shape id="_x0000_s1094" style="position:absolute;left:11424;top:480;width:0;height:15881" coordorigin="11424,480" coordsize="0,15881" path="m11424,480r,15881e" filled="f" strokeweight=".2045mm">
              <v:path arrowok="t"/>
            </v:shape>
            <v:shape id="_x0000_s109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z w:val="22"/>
          <w:szCs w:val="22"/>
        </w:rPr>
        <w:t>4.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ol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D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zat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on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9C61E1">
      <w:pPr>
        <w:spacing w:before="14" w:line="200" w:lineRule="exact"/>
      </w:pPr>
    </w:p>
    <w:p w:rsidR="009C61E1" w:rsidRDefault="00D11634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9C61E1" w:rsidRDefault="00D11634">
      <w:pPr>
        <w:spacing w:before="20" w:line="259" w:lineRule="auto"/>
        <w:ind w:left="880" w:righ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dri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est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z w:val="22"/>
          <w:szCs w:val="22"/>
        </w:rPr>
        <w:t>ze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cs,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ds.</w:t>
      </w:r>
    </w:p>
    <w:p w:rsidR="009C61E1" w:rsidRDefault="009C61E1">
      <w:pPr>
        <w:spacing w:before="1" w:line="180" w:lineRule="exact"/>
        <w:rPr>
          <w:sz w:val="19"/>
          <w:szCs w:val="19"/>
        </w:rPr>
      </w:pP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D11634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s? 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es.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spacing w:line="259" w:lineRule="auto"/>
        <w:ind w:left="1600" w:right="7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eted.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KP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s?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 w:rsidP="00D11634">
      <w:pPr>
        <w:ind w:left="1240"/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ards?</w:t>
      </w:r>
    </w:p>
    <w:p w:rsidR="009C61E1" w:rsidRDefault="009C61E1" w:rsidP="00D11634">
      <w:pPr>
        <w:tabs>
          <w:tab w:val="left" w:pos="7920"/>
        </w:tabs>
        <w:spacing w:before="16" w:line="220" w:lineRule="exact"/>
        <w:rPr>
          <w:sz w:val="22"/>
          <w:szCs w:val="22"/>
        </w:rPr>
      </w:pPr>
    </w:p>
    <w:p w:rsidR="009C61E1" w:rsidRDefault="00D11634">
      <w:pPr>
        <w:spacing w:before="63"/>
        <w:ind w:left="920"/>
        <w:rPr>
          <w:rFonts w:ascii="Arial" w:eastAsia="Arial" w:hAnsi="Arial" w:cs="Arial"/>
          <w:sz w:val="22"/>
          <w:szCs w:val="22"/>
        </w:rPr>
      </w:pPr>
      <w:r>
        <w:pict>
          <v:group id="_x0000_s1084" style="position:absolute;left:0;text-align:left;margin-left:23.95pt;margin-top:23.7pt;width:547.55pt;height:794.6pt;z-index:-1523;mso-position-horizontal-relative:page;mso-position-vertical-relative:page" coordorigin="479,474" coordsize="10951,15892">
            <v:shape id="_x0000_s1088" style="position:absolute;left:490;top:485;width:10930;height:0" coordorigin="490,485" coordsize="10930,0" path="m490,485r10929,e" filled="f" strokeweight=".20464mm">
              <v:path arrowok="t"/>
            </v:shape>
            <v:shape id="_x0000_s1087" style="position:absolute;left:485;top:480;width:0;height:15881" coordorigin="485,480" coordsize="0,15881" path="m485,480r,15881e" filled="f" strokeweight=".20464mm">
              <v:path arrowok="t"/>
            </v:shape>
            <v:shape id="_x0000_s1086" style="position:absolute;left:11424;top:480;width:0;height:15881" coordorigin="11424,480" coordsize="0,15881" path="m11424,480r,15881e" filled="f" strokeweight=".2045mm">
              <v:path arrowok="t"/>
            </v:shape>
            <v:shape id="_x0000_s108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z w:val="22"/>
          <w:szCs w:val="22"/>
        </w:rPr>
        <w:t>5.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ral</w:t>
      </w:r>
      <w:proofErr w:type="spellEnd"/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9C61E1" w:rsidRDefault="00D11634" w:rsidP="00D11634">
      <w:pPr>
        <w:tabs>
          <w:tab w:val="left" w:pos="6696"/>
        </w:tabs>
        <w:spacing w:line="200" w:lineRule="exact"/>
      </w:pPr>
      <w:r>
        <w:tab/>
      </w:r>
    </w:p>
    <w:p w:rsidR="009C61E1" w:rsidRDefault="009C61E1">
      <w:pPr>
        <w:spacing w:before="14" w:line="200" w:lineRule="exact"/>
      </w:pPr>
    </w:p>
    <w:p w:rsidR="009C61E1" w:rsidRDefault="00D11634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omer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nter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9C61E1" w:rsidRDefault="009C61E1">
      <w:pPr>
        <w:spacing w:line="200" w:lineRule="exact"/>
      </w:pPr>
    </w:p>
    <w:p w:rsidR="009C61E1" w:rsidRDefault="009C61E1">
      <w:pPr>
        <w:spacing w:line="200" w:lineRule="exact"/>
      </w:pPr>
    </w:p>
    <w:p w:rsidR="009C61E1" w:rsidRDefault="009C61E1">
      <w:pPr>
        <w:spacing w:before="13" w:line="200" w:lineRule="exact"/>
      </w:pPr>
    </w:p>
    <w:p w:rsidR="009C61E1" w:rsidRDefault="00D11634">
      <w:pPr>
        <w:tabs>
          <w:tab w:val="left" w:pos="1640"/>
        </w:tabs>
        <w:spacing w:line="259" w:lineRule="auto"/>
        <w:ind w:left="1640" w:right="16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cus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s' 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tabs>
          <w:tab w:val="left" w:pos="1640"/>
        </w:tabs>
        <w:spacing w:line="259" w:lineRule="auto"/>
        <w:ind w:left="1640" w:right="37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y</w:t>
      </w:r>
      <w:proofErr w:type="gramEnd"/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t 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emphas</w:t>
      </w:r>
      <w:r>
        <w:rPr>
          <w:rFonts w:ascii="Arial" w:eastAsia="Arial" w:hAnsi="Arial" w:cs="Arial"/>
          <w:spacing w:val="-2"/>
          <w:sz w:val="22"/>
          <w:szCs w:val="22"/>
        </w:rPr>
        <w:t>iz</w:t>
      </w:r>
      <w:r>
        <w:rPr>
          <w:rFonts w:ascii="Arial" w:eastAsia="Arial" w:hAnsi="Arial" w:cs="Arial"/>
          <w:sz w:val="22"/>
          <w:szCs w:val="22"/>
        </w:rPr>
        <w:t>es cu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-c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9C61E1" w:rsidRDefault="009C61E1">
      <w:pPr>
        <w:spacing w:before="1" w:line="180" w:lineRule="exact"/>
        <w:rPr>
          <w:sz w:val="18"/>
          <w:szCs w:val="18"/>
        </w:rPr>
      </w:pPr>
    </w:p>
    <w:p w:rsidR="009C61E1" w:rsidRDefault="00D11634">
      <w:pPr>
        <w:spacing w:line="259" w:lineRule="auto"/>
        <w:ind w:left="2360" w:right="8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nstanc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cha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spacing w:line="259" w:lineRule="auto"/>
        <w:ind w:left="2360" w:right="75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spec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 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9" w:line="140" w:lineRule="exact"/>
        <w:rPr>
          <w:sz w:val="15"/>
          <w:szCs w:val="15"/>
        </w:rPr>
      </w:pPr>
    </w:p>
    <w:p w:rsidR="009C61E1" w:rsidRDefault="00D11634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:</w:t>
      </w:r>
    </w:p>
    <w:p w:rsidR="009C61E1" w:rsidRDefault="009C61E1">
      <w:pPr>
        <w:spacing w:before="2" w:line="180" w:lineRule="exact"/>
        <w:rPr>
          <w:sz w:val="18"/>
          <w:szCs w:val="18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and be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9C61E1" w:rsidRDefault="009C61E1">
      <w:pPr>
        <w:spacing w:before="2" w:line="180" w:lineRule="exact"/>
        <w:rPr>
          <w:sz w:val="18"/>
          <w:szCs w:val="18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</w:p>
    <w:p w:rsidR="009C61E1" w:rsidRDefault="009C61E1">
      <w:pPr>
        <w:spacing w:before="10" w:line="160" w:lineRule="exact"/>
        <w:rPr>
          <w:sz w:val="17"/>
          <w:szCs w:val="17"/>
        </w:rPr>
      </w:pPr>
    </w:p>
    <w:p w:rsidR="009C61E1" w:rsidRDefault="00D11634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ers?</w:t>
      </w:r>
      <w:bookmarkStart w:id="0" w:name="_GoBack"/>
      <w:bookmarkEnd w:id="0"/>
    </w:p>
    <w:sectPr w:rsidR="009C61E1" w:rsidSect="00D11634">
      <w:pgSz w:w="11920" w:h="16840"/>
      <w:pgMar w:top="780" w:right="13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57CE9"/>
    <w:multiLevelType w:val="multilevel"/>
    <w:tmpl w:val="A96C1B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E1"/>
    <w:rsid w:val="009C61E1"/>
    <w:rsid w:val="00D1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."/>
  <w:listSeparator w:val=","/>
  <w15:docId w15:val="{6AE2E1FC-9969-4F3F-9DBB-5126E87C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2025-02-05T10:46:00Z</dcterms:created>
  <dcterms:modified xsi:type="dcterms:W3CDTF">2025-02-05T10:46:00Z</dcterms:modified>
</cp:coreProperties>
</file>