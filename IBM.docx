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0A0" w:rsidRDefault="008D4250">
      <w:pPr>
        <w:spacing w:before="64" w:line="280" w:lineRule="exact"/>
        <w:ind w:left="880"/>
        <w:rPr>
          <w:rFonts w:ascii="Arial" w:eastAsia="Arial" w:hAnsi="Arial" w:cs="Arial"/>
          <w:sz w:val="26"/>
          <w:szCs w:val="26"/>
        </w:rPr>
      </w:pPr>
      <w:r>
        <w:pict>
          <v:group id="_x0000_s1068" style="position:absolute;left:0;text-align:left;margin-left:23.95pt;margin-top:23.7pt;width:547.55pt;height:794.6pt;z-index:-251670528;mso-position-horizontal-relative:page;mso-position-vertical-relative:page" coordorigin="479,474" coordsize="10951,15892">
            <v:shape id="_x0000_s1072" style="position:absolute;left:490;top:485;width:10930;height:0" coordorigin="490,485" coordsize="10930,0" path="m490,485r10929,e" filled="f" strokeweight=".20464mm">
              <v:path arrowok="t"/>
            </v:shape>
            <v:shape id="_x0000_s1071" style="position:absolute;left:485;top:480;width:0;height:15881" coordorigin="485,480" coordsize="0,15881" path="m485,480r,15881e" filled="f" strokeweight=".20464mm">
              <v:path arrowok="t"/>
            </v:shape>
            <v:shape id="_x0000_s1070" style="position:absolute;left:11424;top:480;width:0;height:15881" coordorigin="11424,480" coordsize="0,15881" path="m11424,480r,15881e" filled="f" strokeweight=".2045mm">
              <v:path arrowok="t"/>
            </v:shape>
            <v:shape id="_x0000_s106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IBM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</w:t>
      </w:r>
      <w:r>
        <w:rPr>
          <w:rFonts w:ascii="Arial" w:eastAsia="Arial" w:hAnsi="Arial" w:cs="Arial"/>
          <w:b/>
          <w:color w:val="6F2F9F"/>
          <w:spacing w:val="1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nte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xperie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ced</w:t>
      </w:r>
      <w:r>
        <w:rPr>
          <w:rFonts w:ascii="Arial" w:eastAsia="Arial" w:hAnsi="Arial" w:cs="Arial"/>
          <w:b/>
          <w:color w:val="6F2F9F"/>
          <w:spacing w:val="-1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2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+</w:t>
      </w:r>
    </w:p>
    <w:p w:rsidR="003950A0" w:rsidRDefault="003950A0">
      <w:pPr>
        <w:spacing w:before="1" w:line="180" w:lineRule="exact"/>
        <w:rPr>
          <w:sz w:val="19"/>
          <w:szCs w:val="19"/>
        </w:rPr>
      </w:pPr>
    </w:p>
    <w:p w:rsidR="003950A0" w:rsidRDefault="008D4250">
      <w:pPr>
        <w:spacing w:before="32"/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omp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y</w:t>
      </w:r>
      <w:r>
        <w:rPr>
          <w:rFonts w:ascii="Arial" w:eastAsia="Arial" w:hAnsi="Arial" w:cs="Arial"/>
          <w:b/>
          <w:color w:val="006FC0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 R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z w:val="22"/>
          <w:szCs w:val="22"/>
        </w:rPr>
        <w:t>e Ex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3950A0" w:rsidRDefault="003950A0">
      <w:pPr>
        <w:spacing w:before="1" w:line="180" w:lineRule="exact"/>
        <w:rPr>
          <w:sz w:val="18"/>
          <w:szCs w:val="18"/>
        </w:rPr>
      </w:pPr>
    </w:p>
    <w:p w:rsidR="003950A0" w:rsidRDefault="008D4250">
      <w:pPr>
        <w:spacing w:line="259" w:lineRule="auto"/>
        <w:ind w:left="880" w:right="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otal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I 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nta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hat su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es.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 shou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ha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ex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3950A0" w:rsidRDefault="003950A0">
      <w:pPr>
        <w:spacing w:before="8" w:line="180" w:lineRule="exact"/>
        <w:rPr>
          <w:sz w:val="18"/>
          <w:szCs w:val="18"/>
        </w:rPr>
      </w:pPr>
    </w:p>
    <w:p w:rsidR="003950A0" w:rsidRDefault="008D4250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M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z w:val="22"/>
          <w:szCs w:val="22"/>
        </w:rPr>
        <w:t>roc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ss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z w:val="22"/>
          <w:szCs w:val="22"/>
        </w:rPr>
        <w:t>reak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</w:p>
    <w:p w:rsidR="003950A0" w:rsidRDefault="003950A0">
      <w:pPr>
        <w:spacing w:before="4" w:line="180" w:lineRule="exact"/>
        <w:rPr>
          <w:sz w:val="18"/>
          <w:szCs w:val="18"/>
        </w:rPr>
      </w:pPr>
    </w:p>
    <w:p w:rsidR="003950A0" w:rsidRDefault="008D4250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5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s: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</w:p>
    <w:p w:rsidR="003950A0" w:rsidRDefault="003950A0">
      <w:pPr>
        <w:spacing w:before="2" w:line="180" w:lineRule="exact"/>
        <w:rPr>
          <w:sz w:val="18"/>
          <w:szCs w:val="18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erR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k)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ect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s)</w:t>
      </w:r>
    </w:p>
    <w:p w:rsidR="003950A0" w:rsidRDefault="003950A0">
      <w:pPr>
        <w:spacing w:before="1" w:line="180" w:lineRule="exact"/>
        <w:rPr>
          <w:sz w:val="18"/>
          <w:szCs w:val="18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</w:p>
    <w:p w:rsidR="003950A0" w:rsidRDefault="003950A0">
      <w:pPr>
        <w:spacing w:before="11" w:line="200" w:lineRule="exact"/>
      </w:pPr>
    </w:p>
    <w:p w:rsidR="003950A0" w:rsidRDefault="008D4250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eta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il</w:t>
      </w:r>
      <w:r>
        <w:rPr>
          <w:rFonts w:ascii="Arial" w:eastAsia="Arial" w:hAnsi="Arial" w:cs="Arial"/>
          <w:b/>
          <w:color w:val="006FC0"/>
          <w:sz w:val="22"/>
          <w:szCs w:val="22"/>
        </w:rPr>
        <w:t>ed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z w:val="22"/>
          <w:szCs w:val="22"/>
        </w:rPr>
        <w:t>reak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f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 R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</w:p>
    <w:p w:rsidR="003950A0" w:rsidRDefault="003950A0">
      <w:pPr>
        <w:spacing w:before="13" w:line="200" w:lineRule="exact"/>
      </w:pPr>
    </w:p>
    <w:p w:rsidR="003950A0" w:rsidRDefault="008D4250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1.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cree</w:t>
      </w:r>
      <w:r>
        <w:rPr>
          <w:rFonts w:ascii="Arial" w:eastAsia="Arial" w:hAnsi="Arial" w:cs="Arial"/>
          <w:b/>
          <w:color w:val="006FC0"/>
          <w:spacing w:val="-4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ng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nter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5"/>
          <w:sz w:val="22"/>
          <w:szCs w:val="22"/>
        </w:rPr>
        <w:t>e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 xml:space="preserve">er: </w:t>
      </w:r>
      <w:r>
        <w:rPr>
          <w:rFonts w:ascii="Arial" w:eastAsia="Arial" w:hAnsi="Arial" w:cs="Arial"/>
          <w:spacing w:val="-1"/>
          <w:sz w:val="22"/>
          <w:szCs w:val="22"/>
        </w:rPr>
        <w:t>HR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reas:</w:t>
      </w:r>
    </w:p>
    <w:p w:rsidR="003950A0" w:rsidRDefault="003950A0">
      <w:pPr>
        <w:spacing w:before="4" w:line="180" w:lineRule="exact"/>
        <w:rPr>
          <w:sz w:val="18"/>
          <w:szCs w:val="18"/>
        </w:rPr>
      </w:pPr>
    </w:p>
    <w:p w:rsidR="003950A0" w:rsidRDefault="008D4250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ck.</w:t>
      </w:r>
    </w:p>
    <w:p w:rsidR="003950A0" w:rsidRDefault="003950A0">
      <w:pPr>
        <w:spacing w:before="6" w:line="160" w:lineRule="exact"/>
        <w:rPr>
          <w:sz w:val="16"/>
          <w:szCs w:val="16"/>
        </w:rPr>
      </w:pPr>
    </w:p>
    <w:p w:rsidR="003950A0" w:rsidRDefault="008D4250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otice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before="8" w:line="180" w:lineRule="exact"/>
        <w:rPr>
          <w:sz w:val="19"/>
          <w:szCs w:val="19"/>
        </w:rPr>
      </w:pPr>
    </w:p>
    <w:p w:rsidR="003950A0" w:rsidRDefault="003950A0">
      <w:pPr>
        <w:spacing w:line="200" w:lineRule="exact"/>
      </w:pPr>
    </w:p>
    <w:p w:rsidR="003950A0" w:rsidRDefault="008D4250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z w:val="22"/>
          <w:szCs w:val="22"/>
        </w:rPr>
        <w:t>2.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</w:p>
    <w:p w:rsidR="003950A0" w:rsidRDefault="003950A0">
      <w:pPr>
        <w:spacing w:before="1" w:line="180" w:lineRule="exact"/>
        <w:rPr>
          <w:sz w:val="18"/>
          <w:szCs w:val="18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tf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if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ul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e).</w:t>
      </w:r>
    </w:p>
    <w:p w:rsidR="003950A0" w:rsidRDefault="003950A0">
      <w:pPr>
        <w:spacing w:before="2" w:line="180" w:lineRule="exact"/>
        <w:rPr>
          <w:sz w:val="18"/>
          <w:szCs w:val="18"/>
        </w:rPr>
      </w:pPr>
    </w:p>
    <w:p w:rsidR="003950A0" w:rsidRDefault="008D4250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ample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L:</w:t>
      </w:r>
    </w:p>
    <w:p w:rsidR="003950A0" w:rsidRDefault="003950A0">
      <w:pPr>
        <w:spacing w:before="4" w:line="180" w:lineRule="exact"/>
        <w:rPr>
          <w:sz w:val="18"/>
          <w:szCs w:val="18"/>
        </w:rPr>
      </w:pPr>
    </w:p>
    <w:p w:rsidR="003950A0" w:rsidRDefault="008D4250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d-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 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se.</w:t>
      </w:r>
    </w:p>
    <w:p w:rsidR="003950A0" w:rsidRDefault="008D4250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10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10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prod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ct pric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se.</w:t>
      </w:r>
    </w:p>
    <w:p w:rsidR="003950A0" w:rsidRDefault="003950A0">
      <w:pPr>
        <w:spacing w:before="7" w:line="160" w:lineRule="exact"/>
        <w:rPr>
          <w:sz w:val="17"/>
          <w:szCs w:val="17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n:</w:t>
      </w:r>
    </w:p>
    <w:p w:rsidR="003950A0" w:rsidRDefault="003950A0">
      <w:pPr>
        <w:spacing w:before="4" w:line="180" w:lineRule="exact"/>
        <w:rPr>
          <w:sz w:val="18"/>
          <w:szCs w:val="18"/>
        </w:rPr>
      </w:pPr>
    </w:p>
    <w:p w:rsidR="003950A0" w:rsidRDefault="008D4250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s.</w:t>
      </w:r>
    </w:p>
    <w:p w:rsidR="00E417F6" w:rsidRDefault="008D4250" w:rsidP="00E417F6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preh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E417F6" w:rsidRDefault="00E417F6" w:rsidP="00E417F6">
      <w:pPr>
        <w:ind w:left="1960"/>
        <w:rPr>
          <w:rFonts w:ascii="Arial" w:eastAsia="Arial" w:hAnsi="Arial" w:cs="Arial"/>
          <w:sz w:val="22"/>
          <w:szCs w:val="22"/>
        </w:rPr>
      </w:pPr>
    </w:p>
    <w:p w:rsidR="003950A0" w:rsidRDefault="008D4250" w:rsidP="00E417F6">
      <w:pPr>
        <w:ind w:left="1960"/>
        <w:rPr>
          <w:rFonts w:ascii="Arial" w:eastAsia="Arial" w:hAnsi="Arial" w:cs="Arial"/>
          <w:sz w:val="22"/>
          <w:szCs w:val="22"/>
        </w:rPr>
      </w:pPr>
      <w:r>
        <w:pict>
          <v:group id="_x0000_s1060" style="position:absolute;left:0;text-align:left;margin-left:23.95pt;margin-top:23.7pt;width:547.55pt;height:794.6pt;z-index:-251666432;mso-position-horizontal-relative:page;mso-position-vertical-relative:page" coordorigin="479,474" coordsize="10951,15892">
            <v:shape id="_x0000_s1064" style="position:absolute;left:490;top:485;width:10930;height:0" coordorigin="490,485" coordsize="10930,0" path="m490,485r10929,e" filled="f" strokeweight=".20464mm">
              <v:path arrowok="t"/>
            </v:shape>
            <v:shape id="_x0000_s1063" style="position:absolute;left:485;top:480;width:0;height:15881" coordorigin="485,480" coordsize="0,15881" path="m485,480r,15881e" filled="f" strokeweight=".20464mm">
              <v:path arrowok="t"/>
            </v:shape>
            <v:shape id="_x0000_s1062" style="position:absolute;left:11424;top:480;width:0;height:15881" coordorigin="11424,480" coordsize="0,15881" path="m11424,480r,15881e" filled="f" strokeweight=".2045mm">
              <v:path arrowok="t"/>
            </v:shape>
            <v:shape id="_x0000_s1061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z w:val="22"/>
          <w:szCs w:val="22"/>
        </w:rPr>
        <w:t>3.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color w:val="006FC0"/>
          <w:sz w:val="22"/>
          <w:szCs w:val="22"/>
        </w:rPr>
        <w:t>2</w:t>
      </w:r>
      <w:r>
        <w:rPr>
          <w:rFonts w:ascii="Arial" w:eastAsia="Arial" w:hAnsi="Arial" w:cs="Arial"/>
          <w:b/>
          <w:color w:val="006FC0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z w:val="22"/>
          <w:szCs w:val="22"/>
        </w:rPr>
        <w:t>ar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s)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&amp;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ame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3950A0" w:rsidRDefault="003950A0">
      <w:pPr>
        <w:spacing w:line="200" w:lineRule="exact"/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reas:</w:t>
      </w:r>
    </w:p>
    <w:p w:rsidR="003950A0" w:rsidRDefault="003950A0">
      <w:pPr>
        <w:spacing w:before="1" w:line="180" w:lineRule="exact"/>
        <w:rPr>
          <w:sz w:val="18"/>
          <w:szCs w:val="18"/>
        </w:rPr>
      </w:pPr>
    </w:p>
    <w:p w:rsidR="003950A0" w:rsidRDefault="008D4250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s.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L: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before="1" w:line="180" w:lineRule="exact"/>
        <w:rPr>
          <w:sz w:val="18"/>
          <w:szCs w:val="18"/>
        </w:rPr>
      </w:pPr>
    </w:p>
    <w:p w:rsidR="003950A0" w:rsidRDefault="008D4250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d 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s: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s.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line="200" w:lineRule="exact"/>
      </w:pPr>
    </w:p>
    <w:p w:rsidR="003950A0" w:rsidRDefault="008D4250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lastRenderedPageBreak/>
        <w:t>P</w:t>
      </w:r>
      <w:r>
        <w:rPr>
          <w:rFonts w:ascii="Arial" w:eastAsia="Arial" w:hAnsi="Arial" w:cs="Arial"/>
          <w:b/>
          <w:sz w:val="22"/>
          <w:szCs w:val="22"/>
        </w:rPr>
        <w:t>art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L,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&amp;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fl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</w:p>
    <w:p w:rsidR="003950A0" w:rsidRDefault="003950A0">
      <w:pPr>
        <w:spacing w:before="10" w:line="160" w:lineRule="exact"/>
        <w:rPr>
          <w:sz w:val="17"/>
          <w:szCs w:val="17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reas:</w:t>
      </w:r>
    </w:p>
    <w:p w:rsidR="003950A0" w:rsidRDefault="003950A0">
      <w:pPr>
        <w:spacing w:before="1" w:line="180" w:lineRule="exact"/>
        <w:rPr>
          <w:sz w:val="18"/>
          <w:szCs w:val="18"/>
        </w:rPr>
      </w:pPr>
    </w:p>
    <w:p w:rsidR="003950A0" w:rsidRDefault="008D4250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L: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conce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3950A0" w:rsidRDefault="008D4250">
      <w:pPr>
        <w:tabs>
          <w:tab w:val="left" w:pos="2320"/>
        </w:tabs>
        <w:spacing w:line="261" w:lineRule="auto"/>
        <w:ind w:left="2320" w:right="564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conc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scenari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sed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3950A0" w:rsidRDefault="003950A0">
      <w:pPr>
        <w:spacing w:before="4" w:line="140" w:lineRule="exact"/>
        <w:rPr>
          <w:sz w:val="15"/>
          <w:szCs w:val="15"/>
        </w:rPr>
      </w:pPr>
    </w:p>
    <w:p w:rsidR="003950A0" w:rsidRDefault="008D4250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fl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os.</w:t>
      </w:r>
    </w:p>
    <w:p w:rsidR="003950A0" w:rsidRDefault="003950A0">
      <w:pPr>
        <w:spacing w:line="200" w:lineRule="exact"/>
      </w:pPr>
    </w:p>
    <w:p w:rsidR="003950A0" w:rsidRDefault="008D4250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z w:val="22"/>
          <w:szCs w:val="22"/>
        </w:rPr>
        <w:t>4.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no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-M</w:t>
      </w:r>
      <w:r>
        <w:rPr>
          <w:rFonts w:ascii="Arial" w:eastAsia="Arial" w:hAnsi="Arial" w:cs="Arial"/>
          <w:b/>
          <w:color w:val="006FC0"/>
          <w:sz w:val="22"/>
          <w:szCs w:val="22"/>
        </w:rPr>
        <w:t>an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al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reas:</w:t>
      </w:r>
    </w:p>
    <w:p w:rsidR="003950A0" w:rsidRDefault="003950A0">
      <w:pPr>
        <w:spacing w:before="1" w:line="180" w:lineRule="exact"/>
        <w:rPr>
          <w:sz w:val="18"/>
          <w:szCs w:val="18"/>
        </w:rPr>
      </w:pPr>
    </w:p>
    <w:p w:rsidR="003950A0" w:rsidRDefault="008D4250">
      <w:pPr>
        <w:spacing w:line="410" w:lineRule="auto"/>
        <w:ind w:left="1960" w:right="8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b.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oral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E417F6" w:rsidRDefault="008D4250">
      <w:pPr>
        <w:spacing w:before="9" w:line="409" w:lineRule="auto"/>
        <w:ind w:left="2702" w:right="1159" w:firstLine="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cha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8D4250">
      <w:pPr>
        <w:spacing w:before="9" w:line="409" w:lineRule="auto"/>
        <w:ind w:left="2702" w:right="1159" w:firstLine="48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ii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proach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3950A0" w:rsidRDefault="003950A0">
      <w:pPr>
        <w:spacing w:before="17" w:line="220" w:lineRule="exact"/>
        <w:rPr>
          <w:sz w:val="22"/>
          <w:szCs w:val="22"/>
        </w:rPr>
      </w:pPr>
    </w:p>
    <w:p w:rsidR="003950A0" w:rsidRDefault="008D4250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z w:val="22"/>
          <w:szCs w:val="22"/>
        </w:rPr>
        <w:t>5.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R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</w:t>
      </w: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reas:</w:t>
      </w:r>
    </w:p>
    <w:p w:rsidR="003950A0" w:rsidRDefault="003950A0">
      <w:pPr>
        <w:spacing w:before="4" w:line="180" w:lineRule="exact"/>
        <w:rPr>
          <w:sz w:val="18"/>
          <w:szCs w:val="18"/>
        </w:rPr>
      </w:pPr>
    </w:p>
    <w:p w:rsidR="003950A0" w:rsidRDefault="008D4250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 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3950A0" w:rsidRDefault="008D4250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ces 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line="200" w:lineRule="exact"/>
      </w:pPr>
    </w:p>
    <w:p w:rsidR="003950A0" w:rsidRDefault="003950A0">
      <w:pPr>
        <w:spacing w:line="200" w:lineRule="exact"/>
      </w:pPr>
    </w:p>
    <w:p w:rsidR="003950A0" w:rsidRDefault="008D4250">
      <w:pPr>
        <w:spacing w:before="65"/>
        <w:ind w:left="880"/>
        <w:rPr>
          <w:rFonts w:ascii="Arial" w:eastAsia="Arial" w:hAnsi="Arial" w:cs="Arial"/>
          <w:sz w:val="22"/>
          <w:szCs w:val="22"/>
        </w:rPr>
      </w:pPr>
      <w:r>
        <w:pict>
          <v:group id="_x0000_s1052" style="position:absolute;left:0;text-align:left;margin-left:23.95pt;margin-top:23.7pt;width:547.55pt;height:794.6pt;z-index:-251662336;mso-position-horizontal-relative:page;mso-position-vertical-relative:page" coordorigin="479,474" coordsize="10951,15892">
            <v:shape id="_x0000_s1056" style="position:absolute;left:490;top:485;width:10930;height:0" coordorigin="490,485" coordsize="10930,0" path="m490,485r10929,e" filled="f" strokeweight=".20464mm">
              <v:path arrowok="t"/>
            </v:shape>
            <v:shape id="_x0000_s1055" style="position:absolute;left:485;top:480;width:0;height:15881" coordorigin="485,480" coordsize="0,15881" path="m485,480r,15881e" filled="f" strokeweight=".20464mm">
              <v:path arrowok="t"/>
            </v:shape>
            <v:shape id="_x0000_s1054" style="position:absolute;left:11424;top:480;width:0;height:15881" coordorigin="11424,480" coordsize="0,15881" path="m11424,480r,15881e" filled="f" strokeweight=".2045mm">
              <v:path arrowok="t"/>
            </v:shape>
            <v:shape id="_x0000_s1053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y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omp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cies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z w:val="22"/>
          <w:szCs w:val="22"/>
        </w:rPr>
        <w:t>M L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color w:val="006FC0"/>
          <w:sz w:val="22"/>
          <w:szCs w:val="22"/>
        </w:rPr>
        <w:t>s F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ora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 xml:space="preserve">e: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3950A0" w:rsidRDefault="003950A0">
      <w:pPr>
        <w:spacing w:before="2" w:line="180" w:lineRule="exact"/>
        <w:rPr>
          <w:sz w:val="18"/>
          <w:szCs w:val="18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imp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rogram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ta-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before="1" w:line="180" w:lineRule="exact"/>
        <w:rPr>
          <w:sz w:val="18"/>
          <w:szCs w:val="18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 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s:</w:t>
      </w:r>
      <w:r>
        <w:rPr>
          <w:rFonts w:ascii="Arial" w:eastAsia="Arial" w:hAnsi="Arial" w:cs="Arial"/>
          <w:b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d 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s: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d,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5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before="1" w:line="180" w:lineRule="exact"/>
        <w:rPr>
          <w:sz w:val="18"/>
          <w:szCs w:val="18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 &amp;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</w:p>
    <w:p w:rsidR="003950A0" w:rsidRDefault="003950A0">
      <w:pPr>
        <w:spacing w:line="200" w:lineRule="exact"/>
      </w:pPr>
    </w:p>
    <w:p w:rsidR="003950A0" w:rsidRDefault="003950A0">
      <w:pPr>
        <w:spacing w:before="6" w:line="240" w:lineRule="exact"/>
        <w:rPr>
          <w:sz w:val="24"/>
          <w:szCs w:val="24"/>
        </w:rPr>
      </w:pPr>
    </w:p>
    <w:p w:rsidR="003950A0" w:rsidRDefault="008D4250">
      <w:pPr>
        <w:spacing w:line="260" w:lineRule="exact"/>
        <w:ind w:lef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6FC0"/>
          <w:spacing w:val="-5"/>
          <w:position w:val="-1"/>
          <w:sz w:val="24"/>
          <w:szCs w:val="24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2"/>
          <w:position w:val="-1"/>
          <w:sz w:val="24"/>
          <w:szCs w:val="24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ditional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Qu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es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tions</w:t>
      </w:r>
    </w:p>
    <w:p w:rsidR="003950A0" w:rsidRDefault="003950A0">
      <w:pPr>
        <w:spacing w:line="200" w:lineRule="exact"/>
      </w:pPr>
    </w:p>
    <w:p w:rsidR="003950A0" w:rsidRDefault="008D4250">
      <w:pPr>
        <w:spacing w:before="32"/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atab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s:</w:t>
      </w:r>
    </w:p>
    <w:p w:rsidR="003950A0" w:rsidRDefault="003950A0">
      <w:pPr>
        <w:spacing w:before="1" w:line="180" w:lineRule="exact"/>
        <w:rPr>
          <w:sz w:val="18"/>
          <w:szCs w:val="18"/>
        </w:rPr>
      </w:pPr>
    </w:p>
    <w:p w:rsidR="003950A0" w:rsidRDefault="008D4250">
      <w:pPr>
        <w:spacing w:line="259" w:lineRule="auto"/>
        <w:ind w:left="1600" w:right="578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1: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es be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non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ust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before="9" w:line="140" w:lineRule="exact"/>
        <w:rPr>
          <w:sz w:val="15"/>
          <w:szCs w:val="15"/>
        </w:rPr>
      </w:pPr>
    </w:p>
    <w:p w:rsidR="003950A0" w:rsidRDefault="008D4250">
      <w:pPr>
        <w:spacing w:line="261" w:lineRule="auto"/>
        <w:ind w:left="1600" w:right="284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2: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sch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</w:p>
    <w:p w:rsidR="003950A0" w:rsidRDefault="003950A0">
      <w:pPr>
        <w:spacing w:before="4" w:line="140" w:lineRule="exact"/>
        <w:rPr>
          <w:sz w:val="15"/>
          <w:szCs w:val="15"/>
        </w:rPr>
      </w:pPr>
    </w:p>
    <w:p w:rsidR="003950A0" w:rsidRDefault="008D4250">
      <w:pPr>
        <w:spacing w:line="261" w:lineRule="auto"/>
        <w:ind w:left="1600" w:right="445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3: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?</w:t>
      </w:r>
    </w:p>
    <w:p w:rsidR="003950A0" w:rsidRDefault="003950A0">
      <w:pPr>
        <w:spacing w:before="4" w:line="140" w:lineRule="exact"/>
        <w:rPr>
          <w:sz w:val="15"/>
          <w:szCs w:val="15"/>
        </w:rPr>
      </w:pPr>
    </w:p>
    <w:p w:rsidR="003950A0" w:rsidRDefault="008D4250">
      <w:pPr>
        <w:spacing w:line="261" w:lineRule="auto"/>
        <w:ind w:left="1600" w:right="18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4: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h-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cur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s?</w:t>
      </w:r>
    </w:p>
    <w:p w:rsidR="003950A0" w:rsidRDefault="003950A0">
      <w:pPr>
        <w:spacing w:before="9" w:line="180" w:lineRule="exact"/>
        <w:rPr>
          <w:sz w:val="18"/>
          <w:szCs w:val="18"/>
        </w:rPr>
      </w:pPr>
    </w:p>
    <w:p w:rsidR="003950A0" w:rsidRDefault="003950A0">
      <w:pPr>
        <w:spacing w:line="200" w:lineRule="exact"/>
      </w:pPr>
    </w:p>
    <w:p w:rsidR="003950A0" w:rsidRDefault="003950A0">
      <w:pPr>
        <w:spacing w:line="200" w:lineRule="exact"/>
      </w:pPr>
    </w:p>
    <w:p w:rsidR="00E417F6" w:rsidRDefault="00E417F6">
      <w:pPr>
        <w:spacing w:line="200" w:lineRule="exact"/>
      </w:pPr>
    </w:p>
    <w:p w:rsidR="00E417F6" w:rsidRDefault="00E417F6">
      <w:pPr>
        <w:spacing w:line="200" w:lineRule="exact"/>
      </w:pPr>
    </w:p>
    <w:p w:rsidR="00E417F6" w:rsidRDefault="00E417F6">
      <w:pPr>
        <w:spacing w:line="200" w:lineRule="exact"/>
      </w:pPr>
    </w:p>
    <w:p w:rsidR="00E417F6" w:rsidRDefault="00E417F6">
      <w:pPr>
        <w:spacing w:line="200" w:lineRule="exact"/>
      </w:pPr>
    </w:p>
    <w:p w:rsidR="00E417F6" w:rsidRDefault="00E417F6">
      <w:pPr>
        <w:spacing w:line="200" w:lineRule="exact"/>
      </w:pPr>
    </w:p>
    <w:p w:rsidR="00E417F6" w:rsidRDefault="00E417F6">
      <w:pPr>
        <w:spacing w:line="200" w:lineRule="exact"/>
      </w:pPr>
    </w:p>
    <w:p w:rsidR="00E417F6" w:rsidRDefault="00E417F6">
      <w:pPr>
        <w:spacing w:line="200" w:lineRule="exact"/>
      </w:pPr>
    </w:p>
    <w:p w:rsidR="003950A0" w:rsidRDefault="008D4250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lastRenderedPageBreak/>
        <w:t>P</w:t>
      </w:r>
      <w:r>
        <w:rPr>
          <w:rFonts w:ascii="Arial" w:eastAsia="Arial" w:hAnsi="Arial" w:cs="Arial"/>
          <w:b/>
          <w:color w:val="006FC0"/>
          <w:sz w:val="22"/>
          <w:szCs w:val="22"/>
        </w:rPr>
        <w:t>rogram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z w:val="22"/>
          <w:szCs w:val="22"/>
        </w:rPr>
        <w:t>: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spacing w:line="261" w:lineRule="auto"/>
        <w:ind w:left="1600" w:right="41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1: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es dup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bra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before="4" w:line="140" w:lineRule="exact"/>
        <w:rPr>
          <w:sz w:val="15"/>
          <w:szCs w:val="15"/>
        </w:rPr>
      </w:pPr>
    </w:p>
    <w:p w:rsidR="003950A0" w:rsidRDefault="008D4250">
      <w:pPr>
        <w:spacing w:line="261" w:lineRule="auto"/>
        <w:ind w:left="1600" w:right="979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2: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g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?</w:t>
      </w:r>
    </w:p>
    <w:p w:rsidR="003950A0" w:rsidRDefault="003950A0">
      <w:pPr>
        <w:spacing w:before="7" w:line="140" w:lineRule="exact"/>
        <w:rPr>
          <w:sz w:val="15"/>
          <w:szCs w:val="15"/>
        </w:rPr>
      </w:pPr>
    </w:p>
    <w:p w:rsidR="003950A0" w:rsidRDefault="008D4250">
      <w:pPr>
        <w:spacing w:line="259" w:lineRule="auto"/>
        <w:ind w:left="1600" w:right="798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3: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emon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mm</w:t>
      </w:r>
      <w:r>
        <w:rPr>
          <w:rFonts w:ascii="Arial" w:eastAsia="Arial" w:hAnsi="Arial" w:cs="Arial"/>
          <w:sz w:val="22"/>
          <w:szCs w:val="22"/>
        </w:rPr>
        <w:t>on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orit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before="9" w:line="140" w:lineRule="exact"/>
        <w:rPr>
          <w:sz w:val="15"/>
          <w:szCs w:val="15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4: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pt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cas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line="200" w:lineRule="exact"/>
      </w:pPr>
    </w:p>
    <w:p w:rsidR="003950A0" w:rsidRDefault="003950A0">
      <w:pPr>
        <w:spacing w:line="200" w:lineRule="exact"/>
      </w:pPr>
    </w:p>
    <w:p w:rsidR="003950A0" w:rsidRDefault="003950A0">
      <w:pPr>
        <w:spacing w:before="14" w:line="200" w:lineRule="exact"/>
      </w:pPr>
    </w:p>
    <w:p w:rsidR="003950A0" w:rsidRDefault="008D4250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ata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ru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ure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: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1: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imp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ement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spacing w:line="261" w:lineRule="auto"/>
        <w:ind w:left="1600" w:right="37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2: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uct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</w:p>
    <w:p w:rsidR="003950A0" w:rsidRDefault="003950A0">
      <w:pPr>
        <w:spacing w:before="7" w:line="140" w:lineRule="exact"/>
        <w:rPr>
          <w:sz w:val="15"/>
          <w:szCs w:val="15"/>
        </w:rPr>
      </w:pPr>
    </w:p>
    <w:p w:rsidR="003950A0" w:rsidRDefault="008D4250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3: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?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spacing w:line="261" w:lineRule="auto"/>
        <w:ind w:left="1600" w:right="68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4: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es be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ou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 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othe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E417F6" w:rsidRDefault="00E417F6">
      <w:pPr>
        <w:spacing w:line="261" w:lineRule="auto"/>
        <w:ind w:left="1600" w:right="68" w:hanging="360"/>
        <w:rPr>
          <w:rFonts w:ascii="Arial" w:eastAsia="Arial" w:hAnsi="Arial" w:cs="Arial"/>
          <w:sz w:val="22"/>
          <w:szCs w:val="22"/>
        </w:rPr>
      </w:pPr>
    </w:p>
    <w:p w:rsidR="003950A0" w:rsidRDefault="008D4250">
      <w:pPr>
        <w:spacing w:before="65"/>
        <w:ind w:left="840"/>
        <w:rPr>
          <w:rFonts w:ascii="Arial" w:eastAsia="Arial" w:hAnsi="Arial" w:cs="Arial"/>
          <w:sz w:val="22"/>
          <w:szCs w:val="22"/>
        </w:rPr>
      </w:pPr>
      <w:r>
        <w:pict>
          <v:group id="_x0000_s1044" style="position:absolute;left:0;text-align:left;margin-left:23.95pt;margin-top:23.7pt;width:547.55pt;height:794.6pt;z-index:-251658240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3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color w:val="006FC0"/>
          <w:sz w:val="22"/>
          <w:szCs w:val="22"/>
        </w:rPr>
        <w:t>hm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: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1: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oma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ethods?</w:t>
      </w:r>
    </w:p>
    <w:p w:rsidR="003950A0" w:rsidRDefault="003950A0">
      <w:pPr>
        <w:spacing w:before="2" w:line="180" w:lineRule="exact"/>
        <w:rPr>
          <w:sz w:val="18"/>
          <w:szCs w:val="18"/>
        </w:rPr>
      </w:pPr>
    </w:p>
    <w:p w:rsidR="003950A0" w:rsidRDefault="008D4250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2: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orit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o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n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spacing w:line="261" w:lineRule="auto"/>
        <w:ind w:left="1560" w:right="417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3: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orit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acro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docum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nts?</w:t>
      </w:r>
    </w:p>
    <w:p w:rsidR="003950A0" w:rsidRDefault="003950A0">
      <w:pPr>
        <w:spacing w:before="4" w:line="140" w:lineRule="exact"/>
        <w:rPr>
          <w:sz w:val="15"/>
          <w:szCs w:val="15"/>
        </w:rPr>
      </w:pPr>
    </w:p>
    <w:p w:rsidR="003950A0" w:rsidRDefault="008D4250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4: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5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line="200" w:lineRule="exact"/>
      </w:pPr>
    </w:p>
    <w:p w:rsidR="003950A0" w:rsidRDefault="003950A0">
      <w:pPr>
        <w:spacing w:line="200" w:lineRule="exact"/>
      </w:pPr>
    </w:p>
    <w:p w:rsidR="003950A0" w:rsidRDefault="003950A0">
      <w:pPr>
        <w:spacing w:before="13" w:line="200" w:lineRule="exact"/>
      </w:pPr>
    </w:p>
    <w:p w:rsidR="003950A0" w:rsidRDefault="008D4250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g D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ologies:</w:t>
      </w:r>
    </w:p>
    <w:p w:rsidR="003950A0" w:rsidRDefault="003950A0">
      <w:pPr>
        <w:spacing w:before="1" w:line="180" w:lineRule="exact"/>
        <w:rPr>
          <w:sz w:val="18"/>
          <w:szCs w:val="18"/>
        </w:rPr>
      </w:pPr>
    </w:p>
    <w:p w:rsidR="003950A0" w:rsidRDefault="008D4250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1: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2: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e?</w:t>
      </w:r>
    </w:p>
    <w:p w:rsidR="003950A0" w:rsidRDefault="003950A0">
      <w:pPr>
        <w:spacing w:before="1" w:line="180" w:lineRule="exact"/>
        <w:rPr>
          <w:sz w:val="18"/>
          <w:szCs w:val="18"/>
        </w:rPr>
      </w:pPr>
    </w:p>
    <w:p w:rsidR="003950A0" w:rsidRDefault="008D4250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3: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op</w:t>
      </w:r>
    </w:p>
    <w:p w:rsidR="003950A0" w:rsidRDefault="008D4250">
      <w:pPr>
        <w:spacing w:before="21"/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spacing w:line="259" w:lineRule="auto"/>
        <w:ind w:left="1560" w:right="207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4: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ana</w:t>
      </w:r>
      <w:r>
        <w:rPr>
          <w:rFonts w:ascii="Arial" w:eastAsia="Arial" w:hAnsi="Arial" w:cs="Arial"/>
          <w:spacing w:val="-2"/>
          <w:sz w:val="22"/>
          <w:szCs w:val="22"/>
        </w:rPr>
        <w:t>lyz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s?</w:t>
      </w:r>
    </w:p>
    <w:p w:rsidR="003950A0" w:rsidRDefault="003950A0">
      <w:pPr>
        <w:spacing w:before="1" w:line="180" w:lineRule="exact"/>
        <w:rPr>
          <w:sz w:val="19"/>
          <w:szCs w:val="19"/>
        </w:rPr>
      </w:pPr>
    </w:p>
    <w:p w:rsidR="003950A0" w:rsidRDefault="003950A0">
      <w:pPr>
        <w:spacing w:line="200" w:lineRule="exact"/>
      </w:pPr>
    </w:p>
    <w:p w:rsidR="003950A0" w:rsidRDefault="003950A0">
      <w:pPr>
        <w:spacing w:line="200" w:lineRule="exact"/>
      </w:pPr>
    </w:p>
    <w:p w:rsidR="003950A0" w:rsidRDefault="008D4250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d 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mp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z w:val="22"/>
          <w:szCs w:val="22"/>
        </w:rPr>
        <w:t>:</w:t>
      </w:r>
    </w:p>
    <w:p w:rsidR="003950A0" w:rsidRDefault="003950A0">
      <w:pPr>
        <w:spacing w:before="1" w:line="180" w:lineRule="exact"/>
        <w:rPr>
          <w:sz w:val="18"/>
          <w:szCs w:val="18"/>
        </w:rPr>
      </w:pPr>
    </w:p>
    <w:p w:rsidR="003950A0" w:rsidRDefault="008D4250">
      <w:pPr>
        <w:spacing w:line="259" w:lineRule="auto"/>
        <w:ind w:left="1560" w:right="79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1: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scen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cl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 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- pre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e.</w:t>
      </w:r>
    </w:p>
    <w:p w:rsidR="003950A0" w:rsidRDefault="003950A0">
      <w:pPr>
        <w:spacing w:before="9" w:line="140" w:lineRule="exact"/>
        <w:rPr>
          <w:sz w:val="15"/>
          <w:szCs w:val="15"/>
        </w:rPr>
      </w:pPr>
    </w:p>
    <w:p w:rsidR="003950A0" w:rsidRDefault="008D4250">
      <w:pPr>
        <w:spacing w:line="261" w:lineRule="auto"/>
        <w:ind w:left="1560" w:right="1024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2: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sec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 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ces?</w:t>
      </w:r>
    </w:p>
    <w:p w:rsidR="003950A0" w:rsidRDefault="003950A0">
      <w:pPr>
        <w:spacing w:before="5" w:line="140" w:lineRule="exact"/>
        <w:rPr>
          <w:sz w:val="15"/>
          <w:szCs w:val="15"/>
        </w:rPr>
      </w:pPr>
    </w:p>
    <w:p w:rsidR="003950A0" w:rsidRDefault="008D4250">
      <w:pPr>
        <w:spacing w:line="261" w:lineRule="auto"/>
        <w:ind w:left="1560" w:right="36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3: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before="4" w:line="140" w:lineRule="exact"/>
        <w:rPr>
          <w:sz w:val="15"/>
          <w:szCs w:val="15"/>
        </w:rPr>
      </w:pPr>
    </w:p>
    <w:p w:rsidR="003950A0" w:rsidRDefault="008D4250">
      <w:pPr>
        <w:spacing w:line="261" w:lineRule="auto"/>
        <w:ind w:left="1560" w:right="65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4: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emis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before="9" w:line="180" w:lineRule="exact"/>
        <w:rPr>
          <w:sz w:val="18"/>
          <w:szCs w:val="18"/>
        </w:rPr>
      </w:pPr>
    </w:p>
    <w:p w:rsidR="003950A0" w:rsidRDefault="003950A0">
      <w:pPr>
        <w:spacing w:line="200" w:lineRule="exact"/>
      </w:pPr>
    </w:p>
    <w:p w:rsidR="003950A0" w:rsidRDefault="003950A0">
      <w:pPr>
        <w:spacing w:line="200" w:lineRule="exact"/>
      </w:pPr>
    </w:p>
    <w:p w:rsidR="003950A0" w:rsidRDefault="008D4250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oral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 C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mp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4"/>
          <w:sz w:val="22"/>
          <w:szCs w:val="22"/>
        </w:rPr>
        <w:t>y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ci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fi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3950A0" w:rsidRDefault="003950A0">
      <w:pPr>
        <w:spacing w:before="1" w:line="180" w:lineRule="exact"/>
        <w:rPr>
          <w:sz w:val="18"/>
          <w:szCs w:val="18"/>
        </w:rPr>
      </w:pPr>
    </w:p>
    <w:p w:rsidR="003950A0" w:rsidRDefault="008D4250">
      <w:pPr>
        <w:spacing w:line="259" w:lineRule="auto"/>
        <w:ind w:left="840" w:right="48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its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ass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so 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its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ersh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p.</w:t>
      </w:r>
    </w:p>
    <w:p w:rsidR="003950A0" w:rsidRDefault="003950A0">
      <w:pPr>
        <w:spacing w:before="6" w:line="140" w:lineRule="exact"/>
        <w:rPr>
          <w:sz w:val="15"/>
          <w:szCs w:val="15"/>
        </w:rPr>
      </w:pPr>
    </w:p>
    <w:p w:rsidR="003950A0" w:rsidRDefault="008D4250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3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3950A0" w:rsidRDefault="003950A0">
      <w:pPr>
        <w:spacing w:before="2" w:line="180" w:lineRule="exact"/>
        <w:rPr>
          <w:sz w:val="18"/>
          <w:szCs w:val="18"/>
        </w:rPr>
      </w:pPr>
    </w:p>
    <w:p w:rsidR="003950A0" w:rsidRDefault="008D4250">
      <w:pPr>
        <w:spacing w:line="259" w:lineRule="auto"/>
        <w:ind w:left="1560" w:right="216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1: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so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 pe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s.</w:t>
      </w:r>
    </w:p>
    <w:p w:rsidR="003950A0" w:rsidRDefault="003950A0">
      <w:pPr>
        <w:spacing w:before="9" w:line="140" w:lineRule="exact"/>
        <w:rPr>
          <w:sz w:val="15"/>
          <w:szCs w:val="15"/>
        </w:rPr>
      </w:pPr>
    </w:p>
    <w:p w:rsidR="003950A0" w:rsidRDefault="008D4250">
      <w:pPr>
        <w:spacing w:line="261" w:lineRule="auto"/>
        <w:ind w:left="1560" w:right="343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2: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5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us abo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 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 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it?</w:t>
      </w:r>
    </w:p>
    <w:p w:rsidR="003950A0" w:rsidRDefault="003950A0">
      <w:pPr>
        <w:spacing w:before="4" w:line="140" w:lineRule="exact"/>
        <w:rPr>
          <w:sz w:val="15"/>
          <w:szCs w:val="15"/>
        </w:rPr>
      </w:pPr>
    </w:p>
    <w:p w:rsidR="003950A0" w:rsidRDefault="008D4250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ers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p: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spacing w:line="261" w:lineRule="auto"/>
        <w:ind w:left="1560" w:right="449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1: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a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before="7" w:line="140" w:lineRule="exact"/>
        <w:rPr>
          <w:sz w:val="15"/>
          <w:szCs w:val="15"/>
        </w:rPr>
      </w:pPr>
    </w:p>
    <w:p w:rsidR="00E417F6" w:rsidRDefault="008D4250" w:rsidP="00E417F6">
      <w:pPr>
        <w:spacing w:line="259" w:lineRule="auto"/>
        <w:ind w:left="1560" w:right="569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2: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occ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?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come?</w:t>
      </w:r>
    </w:p>
    <w:p w:rsidR="003950A0" w:rsidRDefault="008D4250" w:rsidP="00E417F6">
      <w:pPr>
        <w:spacing w:line="259" w:lineRule="auto"/>
        <w:ind w:left="1560" w:right="569" w:hanging="360"/>
        <w:rPr>
          <w:rFonts w:ascii="Arial" w:eastAsia="Arial" w:hAnsi="Arial" w:cs="Arial"/>
          <w:sz w:val="22"/>
          <w:szCs w:val="22"/>
        </w:rPr>
      </w:pPr>
      <w:r>
        <w:pict>
          <v:group id="_x0000_s1036" style="position:absolute;left:0;text-align:left;margin-left:23.95pt;margin-top:23.7pt;width:547.55pt;height:794.6pt;z-index:-251654144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ilit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spacing w:line="262" w:lineRule="auto"/>
        <w:ind w:left="1520" w:right="118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1: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scen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arn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es.</w:t>
      </w:r>
    </w:p>
    <w:p w:rsidR="003950A0" w:rsidRDefault="003950A0">
      <w:pPr>
        <w:spacing w:before="6" w:line="140" w:lineRule="exact"/>
        <w:rPr>
          <w:sz w:val="15"/>
          <w:szCs w:val="15"/>
        </w:rPr>
      </w:pPr>
    </w:p>
    <w:p w:rsidR="003950A0" w:rsidRDefault="008D4250" w:rsidP="00E417F6">
      <w:pPr>
        <w:spacing w:line="259" w:lineRule="auto"/>
        <w:ind w:left="1520" w:right="226" w:hanging="360"/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2: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line="200" w:lineRule="exact"/>
      </w:pPr>
    </w:p>
    <w:p w:rsidR="003950A0" w:rsidRDefault="008D4250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M-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s and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6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ge</w:t>
      </w:r>
    </w:p>
    <w:p w:rsidR="003950A0" w:rsidRDefault="003950A0">
      <w:pPr>
        <w:spacing w:before="4" w:line="180" w:lineRule="exact"/>
        <w:rPr>
          <w:sz w:val="18"/>
          <w:szCs w:val="18"/>
        </w:rPr>
      </w:pPr>
    </w:p>
    <w:p w:rsidR="003950A0" w:rsidRDefault="008D4250">
      <w:pPr>
        <w:spacing w:line="257" w:lineRule="auto"/>
        <w:ind w:left="800" w:right="39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ust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so be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ami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M-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’s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em:</w:t>
      </w:r>
    </w:p>
    <w:p w:rsidR="003950A0" w:rsidRDefault="003950A0">
      <w:pPr>
        <w:spacing w:before="1" w:line="160" w:lineRule="exact"/>
        <w:rPr>
          <w:sz w:val="16"/>
          <w:szCs w:val="16"/>
        </w:rPr>
      </w:pPr>
    </w:p>
    <w:p w:rsidR="003950A0" w:rsidRDefault="008D4250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d: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spacing w:line="261" w:lineRule="auto"/>
        <w:ind w:left="1520" w:right="977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1: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 Pak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 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ana</w:t>
      </w:r>
      <w:r>
        <w:rPr>
          <w:rFonts w:ascii="Arial" w:eastAsia="Arial" w:hAnsi="Arial" w:cs="Arial"/>
          <w:spacing w:val="-2"/>
          <w:sz w:val="22"/>
          <w:szCs w:val="22"/>
        </w:rPr>
        <w:t>ly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 en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?</w:t>
      </w:r>
    </w:p>
    <w:p w:rsidR="003950A0" w:rsidRDefault="003950A0">
      <w:pPr>
        <w:spacing w:before="5" w:line="140" w:lineRule="exact"/>
        <w:rPr>
          <w:sz w:val="15"/>
          <w:szCs w:val="15"/>
        </w:rPr>
      </w:pPr>
    </w:p>
    <w:p w:rsidR="003950A0" w:rsidRDefault="008D4250">
      <w:pPr>
        <w:spacing w:line="261" w:lineRule="auto"/>
        <w:ind w:left="1520" w:right="69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2: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ario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 Functi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be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</w:p>
    <w:p w:rsidR="003950A0" w:rsidRDefault="003950A0">
      <w:pPr>
        <w:spacing w:before="7" w:line="140" w:lineRule="exact"/>
        <w:rPr>
          <w:sz w:val="15"/>
          <w:szCs w:val="15"/>
        </w:rPr>
      </w:pPr>
    </w:p>
    <w:p w:rsidR="003950A0" w:rsidRDefault="008D4250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 xml:space="preserve">M </w:t>
      </w:r>
      <w:r>
        <w:rPr>
          <w:rFonts w:ascii="Arial" w:eastAsia="Arial" w:hAnsi="Arial" w:cs="Arial"/>
          <w:b/>
          <w:spacing w:val="-7"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n: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spacing w:line="261" w:lineRule="auto"/>
        <w:ind w:left="1520" w:right="185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1: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oth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s?</w:t>
      </w:r>
    </w:p>
    <w:p w:rsidR="003950A0" w:rsidRDefault="003950A0">
      <w:pPr>
        <w:spacing w:before="4" w:line="140" w:lineRule="exact"/>
        <w:rPr>
          <w:sz w:val="15"/>
          <w:szCs w:val="15"/>
        </w:rPr>
      </w:pPr>
    </w:p>
    <w:p w:rsidR="003950A0" w:rsidRDefault="008D4250">
      <w:pPr>
        <w:spacing w:line="261" w:lineRule="auto"/>
        <w:ind w:left="1520" w:right="40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2: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ta-</w:t>
      </w:r>
      <w:r>
        <w:rPr>
          <w:rFonts w:ascii="Arial" w:eastAsia="Arial" w:hAnsi="Arial" w:cs="Arial"/>
          <w:sz w:val="22"/>
          <w:szCs w:val="22"/>
        </w:rPr>
        <w:t>dri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ce?</w:t>
      </w:r>
    </w:p>
    <w:p w:rsidR="003950A0" w:rsidRDefault="003950A0">
      <w:pPr>
        <w:spacing w:before="4" w:line="140" w:lineRule="exact"/>
        <w:rPr>
          <w:sz w:val="15"/>
          <w:szCs w:val="15"/>
        </w:rPr>
      </w:pPr>
    </w:p>
    <w:p w:rsidR="003950A0" w:rsidRDefault="008D4250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3"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3950A0" w:rsidRDefault="003950A0">
      <w:pPr>
        <w:spacing w:before="1" w:line="180" w:lineRule="exact"/>
        <w:rPr>
          <w:sz w:val="18"/>
          <w:szCs w:val="18"/>
        </w:rPr>
      </w:pPr>
    </w:p>
    <w:p w:rsidR="003950A0" w:rsidRDefault="008D4250">
      <w:pPr>
        <w:spacing w:line="259" w:lineRule="auto"/>
        <w:ind w:left="1520" w:right="27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1: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b2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es it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ses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s?</w:t>
      </w:r>
    </w:p>
    <w:p w:rsidR="003950A0" w:rsidRDefault="003950A0">
      <w:pPr>
        <w:spacing w:before="9" w:line="140" w:lineRule="exact"/>
        <w:rPr>
          <w:sz w:val="15"/>
          <w:szCs w:val="15"/>
        </w:rPr>
      </w:pPr>
    </w:p>
    <w:p w:rsidR="003950A0" w:rsidRDefault="008D4250">
      <w:pPr>
        <w:spacing w:line="261" w:lineRule="auto"/>
        <w:ind w:left="1520" w:right="375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2: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acy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 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?</w:t>
      </w:r>
    </w:p>
    <w:p w:rsidR="003950A0" w:rsidRDefault="003950A0">
      <w:pPr>
        <w:spacing w:before="4" w:line="140" w:lineRule="exact"/>
        <w:rPr>
          <w:sz w:val="15"/>
          <w:szCs w:val="15"/>
        </w:rPr>
      </w:pPr>
    </w:p>
    <w:p w:rsidR="003950A0" w:rsidRDefault="008D4250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3950A0" w:rsidRDefault="003950A0">
      <w:pPr>
        <w:spacing w:before="1" w:line="180" w:lineRule="exact"/>
        <w:rPr>
          <w:sz w:val="18"/>
          <w:szCs w:val="18"/>
        </w:rPr>
      </w:pPr>
    </w:p>
    <w:p w:rsidR="003950A0" w:rsidRDefault="008D4250">
      <w:pPr>
        <w:spacing w:line="259" w:lineRule="auto"/>
        <w:ind w:left="1520" w:right="12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1: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ataSt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 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 so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x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before="6" w:line="140" w:lineRule="exact"/>
        <w:rPr>
          <w:sz w:val="15"/>
          <w:szCs w:val="15"/>
        </w:rPr>
      </w:pPr>
    </w:p>
    <w:p w:rsidR="003950A0" w:rsidRDefault="008D4250">
      <w:pPr>
        <w:spacing w:line="261" w:lineRule="auto"/>
        <w:ind w:left="1520" w:right="298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2: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ataSta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app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ns?</w:t>
      </w:r>
    </w:p>
    <w:p w:rsidR="003950A0" w:rsidRDefault="003950A0">
      <w:pPr>
        <w:spacing w:before="7" w:line="140" w:lineRule="exact"/>
        <w:rPr>
          <w:sz w:val="15"/>
          <w:szCs w:val="15"/>
        </w:rPr>
      </w:pPr>
    </w:p>
    <w:p w:rsidR="003950A0" w:rsidRDefault="008D4250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lastRenderedPageBreak/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l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cs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3950A0" w:rsidRDefault="003950A0">
      <w:pPr>
        <w:spacing w:before="10" w:line="160" w:lineRule="exact"/>
        <w:rPr>
          <w:sz w:val="17"/>
          <w:szCs w:val="17"/>
        </w:rPr>
      </w:pPr>
    </w:p>
    <w:p w:rsidR="003950A0" w:rsidRDefault="008D4250">
      <w:pPr>
        <w:spacing w:line="261" w:lineRule="auto"/>
        <w:ind w:left="1520" w:right="14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1: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atase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ses.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ds?</w:t>
      </w:r>
    </w:p>
    <w:p w:rsidR="003950A0" w:rsidRDefault="003950A0">
      <w:pPr>
        <w:spacing w:before="4" w:line="140" w:lineRule="exact"/>
        <w:rPr>
          <w:sz w:val="15"/>
          <w:szCs w:val="15"/>
        </w:rPr>
      </w:pPr>
    </w:p>
    <w:p w:rsidR="003950A0" w:rsidRDefault="008D4250">
      <w:pPr>
        <w:spacing w:line="261" w:lineRule="auto"/>
        <w:ind w:left="1520" w:right="36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2: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1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process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s?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before="4" w:line="140" w:lineRule="exact"/>
        <w:rPr>
          <w:sz w:val="15"/>
          <w:szCs w:val="15"/>
        </w:rPr>
      </w:pPr>
    </w:p>
    <w:p w:rsidR="003950A0" w:rsidRDefault="008D4250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 xml:space="preserve">M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m:</w:t>
      </w:r>
    </w:p>
    <w:p w:rsidR="003950A0" w:rsidRDefault="003950A0">
      <w:pPr>
        <w:spacing w:before="1" w:line="180" w:lineRule="exact"/>
        <w:rPr>
          <w:sz w:val="18"/>
          <w:szCs w:val="18"/>
        </w:rPr>
      </w:pPr>
    </w:p>
    <w:p w:rsidR="003950A0" w:rsidRDefault="008D4250">
      <w:pPr>
        <w:spacing w:line="261" w:lineRule="auto"/>
        <w:ind w:left="1520" w:right="484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1: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upd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?</w:t>
      </w:r>
    </w:p>
    <w:p w:rsidR="003950A0" w:rsidRDefault="003950A0">
      <w:pPr>
        <w:spacing w:before="4" w:line="140" w:lineRule="exact"/>
        <w:rPr>
          <w:sz w:val="15"/>
          <w:szCs w:val="15"/>
        </w:rPr>
      </w:pPr>
    </w:p>
    <w:p w:rsidR="003950A0" w:rsidRDefault="008D4250">
      <w:pPr>
        <w:spacing w:line="259" w:lineRule="auto"/>
        <w:ind w:left="1520" w:right="8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 xml:space="preserve">2: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case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an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em?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5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com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d?</w:t>
      </w:r>
    </w:p>
    <w:p w:rsidR="003950A0" w:rsidRDefault="008D4250">
      <w:pPr>
        <w:spacing w:before="65"/>
        <w:ind w:left="800"/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left:0;text-align:left;margin-left:23.95pt;margin-top:23.7pt;width:547.55pt;height:794.6pt;z-index:-251650048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Final </w:t>
      </w:r>
      <w:r>
        <w:rPr>
          <w:rFonts w:ascii="Arial" w:eastAsia="Arial" w:hAnsi="Arial" w:cs="Arial"/>
          <w:b/>
          <w:color w:val="006FC0"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ps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color w:val="006FC0"/>
          <w:sz w:val="22"/>
          <w:szCs w:val="22"/>
        </w:rPr>
        <w:t>or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ss</w:t>
      </w:r>
    </w:p>
    <w:p w:rsidR="003950A0" w:rsidRDefault="003950A0">
      <w:pPr>
        <w:spacing w:before="9" w:line="160" w:lineRule="exact"/>
        <w:rPr>
          <w:sz w:val="17"/>
          <w:szCs w:val="17"/>
        </w:rPr>
      </w:pPr>
    </w:p>
    <w:p w:rsidR="003950A0" w:rsidRDefault="008D4250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l-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</w:p>
    <w:p w:rsidR="003950A0" w:rsidRDefault="008D4250">
      <w:pPr>
        <w:spacing w:before="23" w:line="259" w:lineRule="auto"/>
        <w:ind w:left="1520" w:right="7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emphas</w:t>
      </w:r>
      <w:r>
        <w:rPr>
          <w:rFonts w:ascii="Arial" w:eastAsia="Arial" w:hAnsi="Arial" w:cs="Arial"/>
          <w:spacing w:val="-2"/>
          <w:sz w:val="22"/>
          <w:szCs w:val="22"/>
        </w:rPr>
        <w:t>iz</w:t>
      </w:r>
      <w:r>
        <w:rPr>
          <w:rFonts w:ascii="Arial" w:eastAsia="Arial" w:hAnsi="Arial" w:cs="Arial"/>
          <w:sz w:val="22"/>
          <w:szCs w:val="22"/>
        </w:rPr>
        <w:t>e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actic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k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s.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 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</w:p>
    <w:p w:rsidR="003950A0" w:rsidRDefault="008D4250">
      <w:pPr>
        <w:ind w:left="1484" w:right="7427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before="7" w:line="160" w:lineRule="exact"/>
        <w:rPr>
          <w:sz w:val="17"/>
          <w:szCs w:val="17"/>
        </w:rPr>
      </w:pPr>
    </w:p>
    <w:p w:rsidR="003950A0" w:rsidRDefault="008D4250">
      <w:pPr>
        <w:tabs>
          <w:tab w:val="left" w:pos="1520"/>
        </w:tabs>
        <w:spacing w:line="260" w:lineRule="auto"/>
        <w:ind w:left="1520" w:right="471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M-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c </w:t>
      </w:r>
      <w:r>
        <w:rPr>
          <w:rFonts w:ascii="Arial" w:eastAsia="Arial" w:hAnsi="Arial" w:cs="Arial"/>
          <w:b/>
          <w:spacing w:val="-19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5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ke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ami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3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propri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 such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sz w:val="22"/>
          <w:szCs w:val="22"/>
        </w:rPr>
        <w:t>ak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2.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before="5" w:line="140" w:lineRule="exact"/>
        <w:rPr>
          <w:sz w:val="15"/>
          <w:szCs w:val="15"/>
        </w:rPr>
      </w:pPr>
    </w:p>
    <w:p w:rsidR="003950A0" w:rsidRDefault="008D4250">
      <w:pPr>
        <w:tabs>
          <w:tab w:val="left" w:pos="1520"/>
        </w:tabs>
        <w:spacing w:line="260" w:lineRule="auto"/>
        <w:ind w:left="1520" w:right="33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oral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orld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case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ilit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its core pri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and is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3950A0" w:rsidRDefault="003950A0">
      <w:pPr>
        <w:spacing w:before="7" w:line="180" w:lineRule="exact"/>
        <w:rPr>
          <w:sz w:val="18"/>
          <w:szCs w:val="18"/>
        </w:rPr>
      </w:pPr>
    </w:p>
    <w:p w:rsidR="003950A0" w:rsidRDefault="003950A0">
      <w:pPr>
        <w:ind w:left="800"/>
        <w:rPr>
          <w:rFonts w:ascii="Arial" w:eastAsia="Arial" w:hAnsi="Arial" w:cs="Arial"/>
          <w:sz w:val="22"/>
          <w:szCs w:val="22"/>
        </w:rPr>
      </w:pPr>
    </w:p>
    <w:sectPr w:rsidR="003950A0">
      <w:footerReference w:type="default" r:id="rId7"/>
      <w:pgSz w:w="11920" w:h="16840"/>
      <w:pgMar w:top="800" w:right="1340" w:bottom="280" w:left="640" w:header="0" w:footer="15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250" w:rsidRDefault="008D4250">
      <w:r>
        <w:separator/>
      </w:r>
    </w:p>
  </w:endnote>
  <w:endnote w:type="continuationSeparator" w:id="0">
    <w:p w:rsidR="008D4250" w:rsidRDefault="008D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0A0" w:rsidRDefault="003950A0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250" w:rsidRDefault="008D4250">
      <w:r>
        <w:separator/>
      </w:r>
    </w:p>
  </w:footnote>
  <w:footnote w:type="continuationSeparator" w:id="0">
    <w:p w:rsidR="008D4250" w:rsidRDefault="008D4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0A3290"/>
    <w:multiLevelType w:val="multilevel"/>
    <w:tmpl w:val="EE84C40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A0"/>
    <w:rsid w:val="003950A0"/>
    <w:rsid w:val="008D4250"/>
    <w:rsid w:val="00E4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7DBE7D-1BF2-4D57-A571-04F482EC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2025-02-12T14:01:00Z</dcterms:created>
  <dcterms:modified xsi:type="dcterms:W3CDTF">2025-02-12T14:01:00Z</dcterms:modified>
</cp:coreProperties>
</file>