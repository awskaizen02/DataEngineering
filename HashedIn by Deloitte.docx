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DE0" w:rsidRDefault="00714AE9">
      <w:pPr>
        <w:spacing w:before="64" w:line="280" w:lineRule="exact"/>
        <w:ind w:left="860"/>
        <w:rPr>
          <w:rFonts w:ascii="Arial" w:eastAsia="Arial" w:hAnsi="Arial" w:cs="Arial"/>
          <w:sz w:val="26"/>
          <w:szCs w:val="26"/>
        </w:rPr>
      </w:pPr>
      <w:r>
        <w:pict>
          <v:group id="_x0000_s1073" style="position:absolute;left:0;text-align:left;margin-left:23.95pt;margin-top:23.7pt;width:547.55pt;height:794.6pt;z-index:-251670528;mso-position-horizontal-relative:page;mso-position-vertical-relative:page" coordorigin="479,474" coordsize="10951,15892">
            <v:shape id="_x0000_s1077" style="position:absolute;left:490;top:485;width:10930;height:0" coordorigin="490,485" coordsize="10930,0" path="m490,485r10929,e" filled="f" strokeweight=".20464mm">
              <v:path arrowok="t"/>
            </v:shape>
            <v:shape id="_x0000_s1076" style="position:absolute;left:485;top:480;width:0;height:15881" coordorigin="485,480" coordsize="0,15881" path="m485,480r,15881e" filled="f" strokeweight=".20464mm">
              <v:path arrowok="t"/>
            </v:shape>
            <v:shape id="_x0000_s1075" style="position:absolute;left:11424;top:480;width:0;height:15881" coordorigin="11424,480" coordsize="0,15881" path="m11424,480r,15881e" filled="f" strokeweight=".2045mm">
              <v:path arrowok="t"/>
            </v:shape>
            <v:shape id="_x0000_s1074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Hash</w:t>
      </w:r>
      <w:r>
        <w:rPr>
          <w:rFonts w:ascii="Arial" w:eastAsia="Arial" w:hAnsi="Arial" w:cs="Arial"/>
          <w:b/>
          <w:color w:val="6F2F9F"/>
          <w:spacing w:val="-1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spacing w:val="-1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5"/>
          <w:position w:val="-1"/>
          <w:sz w:val="26"/>
          <w:szCs w:val="26"/>
          <w:u w:val="thick" w:color="6F2F9F"/>
        </w:rPr>
        <w:t>b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y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Deloit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-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t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8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xp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erienc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3+</w:t>
      </w:r>
    </w:p>
    <w:p w:rsidR="00364DE0" w:rsidRDefault="00364DE0">
      <w:pPr>
        <w:spacing w:line="200" w:lineRule="exact"/>
      </w:pPr>
    </w:p>
    <w:p w:rsidR="00364DE0" w:rsidRDefault="00714AE9">
      <w:pPr>
        <w:spacing w:before="32"/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</w:t>
      </w:r>
    </w:p>
    <w:p w:rsidR="00364DE0" w:rsidRDefault="00364DE0">
      <w:pPr>
        <w:spacing w:before="13"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dd a 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wit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man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mes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 e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ch em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ee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 w:rsidP="00D677E4">
      <w:pPr>
        <w:spacing w:line="259" w:lineRule="auto"/>
        <w:ind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f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oin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 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364DE0">
      <w:pPr>
        <w:spacing w:before="13" w:line="220" w:lineRule="exact"/>
        <w:rPr>
          <w:sz w:val="22"/>
          <w:szCs w:val="22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3" w:line="180" w:lineRule="exact"/>
        <w:rPr>
          <w:sz w:val="18"/>
          <w:szCs w:val="18"/>
        </w:rPr>
      </w:pPr>
    </w:p>
    <w:p w:rsidR="00364DE0" w:rsidRDefault="00714AE9">
      <w:pPr>
        <w:ind w:left="8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2pt;height:71.6pt">
            <v:imagedata r:id="rId7" o:title=""/>
          </v:shape>
        </w:pict>
      </w:r>
    </w:p>
    <w:p w:rsidR="00364DE0" w:rsidRDefault="00364DE0">
      <w:pPr>
        <w:spacing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ho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)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s:</w:t>
      </w:r>
    </w:p>
    <w:p w:rsidR="00364DE0" w:rsidRDefault="00364DE0">
      <w:pPr>
        <w:spacing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 w:rsidP="00D677E4">
      <w:pPr>
        <w:spacing w:line="259" w:lineRule="auto"/>
        <w:ind w:right="5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_Id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 xml:space="preserve">IS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D677E4">
        <w:rPr>
          <w:rFonts w:ascii="Arial" w:eastAsia="Arial" w:hAnsi="Arial" w:cs="Arial"/>
          <w:spacing w:val="-4"/>
          <w:sz w:val="22"/>
          <w:szCs w:val="22"/>
        </w:rPr>
        <w:t xml:space="preserve">     </w:t>
      </w:r>
      <w:r>
        <w:rPr>
          <w:rFonts w:ascii="Arial" w:eastAsia="Arial" w:hAnsi="Arial" w:cs="Arial"/>
          <w:spacing w:val="-1"/>
          <w:sz w:val="22"/>
          <w:szCs w:val="22"/>
        </w:rPr>
        <w:t>NU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;</w:t>
      </w:r>
    </w:p>
    <w:p w:rsidR="00364DE0" w:rsidRDefault="00364DE0">
      <w:pPr>
        <w:spacing w:before="2" w:line="160" w:lineRule="exact"/>
        <w:rPr>
          <w:sz w:val="16"/>
          <w:szCs w:val="16"/>
        </w:rPr>
      </w:pPr>
    </w:p>
    <w:p w:rsidR="00364DE0" w:rsidRDefault="00714AE9">
      <w:pPr>
        <w:spacing w:line="257" w:lineRule="auto"/>
        <w:ind w:left="860" w:right="32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SE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_Id F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HER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_Id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NO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NU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);</w:t>
      </w:r>
    </w:p>
    <w:p w:rsidR="00364DE0" w:rsidRDefault="00364DE0">
      <w:pPr>
        <w:spacing w:before="3" w:line="180" w:lineRule="exact"/>
        <w:rPr>
          <w:sz w:val="19"/>
          <w:szCs w:val="19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dd a 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mn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wit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 sa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ary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ment</w:t>
      </w: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4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2" w:line="180" w:lineRule="exact"/>
        <w:rPr>
          <w:sz w:val="18"/>
          <w:szCs w:val="18"/>
        </w:rPr>
      </w:pPr>
    </w:p>
    <w:p w:rsidR="00364DE0" w:rsidRDefault="00D677E4">
      <w:pPr>
        <w:ind w:left="860"/>
      </w:pPr>
      <w:r>
        <w:pict>
          <v:shape id="_x0000_i1026" type="#_x0000_t75" style="width:367.6pt;height:70.4pt">
            <v:imagedata r:id="rId8" o:title=""/>
          </v:shape>
        </w:pict>
      </w:r>
    </w:p>
    <w:p w:rsidR="00364DE0" w:rsidRDefault="00364DE0">
      <w:pPr>
        <w:spacing w:line="200" w:lineRule="exact"/>
      </w:pPr>
    </w:p>
    <w:p w:rsidR="00364DE0" w:rsidRDefault="00364DE0">
      <w:pPr>
        <w:spacing w:line="200" w:lineRule="exact"/>
      </w:pPr>
    </w:p>
    <w:p w:rsidR="00364DE0" w:rsidRDefault="00364DE0">
      <w:pPr>
        <w:spacing w:before="9"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f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 a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4" w:line="180" w:lineRule="exact"/>
        <w:rPr>
          <w:sz w:val="18"/>
          <w:szCs w:val="18"/>
        </w:rPr>
      </w:pPr>
    </w:p>
    <w:p w:rsidR="00364DE0" w:rsidRDefault="00D677E4">
      <w:pPr>
        <w:ind w:left="860"/>
      </w:pPr>
      <w:r>
        <w:pict>
          <v:shape id="_x0000_i1027" type="#_x0000_t75" style="width:243.6pt;height:92pt">
            <v:imagedata r:id="rId9" o:title=""/>
          </v:shape>
        </w:pict>
      </w:r>
    </w:p>
    <w:p w:rsidR="00D677E4" w:rsidRDefault="00D677E4">
      <w:pPr>
        <w:ind w:left="860"/>
      </w:pPr>
    </w:p>
    <w:p w:rsidR="00364DE0" w:rsidRDefault="00714AE9">
      <w:pPr>
        <w:spacing w:before="63" w:line="409" w:lineRule="auto"/>
        <w:ind w:left="620" w:right="2583"/>
        <w:rPr>
          <w:rFonts w:ascii="Arial" w:eastAsia="Arial" w:hAnsi="Arial" w:cs="Arial"/>
          <w:sz w:val="22"/>
          <w:szCs w:val="22"/>
        </w:rPr>
      </w:pPr>
      <w:r>
        <w:pict>
          <v:group id="_x0000_s1061" style="position:absolute;left:0;text-align:left;margin-left:23.95pt;margin-top:23.7pt;width:547.55pt;height:794.6pt;z-index:-251666432;mso-position-horizontal-relative:page;mso-position-vertical-relative:page" coordorigin="479,474" coordsize="10951,15892">
            <v:shape id="_x0000_s1065" style="position:absolute;left:490;top:485;width:10930;height:0" coordorigin="490,485" coordsize="10930,0" path="m490,485r10929,e" filled="f" strokeweight=".20464mm">
              <v:path arrowok="t"/>
            </v:shape>
            <v:shape id="_x0000_s1064" style="position:absolute;left:485;top:480;width:0;height:15881" coordorigin="485,480" coordsize="0,15881" path="m485,480r,15881e" filled="f" strokeweight=".20464mm">
              <v:path arrowok="t"/>
            </v:shape>
            <v:shape id="_x0000_s1063" style="position:absolute;left:11424;top:480;width:0;height:15881" coordorigin="11424,480" coordsize="0,15881" path="m11424,480r,15881e" filled="f" strokeweight=".2045mm">
              <v:path arrowok="t"/>
            </v:shape>
            <v:shape id="_x0000_s1062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5.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pl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ara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ers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pacing w:val="1"/>
          <w:sz w:val="22"/>
          <w:szCs w:val="22"/>
        </w:rPr>
        <w:t>"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>!</w:t>
      </w:r>
      <w:r>
        <w:rPr>
          <w:rFonts w:ascii="Arial" w:eastAsia="Arial" w:hAnsi="Arial" w:cs="Arial"/>
          <w:b/>
          <w:sz w:val="22"/>
          <w:szCs w:val="22"/>
        </w:rPr>
        <w:t>"</w:t>
      </w:r>
      <w:r>
        <w:rPr>
          <w:rFonts w:ascii="Arial" w:eastAsia="Arial" w:hAnsi="Arial" w:cs="Arial"/>
          <w:b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→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"</w:t>
      </w:r>
      <w:r>
        <w:rPr>
          <w:rFonts w:ascii="Arial" w:eastAsia="Arial" w:hAnsi="Arial" w:cs="Arial"/>
          <w:b/>
          <w:spacing w:val="-12"/>
          <w:sz w:val="22"/>
          <w:szCs w:val="22"/>
        </w:rPr>
        <w:t>1</w:t>
      </w:r>
      <w:r>
        <w:rPr>
          <w:rFonts w:ascii="Arial" w:eastAsia="Arial" w:hAnsi="Arial" w:cs="Arial"/>
          <w:b/>
          <w:sz w:val="22"/>
          <w:szCs w:val="22"/>
        </w:rPr>
        <w:t>1</w:t>
      </w:r>
      <w:r>
        <w:rPr>
          <w:rFonts w:ascii="Arial" w:eastAsia="Arial" w:hAnsi="Arial" w:cs="Arial"/>
          <w:b/>
          <w:spacing w:val="-1"/>
          <w:sz w:val="22"/>
          <w:szCs w:val="22"/>
        </w:rPr>
        <w:t>2</w:t>
      </w:r>
      <w:r>
        <w:rPr>
          <w:rFonts w:ascii="Arial" w:eastAsia="Arial" w:hAnsi="Arial" w:cs="Arial"/>
          <w:b/>
          <w:sz w:val="22"/>
          <w:szCs w:val="22"/>
        </w:rPr>
        <w:t>2</w:t>
      </w:r>
      <w:r>
        <w:rPr>
          <w:rFonts w:ascii="Arial" w:eastAsia="Arial" w:hAnsi="Arial" w:cs="Arial"/>
          <w:b/>
          <w:spacing w:val="-1"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>!</w:t>
      </w:r>
      <w:r>
        <w:rPr>
          <w:rFonts w:ascii="Arial" w:eastAsia="Arial" w:hAnsi="Arial" w:cs="Arial"/>
          <w:b/>
          <w:spacing w:val="-4"/>
          <w:sz w:val="22"/>
          <w:szCs w:val="22"/>
        </w:rPr>
        <w:t>!</w:t>
      </w:r>
      <w:r>
        <w:rPr>
          <w:rFonts w:ascii="Arial" w:eastAsia="Arial" w:hAnsi="Arial" w:cs="Arial"/>
          <w:b/>
          <w:spacing w:val="1"/>
          <w:sz w:val="22"/>
          <w:szCs w:val="22"/>
        </w:rPr>
        <w:t>"</w:t>
      </w:r>
      <w:r>
        <w:rPr>
          <w:rFonts w:ascii="Arial" w:eastAsia="Arial" w:hAnsi="Arial" w:cs="Arial"/>
          <w:b/>
          <w:sz w:val="22"/>
          <w:szCs w:val="22"/>
        </w:rPr>
        <w:t xml:space="preserve">)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D677E4">
      <w:pPr>
        <w:spacing w:before="12"/>
        <w:ind w:left="620"/>
      </w:pPr>
      <w:r>
        <w:pict>
          <v:shape id="_x0000_i1028" type="#_x0000_t75" style="width:329.6pt;height:97.6pt">
            <v:imagedata r:id="rId10" o:title=""/>
          </v:shape>
        </w:pict>
      </w:r>
    </w:p>
    <w:p w:rsidR="00364DE0" w:rsidRDefault="00364DE0">
      <w:pPr>
        <w:spacing w:line="200" w:lineRule="exact"/>
      </w:pPr>
    </w:p>
    <w:p w:rsidR="00364DE0" w:rsidRDefault="00364DE0">
      <w:pPr>
        <w:spacing w:line="200" w:lineRule="exact"/>
      </w:pPr>
    </w:p>
    <w:p w:rsidR="00364DE0" w:rsidRDefault="00364DE0">
      <w:pPr>
        <w:spacing w:before="10" w:line="200" w:lineRule="exact"/>
      </w:pPr>
    </w:p>
    <w:p w:rsidR="00364DE0" w:rsidRDefault="00714AE9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ck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f 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mber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 C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de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3" w:line="180" w:lineRule="exact"/>
        <w:rPr>
          <w:sz w:val="18"/>
          <w:szCs w:val="18"/>
        </w:rPr>
      </w:pPr>
    </w:p>
    <w:p w:rsidR="00364DE0" w:rsidRDefault="00D677E4">
      <w:pPr>
        <w:ind w:left="620"/>
      </w:pPr>
      <w:r>
        <w:pict>
          <v:shape id="_x0000_i1029" type="#_x0000_t75" style="width:329.6pt;height:191.2pt">
            <v:imagedata r:id="rId11" o:title=""/>
          </v:shape>
        </w:pict>
      </w:r>
    </w:p>
    <w:p w:rsidR="00364DE0" w:rsidRDefault="00364DE0">
      <w:pPr>
        <w:spacing w:line="200" w:lineRule="exact"/>
      </w:pPr>
    </w:p>
    <w:p w:rsidR="00364DE0" w:rsidRDefault="00364DE0">
      <w:pPr>
        <w:spacing w:line="200" w:lineRule="exact"/>
      </w:pPr>
    </w:p>
    <w:p w:rsidR="00364DE0" w:rsidRDefault="00714AE9" w:rsidP="00D677E4">
      <w:pPr>
        <w:spacing w:before="63"/>
        <w:rPr>
          <w:rFonts w:ascii="Arial" w:eastAsia="Arial" w:hAnsi="Arial" w:cs="Arial"/>
          <w:sz w:val="22"/>
          <w:szCs w:val="22"/>
        </w:rPr>
      </w:pPr>
      <w:r>
        <w:pict>
          <v:group id="_x0000_s1052" style="position:absolute;margin-left:23.95pt;margin-top:23.7pt;width:547.55pt;height:794.6pt;z-index:-251662336;mso-position-horizontal-relative:page;mso-position-vertical-relative:page" coordorigin="479,474" coordsize="10951,15892">
            <v:shape id="_x0000_s1056" style="position:absolute;left:490;top:485;width:10930;height:0" coordorigin="490,485" coordsize="10930,0" path="m490,485r10929,e" filled="f" strokeweight=".20464mm">
              <v:path arrowok="t"/>
            </v:shape>
            <v:shape id="_x0000_s1055" style="position:absolute;left:485;top:480;width:0;height:15881" coordorigin="485,480" coordsize="0,15881" path="m485,480r,15881e" filled="f" strokeweight=".20464mm">
              <v:path arrowok="t"/>
            </v:shape>
            <v:shape id="_x0000_s1054" style="position:absolute;left:11424;top:480;width:0;height:15881" coordorigin="11424,480" coordsize="0,15881" path="m11424,480r,15881e" filled="f" strokeweight=".2045mm">
              <v:path arrowok="t"/>
            </v:shape>
            <v:shape id="_x0000_s1053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</w:t>
      </w:r>
    </w:p>
    <w:p w:rsidR="00364DE0" w:rsidRDefault="00364DE0">
      <w:pPr>
        <w:spacing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 1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B of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ata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B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 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ORC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nstead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pB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8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cac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10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5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ores 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on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364DE0">
      <w:pPr>
        <w:spacing w:before="11"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7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reh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WH)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robl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 e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10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ct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2" w:line="180" w:lineRule="exact"/>
        <w:rPr>
          <w:sz w:val="18"/>
          <w:szCs w:val="18"/>
        </w:rPr>
      </w:pPr>
    </w:p>
    <w:p w:rsidR="00364DE0" w:rsidRDefault="00714AE9">
      <w:pPr>
        <w:tabs>
          <w:tab w:val="left" w:pos="2300"/>
        </w:tabs>
        <w:spacing w:line="258" w:lineRule="auto"/>
        <w:ind w:left="2300" w:right="395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></w:t>
      </w:r>
      <w:r>
        <w:rPr>
          <w:rFonts w:ascii="Segoe MDL2 Assets" w:eastAsia="Segoe MDL2 Assets" w:hAnsi="Segoe MDL2 Assets" w:cs="Segoe MDL2 Assets"/>
          <w:sz w:val="22"/>
          <w:szCs w:val="22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prod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3" w:line="160" w:lineRule="exact"/>
        <w:rPr>
          <w:sz w:val="16"/>
          <w:szCs w:val="16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6"/>
          <w:sz w:val="22"/>
          <w:szCs w:val="22"/>
        </w:rPr>
        <w:t xml:space="preserve">        </w:t>
      </w:r>
      <w:r>
        <w:rPr>
          <w:rFonts w:ascii="Segoe MDL2 Assets" w:eastAsia="Segoe MDL2 Assets" w:hAnsi="Segoe MDL2 Assets" w:cs="Segoe MDL2 Assets"/>
          <w:spacing w:val="10"/>
          <w:w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ks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se.</w:t>
      </w:r>
    </w:p>
    <w:p w:rsidR="00364DE0" w:rsidRDefault="00364DE0">
      <w:pPr>
        <w:spacing w:before="7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4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uct_</w:t>
      </w:r>
      <w:r>
        <w:rPr>
          <w:rFonts w:ascii="Arial" w:eastAsia="Arial" w:hAnsi="Arial" w:cs="Arial"/>
          <w:spacing w:val="-1"/>
          <w:sz w:val="22"/>
          <w:szCs w:val="22"/>
        </w:rPr>
        <w:t>Dim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uct_n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usto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 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e, a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dr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ate_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_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13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7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asy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line="200" w:lineRule="exact"/>
      </w:pPr>
    </w:p>
    <w:p w:rsidR="00364DE0" w:rsidRDefault="00714AE9" w:rsidP="00D677E4">
      <w:pPr>
        <w:spacing w:line="259" w:lineRule="auto"/>
        <w:ind w:right="9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3.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</w:t>
      </w:r>
      <w:r>
        <w:rPr>
          <w:rFonts w:ascii="Arial" w:eastAsia="Arial" w:hAnsi="Arial" w:cs="Arial"/>
          <w:b/>
          <w:sz w:val="22"/>
          <w:szCs w:val="22"/>
        </w:rPr>
        <w:t xml:space="preserve">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sign a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a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h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s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3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nd u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ured 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a?</w:t>
      </w:r>
    </w:p>
    <w:p w:rsidR="00364DE0" w:rsidRDefault="00364DE0">
      <w:pPr>
        <w:spacing w:before="1" w:line="160" w:lineRule="exact"/>
        <w:rPr>
          <w:sz w:val="16"/>
          <w:szCs w:val="16"/>
        </w:rPr>
      </w:pPr>
    </w:p>
    <w:p w:rsidR="00364DE0" w:rsidRDefault="00714AE9">
      <w:pPr>
        <w:tabs>
          <w:tab w:val="left" w:pos="1580"/>
        </w:tabs>
        <w:spacing w:line="259" w:lineRule="auto"/>
        <w:ind w:left="1580" w:right="684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HD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3),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, F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nk),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SQ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HB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DB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40" w:lineRule="exact"/>
        <w:rPr>
          <w:sz w:val="15"/>
          <w:szCs w:val="15"/>
        </w:rPr>
      </w:pPr>
    </w:p>
    <w:p w:rsidR="00364DE0" w:rsidRDefault="00714AE9">
      <w:pPr>
        <w:tabs>
          <w:tab w:val="left" w:pos="1580"/>
        </w:tabs>
        <w:spacing w:line="259" w:lineRule="auto"/>
        <w:ind w:left="1580" w:right="68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es: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 xml:space="preserve">ka, </w:t>
      </w:r>
      <w:r>
        <w:rPr>
          <w:rFonts w:ascii="Arial" w:eastAsia="Arial" w:hAnsi="Arial" w:cs="Arial"/>
          <w:spacing w:val="-1"/>
          <w:sz w:val="22"/>
          <w:szCs w:val="22"/>
        </w:rPr>
        <w:t>Ki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pacing w:val="1"/>
          <w:sz w:val="22"/>
          <w:szCs w:val="22"/>
        </w:rPr>
        <w:t>/O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8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z w:val="22"/>
          <w:szCs w:val="22"/>
        </w:rPr>
        <w:t>astics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before="9" w:line="140" w:lineRule="exact"/>
        <w:rPr>
          <w:sz w:val="15"/>
          <w:szCs w:val="15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364DE0" w:rsidRDefault="00714AE9" w:rsidP="00D677E4">
      <w:pPr>
        <w:spacing w:before="63" w:line="259" w:lineRule="auto"/>
        <w:ind w:right="227"/>
        <w:rPr>
          <w:rFonts w:ascii="Arial" w:eastAsia="Arial" w:hAnsi="Arial" w:cs="Arial"/>
          <w:sz w:val="22"/>
          <w:szCs w:val="22"/>
        </w:rPr>
      </w:pPr>
      <w:r>
        <w:pict>
          <v:group id="_x0000_s1044" style="position:absolute;margin-left:23.95pt;margin-top:23.7pt;width:547.55pt;height:794.6pt;z-index:-251658240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4.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ff</w:t>
      </w:r>
      <w:r>
        <w:rPr>
          <w:rFonts w:ascii="Arial" w:eastAsia="Arial" w:hAnsi="Arial" w:cs="Arial"/>
          <w:b/>
          <w:sz w:val="22"/>
          <w:szCs w:val="22"/>
        </w:rPr>
        <w:t>ere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4"/>
          <w:sz w:val="22"/>
          <w:szCs w:val="22"/>
        </w:rPr>
        <w:t>t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rk's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uf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bro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n. When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eac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364DE0" w:rsidRDefault="00364DE0">
      <w:pPr>
        <w:spacing w:before="9" w:line="140" w:lineRule="exact"/>
        <w:rPr>
          <w:sz w:val="15"/>
          <w:szCs w:val="15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ffl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2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bo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lin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ac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Sl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364DE0">
      <w:pPr>
        <w:spacing w:before="9" w:line="160" w:lineRule="exact"/>
        <w:rPr>
          <w:sz w:val="17"/>
          <w:szCs w:val="17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>roa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e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1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 one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l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9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ce.</w:t>
      </w:r>
    </w:p>
    <w:p w:rsidR="00364DE0" w:rsidRDefault="00364DE0">
      <w:pPr>
        <w:spacing w:before="7" w:line="160" w:lineRule="exact"/>
        <w:rPr>
          <w:sz w:val="17"/>
          <w:szCs w:val="17"/>
        </w:rPr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When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364DE0" w:rsidRDefault="00364DE0">
      <w:pPr>
        <w:spacing w:before="4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er broa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cast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line="200" w:lineRule="exact"/>
      </w:pPr>
    </w:p>
    <w:p w:rsidR="00364DE0" w:rsidRDefault="00364DE0">
      <w:pPr>
        <w:spacing w:line="200" w:lineRule="exact"/>
      </w:pPr>
    </w:p>
    <w:p w:rsidR="00364DE0" w:rsidRDefault="00364DE0">
      <w:pPr>
        <w:spacing w:before="11"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5. What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 ha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sk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d 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rk?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3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across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ncrease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 xml:space="preserve">ust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).</w:t>
      </w: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st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ns.</w:t>
      </w: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ure.</w:t>
      </w:r>
    </w:p>
    <w:p w:rsidR="00364DE0" w:rsidRDefault="00364DE0">
      <w:pPr>
        <w:spacing w:line="200" w:lineRule="exact"/>
      </w:pPr>
    </w:p>
    <w:p w:rsidR="00364DE0" w:rsidRDefault="00364DE0">
      <w:pPr>
        <w:spacing w:line="200" w:lineRule="exact"/>
      </w:pPr>
    </w:p>
    <w:p w:rsidR="00364DE0" w:rsidRDefault="00364DE0">
      <w:pPr>
        <w:spacing w:before="11" w:line="200" w:lineRule="exact"/>
      </w:pPr>
    </w:p>
    <w:p w:rsidR="00364DE0" w:rsidRDefault="00714AE9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6.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pt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2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3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(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3.</w:t>
      </w:r>
      <w:r>
        <w:rPr>
          <w:rFonts w:ascii="Arial" w:eastAsia="Arial" w:hAnsi="Arial" w:cs="Arial"/>
          <w:b/>
          <w:spacing w:val="-2"/>
          <w:sz w:val="22"/>
          <w:szCs w:val="22"/>
        </w:rPr>
        <w:t>x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dy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atures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364DE0">
      <w:pPr>
        <w:spacing w:before="4" w:line="180" w:lineRule="exact"/>
        <w:rPr>
          <w:sz w:val="18"/>
          <w:szCs w:val="18"/>
        </w:rPr>
      </w:pPr>
    </w:p>
    <w:p w:rsidR="00364DE0" w:rsidRDefault="00D677E4" w:rsidP="00D677E4">
      <w:pPr>
        <w:tabs>
          <w:tab w:val="left" w:pos="2300"/>
        </w:tabs>
        <w:spacing w:line="259" w:lineRule="auto"/>
        <w:ind w:right="674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      </w:t>
      </w:r>
      <w:r w:rsidR="00714AE9">
        <w:rPr>
          <w:rFonts w:ascii="Segoe MDL2 Assets" w:eastAsia="Segoe MDL2 Assets" w:hAnsi="Segoe MDL2 Assets" w:cs="Segoe MDL2 Assets"/>
          <w:w w:val="45"/>
        </w:rPr>
        <w:t></w:t>
      </w:r>
      <w:r w:rsidR="00714AE9">
        <w:rPr>
          <w:rFonts w:ascii="Arial" w:eastAsia="Arial" w:hAnsi="Arial" w:cs="Arial"/>
          <w:spacing w:val="-1"/>
          <w:sz w:val="22"/>
          <w:szCs w:val="22"/>
        </w:rPr>
        <w:t>D</w:t>
      </w:r>
      <w:r w:rsidR="00714AE9">
        <w:rPr>
          <w:rFonts w:ascii="Arial" w:eastAsia="Arial" w:hAnsi="Arial" w:cs="Arial"/>
          <w:spacing w:val="-2"/>
          <w:sz w:val="22"/>
          <w:szCs w:val="22"/>
        </w:rPr>
        <w:t>y</w:t>
      </w:r>
      <w:r w:rsidR="00714AE9">
        <w:rPr>
          <w:rFonts w:ascii="Arial" w:eastAsia="Arial" w:hAnsi="Arial" w:cs="Arial"/>
          <w:sz w:val="22"/>
          <w:szCs w:val="22"/>
        </w:rPr>
        <w:t>n</w:t>
      </w:r>
      <w:r w:rsidR="00714AE9">
        <w:rPr>
          <w:rFonts w:ascii="Arial" w:eastAsia="Arial" w:hAnsi="Arial" w:cs="Arial"/>
          <w:spacing w:val="-1"/>
          <w:sz w:val="22"/>
          <w:szCs w:val="22"/>
        </w:rPr>
        <w:t>a</w:t>
      </w:r>
      <w:r w:rsidR="00714AE9">
        <w:rPr>
          <w:rFonts w:ascii="Arial" w:eastAsia="Arial" w:hAnsi="Arial" w:cs="Arial"/>
          <w:spacing w:val="1"/>
          <w:sz w:val="22"/>
          <w:szCs w:val="22"/>
        </w:rPr>
        <w:t>m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c</w:t>
      </w:r>
      <w:r w:rsidR="00714AE9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p</w:t>
      </w:r>
      <w:r w:rsidR="00714AE9">
        <w:rPr>
          <w:rFonts w:ascii="Arial" w:eastAsia="Arial" w:hAnsi="Arial" w:cs="Arial"/>
          <w:spacing w:val="-1"/>
          <w:sz w:val="22"/>
          <w:szCs w:val="22"/>
        </w:rPr>
        <w:t>a</w:t>
      </w:r>
      <w:r w:rsidR="00714AE9">
        <w:rPr>
          <w:rFonts w:ascii="Arial" w:eastAsia="Arial" w:hAnsi="Arial" w:cs="Arial"/>
          <w:spacing w:val="1"/>
          <w:sz w:val="22"/>
          <w:szCs w:val="22"/>
        </w:rPr>
        <w:t>rt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on</w:t>
      </w:r>
      <w:r w:rsidR="00714AE9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pacing w:val="-3"/>
          <w:sz w:val="22"/>
          <w:szCs w:val="22"/>
        </w:rPr>
        <w:t>p</w:t>
      </w:r>
      <w:r w:rsidR="00714AE9">
        <w:rPr>
          <w:rFonts w:ascii="Arial" w:eastAsia="Arial" w:hAnsi="Arial" w:cs="Arial"/>
          <w:spacing w:val="1"/>
          <w:sz w:val="22"/>
          <w:szCs w:val="22"/>
        </w:rPr>
        <w:t>r</w:t>
      </w:r>
      <w:r w:rsidR="00714AE9">
        <w:rPr>
          <w:rFonts w:ascii="Arial" w:eastAsia="Arial" w:hAnsi="Arial" w:cs="Arial"/>
          <w:sz w:val="22"/>
          <w:szCs w:val="22"/>
        </w:rPr>
        <w:t>u</w:t>
      </w:r>
      <w:r w:rsidR="00714AE9">
        <w:rPr>
          <w:rFonts w:ascii="Arial" w:eastAsia="Arial" w:hAnsi="Arial" w:cs="Arial"/>
          <w:spacing w:val="-1"/>
          <w:sz w:val="22"/>
          <w:szCs w:val="22"/>
        </w:rPr>
        <w:t>ni</w:t>
      </w:r>
      <w:r w:rsidR="00714AE9">
        <w:rPr>
          <w:rFonts w:ascii="Arial" w:eastAsia="Arial" w:hAnsi="Arial" w:cs="Arial"/>
          <w:spacing w:val="-3"/>
          <w:sz w:val="22"/>
          <w:szCs w:val="22"/>
        </w:rPr>
        <w:t>n</w:t>
      </w:r>
      <w:r w:rsidR="00714AE9">
        <w:rPr>
          <w:rFonts w:ascii="Arial" w:eastAsia="Arial" w:hAnsi="Arial" w:cs="Arial"/>
          <w:spacing w:val="2"/>
          <w:sz w:val="22"/>
          <w:szCs w:val="22"/>
        </w:rPr>
        <w:t>g</w:t>
      </w:r>
      <w:r w:rsidR="00714AE9">
        <w:rPr>
          <w:rFonts w:ascii="Arial" w:eastAsia="Arial" w:hAnsi="Arial" w:cs="Arial"/>
          <w:sz w:val="22"/>
          <w:szCs w:val="22"/>
        </w:rPr>
        <w:t>:</w:t>
      </w:r>
      <w:r w:rsidR="00714AE9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pacing w:val="-1"/>
          <w:sz w:val="22"/>
          <w:szCs w:val="22"/>
        </w:rPr>
        <w:t>R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1"/>
          <w:sz w:val="22"/>
          <w:szCs w:val="22"/>
        </w:rPr>
        <w:t>d</w:t>
      </w:r>
      <w:r w:rsidR="00714AE9">
        <w:rPr>
          <w:rFonts w:ascii="Arial" w:eastAsia="Arial" w:hAnsi="Arial" w:cs="Arial"/>
          <w:sz w:val="22"/>
          <w:szCs w:val="22"/>
        </w:rPr>
        <w:t>uc</w:t>
      </w:r>
      <w:r w:rsidR="00714AE9">
        <w:rPr>
          <w:rFonts w:ascii="Arial" w:eastAsia="Arial" w:hAnsi="Arial" w:cs="Arial"/>
          <w:spacing w:val="-1"/>
          <w:sz w:val="22"/>
          <w:szCs w:val="22"/>
        </w:rPr>
        <w:t>e</w:t>
      </w:r>
      <w:r w:rsidR="00714AE9">
        <w:rPr>
          <w:rFonts w:ascii="Arial" w:eastAsia="Arial" w:hAnsi="Arial" w:cs="Arial"/>
          <w:sz w:val="22"/>
          <w:szCs w:val="22"/>
        </w:rPr>
        <w:t>s</w:t>
      </w:r>
      <w:r w:rsidR="00714AE9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p</w:t>
      </w:r>
      <w:r w:rsidR="00714AE9">
        <w:rPr>
          <w:rFonts w:ascii="Arial" w:eastAsia="Arial" w:hAnsi="Arial" w:cs="Arial"/>
          <w:spacing w:val="-1"/>
          <w:sz w:val="22"/>
          <w:szCs w:val="22"/>
        </w:rPr>
        <w:t>a</w:t>
      </w:r>
      <w:r w:rsidR="00714AE9">
        <w:rPr>
          <w:rFonts w:ascii="Arial" w:eastAsia="Arial" w:hAnsi="Arial" w:cs="Arial"/>
          <w:spacing w:val="-2"/>
          <w:sz w:val="22"/>
          <w:szCs w:val="22"/>
        </w:rPr>
        <w:t>r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s</w:t>
      </w:r>
      <w:r w:rsidR="00714AE9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s</w:t>
      </w:r>
      <w:r w:rsidR="00714AE9">
        <w:rPr>
          <w:rFonts w:ascii="Arial" w:eastAsia="Arial" w:hAnsi="Arial" w:cs="Arial"/>
          <w:spacing w:val="-2"/>
          <w:sz w:val="22"/>
          <w:szCs w:val="22"/>
        </w:rPr>
        <w:t>c</w:t>
      </w:r>
      <w:r w:rsidR="00714AE9">
        <w:rPr>
          <w:rFonts w:ascii="Arial" w:eastAsia="Arial" w:hAnsi="Arial" w:cs="Arial"/>
          <w:sz w:val="22"/>
          <w:szCs w:val="22"/>
        </w:rPr>
        <w:t>a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n</w:t>
      </w:r>
      <w:r w:rsidR="00714AE9">
        <w:rPr>
          <w:rFonts w:ascii="Arial" w:eastAsia="Arial" w:hAnsi="Arial" w:cs="Arial"/>
          <w:spacing w:val="-1"/>
          <w:sz w:val="22"/>
          <w:szCs w:val="22"/>
        </w:rPr>
        <w:t>e</w:t>
      </w:r>
      <w:r w:rsidR="00714AE9">
        <w:rPr>
          <w:rFonts w:ascii="Arial" w:eastAsia="Arial" w:hAnsi="Arial" w:cs="Arial"/>
          <w:sz w:val="22"/>
          <w:szCs w:val="22"/>
        </w:rPr>
        <w:t>d based on</w:t>
      </w:r>
      <w:r w:rsidR="00714AE9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pacing w:val="3"/>
          <w:sz w:val="22"/>
          <w:szCs w:val="22"/>
        </w:rPr>
        <w:t>f</w:t>
      </w:r>
      <w:r w:rsidR="00714AE9">
        <w:rPr>
          <w:rFonts w:ascii="Arial" w:eastAsia="Arial" w:hAnsi="Arial" w:cs="Arial"/>
          <w:spacing w:val="-1"/>
          <w:sz w:val="22"/>
          <w:szCs w:val="22"/>
        </w:rPr>
        <w:t>il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3"/>
          <w:sz w:val="22"/>
          <w:szCs w:val="22"/>
        </w:rPr>
        <w:t>e</w:t>
      </w:r>
      <w:r w:rsidR="00714AE9">
        <w:rPr>
          <w:rFonts w:ascii="Arial" w:eastAsia="Arial" w:hAnsi="Arial" w:cs="Arial"/>
          <w:sz w:val="22"/>
          <w:szCs w:val="22"/>
        </w:rPr>
        <w:t>r co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d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s.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atic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 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)</w:t>
      </w:r>
    </w:p>
    <w:p w:rsidR="00364DE0" w:rsidRDefault="00D677E4" w:rsidP="00D677E4">
      <w:pPr>
        <w:spacing w:before="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   </w:t>
      </w:r>
      <w:r w:rsidR="00714AE9">
        <w:rPr>
          <w:rFonts w:ascii="Arial" w:eastAsia="Arial" w:hAnsi="Arial" w:cs="Arial"/>
          <w:sz w:val="22"/>
          <w:szCs w:val="22"/>
        </w:rPr>
        <w:t>d</w:t>
      </w:r>
      <w:r w:rsidR="00714AE9">
        <w:rPr>
          <w:rFonts w:ascii="Arial" w:eastAsia="Arial" w:hAnsi="Arial" w:cs="Arial"/>
          <w:spacing w:val="-1"/>
          <w:sz w:val="22"/>
          <w:szCs w:val="22"/>
        </w:rPr>
        <w:t>u</w:t>
      </w:r>
      <w:r w:rsidR="00714AE9">
        <w:rPr>
          <w:rFonts w:ascii="Arial" w:eastAsia="Arial" w:hAnsi="Arial" w:cs="Arial"/>
          <w:spacing w:val="1"/>
          <w:sz w:val="22"/>
          <w:szCs w:val="22"/>
        </w:rPr>
        <w:t>r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ng</w:t>
      </w:r>
      <w:r w:rsidR="00714AE9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3"/>
          <w:sz w:val="22"/>
          <w:szCs w:val="22"/>
        </w:rPr>
        <w:t>x</w:t>
      </w:r>
      <w:r w:rsidR="00714AE9">
        <w:rPr>
          <w:rFonts w:ascii="Arial" w:eastAsia="Arial" w:hAnsi="Arial" w:cs="Arial"/>
          <w:sz w:val="22"/>
          <w:szCs w:val="22"/>
        </w:rPr>
        <w:t>ec</w:t>
      </w:r>
      <w:r w:rsidR="00714AE9">
        <w:rPr>
          <w:rFonts w:ascii="Arial" w:eastAsia="Arial" w:hAnsi="Arial" w:cs="Arial"/>
          <w:spacing w:val="-1"/>
          <w:sz w:val="22"/>
          <w:szCs w:val="22"/>
        </w:rPr>
        <w:t>u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.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line="200" w:lineRule="exact"/>
      </w:pP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7.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 xml:space="preserve">w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ze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 S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j</w:t>
      </w:r>
      <w:r>
        <w:rPr>
          <w:rFonts w:ascii="Arial" w:eastAsia="Arial" w:hAnsi="Arial" w:cs="Arial"/>
          <w:b/>
          <w:spacing w:val="2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t 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b/>
          <w:sz w:val="22"/>
          <w:szCs w:val="22"/>
        </w:rPr>
        <w:t>oo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run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ng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Sp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i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ntly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ataFr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co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umnar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4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n.</w:t>
      </w:r>
    </w:p>
    <w:p w:rsidR="00364DE0" w:rsidRDefault="00714AE9" w:rsidP="00D677E4">
      <w:pPr>
        <w:rPr>
          <w:rFonts w:ascii="Arial" w:eastAsia="Arial" w:hAnsi="Arial" w:cs="Arial"/>
          <w:sz w:val="22"/>
          <w:szCs w:val="22"/>
        </w:rPr>
      </w:pPr>
      <w:r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  <w:spacing w:val="119"/>
        </w:rPr>
        <w:t xml:space="preserve"> </w:t>
      </w:r>
      <w:r>
        <w:rPr>
          <w:rFonts w:ascii="Arial" w:eastAsia="Arial" w:hAnsi="Arial" w:cs="Arial"/>
          <w:spacing w:val="-6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 us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 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3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364DE0" w:rsidRDefault="00D677E4" w:rsidP="00D677E4">
      <w:pPr>
        <w:tabs>
          <w:tab w:val="left" w:pos="2300"/>
        </w:tabs>
        <w:spacing w:line="244" w:lineRule="auto"/>
        <w:ind w:right="116"/>
        <w:rPr>
          <w:rFonts w:ascii="Arial" w:eastAsia="Arial" w:hAnsi="Arial" w:cs="Arial"/>
          <w:sz w:val="22"/>
          <w:szCs w:val="22"/>
        </w:rPr>
        <w:sectPr w:rsidR="00364DE0">
          <w:footerReference w:type="default" r:id="rId12"/>
          <w:pgSz w:w="11920" w:h="16840"/>
          <w:pgMar w:top="780" w:right="1540" w:bottom="280" w:left="580" w:header="0" w:footer="225" w:gutter="0"/>
          <w:cols w:space="720"/>
        </w:sectPr>
      </w:pPr>
      <w:r>
        <w:rPr>
          <w:rFonts w:ascii="Courier New" w:eastAsia="Courier New" w:hAnsi="Courier New" w:cs="Courier New"/>
        </w:rPr>
        <w:t xml:space="preserve">O  </w:t>
      </w:r>
      <w:r w:rsidR="00714AE9">
        <w:rPr>
          <w:rFonts w:ascii="Arial" w:eastAsia="Arial" w:hAnsi="Arial" w:cs="Arial"/>
          <w:spacing w:val="-1"/>
          <w:sz w:val="22"/>
          <w:szCs w:val="22"/>
        </w:rPr>
        <w:t>R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1"/>
          <w:sz w:val="22"/>
          <w:szCs w:val="22"/>
        </w:rPr>
        <w:t>d</w:t>
      </w:r>
      <w:r w:rsidR="00714AE9">
        <w:rPr>
          <w:rFonts w:ascii="Arial" w:eastAsia="Arial" w:hAnsi="Arial" w:cs="Arial"/>
          <w:sz w:val="22"/>
          <w:szCs w:val="22"/>
        </w:rPr>
        <w:t>uce</w:t>
      </w:r>
      <w:r w:rsidR="00714AE9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sh</w:t>
      </w:r>
      <w:r w:rsidR="00714AE9">
        <w:rPr>
          <w:rFonts w:ascii="Arial" w:eastAsia="Arial" w:hAnsi="Arial" w:cs="Arial"/>
          <w:spacing w:val="-3"/>
          <w:sz w:val="22"/>
          <w:szCs w:val="22"/>
        </w:rPr>
        <w:t>u</w:t>
      </w:r>
      <w:r w:rsidR="00714AE9">
        <w:rPr>
          <w:rFonts w:ascii="Arial" w:eastAsia="Arial" w:hAnsi="Arial" w:cs="Arial"/>
          <w:spacing w:val="-4"/>
          <w:sz w:val="22"/>
          <w:szCs w:val="22"/>
        </w:rPr>
        <w:t>f</w:t>
      </w:r>
      <w:r w:rsidR="00714AE9">
        <w:rPr>
          <w:rFonts w:ascii="Arial" w:eastAsia="Arial" w:hAnsi="Arial" w:cs="Arial"/>
          <w:spacing w:val="3"/>
          <w:sz w:val="22"/>
          <w:szCs w:val="22"/>
        </w:rPr>
        <w:t>f</w:t>
      </w:r>
      <w:r w:rsidR="00714AE9">
        <w:rPr>
          <w:rFonts w:ascii="Arial" w:eastAsia="Arial" w:hAnsi="Arial" w:cs="Arial"/>
          <w:spacing w:val="-1"/>
          <w:sz w:val="22"/>
          <w:szCs w:val="22"/>
        </w:rPr>
        <w:t>l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p</w:t>
      </w:r>
      <w:r w:rsidR="00714AE9">
        <w:rPr>
          <w:rFonts w:ascii="Arial" w:eastAsia="Arial" w:hAnsi="Arial" w:cs="Arial"/>
          <w:sz w:val="22"/>
          <w:szCs w:val="22"/>
        </w:rPr>
        <w:t>er</w:t>
      </w:r>
      <w:r w:rsidR="00714AE9">
        <w:rPr>
          <w:rFonts w:ascii="Arial" w:eastAsia="Arial" w:hAnsi="Arial" w:cs="Arial"/>
          <w:spacing w:val="-2"/>
          <w:sz w:val="22"/>
          <w:szCs w:val="22"/>
        </w:rPr>
        <w:t>a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>s</w:t>
      </w:r>
      <w:r w:rsidR="00714AE9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714AE9">
        <w:rPr>
          <w:rFonts w:ascii="Arial" w:eastAsia="Arial" w:hAnsi="Arial" w:cs="Arial"/>
          <w:spacing w:val="-3"/>
          <w:sz w:val="22"/>
          <w:szCs w:val="22"/>
        </w:rPr>
        <w:t>w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pacing w:val="1"/>
          <w:sz w:val="22"/>
          <w:szCs w:val="22"/>
        </w:rPr>
        <w:t>t</w:t>
      </w:r>
      <w:r w:rsidR="00714AE9">
        <w:rPr>
          <w:rFonts w:ascii="Arial" w:eastAsia="Arial" w:hAnsi="Arial" w:cs="Arial"/>
          <w:sz w:val="22"/>
          <w:szCs w:val="22"/>
        </w:rPr>
        <w:t>h e</w:t>
      </w:r>
      <w:r w:rsidR="00714AE9">
        <w:rPr>
          <w:rFonts w:ascii="Arial" w:eastAsia="Arial" w:hAnsi="Arial" w:cs="Arial"/>
          <w:spacing w:val="-4"/>
          <w:sz w:val="22"/>
          <w:szCs w:val="22"/>
        </w:rPr>
        <w:t>f</w:t>
      </w:r>
      <w:r w:rsidR="00714AE9">
        <w:rPr>
          <w:rFonts w:ascii="Arial" w:eastAsia="Arial" w:hAnsi="Arial" w:cs="Arial"/>
          <w:spacing w:val="1"/>
          <w:sz w:val="22"/>
          <w:szCs w:val="22"/>
        </w:rPr>
        <w:t>f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c</w:t>
      </w:r>
      <w:r w:rsidR="00714AE9">
        <w:rPr>
          <w:rFonts w:ascii="Arial" w:eastAsia="Arial" w:hAnsi="Arial" w:cs="Arial"/>
          <w:spacing w:val="-1"/>
          <w:sz w:val="22"/>
          <w:szCs w:val="22"/>
        </w:rPr>
        <w:t>i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1"/>
          <w:sz w:val="22"/>
          <w:szCs w:val="22"/>
        </w:rPr>
        <w:t>n</w:t>
      </w:r>
      <w:r w:rsidR="00714AE9">
        <w:rPr>
          <w:rFonts w:ascii="Arial" w:eastAsia="Arial" w:hAnsi="Arial" w:cs="Arial"/>
          <w:sz w:val="22"/>
          <w:szCs w:val="22"/>
        </w:rPr>
        <w:t xml:space="preserve">t </w:t>
      </w:r>
      <w:r w:rsidR="00714AE9">
        <w:rPr>
          <w:rFonts w:ascii="Arial" w:eastAsia="Arial" w:hAnsi="Arial" w:cs="Arial"/>
          <w:spacing w:val="1"/>
          <w:sz w:val="22"/>
          <w:szCs w:val="22"/>
        </w:rPr>
        <w:t>tr</w:t>
      </w:r>
      <w:r w:rsidR="00714AE9">
        <w:rPr>
          <w:rFonts w:ascii="Arial" w:eastAsia="Arial" w:hAnsi="Arial" w:cs="Arial"/>
          <w:sz w:val="22"/>
          <w:szCs w:val="22"/>
        </w:rPr>
        <w:t>a</w:t>
      </w:r>
      <w:r w:rsidR="00714AE9">
        <w:rPr>
          <w:rFonts w:ascii="Arial" w:eastAsia="Arial" w:hAnsi="Arial" w:cs="Arial"/>
          <w:spacing w:val="-3"/>
          <w:sz w:val="22"/>
          <w:szCs w:val="22"/>
        </w:rPr>
        <w:t>n</w:t>
      </w:r>
      <w:r w:rsidR="00714AE9">
        <w:rPr>
          <w:rFonts w:ascii="Arial" w:eastAsia="Arial" w:hAnsi="Arial" w:cs="Arial"/>
          <w:spacing w:val="-2"/>
          <w:sz w:val="22"/>
          <w:szCs w:val="22"/>
        </w:rPr>
        <w:t>s</w:t>
      </w:r>
      <w:r w:rsidR="00714AE9">
        <w:rPr>
          <w:rFonts w:ascii="Arial" w:eastAsia="Arial" w:hAnsi="Arial" w:cs="Arial"/>
          <w:spacing w:val="3"/>
          <w:sz w:val="22"/>
          <w:szCs w:val="22"/>
        </w:rPr>
        <w:t>f</w:t>
      </w:r>
      <w:r w:rsidR="00714AE9">
        <w:rPr>
          <w:rFonts w:ascii="Arial" w:eastAsia="Arial" w:hAnsi="Arial" w:cs="Arial"/>
          <w:spacing w:val="-3"/>
          <w:sz w:val="22"/>
          <w:szCs w:val="22"/>
        </w:rPr>
        <w:t>o</w:t>
      </w:r>
      <w:r w:rsidR="00714AE9">
        <w:rPr>
          <w:rFonts w:ascii="Arial" w:eastAsia="Arial" w:hAnsi="Arial" w:cs="Arial"/>
          <w:spacing w:val="1"/>
          <w:sz w:val="22"/>
          <w:szCs w:val="22"/>
        </w:rPr>
        <w:t>r</w:t>
      </w:r>
      <w:r w:rsidR="00714AE9">
        <w:rPr>
          <w:rFonts w:ascii="Arial" w:eastAsia="Arial" w:hAnsi="Arial" w:cs="Arial"/>
          <w:spacing w:val="-2"/>
          <w:sz w:val="22"/>
          <w:szCs w:val="22"/>
        </w:rPr>
        <w:t>m</w:t>
      </w:r>
      <w:r w:rsidR="00714AE9">
        <w:rPr>
          <w:rFonts w:ascii="Arial" w:eastAsia="Arial" w:hAnsi="Arial" w:cs="Arial"/>
          <w:sz w:val="22"/>
          <w:szCs w:val="22"/>
        </w:rPr>
        <w:t>ati</w:t>
      </w:r>
      <w:r w:rsidR="00714AE9">
        <w:rPr>
          <w:rFonts w:ascii="Arial" w:eastAsia="Arial" w:hAnsi="Arial" w:cs="Arial"/>
          <w:spacing w:val="-1"/>
          <w:sz w:val="22"/>
          <w:szCs w:val="22"/>
        </w:rPr>
        <w:t>o</w:t>
      </w:r>
      <w:r w:rsidR="00714AE9">
        <w:rPr>
          <w:rFonts w:ascii="Arial" w:eastAsia="Arial" w:hAnsi="Arial" w:cs="Arial"/>
          <w:sz w:val="22"/>
          <w:szCs w:val="22"/>
        </w:rPr>
        <w:t xml:space="preserve">ns </w:t>
      </w:r>
      <w:r w:rsidR="00714AE9">
        <w:rPr>
          <w:rFonts w:ascii="Arial" w:eastAsia="Arial" w:hAnsi="Arial" w:cs="Arial"/>
          <w:spacing w:val="1"/>
          <w:sz w:val="22"/>
          <w:szCs w:val="22"/>
        </w:rPr>
        <w:t>(r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1"/>
          <w:sz w:val="22"/>
          <w:szCs w:val="22"/>
        </w:rPr>
        <w:t>d</w:t>
      </w:r>
      <w:r w:rsidR="00714AE9">
        <w:rPr>
          <w:rFonts w:ascii="Arial" w:eastAsia="Arial" w:hAnsi="Arial" w:cs="Arial"/>
          <w:sz w:val="22"/>
          <w:szCs w:val="22"/>
        </w:rPr>
        <w:t>uc</w:t>
      </w:r>
      <w:r w:rsidR="00714AE9">
        <w:rPr>
          <w:rFonts w:ascii="Arial" w:eastAsia="Arial" w:hAnsi="Arial" w:cs="Arial"/>
          <w:spacing w:val="-1"/>
          <w:sz w:val="22"/>
          <w:szCs w:val="22"/>
        </w:rPr>
        <w:t>eB</w:t>
      </w:r>
      <w:r w:rsidR="00714AE9">
        <w:rPr>
          <w:rFonts w:ascii="Arial" w:eastAsia="Arial" w:hAnsi="Arial" w:cs="Arial"/>
          <w:spacing w:val="-2"/>
          <w:sz w:val="22"/>
          <w:szCs w:val="22"/>
        </w:rPr>
        <w:t>y</w:t>
      </w:r>
      <w:r w:rsidR="00714AE9">
        <w:rPr>
          <w:rFonts w:ascii="Arial" w:eastAsia="Arial" w:hAnsi="Arial" w:cs="Arial"/>
          <w:spacing w:val="-1"/>
          <w:sz w:val="22"/>
          <w:szCs w:val="22"/>
        </w:rPr>
        <w:t>K</w:t>
      </w:r>
      <w:r w:rsidR="00714AE9">
        <w:rPr>
          <w:rFonts w:ascii="Arial" w:eastAsia="Arial" w:hAnsi="Arial" w:cs="Arial"/>
          <w:sz w:val="22"/>
          <w:szCs w:val="22"/>
        </w:rPr>
        <w:t>ey o</w:t>
      </w:r>
      <w:r w:rsidR="00714AE9">
        <w:rPr>
          <w:rFonts w:ascii="Arial" w:eastAsia="Arial" w:hAnsi="Arial" w:cs="Arial"/>
          <w:spacing w:val="-3"/>
          <w:sz w:val="22"/>
          <w:szCs w:val="22"/>
        </w:rPr>
        <w:t>v</w:t>
      </w:r>
      <w:r w:rsidR="00714AE9">
        <w:rPr>
          <w:rFonts w:ascii="Arial" w:eastAsia="Arial" w:hAnsi="Arial" w:cs="Arial"/>
          <w:spacing w:val="2"/>
          <w:sz w:val="22"/>
          <w:szCs w:val="22"/>
        </w:rPr>
        <w:t>e</w:t>
      </w:r>
      <w:r w:rsidR="00714AE9">
        <w:rPr>
          <w:rFonts w:ascii="Arial" w:eastAsia="Arial" w:hAnsi="Arial" w:cs="Arial"/>
          <w:sz w:val="22"/>
          <w:szCs w:val="22"/>
        </w:rPr>
        <w:t xml:space="preserve">r </w:t>
      </w:r>
      <w:r w:rsidR="00714AE9">
        <w:rPr>
          <w:rFonts w:ascii="Arial" w:eastAsia="Arial" w:hAnsi="Arial" w:cs="Arial"/>
          <w:spacing w:val="2"/>
          <w:sz w:val="22"/>
          <w:szCs w:val="22"/>
        </w:rPr>
        <w:t>g</w:t>
      </w:r>
      <w:r w:rsidR="00714AE9">
        <w:rPr>
          <w:rFonts w:ascii="Arial" w:eastAsia="Arial" w:hAnsi="Arial" w:cs="Arial"/>
          <w:spacing w:val="-2"/>
          <w:sz w:val="22"/>
          <w:szCs w:val="22"/>
        </w:rPr>
        <w:t>r</w:t>
      </w:r>
      <w:r w:rsidR="00714AE9">
        <w:rPr>
          <w:rFonts w:ascii="Arial" w:eastAsia="Arial" w:hAnsi="Arial" w:cs="Arial"/>
          <w:sz w:val="22"/>
          <w:szCs w:val="22"/>
        </w:rPr>
        <w:t>o</w:t>
      </w:r>
      <w:r w:rsidR="00714AE9">
        <w:rPr>
          <w:rFonts w:ascii="Arial" w:eastAsia="Arial" w:hAnsi="Arial" w:cs="Arial"/>
          <w:spacing w:val="-1"/>
          <w:sz w:val="22"/>
          <w:szCs w:val="22"/>
        </w:rPr>
        <w:t>u</w:t>
      </w:r>
      <w:r w:rsidR="00714AE9">
        <w:rPr>
          <w:rFonts w:ascii="Arial" w:eastAsia="Arial" w:hAnsi="Arial" w:cs="Arial"/>
          <w:sz w:val="22"/>
          <w:szCs w:val="22"/>
        </w:rPr>
        <w:t>p</w:t>
      </w:r>
      <w:r w:rsidR="00714AE9">
        <w:rPr>
          <w:rFonts w:ascii="Arial" w:eastAsia="Arial" w:hAnsi="Arial" w:cs="Arial"/>
          <w:spacing w:val="-1"/>
          <w:sz w:val="22"/>
          <w:szCs w:val="22"/>
        </w:rPr>
        <w:t>B</w:t>
      </w:r>
      <w:r w:rsidR="00714AE9">
        <w:rPr>
          <w:rFonts w:ascii="Arial" w:eastAsia="Arial" w:hAnsi="Arial" w:cs="Arial"/>
          <w:spacing w:val="-2"/>
          <w:sz w:val="22"/>
          <w:szCs w:val="22"/>
        </w:rPr>
        <w:t>y</w:t>
      </w:r>
      <w:r w:rsidR="00714AE9">
        <w:rPr>
          <w:rFonts w:ascii="Arial" w:eastAsia="Arial" w:hAnsi="Arial" w:cs="Arial"/>
          <w:spacing w:val="-1"/>
          <w:sz w:val="22"/>
          <w:szCs w:val="22"/>
        </w:rPr>
        <w:t>K</w:t>
      </w:r>
      <w:r w:rsidR="00714AE9">
        <w:rPr>
          <w:rFonts w:ascii="Arial" w:eastAsia="Arial" w:hAnsi="Arial" w:cs="Arial"/>
          <w:sz w:val="22"/>
          <w:szCs w:val="22"/>
        </w:rPr>
        <w:t>e</w:t>
      </w:r>
      <w:r w:rsidR="00714AE9">
        <w:rPr>
          <w:rFonts w:ascii="Arial" w:eastAsia="Arial" w:hAnsi="Arial" w:cs="Arial"/>
          <w:spacing w:val="-2"/>
          <w:sz w:val="22"/>
          <w:szCs w:val="22"/>
        </w:rPr>
        <w:t>y</w:t>
      </w:r>
      <w:r w:rsidR="00714AE9">
        <w:rPr>
          <w:rFonts w:ascii="Arial" w:eastAsia="Arial" w:hAnsi="Arial" w:cs="Arial"/>
          <w:spacing w:val="1"/>
          <w:sz w:val="22"/>
          <w:szCs w:val="22"/>
        </w:rPr>
        <w:t>).</w:t>
      </w:r>
    </w:p>
    <w:p w:rsidR="00364DE0" w:rsidRDefault="00714AE9">
      <w:pPr>
        <w:spacing w:before="63"/>
        <w:ind w:left="88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54144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z w:val="22"/>
          <w:szCs w:val="22"/>
        </w:rPr>
        <w:t>8.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uld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men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(</w:t>
      </w:r>
      <w:r>
        <w:rPr>
          <w:rFonts w:ascii="Arial" w:eastAsia="Arial" w:hAnsi="Arial" w:cs="Arial"/>
          <w:b/>
          <w:spacing w:val="-1"/>
          <w:sz w:val="22"/>
          <w:szCs w:val="22"/>
        </w:rPr>
        <w:t>SCD</w:t>
      </w:r>
      <w:r>
        <w:rPr>
          <w:rFonts w:ascii="Arial" w:eastAsia="Arial" w:hAnsi="Arial" w:cs="Arial"/>
          <w:b/>
          <w:sz w:val="22"/>
          <w:szCs w:val="22"/>
        </w:rPr>
        <w:t>)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7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 xml:space="preserve">pe 2 </w:t>
      </w:r>
      <w:r>
        <w:rPr>
          <w:rFonts w:ascii="Arial" w:eastAsia="Arial" w:hAnsi="Arial" w:cs="Arial"/>
          <w:b/>
          <w:spacing w:val="2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364DE0" w:rsidRDefault="00714AE9">
      <w:pPr>
        <w:spacing w:before="20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rk.</w:t>
      </w:r>
    </w:p>
    <w:p w:rsidR="00364DE0" w:rsidRDefault="00364DE0">
      <w:pPr>
        <w:spacing w:before="1" w:line="180" w:lineRule="exact"/>
        <w:rPr>
          <w:sz w:val="18"/>
          <w:szCs w:val="18"/>
        </w:rPr>
      </w:pP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 op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it</w:t>
      </w:r>
      <w:r>
        <w:rPr>
          <w:rFonts w:ascii="Arial" w:eastAsia="Arial" w:hAnsi="Arial" w:cs="Arial"/>
          <w:sz w:val="22"/>
          <w:szCs w:val="22"/>
        </w:rPr>
        <w:t>h D</w:t>
      </w:r>
      <w:r>
        <w:rPr>
          <w:rFonts w:ascii="Arial" w:eastAsia="Arial" w:hAnsi="Arial" w:cs="Arial"/>
          <w:spacing w:val="-1"/>
          <w:sz w:val="22"/>
          <w:szCs w:val="22"/>
        </w:rPr>
        <w:t>el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s:</w:t>
      </w:r>
    </w:p>
    <w:p w:rsidR="00364DE0" w:rsidRDefault="00714AE9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714AE9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y 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te</w:t>
      </w:r>
      <w:r>
        <w:rPr>
          <w:rFonts w:ascii="Arial" w:eastAsia="Arial" w:hAnsi="Arial" w:cs="Arial"/>
          <w:sz w:val="22"/>
          <w:szCs w:val="22"/>
        </w:rPr>
        <w:t>, 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_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ate,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ersi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364DE0">
      <w:pPr>
        <w:spacing w:line="200" w:lineRule="exact"/>
      </w:pPr>
    </w:p>
    <w:p w:rsidR="00364DE0" w:rsidRDefault="00714AE9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9.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moni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d de</w:t>
      </w:r>
      <w:r>
        <w:rPr>
          <w:rFonts w:ascii="Arial" w:eastAsia="Arial" w:hAnsi="Arial" w:cs="Arial"/>
          <w:b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sz w:val="22"/>
          <w:szCs w:val="22"/>
        </w:rPr>
        <w:t xml:space="preserve">ug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UI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z w:val="22"/>
          <w:szCs w:val="22"/>
        </w:rPr>
        <w:t xml:space="preserve">and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a/Pr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me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ut</w:t>
      </w:r>
      <w:r>
        <w:rPr>
          <w:rFonts w:ascii="Arial" w:eastAsia="Arial" w:hAnsi="Arial" w:cs="Arial"/>
          <w:sz w:val="22"/>
          <w:szCs w:val="22"/>
        </w:rPr>
        <w:t xml:space="preserve">or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e,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arb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/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e.</w:t>
      </w:r>
    </w:p>
    <w:p w:rsidR="00364DE0" w:rsidRDefault="00364DE0">
      <w:pPr>
        <w:spacing w:line="200" w:lineRule="exact"/>
      </w:pPr>
    </w:p>
    <w:p w:rsidR="00364DE0" w:rsidRDefault="00714AE9" w:rsidP="00D677E4">
      <w:pPr>
        <w:spacing w:line="259" w:lineRule="auto"/>
        <w:ind w:right="78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10.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-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do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ou d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sign a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ala</w:t>
      </w:r>
      <w:r>
        <w:rPr>
          <w:rFonts w:ascii="Arial" w:eastAsia="Arial" w:hAnsi="Arial" w:cs="Arial"/>
          <w:b/>
          <w:spacing w:val="-3"/>
          <w:sz w:val="22"/>
          <w:szCs w:val="22"/>
        </w:rPr>
        <w:t>b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 and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lt-t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era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are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on a 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 w:rsidR="00D677E4">
        <w:rPr>
          <w:rFonts w:ascii="Arial" w:eastAsia="Arial" w:hAnsi="Arial" w:cs="Arial"/>
          <w:b/>
          <w:sz w:val="22"/>
          <w:szCs w:val="22"/>
        </w:rPr>
        <w:t xml:space="preserve"> P</w:t>
      </w:r>
      <w:r>
        <w:rPr>
          <w:rFonts w:ascii="Arial" w:eastAsia="Arial" w:hAnsi="Arial" w:cs="Arial"/>
          <w:b/>
          <w:sz w:val="22"/>
          <w:szCs w:val="22"/>
        </w:rPr>
        <w:t>la</w:t>
      </w:r>
      <w:r>
        <w:rPr>
          <w:rFonts w:ascii="Arial" w:eastAsia="Arial" w:hAnsi="Arial" w:cs="Arial"/>
          <w:b/>
          <w:spacing w:val="1"/>
          <w:sz w:val="22"/>
          <w:szCs w:val="22"/>
        </w:rPr>
        <w:t>tf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?</w:t>
      </w:r>
    </w:p>
    <w:p w:rsidR="00364DE0" w:rsidRDefault="00364DE0">
      <w:pPr>
        <w:spacing w:before="2" w:line="160" w:lineRule="exact"/>
        <w:rPr>
          <w:sz w:val="16"/>
          <w:szCs w:val="16"/>
        </w:rPr>
      </w:pP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ora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 S3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ge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omp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R 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etad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: </w:t>
      </w:r>
      <w:r>
        <w:rPr>
          <w:rFonts w:ascii="Arial" w:eastAsia="Arial" w:hAnsi="Arial" w:cs="Arial"/>
          <w:spacing w:val="-1"/>
          <w:sz w:val="22"/>
          <w:szCs w:val="22"/>
        </w:rPr>
        <w:t>Hi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etas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364DE0" w:rsidRDefault="00714AE9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  <w:w w:val="45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ry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z w:val="22"/>
          <w:szCs w:val="22"/>
        </w:rPr>
        <w:t>, 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pse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cs.</w:t>
      </w:r>
    </w:p>
    <w:p w:rsidR="00364DE0" w:rsidRDefault="00714AE9" w:rsidP="00D677E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ult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oleranc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z w:val="22"/>
          <w:szCs w:val="22"/>
        </w:rPr>
        <w:t>checkpoi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 xml:space="preserve">ng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et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cie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  <w:bookmarkStart w:id="0" w:name="_GoBack"/>
      <w:bookmarkEnd w:id="0"/>
    </w:p>
    <w:sectPr w:rsidR="00364DE0">
      <w:pgSz w:w="11920" w:h="16840"/>
      <w:pgMar w:top="780" w:right="1680" w:bottom="0" w:left="560" w:header="0" w:footer="22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AE9" w:rsidRDefault="00714AE9">
      <w:r>
        <w:separator/>
      </w:r>
    </w:p>
  </w:endnote>
  <w:endnote w:type="continuationSeparator" w:id="0">
    <w:p w:rsidR="00714AE9" w:rsidRDefault="0071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DE0" w:rsidRDefault="00364DE0">
    <w:pPr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AE9" w:rsidRDefault="00714AE9">
      <w:r>
        <w:separator/>
      </w:r>
    </w:p>
  </w:footnote>
  <w:footnote w:type="continuationSeparator" w:id="0">
    <w:p w:rsidR="00714AE9" w:rsidRDefault="00714A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65855"/>
    <w:multiLevelType w:val="multilevel"/>
    <w:tmpl w:val="1F789B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DE0"/>
    <w:rsid w:val="00364DE0"/>
    <w:rsid w:val="00714AE9"/>
    <w:rsid w:val="00CE2173"/>
    <w:rsid w:val="00D6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56C3F2-F399-4526-AAC8-C1BA6E86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856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2025-02-12T13:13:00Z</dcterms:created>
  <dcterms:modified xsi:type="dcterms:W3CDTF">2025-02-12T13:13:00Z</dcterms:modified>
</cp:coreProperties>
</file>