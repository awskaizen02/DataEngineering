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5F" w:rsidRDefault="007A17C3">
      <w:pPr>
        <w:spacing w:before="64" w:line="280" w:lineRule="exact"/>
        <w:ind w:left="80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Freec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h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arge</w:t>
      </w:r>
      <w:proofErr w:type="spellEnd"/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u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ide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2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466D5F" w:rsidRDefault="00466D5F">
      <w:pPr>
        <w:spacing w:before="8" w:line="180" w:lineRule="exact"/>
        <w:rPr>
          <w:sz w:val="18"/>
          <w:szCs w:val="18"/>
        </w:rPr>
      </w:pP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7A17C3">
      <w:pPr>
        <w:spacing w:before="32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466D5F">
      <w:pPr>
        <w:spacing w:before="13"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Disc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466D5F" w:rsidRDefault="00466D5F">
      <w:pPr>
        <w:spacing w:before="4" w:line="180" w:lineRule="exact"/>
        <w:rPr>
          <w:sz w:val="18"/>
          <w:szCs w:val="18"/>
        </w:rPr>
      </w:pPr>
    </w:p>
    <w:p w:rsidR="00466D5F" w:rsidRDefault="007A17C3">
      <w:pPr>
        <w:tabs>
          <w:tab w:val="left" w:pos="1520"/>
        </w:tabs>
        <w:spacing w:line="257" w:lineRule="auto"/>
        <w:ind w:left="1520" w:right="28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kgr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4" w:line="160" w:lineRule="exact"/>
        <w:rPr>
          <w:sz w:val="16"/>
          <w:szCs w:val="16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and da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tabs>
          <w:tab w:val="left" w:pos="1520"/>
        </w:tabs>
        <w:spacing w:line="259" w:lineRule="auto"/>
        <w:ind w:left="1520" w:right="76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y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466D5F" w:rsidRDefault="00466D5F">
      <w:pPr>
        <w:spacing w:before="2" w:line="180" w:lineRule="exact"/>
        <w:rPr>
          <w:sz w:val="19"/>
          <w:szCs w:val="19"/>
        </w:rPr>
      </w:pP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ptual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g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elopme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cle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SD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mpare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</w:p>
    <w:p w:rsidR="00466D5F" w:rsidRDefault="007A17C3">
      <w:pPr>
        <w:spacing w:before="20"/>
        <w:ind w:left="1484" w:right="667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 mod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spacing w:line="259" w:lineRule="auto"/>
        <w:ind w:left="2240" w:right="2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SD</w:t>
      </w:r>
      <w:r>
        <w:rPr>
          <w:rFonts w:ascii="Arial" w:eastAsia="Arial" w:hAnsi="Arial" w:cs="Arial"/>
          <w:sz w:val="22"/>
          <w:szCs w:val="22"/>
        </w:rPr>
        <w:t>LC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cs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ckgroun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I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6" w:line="140" w:lineRule="exact"/>
        <w:rPr>
          <w:sz w:val="15"/>
          <w:szCs w:val="15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tabs>
          <w:tab w:val="left" w:pos="1520"/>
        </w:tabs>
        <w:spacing w:line="259" w:lineRule="auto"/>
        <w:ind w:left="1520" w:right="10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roblem: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9" w:line="140" w:lineRule="exact"/>
        <w:rPr>
          <w:sz w:val="15"/>
          <w:szCs w:val="15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gram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2" w:line="180" w:lineRule="exact"/>
        <w:rPr>
          <w:sz w:val="18"/>
          <w:szCs w:val="18"/>
        </w:rPr>
      </w:pPr>
    </w:p>
    <w:p w:rsidR="00466D5F" w:rsidRDefault="007A17C3">
      <w:pPr>
        <w:spacing w:line="259" w:lineRule="auto"/>
        <w:ind w:left="2240" w:right="50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1" w:line="180" w:lineRule="exact"/>
        <w:rPr>
          <w:sz w:val="19"/>
          <w:szCs w:val="19"/>
        </w:rPr>
      </w:pP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2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ated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What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ark?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What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z w:val="22"/>
          <w:szCs w:val="22"/>
        </w:rPr>
        <w:t>by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sh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rk?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 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)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per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 xml:space="preserve">)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ark.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ch?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of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oins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466D5F" w:rsidRDefault="00466D5F">
      <w:pPr>
        <w:spacing w:before="10" w:line="160" w:lineRule="exact"/>
        <w:rPr>
          <w:sz w:val="17"/>
          <w:szCs w:val="17"/>
        </w:rPr>
      </w:pPr>
    </w:p>
    <w:p w:rsidR="00466D5F" w:rsidRDefault="007A17C3">
      <w:pPr>
        <w:tabs>
          <w:tab w:val="left" w:pos="1520"/>
        </w:tabs>
        <w:spacing w:line="261" w:lineRule="auto"/>
        <w:ind w:left="1520" w:right="61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ns,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466D5F" w:rsidRDefault="00466D5F">
      <w:pPr>
        <w:spacing w:before="9" w:line="180" w:lineRule="exact"/>
        <w:rPr>
          <w:sz w:val="18"/>
          <w:szCs w:val="18"/>
        </w:rPr>
      </w:pP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tabs>
          <w:tab w:val="left" w:pos="1520"/>
        </w:tabs>
        <w:spacing w:line="261" w:lineRule="auto"/>
        <w:ind w:left="1520" w:right="33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z w:val="22"/>
          <w:szCs w:val="22"/>
        </w:rPr>
        <w:t>Li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WS </w:t>
      </w:r>
      <w:r>
        <w:rPr>
          <w:rFonts w:ascii="Arial" w:eastAsia="Arial" w:hAnsi="Arial" w:cs="Arial"/>
          <w:b/>
          <w:spacing w:val="1"/>
          <w:sz w:val="22"/>
          <w:szCs w:val="22"/>
        </w:rPr>
        <w:t>Gl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 and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mbd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ces?</w:t>
      </w:r>
    </w:p>
    <w:p w:rsidR="00466D5F" w:rsidRDefault="00466D5F">
      <w:pPr>
        <w:spacing w:before="4" w:line="140" w:lineRule="exact"/>
        <w:rPr>
          <w:sz w:val="15"/>
          <w:szCs w:val="15"/>
        </w:rPr>
      </w:pPr>
    </w:p>
    <w:p w:rsidR="00466D5F" w:rsidRDefault="007A17C3">
      <w:pPr>
        <w:tabs>
          <w:tab w:val="left" w:pos="1520"/>
        </w:tabs>
        <w:spacing w:line="261" w:lineRule="auto"/>
        <w:ind w:left="1520" w:right="719" w:hanging="360"/>
        <w:rPr>
          <w:rFonts w:ascii="Arial" w:eastAsia="Arial" w:hAnsi="Arial" w:cs="Arial"/>
          <w:sz w:val="22"/>
          <w:szCs w:val="22"/>
        </w:rPr>
        <w:sectPr w:rsidR="00466D5F">
          <w:footerReference w:type="default" r:id="rId7"/>
          <w:pgSz w:w="11920" w:h="16840"/>
          <w:pgMar w:top="780" w:right="1340" w:bottom="280" w:left="640" w:header="0" w:footer="208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ob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mar</w:t>
      </w:r>
      <w:r>
        <w:rPr>
          <w:rFonts w:ascii="Arial" w:eastAsia="Arial" w:hAnsi="Arial" w:cs="Arial"/>
          <w:b/>
          <w:spacing w:val="-2"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WS </w:t>
      </w:r>
      <w:r>
        <w:rPr>
          <w:rFonts w:ascii="Arial" w:eastAsia="Arial" w:hAnsi="Arial" w:cs="Arial"/>
          <w:b/>
          <w:spacing w:val="1"/>
          <w:sz w:val="22"/>
          <w:szCs w:val="22"/>
        </w:rPr>
        <w:t>Gl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it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466D5F" w:rsidRDefault="007A17C3">
      <w:pPr>
        <w:spacing w:before="63"/>
        <w:ind w:left="80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b?</w:t>
      </w:r>
    </w:p>
    <w:p w:rsidR="00466D5F" w:rsidRDefault="00466D5F">
      <w:pPr>
        <w:spacing w:before="2" w:line="180" w:lineRule="exact"/>
        <w:rPr>
          <w:sz w:val="18"/>
          <w:szCs w:val="18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s)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466D5F">
      <w:pPr>
        <w:spacing w:before="11"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466D5F">
      <w:pPr>
        <w:spacing w:before="13"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tabs>
          <w:tab w:val="left" w:pos="1520"/>
        </w:tabs>
        <w:spacing w:line="259" w:lineRule="auto"/>
        <w:ind w:left="1520" w:right="54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n, 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se.</w:t>
      </w:r>
    </w:p>
    <w:p w:rsidR="00466D5F" w:rsidRDefault="00466D5F">
      <w:pPr>
        <w:spacing w:before="9" w:line="140" w:lineRule="exact"/>
        <w:rPr>
          <w:sz w:val="15"/>
          <w:szCs w:val="15"/>
        </w:rPr>
      </w:pPr>
    </w:p>
    <w:p w:rsidR="00466D5F" w:rsidRDefault="007A17C3">
      <w:pPr>
        <w:tabs>
          <w:tab w:val="left" w:pos="1520"/>
        </w:tabs>
        <w:spacing w:line="260" w:lineRule="auto"/>
        <w:ind w:left="1520" w:right="83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6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466D5F" w:rsidRDefault="00466D5F">
      <w:pPr>
        <w:spacing w:before="8" w:line="140" w:lineRule="exact"/>
        <w:rPr>
          <w:sz w:val="15"/>
          <w:szCs w:val="15"/>
        </w:rPr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gin</w:t>
      </w:r>
      <w:r>
        <w:rPr>
          <w:rFonts w:ascii="Arial" w:eastAsia="Arial" w:hAnsi="Arial" w:cs="Arial"/>
          <w:b/>
          <w:spacing w:val="-3"/>
          <w:sz w:val="22"/>
          <w:szCs w:val="22"/>
        </w:rPr>
        <w:t>ee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tabs>
          <w:tab w:val="left" w:pos="1520"/>
        </w:tabs>
        <w:spacing w:line="259" w:lineRule="auto"/>
        <w:ind w:left="1520" w:right="50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used,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466D5F" w:rsidRDefault="00466D5F">
      <w:pPr>
        <w:spacing w:before="6" w:line="140" w:lineRule="exact"/>
        <w:rPr>
          <w:sz w:val="15"/>
          <w:szCs w:val="15"/>
        </w:rPr>
      </w:pPr>
    </w:p>
    <w:p w:rsidR="00466D5F" w:rsidRDefault="007A17C3">
      <w:pPr>
        <w:tabs>
          <w:tab w:val="left" w:pos="1520"/>
        </w:tabs>
        <w:spacing w:line="261" w:lineRule="auto"/>
        <w:ind w:left="1520" w:right="7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3,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466D5F" w:rsidRDefault="00466D5F">
      <w:pPr>
        <w:spacing w:before="4" w:line="140" w:lineRule="exact"/>
        <w:rPr>
          <w:sz w:val="15"/>
          <w:szCs w:val="15"/>
        </w:rPr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oral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What</w:t>
      </w:r>
      <w:proofErr w:type="gramEnd"/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da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s?</w:t>
      </w:r>
    </w:p>
    <w:p w:rsidR="00466D5F" w:rsidRDefault="00466D5F">
      <w:pPr>
        <w:spacing w:before="2" w:line="180" w:lineRule="exact"/>
        <w:rPr>
          <w:sz w:val="18"/>
          <w:szCs w:val="18"/>
        </w:rPr>
      </w:pPr>
    </w:p>
    <w:p w:rsidR="00466D5F" w:rsidRDefault="007A17C3">
      <w:pPr>
        <w:spacing w:line="409" w:lineRule="auto"/>
        <w:ind w:left="800" w:right="2804" w:firstLine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proofErr w:type="gramEnd"/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moni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pip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4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466D5F" w:rsidRDefault="007A17C3">
      <w:pPr>
        <w:spacing w:before="7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e?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ba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466D5F">
      <w:pPr>
        <w:spacing w:before="11"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466D5F" w:rsidRDefault="00466D5F">
      <w:pPr>
        <w:spacing w:line="200" w:lineRule="exact"/>
      </w:pPr>
    </w:p>
    <w:p w:rsidR="00466D5F" w:rsidRDefault="00466D5F">
      <w:pPr>
        <w:spacing w:line="200" w:lineRule="exact"/>
      </w:pPr>
    </w:p>
    <w:p w:rsidR="00466D5F" w:rsidRDefault="00466D5F">
      <w:pPr>
        <w:spacing w:before="14" w:line="200" w:lineRule="exact"/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466D5F" w:rsidRDefault="00466D5F">
      <w:pPr>
        <w:spacing w:before="1" w:line="180" w:lineRule="exact"/>
        <w:rPr>
          <w:sz w:val="18"/>
          <w:szCs w:val="18"/>
        </w:rPr>
      </w:pPr>
    </w:p>
    <w:p w:rsidR="00466D5F" w:rsidRDefault="007A17C3">
      <w:pPr>
        <w:tabs>
          <w:tab w:val="left" w:pos="1520"/>
        </w:tabs>
        <w:spacing w:line="261" w:lineRule="auto"/>
        <w:ind w:left="1520" w:right="26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y</w:t>
      </w:r>
      <w:proofErr w:type="gramEnd"/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rent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e?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opp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cha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466D5F" w:rsidRDefault="00466D5F">
      <w:pPr>
        <w:spacing w:before="4" w:line="140" w:lineRule="exact"/>
        <w:rPr>
          <w:sz w:val="15"/>
          <w:szCs w:val="15"/>
        </w:rPr>
      </w:pPr>
    </w:p>
    <w:p w:rsidR="00466D5F" w:rsidRDefault="007A17C3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1"/>
          <w:sz w:val="22"/>
          <w:szCs w:val="22"/>
        </w:rPr>
        <w:t>Off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466D5F" w:rsidRDefault="00466D5F">
      <w:pPr>
        <w:spacing w:before="9" w:line="160" w:lineRule="exact"/>
        <w:rPr>
          <w:sz w:val="17"/>
          <w:szCs w:val="17"/>
        </w:rPr>
      </w:pPr>
    </w:p>
    <w:p w:rsidR="00466D5F" w:rsidRDefault="007A17C3">
      <w:pPr>
        <w:tabs>
          <w:tab w:val="left" w:pos="1520"/>
        </w:tabs>
        <w:spacing w:line="261" w:lineRule="auto"/>
        <w:ind w:left="1520" w:right="42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cta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 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ne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compens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ket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 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466D5F" w:rsidRDefault="00466D5F">
      <w:pPr>
        <w:spacing w:before="7" w:line="140" w:lineRule="exact"/>
        <w:rPr>
          <w:sz w:val="15"/>
          <w:szCs w:val="15"/>
        </w:rPr>
      </w:pPr>
    </w:p>
    <w:p w:rsidR="00466D5F" w:rsidRDefault="007A17C3" w:rsidP="00000AE6">
      <w:pPr>
        <w:tabs>
          <w:tab w:val="left" w:pos="1520"/>
        </w:tabs>
        <w:spacing w:line="259" w:lineRule="auto"/>
        <w:ind w:left="1520" w:right="42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pre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e/h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brid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ces.</w:t>
      </w:r>
      <w:bookmarkStart w:id="0" w:name="_GoBack"/>
      <w:bookmarkEnd w:id="0"/>
    </w:p>
    <w:sectPr w:rsidR="00466D5F">
      <w:pgSz w:w="11920" w:h="16840"/>
      <w:pgMar w:top="780" w:right="1680" w:bottom="280" w:left="640" w:header="0" w:footer="2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7C3" w:rsidRDefault="007A17C3">
      <w:r>
        <w:separator/>
      </w:r>
    </w:p>
  </w:endnote>
  <w:endnote w:type="continuationSeparator" w:id="0">
    <w:p w:rsidR="007A17C3" w:rsidRDefault="007A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5F" w:rsidRDefault="00466D5F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7C3" w:rsidRDefault="007A17C3">
      <w:r>
        <w:separator/>
      </w:r>
    </w:p>
  </w:footnote>
  <w:footnote w:type="continuationSeparator" w:id="0">
    <w:p w:rsidR="007A17C3" w:rsidRDefault="007A1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67E32"/>
    <w:multiLevelType w:val="multilevel"/>
    <w:tmpl w:val="13DE73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5F"/>
    <w:rsid w:val="00000AE6"/>
    <w:rsid w:val="00466D5F"/>
    <w:rsid w:val="007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0AA865-2174-4248-8F6C-BA6B1066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2025-02-11T13:24:00Z</dcterms:created>
  <dcterms:modified xsi:type="dcterms:W3CDTF">2025-02-11T13:24:00Z</dcterms:modified>
</cp:coreProperties>
</file>