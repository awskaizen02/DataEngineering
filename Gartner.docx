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0E0" w:rsidRDefault="006630E2">
      <w:pPr>
        <w:spacing w:before="64" w:line="280" w:lineRule="exact"/>
        <w:ind w:left="860"/>
        <w:rPr>
          <w:rFonts w:ascii="Arial" w:eastAsia="Arial" w:hAnsi="Arial" w:cs="Arial"/>
          <w:sz w:val="26"/>
          <w:szCs w:val="26"/>
        </w:rPr>
      </w:pPr>
      <w:r>
        <w:pict>
          <v:group id="_x0000_s1075" style="position:absolute;left:0;text-align:left;margin-left:23.95pt;margin-top:23.7pt;width:547.55pt;height:794.6pt;z-index:-251670528;mso-position-horizontal-relative:page;mso-position-vertical-relative:page" coordorigin="479,474" coordsize="10951,15892">
            <v:shape id="_x0000_s1079" style="position:absolute;left:490;top:485;width:10930;height:0" coordorigin="490,485" coordsize="10930,0" path="m490,485r10929,e" filled="f" strokeweight=".20464mm">
              <v:path arrowok="t"/>
            </v:shape>
            <v:shape id="_x0000_s1078" style="position:absolute;left:485;top:480;width:0;height:15881" coordorigin="485,480" coordsize="0,15881" path="m485,480r,15881e" filled="f" strokeweight=".20464mm">
              <v:path arrowok="t"/>
            </v:shape>
            <v:shape id="_x0000_s1077" style="position:absolute;left:11424;top:480;width:0;height:15881" coordorigin="11424,480" coordsize="0,15881" path="m11424,480r,15881e" filled="f" strokeweight=".2045mm">
              <v:path arrowok="t"/>
            </v:shape>
            <v:shape id="_x0000_s1076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Gartner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Data</w:t>
      </w:r>
      <w:r>
        <w:rPr>
          <w:rFonts w:ascii="Arial" w:eastAsia="Arial" w:hAnsi="Arial" w:cs="Arial"/>
          <w:b/>
          <w:color w:val="6F2F9F"/>
          <w:spacing w:val="-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Engi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eer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Int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iew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Exp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rien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c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ed</w:t>
      </w:r>
      <w:r>
        <w:rPr>
          <w:rFonts w:ascii="Arial" w:eastAsia="Arial" w:hAnsi="Arial" w:cs="Arial"/>
          <w:b/>
          <w:color w:val="6F2F9F"/>
          <w:spacing w:val="-1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3+</w:t>
      </w:r>
    </w:p>
    <w:p w:rsidR="00F830E0" w:rsidRDefault="00F830E0">
      <w:pPr>
        <w:spacing w:before="8" w:line="180" w:lineRule="exact"/>
        <w:rPr>
          <w:sz w:val="18"/>
          <w:szCs w:val="18"/>
        </w:rPr>
      </w:pPr>
    </w:p>
    <w:p w:rsidR="00F830E0" w:rsidRDefault="006630E2">
      <w:pPr>
        <w:spacing w:before="32"/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1: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</w:p>
    <w:p w:rsidR="00F830E0" w:rsidRDefault="00F830E0">
      <w:pPr>
        <w:spacing w:before="13" w:line="200" w:lineRule="exact"/>
      </w:pPr>
    </w:p>
    <w:p w:rsidR="00F830E0" w:rsidRDefault="006630E2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atab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 d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ers</w:t>
      </w:r>
      <w:r>
        <w:rPr>
          <w:rFonts w:ascii="Arial" w:eastAsia="Arial" w:hAnsi="Arial" w:cs="Arial"/>
          <w:b/>
          <w:spacing w:val="1"/>
          <w:sz w:val="22"/>
          <w:szCs w:val="22"/>
        </w:rPr>
        <w:t>/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ctors</w:t>
      </w:r>
    </w:p>
    <w:p w:rsidR="00F830E0" w:rsidRDefault="00F830E0">
      <w:pPr>
        <w:spacing w:before="4" w:line="180" w:lineRule="exact"/>
        <w:rPr>
          <w:sz w:val="18"/>
          <w:szCs w:val="18"/>
        </w:rPr>
      </w:pPr>
    </w:p>
    <w:p w:rsidR="00F830E0" w:rsidRDefault="006630E2" w:rsidP="00940FDD">
      <w:pPr>
        <w:spacing w:line="258" w:lineRule="auto"/>
        <w:ind w:right="9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ase 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-1"/>
          <w:sz w:val="22"/>
          <w:szCs w:val="22"/>
        </w:rPr>
        <w:t>DBC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bra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gre</w:t>
      </w:r>
      <w:r>
        <w:rPr>
          <w:rFonts w:ascii="Arial" w:eastAsia="Arial" w:hAnsi="Arial" w:cs="Arial"/>
          <w:spacing w:val="-1"/>
          <w:sz w:val="22"/>
          <w:szCs w:val="22"/>
        </w:rPr>
        <w:t>SQ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 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bc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er)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>r 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ecti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ka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nti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.</w:t>
      </w:r>
    </w:p>
    <w:p w:rsidR="00F830E0" w:rsidRDefault="00F830E0">
      <w:pPr>
        <w:spacing w:before="7" w:line="140" w:lineRule="exact"/>
        <w:rPr>
          <w:sz w:val="15"/>
          <w:szCs w:val="15"/>
        </w:rPr>
      </w:pPr>
    </w:p>
    <w:p w:rsidR="00F830E0" w:rsidRDefault="006630E2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mbda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-3"/>
          <w:sz w:val="22"/>
          <w:szCs w:val="22"/>
        </w:rPr>
        <w:t>Py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</w:p>
    <w:p w:rsidR="00F830E0" w:rsidRDefault="00F830E0">
      <w:pPr>
        <w:spacing w:before="1" w:line="180" w:lineRule="exact"/>
        <w:rPr>
          <w:sz w:val="18"/>
          <w:szCs w:val="18"/>
        </w:rPr>
      </w:pPr>
    </w:p>
    <w:p w:rsidR="00F830E0" w:rsidRDefault="006630E2" w:rsidP="00940FDD">
      <w:pPr>
        <w:spacing w:line="259" w:lineRule="auto"/>
        <w:ind w:right="2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he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ambda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yw</w:t>
      </w:r>
      <w:r>
        <w:rPr>
          <w:rFonts w:ascii="Arial" w:eastAsia="Arial" w:hAnsi="Arial" w:cs="Arial"/>
          <w:sz w:val="22"/>
          <w:szCs w:val="22"/>
        </w:rPr>
        <w:t>ord.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'r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hro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s, 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arly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cas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ns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 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F830E0" w:rsidRDefault="00F830E0">
      <w:pPr>
        <w:spacing w:before="6" w:line="140" w:lineRule="exact"/>
        <w:rPr>
          <w:sz w:val="15"/>
          <w:szCs w:val="15"/>
        </w:rPr>
      </w:pPr>
    </w:p>
    <w:p w:rsidR="00F830E0" w:rsidRDefault="006630E2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SQL</w:t>
      </w:r>
    </w:p>
    <w:p w:rsidR="00F830E0" w:rsidRDefault="00F830E0">
      <w:pPr>
        <w:spacing w:before="4" w:line="180" w:lineRule="exact"/>
        <w:rPr>
          <w:sz w:val="18"/>
          <w:szCs w:val="18"/>
        </w:rPr>
      </w:pPr>
    </w:p>
    <w:p w:rsidR="00F830E0" w:rsidRDefault="006630E2" w:rsidP="00940FDD">
      <w:pPr>
        <w:spacing w:line="258" w:lineRule="auto"/>
        <w:ind w:right="6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press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empor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t se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 can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erenced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NSE</w:t>
      </w:r>
      <w:r>
        <w:rPr>
          <w:rFonts w:ascii="Arial" w:eastAsia="Arial" w:hAnsi="Arial" w:cs="Arial"/>
          <w:spacing w:val="-6"/>
          <w:sz w:val="22"/>
          <w:szCs w:val="22"/>
        </w:rPr>
        <w:t>R</w:t>
      </w:r>
      <w:r>
        <w:rPr>
          <w:rFonts w:ascii="Arial" w:eastAsia="Arial" w:hAnsi="Arial" w:cs="Arial"/>
          <w:spacing w:val="-24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UPD</w:t>
      </w:r>
      <w:r>
        <w:rPr>
          <w:rFonts w:ascii="Arial" w:eastAsia="Arial" w:hAnsi="Arial" w:cs="Arial"/>
          <w:spacing w:val="-20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or </w:t>
      </w:r>
      <w:r>
        <w:rPr>
          <w:rFonts w:ascii="Arial" w:eastAsia="Arial" w:hAnsi="Arial" w:cs="Arial"/>
          <w:spacing w:val="-1"/>
          <w:sz w:val="22"/>
          <w:szCs w:val="22"/>
        </w:rPr>
        <w:t>DE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ilit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ex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e:</w:t>
      </w:r>
    </w:p>
    <w:p w:rsidR="00F830E0" w:rsidRDefault="00F830E0">
      <w:pPr>
        <w:spacing w:before="1" w:line="160" w:lineRule="exact"/>
        <w:rPr>
          <w:sz w:val="16"/>
          <w:szCs w:val="16"/>
        </w:rPr>
      </w:pPr>
    </w:p>
    <w:p w:rsidR="00F830E0" w:rsidRDefault="006630E2">
      <w:pPr>
        <w:ind w:left="23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6pt;height:39.2pt">
            <v:imagedata r:id="rId7" o:title=""/>
          </v:shape>
        </w:pict>
      </w:r>
    </w:p>
    <w:p w:rsidR="00F830E0" w:rsidRDefault="00F830E0">
      <w:pPr>
        <w:spacing w:before="9" w:line="160" w:lineRule="exact"/>
        <w:rPr>
          <w:sz w:val="17"/>
          <w:szCs w:val="17"/>
        </w:rPr>
      </w:pPr>
    </w:p>
    <w:p w:rsidR="00F830E0" w:rsidRDefault="006630E2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 xml:space="preserve">nion 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 U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</w:p>
    <w:p w:rsidR="00F830E0" w:rsidRDefault="00F830E0">
      <w:pPr>
        <w:spacing w:before="2" w:line="180" w:lineRule="exact"/>
        <w:rPr>
          <w:sz w:val="18"/>
          <w:szCs w:val="18"/>
        </w:rPr>
      </w:pPr>
    </w:p>
    <w:p w:rsidR="00F830E0" w:rsidRDefault="006630E2" w:rsidP="00940FDD">
      <w:pPr>
        <w:spacing w:line="258" w:lineRule="auto"/>
        <w:ind w:right="40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UN</w:t>
      </w:r>
      <w:r>
        <w:rPr>
          <w:rFonts w:ascii="Arial" w:eastAsia="Arial" w:hAnsi="Arial" w:cs="Arial"/>
          <w:spacing w:val="1"/>
          <w:sz w:val="22"/>
          <w:szCs w:val="22"/>
        </w:rPr>
        <w:t>IO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es dup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cates,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UN</w:t>
      </w:r>
      <w:r>
        <w:rPr>
          <w:rFonts w:ascii="Arial" w:eastAsia="Arial" w:hAnsi="Arial" w:cs="Arial"/>
          <w:spacing w:val="1"/>
          <w:sz w:val="22"/>
          <w:szCs w:val="22"/>
        </w:rPr>
        <w:t>IO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LL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ult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es,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cates.</w:t>
      </w:r>
    </w:p>
    <w:p w:rsidR="00F830E0" w:rsidRDefault="00F830E0">
      <w:pPr>
        <w:spacing w:before="2" w:line="160" w:lineRule="exact"/>
        <w:rPr>
          <w:sz w:val="16"/>
          <w:szCs w:val="16"/>
        </w:rPr>
      </w:pPr>
    </w:p>
    <w:p w:rsidR="00F830E0" w:rsidRDefault="006630E2" w:rsidP="00940FDD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UN</w:t>
      </w:r>
      <w:r>
        <w:rPr>
          <w:rFonts w:ascii="Arial" w:eastAsia="Arial" w:hAnsi="Arial" w:cs="Arial"/>
          <w:spacing w:val="1"/>
          <w:sz w:val="22"/>
          <w:szCs w:val="22"/>
        </w:rPr>
        <w:t>IO</w:t>
      </w:r>
      <w:r>
        <w:rPr>
          <w:rFonts w:ascii="Arial" w:eastAsia="Arial" w:hAnsi="Arial" w:cs="Arial"/>
          <w:sz w:val="22"/>
          <w:szCs w:val="22"/>
        </w:rPr>
        <w:t xml:space="preserve">N: </w:t>
      </w:r>
      <w:r>
        <w:rPr>
          <w:rFonts w:ascii="Arial" w:eastAsia="Arial" w:hAnsi="Arial" w:cs="Arial"/>
          <w:spacing w:val="-1"/>
          <w:sz w:val="22"/>
          <w:szCs w:val="22"/>
        </w:rPr>
        <w:t>Sl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cates.</w:t>
      </w:r>
    </w:p>
    <w:p w:rsidR="00F830E0" w:rsidRDefault="006630E2" w:rsidP="00940FDD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UN</w:t>
      </w:r>
      <w:r>
        <w:rPr>
          <w:rFonts w:ascii="Arial" w:eastAsia="Arial" w:hAnsi="Arial" w:cs="Arial"/>
          <w:spacing w:val="1"/>
          <w:sz w:val="22"/>
          <w:szCs w:val="22"/>
        </w:rPr>
        <w:t>IO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4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 d</w:t>
      </w:r>
      <w:r>
        <w:rPr>
          <w:rFonts w:ascii="Arial" w:eastAsia="Arial" w:hAnsi="Arial" w:cs="Arial"/>
          <w:spacing w:val="1"/>
          <w:sz w:val="22"/>
          <w:szCs w:val="22"/>
        </w:rPr>
        <w:t>e-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o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cur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F830E0" w:rsidRDefault="00F830E0">
      <w:pPr>
        <w:spacing w:before="9" w:line="160" w:lineRule="exact"/>
        <w:rPr>
          <w:sz w:val="17"/>
          <w:szCs w:val="17"/>
        </w:rPr>
      </w:pPr>
    </w:p>
    <w:p w:rsidR="00F830E0" w:rsidRDefault="006630E2" w:rsidP="00940FD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umb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oins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(l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l 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)</w:t>
      </w:r>
    </w:p>
    <w:p w:rsidR="00F830E0" w:rsidRDefault="006630E2" w:rsidP="00940FDD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n:</w:t>
      </w:r>
    </w:p>
    <w:p w:rsidR="00F830E0" w:rsidRDefault="00F830E0">
      <w:pPr>
        <w:spacing w:before="6" w:line="160" w:lineRule="exact"/>
        <w:rPr>
          <w:sz w:val="16"/>
          <w:szCs w:val="16"/>
        </w:rPr>
      </w:pPr>
    </w:p>
    <w:p w:rsidR="00940FDD" w:rsidRDefault="006630E2" w:rsidP="00940FDD">
      <w:pPr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in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oth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es.</w:t>
      </w:r>
    </w:p>
    <w:p w:rsidR="00F830E0" w:rsidRDefault="00940FDD" w:rsidP="00940FD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</w:t>
      </w:r>
      <w:r w:rsidR="006630E2">
        <w:rPr>
          <w:rFonts w:ascii="Arial" w:eastAsia="Arial" w:hAnsi="Arial" w:cs="Arial"/>
          <w:b/>
          <w:sz w:val="22"/>
          <w:szCs w:val="22"/>
        </w:rPr>
        <w:t>L</w:t>
      </w:r>
      <w:r w:rsidR="006630E2">
        <w:rPr>
          <w:rFonts w:ascii="Arial" w:eastAsia="Arial" w:hAnsi="Arial" w:cs="Arial"/>
          <w:b/>
          <w:spacing w:val="-1"/>
          <w:sz w:val="22"/>
          <w:szCs w:val="22"/>
        </w:rPr>
        <w:t>e</w:t>
      </w:r>
      <w:r w:rsidR="006630E2">
        <w:rPr>
          <w:rFonts w:ascii="Arial" w:eastAsia="Arial" w:hAnsi="Arial" w:cs="Arial"/>
          <w:b/>
          <w:spacing w:val="1"/>
          <w:sz w:val="22"/>
          <w:szCs w:val="22"/>
        </w:rPr>
        <w:t>f</w:t>
      </w:r>
      <w:r w:rsidR="006630E2">
        <w:rPr>
          <w:rFonts w:ascii="Arial" w:eastAsia="Arial" w:hAnsi="Arial" w:cs="Arial"/>
          <w:b/>
          <w:sz w:val="22"/>
          <w:szCs w:val="22"/>
        </w:rPr>
        <w:t>t J</w:t>
      </w:r>
      <w:r w:rsidR="006630E2">
        <w:rPr>
          <w:rFonts w:ascii="Arial" w:eastAsia="Arial" w:hAnsi="Arial" w:cs="Arial"/>
          <w:b/>
          <w:spacing w:val="-1"/>
          <w:sz w:val="22"/>
          <w:szCs w:val="22"/>
        </w:rPr>
        <w:t>o</w:t>
      </w:r>
      <w:r w:rsidR="006630E2">
        <w:rPr>
          <w:rFonts w:ascii="Arial" w:eastAsia="Arial" w:hAnsi="Arial" w:cs="Arial"/>
          <w:b/>
          <w:spacing w:val="1"/>
          <w:sz w:val="22"/>
          <w:szCs w:val="22"/>
        </w:rPr>
        <w:t>i</w:t>
      </w:r>
      <w:r w:rsidR="006630E2">
        <w:rPr>
          <w:rFonts w:ascii="Arial" w:eastAsia="Arial" w:hAnsi="Arial" w:cs="Arial"/>
          <w:b/>
          <w:spacing w:val="-2"/>
          <w:sz w:val="22"/>
          <w:szCs w:val="22"/>
        </w:rPr>
        <w:t>n</w:t>
      </w:r>
      <w:r w:rsidR="006630E2">
        <w:rPr>
          <w:rFonts w:ascii="Arial" w:eastAsia="Arial" w:hAnsi="Arial" w:cs="Arial"/>
          <w:sz w:val="22"/>
          <w:szCs w:val="22"/>
        </w:rPr>
        <w:t>:</w:t>
      </w:r>
      <w:r w:rsidR="006630E2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pacing w:val="-1"/>
          <w:sz w:val="22"/>
          <w:szCs w:val="22"/>
        </w:rPr>
        <w:t>R</w:t>
      </w:r>
      <w:r w:rsidR="006630E2">
        <w:rPr>
          <w:rFonts w:ascii="Arial" w:eastAsia="Arial" w:hAnsi="Arial" w:cs="Arial"/>
          <w:sz w:val="22"/>
          <w:szCs w:val="22"/>
        </w:rPr>
        <w:t>et</w:t>
      </w:r>
      <w:r w:rsidR="006630E2">
        <w:rPr>
          <w:rFonts w:ascii="Arial" w:eastAsia="Arial" w:hAnsi="Arial" w:cs="Arial"/>
          <w:spacing w:val="-2"/>
          <w:sz w:val="22"/>
          <w:szCs w:val="22"/>
        </w:rPr>
        <w:t>u</w:t>
      </w:r>
      <w:r w:rsidR="006630E2">
        <w:rPr>
          <w:rFonts w:ascii="Arial" w:eastAsia="Arial" w:hAnsi="Arial" w:cs="Arial"/>
          <w:spacing w:val="1"/>
          <w:sz w:val="22"/>
          <w:szCs w:val="22"/>
        </w:rPr>
        <w:t>r</w:t>
      </w:r>
      <w:r w:rsidR="006630E2">
        <w:rPr>
          <w:rFonts w:ascii="Arial" w:eastAsia="Arial" w:hAnsi="Arial" w:cs="Arial"/>
          <w:sz w:val="22"/>
          <w:szCs w:val="22"/>
        </w:rPr>
        <w:t>ns</w:t>
      </w:r>
      <w:r w:rsidR="006630E2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z w:val="22"/>
          <w:szCs w:val="22"/>
        </w:rPr>
        <w:t>a</w:t>
      </w:r>
      <w:r w:rsidR="006630E2">
        <w:rPr>
          <w:rFonts w:ascii="Arial" w:eastAsia="Arial" w:hAnsi="Arial" w:cs="Arial"/>
          <w:spacing w:val="-1"/>
          <w:sz w:val="22"/>
          <w:szCs w:val="22"/>
        </w:rPr>
        <w:t>l</w:t>
      </w:r>
      <w:r w:rsidR="006630E2">
        <w:rPr>
          <w:rFonts w:ascii="Arial" w:eastAsia="Arial" w:hAnsi="Arial" w:cs="Arial"/>
          <w:sz w:val="22"/>
          <w:szCs w:val="22"/>
        </w:rPr>
        <w:t xml:space="preserve">l </w:t>
      </w:r>
      <w:r w:rsidR="006630E2">
        <w:rPr>
          <w:rFonts w:ascii="Arial" w:eastAsia="Arial" w:hAnsi="Arial" w:cs="Arial"/>
          <w:spacing w:val="1"/>
          <w:sz w:val="22"/>
          <w:szCs w:val="22"/>
        </w:rPr>
        <w:t>r</w:t>
      </w:r>
      <w:r w:rsidR="006630E2">
        <w:rPr>
          <w:rFonts w:ascii="Arial" w:eastAsia="Arial" w:hAnsi="Arial" w:cs="Arial"/>
          <w:spacing w:val="-3"/>
          <w:sz w:val="22"/>
          <w:szCs w:val="22"/>
        </w:rPr>
        <w:t>e</w:t>
      </w:r>
      <w:r w:rsidR="006630E2">
        <w:rPr>
          <w:rFonts w:ascii="Arial" w:eastAsia="Arial" w:hAnsi="Arial" w:cs="Arial"/>
          <w:sz w:val="22"/>
          <w:szCs w:val="22"/>
        </w:rPr>
        <w:t>cords</w:t>
      </w:r>
      <w:r w:rsidR="006630E2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pacing w:val="1"/>
          <w:sz w:val="22"/>
          <w:szCs w:val="22"/>
        </w:rPr>
        <w:t>fr</w:t>
      </w:r>
      <w:r w:rsidR="006630E2">
        <w:rPr>
          <w:rFonts w:ascii="Arial" w:eastAsia="Arial" w:hAnsi="Arial" w:cs="Arial"/>
          <w:spacing w:val="-3"/>
          <w:sz w:val="22"/>
          <w:szCs w:val="22"/>
        </w:rPr>
        <w:t>o</w:t>
      </w:r>
      <w:r w:rsidR="006630E2">
        <w:rPr>
          <w:rFonts w:ascii="Arial" w:eastAsia="Arial" w:hAnsi="Arial" w:cs="Arial"/>
          <w:sz w:val="22"/>
          <w:szCs w:val="22"/>
        </w:rPr>
        <w:t xml:space="preserve">m </w:t>
      </w:r>
      <w:r w:rsidR="006630E2">
        <w:rPr>
          <w:rFonts w:ascii="Arial" w:eastAsia="Arial" w:hAnsi="Arial" w:cs="Arial"/>
          <w:spacing w:val="1"/>
          <w:sz w:val="22"/>
          <w:szCs w:val="22"/>
        </w:rPr>
        <w:t>t</w:t>
      </w:r>
      <w:r w:rsidR="006630E2">
        <w:rPr>
          <w:rFonts w:ascii="Arial" w:eastAsia="Arial" w:hAnsi="Arial" w:cs="Arial"/>
          <w:sz w:val="22"/>
          <w:szCs w:val="22"/>
        </w:rPr>
        <w:t>he</w:t>
      </w:r>
      <w:r w:rsidR="006630E2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pacing w:val="-1"/>
          <w:sz w:val="22"/>
          <w:szCs w:val="22"/>
        </w:rPr>
        <w:t>l</w:t>
      </w:r>
      <w:r w:rsidR="006630E2">
        <w:rPr>
          <w:rFonts w:ascii="Arial" w:eastAsia="Arial" w:hAnsi="Arial" w:cs="Arial"/>
          <w:spacing w:val="-3"/>
          <w:sz w:val="22"/>
          <w:szCs w:val="22"/>
        </w:rPr>
        <w:t>e</w:t>
      </w:r>
      <w:r w:rsidR="006630E2">
        <w:rPr>
          <w:rFonts w:ascii="Arial" w:eastAsia="Arial" w:hAnsi="Arial" w:cs="Arial"/>
          <w:spacing w:val="3"/>
          <w:sz w:val="22"/>
          <w:szCs w:val="22"/>
        </w:rPr>
        <w:t>f</w:t>
      </w:r>
      <w:r w:rsidR="006630E2">
        <w:rPr>
          <w:rFonts w:ascii="Arial" w:eastAsia="Arial" w:hAnsi="Arial" w:cs="Arial"/>
          <w:sz w:val="22"/>
          <w:szCs w:val="22"/>
        </w:rPr>
        <w:t xml:space="preserve">t </w:t>
      </w:r>
      <w:r w:rsidR="006630E2">
        <w:rPr>
          <w:rFonts w:ascii="Arial" w:eastAsia="Arial" w:hAnsi="Arial" w:cs="Arial"/>
          <w:spacing w:val="1"/>
          <w:sz w:val="22"/>
          <w:szCs w:val="22"/>
        </w:rPr>
        <w:t>t</w:t>
      </w:r>
      <w:r w:rsidR="006630E2">
        <w:rPr>
          <w:rFonts w:ascii="Arial" w:eastAsia="Arial" w:hAnsi="Arial" w:cs="Arial"/>
          <w:sz w:val="22"/>
          <w:szCs w:val="22"/>
        </w:rPr>
        <w:t>a</w:t>
      </w:r>
      <w:r w:rsidR="006630E2">
        <w:rPr>
          <w:rFonts w:ascii="Arial" w:eastAsia="Arial" w:hAnsi="Arial" w:cs="Arial"/>
          <w:spacing w:val="-1"/>
          <w:sz w:val="22"/>
          <w:szCs w:val="22"/>
        </w:rPr>
        <w:t>bl</w:t>
      </w:r>
      <w:r w:rsidR="006630E2">
        <w:rPr>
          <w:rFonts w:ascii="Arial" w:eastAsia="Arial" w:hAnsi="Arial" w:cs="Arial"/>
          <w:spacing w:val="-3"/>
          <w:sz w:val="22"/>
          <w:szCs w:val="22"/>
        </w:rPr>
        <w:t>e</w:t>
      </w:r>
      <w:r w:rsidR="006630E2">
        <w:rPr>
          <w:rFonts w:ascii="Arial" w:eastAsia="Arial" w:hAnsi="Arial" w:cs="Arial"/>
          <w:sz w:val="22"/>
          <w:szCs w:val="22"/>
        </w:rPr>
        <w:t>, a</w:t>
      </w:r>
      <w:r w:rsidR="006630E2">
        <w:rPr>
          <w:rFonts w:ascii="Arial" w:eastAsia="Arial" w:hAnsi="Arial" w:cs="Arial"/>
          <w:spacing w:val="-1"/>
          <w:sz w:val="22"/>
          <w:szCs w:val="22"/>
        </w:rPr>
        <w:t>n</w:t>
      </w:r>
      <w:r w:rsidR="006630E2">
        <w:rPr>
          <w:rFonts w:ascii="Arial" w:eastAsia="Arial" w:hAnsi="Arial" w:cs="Arial"/>
          <w:sz w:val="22"/>
          <w:szCs w:val="22"/>
        </w:rPr>
        <w:t xml:space="preserve">d </w:t>
      </w:r>
      <w:r w:rsidR="006630E2">
        <w:rPr>
          <w:rFonts w:ascii="Arial" w:eastAsia="Arial" w:hAnsi="Arial" w:cs="Arial"/>
          <w:spacing w:val="1"/>
          <w:sz w:val="22"/>
          <w:szCs w:val="22"/>
        </w:rPr>
        <w:t>m</w:t>
      </w:r>
      <w:r w:rsidR="006630E2">
        <w:rPr>
          <w:rFonts w:ascii="Arial" w:eastAsia="Arial" w:hAnsi="Arial" w:cs="Arial"/>
          <w:spacing w:val="-3"/>
          <w:sz w:val="22"/>
          <w:szCs w:val="22"/>
        </w:rPr>
        <w:t>a</w:t>
      </w:r>
      <w:r w:rsidR="006630E2">
        <w:rPr>
          <w:rFonts w:ascii="Arial" w:eastAsia="Arial" w:hAnsi="Arial" w:cs="Arial"/>
          <w:spacing w:val="1"/>
          <w:sz w:val="22"/>
          <w:szCs w:val="22"/>
        </w:rPr>
        <w:t>t</w:t>
      </w:r>
      <w:r w:rsidR="006630E2">
        <w:rPr>
          <w:rFonts w:ascii="Arial" w:eastAsia="Arial" w:hAnsi="Arial" w:cs="Arial"/>
          <w:sz w:val="22"/>
          <w:szCs w:val="22"/>
        </w:rPr>
        <w:t>ch</w:t>
      </w:r>
      <w:r w:rsidR="006630E2">
        <w:rPr>
          <w:rFonts w:ascii="Arial" w:eastAsia="Arial" w:hAnsi="Arial" w:cs="Arial"/>
          <w:spacing w:val="-1"/>
          <w:sz w:val="22"/>
          <w:szCs w:val="22"/>
        </w:rPr>
        <w:t>i</w:t>
      </w:r>
      <w:r w:rsidR="006630E2">
        <w:rPr>
          <w:rFonts w:ascii="Arial" w:eastAsia="Arial" w:hAnsi="Arial" w:cs="Arial"/>
          <w:spacing w:val="-3"/>
          <w:sz w:val="22"/>
          <w:szCs w:val="22"/>
        </w:rPr>
        <w:t>n</w:t>
      </w:r>
      <w:r w:rsidR="006630E2">
        <w:rPr>
          <w:rFonts w:ascii="Arial" w:eastAsia="Arial" w:hAnsi="Arial" w:cs="Arial"/>
          <w:sz w:val="22"/>
          <w:szCs w:val="22"/>
        </w:rPr>
        <w:t xml:space="preserve">g </w:t>
      </w:r>
      <w:r w:rsidR="006630E2">
        <w:rPr>
          <w:rFonts w:ascii="Arial" w:eastAsia="Arial" w:hAnsi="Arial" w:cs="Arial"/>
          <w:spacing w:val="1"/>
          <w:sz w:val="22"/>
          <w:szCs w:val="22"/>
        </w:rPr>
        <w:t>r</w:t>
      </w:r>
      <w:r w:rsidR="006630E2">
        <w:rPr>
          <w:rFonts w:ascii="Arial" w:eastAsia="Arial" w:hAnsi="Arial" w:cs="Arial"/>
          <w:sz w:val="22"/>
          <w:szCs w:val="22"/>
        </w:rPr>
        <w:t>ec</w:t>
      </w:r>
      <w:r w:rsidR="006630E2">
        <w:rPr>
          <w:rFonts w:ascii="Arial" w:eastAsia="Arial" w:hAnsi="Arial" w:cs="Arial"/>
          <w:spacing w:val="-1"/>
          <w:sz w:val="22"/>
          <w:szCs w:val="22"/>
        </w:rPr>
        <w:t>o</w:t>
      </w:r>
      <w:r w:rsidR="006630E2">
        <w:rPr>
          <w:rFonts w:ascii="Arial" w:eastAsia="Arial" w:hAnsi="Arial" w:cs="Arial"/>
          <w:spacing w:val="1"/>
          <w:sz w:val="22"/>
          <w:szCs w:val="22"/>
        </w:rPr>
        <w:t>r</w:t>
      </w:r>
      <w:r w:rsidR="006630E2">
        <w:rPr>
          <w:rFonts w:ascii="Arial" w:eastAsia="Arial" w:hAnsi="Arial" w:cs="Arial"/>
          <w:sz w:val="22"/>
          <w:szCs w:val="22"/>
        </w:rPr>
        <w:t>ds</w:t>
      </w:r>
      <w:r w:rsidR="006630E2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pacing w:val="1"/>
          <w:sz w:val="22"/>
          <w:szCs w:val="22"/>
        </w:rPr>
        <w:t>fr</w:t>
      </w:r>
      <w:r w:rsidR="006630E2">
        <w:rPr>
          <w:rFonts w:ascii="Arial" w:eastAsia="Arial" w:hAnsi="Arial" w:cs="Arial"/>
          <w:sz w:val="22"/>
          <w:szCs w:val="22"/>
        </w:rPr>
        <w:t>om</w:t>
      </w:r>
      <w:r w:rsidR="006630E2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pacing w:val="1"/>
          <w:sz w:val="22"/>
          <w:szCs w:val="22"/>
        </w:rPr>
        <w:t>t</w:t>
      </w:r>
      <w:r w:rsidR="006630E2">
        <w:rPr>
          <w:rFonts w:ascii="Arial" w:eastAsia="Arial" w:hAnsi="Arial" w:cs="Arial"/>
          <w:sz w:val="22"/>
          <w:szCs w:val="22"/>
        </w:rPr>
        <w:t>he</w:t>
      </w:r>
      <w:r w:rsidR="006630E2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pacing w:val="1"/>
          <w:sz w:val="22"/>
          <w:szCs w:val="22"/>
        </w:rPr>
        <w:t>r</w:t>
      </w:r>
      <w:r w:rsidR="006630E2">
        <w:rPr>
          <w:rFonts w:ascii="Arial" w:eastAsia="Arial" w:hAnsi="Arial" w:cs="Arial"/>
          <w:spacing w:val="-1"/>
          <w:sz w:val="22"/>
          <w:szCs w:val="22"/>
        </w:rPr>
        <w:t>i</w:t>
      </w:r>
      <w:r w:rsidR="006630E2">
        <w:rPr>
          <w:rFonts w:ascii="Arial" w:eastAsia="Arial" w:hAnsi="Arial" w:cs="Arial"/>
          <w:spacing w:val="2"/>
          <w:sz w:val="22"/>
          <w:szCs w:val="22"/>
        </w:rPr>
        <w:t>g</w:t>
      </w:r>
      <w:r w:rsidR="006630E2">
        <w:rPr>
          <w:rFonts w:ascii="Arial" w:eastAsia="Arial" w:hAnsi="Arial" w:cs="Arial"/>
          <w:spacing w:val="-3"/>
          <w:sz w:val="22"/>
          <w:szCs w:val="22"/>
        </w:rPr>
        <w:t>h</w:t>
      </w:r>
      <w:r w:rsidR="006630E2">
        <w:rPr>
          <w:rFonts w:ascii="Arial" w:eastAsia="Arial" w:hAnsi="Arial" w:cs="Arial"/>
          <w:sz w:val="22"/>
          <w:szCs w:val="22"/>
        </w:rPr>
        <w:t xml:space="preserve">t </w:t>
      </w:r>
      <w:r w:rsidR="006630E2">
        <w:rPr>
          <w:rFonts w:ascii="Arial" w:eastAsia="Arial" w:hAnsi="Arial" w:cs="Arial"/>
          <w:spacing w:val="1"/>
          <w:sz w:val="22"/>
          <w:szCs w:val="22"/>
        </w:rPr>
        <w:t>t</w:t>
      </w:r>
      <w:r w:rsidR="006630E2">
        <w:rPr>
          <w:rFonts w:ascii="Arial" w:eastAsia="Arial" w:hAnsi="Arial" w:cs="Arial"/>
          <w:spacing w:val="-3"/>
          <w:sz w:val="22"/>
          <w:szCs w:val="22"/>
        </w:rPr>
        <w:t>a</w:t>
      </w:r>
      <w:r w:rsidR="006630E2">
        <w:rPr>
          <w:rFonts w:ascii="Arial" w:eastAsia="Arial" w:hAnsi="Arial" w:cs="Arial"/>
          <w:sz w:val="22"/>
          <w:szCs w:val="22"/>
        </w:rPr>
        <w:t>b</w:t>
      </w:r>
      <w:r w:rsidR="006630E2">
        <w:rPr>
          <w:rFonts w:ascii="Arial" w:eastAsia="Arial" w:hAnsi="Arial" w:cs="Arial"/>
          <w:spacing w:val="-1"/>
          <w:sz w:val="22"/>
          <w:szCs w:val="22"/>
        </w:rPr>
        <w:t>l</w:t>
      </w:r>
      <w:r w:rsidR="006630E2">
        <w:rPr>
          <w:rFonts w:ascii="Arial" w:eastAsia="Arial" w:hAnsi="Arial" w:cs="Arial"/>
          <w:sz w:val="22"/>
          <w:szCs w:val="22"/>
        </w:rPr>
        <w:t>e.</w:t>
      </w:r>
    </w:p>
    <w:p w:rsidR="00F830E0" w:rsidRDefault="00940FDD" w:rsidP="00940FDD">
      <w:pPr>
        <w:tabs>
          <w:tab w:val="left" w:pos="3020"/>
        </w:tabs>
        <w:spacing w:line="261" w:lineRule="auto"/>
        <w:ind w:right="52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   </w:t>
      </w:r>
      <w:r w:rsidR="006630E2">
        <w:rPr>
          <w:rFonts w:ascii="Arial" w:eastAsia="Arial" w:hAnsi="Arial" w:cs="Arial"/>
          <w:b/>
          <w:spacing w:val="-1"/>
          <w:sz w:val="22"/>
          <w:szCs w:val="22"/>
        </w:rPr>
        <w:t>R</w:t>
      </w:r>
      <w:r w:rsidR="006630E2">
        <w:rPr>
          <w:rFonts w:ascii="Arial" w:eastAsia="Arial" w:hAnsi="Arial" w:cs="Arial"/>
          <w:b/>
          <w:spacing w:val="1"/>
          <w:sz w:val="22"/>
          <w:szCs w:val="22"/>
        </w:rPr>
        <w:t>i</w:t>
      </w:r>
      <w:r w:rsidR="006630E2">
        <w:rPr>
          <w:rFonts w:ascii="Arial" w:eastAsia="Arial" w:hAnsi="Arial" w:cs="Arial"/>
          <w:b/>
          <w:sz w:val="22"/>
          <w:szCs w:val="22"/>
        </w:rPr>
        <w:t>g</w:t>
      </w:r>
      <w:r w:rsidR="006630E2">
        <w:rPr>
          <w:rFonts w:ascii="Arial" w:eastAsia="Arial" w:hAnsi="Arial" w:cs="Arial"/>
          <w:b/>
          <w:spacing w:val="-1"/>
          <w:sz w:val="22"/>
          <w:szCs w:val="22"/>
        </w:rPr>
        <w:t>h</w:t>
      </w:r>
      <w:r w:rsidR="006630E2">
        <w:rPr>
          <w:rFonts w:ascii="Arial" w:eastAsia="Arial" w:hAnsi="Arial" w:cs="Arial"/>
          <w:b/>
          <w:sz w:val="22"/>
          <w:szCs w:val="22"/>
        </w:rPr>
        <w:t>t</w:t>
      </w:r>
      <w:r w:rsidR="006630E2"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b/>
          <w:sz w:val="22"/>
          <w:szCs w:val="22"/>
        </w:rPr>
        <w:t>J</w:t>
      </w:r>
      <w:r w:rsidR="006630E2">
        <w:rPr>
          <w:rFonts w:ascii="Arial" w:eastAsia="Arial" w:hAnsi="Arial" w:cs="Arial"/>
          <w:b/>
          <w:spacing w:val="-3"/>
          <w:sz w:val="22"/>
          <w:szCs w:val="22"/>
        </w:rPr>
        <w:t>o</w:t>
      </w:r>
      <w:r w:rsidR="006630E2">
        <w:rPr>
          <w:rFonts w:ascii="Arial" w:eastAsia="Arial" w:hAnsi="Arial" w:cs="Arial"/>
          <w:b/>
          <w:spacing w:val="1"/>
          <w:sz w:val="22"/>
          <w:szCs w:val="22"/>
        </w:rPr>
        <w:t>in</w:t>
      </w:r>
      <w:r w:rsidR="006630E2">
        <w:rPr>
          <w:rFonts w:ascii="Arial" w:eastAsia="Arial" w:hAnsi="Arial" w:cs="Arial"/>
          <w:sz w:val="22"/>
          <w:szCs w:val="22"/>
        </w:rPr>
        <w:t xml:space="preserve">: </w:t>
      </w:r>
      <w:r w:rsidR="006630E2">
        <w:rPr>
          <w:rFonts w:ascii="Arial" w:eastAsia="Arial" w:hAnsi="Arial" w:cs="Arial"/>
          <w:spacing w:val="-1"/>
          <w:sz w:val="22"/>
          <w:szCs w:val="22"/>
        </w:rPr>
        <w:t>R</w:t>
      </w:r>
      <w:r w:rsidR="006630E2">
        <w:rPr>
          <w:rFonts w:ascii="Arial" w:eastAsia="Arial" w:hAnsi="Arial" w:cs="Arial"/>
          <w:sz w:val="22"/>
          <w:szCs w:val="22"/>
        </w:rPr>
        <w:t>et</w:t>
      </w:r>
      <w:r w:rsidR="006630E2">
        <w:rPr>
          <w:rFonts w:ascii="Arial" w:eastAsia="Arial" w:hAnsi="Arial" w:cs="Arial"/>
          <w:spacing w:val="-2"/>
          <w:sz w:val="22"/>
          <w:szCs w:val="22"/>
        </w:rPr>
        <w:t>u</w:t>
      </w:r>
      <w:r w:rsidR="006630E2">
        <w:rPr>
          <w:rFonts w:ascii="Arial" w:eastAsia="Arial" w:hAnsi="Arial" w:cs="Arial"/>
          <w:spacing w:val="1"/>
          <w:sz w:val="22"/>
          <w:szCs w:val="22"/>
        </w:rPr>
        <w:t>r</w:t>
      </w:r>
      <w:r w:rsidR="006630E2">
        <w:rPr>
          <w:rFonts w:ascii="Arial" w:eastAsia="Arial" w:hAnsi="Arial" w:cs="Arial"/>
          <w:sz w:val="22"/>
          <w:szCs w:val="22"/>
        </w:rPr>
        <w:t>ns a</w:t>
      </w:r>
      <w:r w:rsidR="006630E2">
        <w:rPr>
          <w:rFonts w:ascii="Arial" w:eastAsia="Arial" w:hAnsi="Arial" w:cs="Arial"/>
          <w:spacing w:val="-1"/>
          <w:sz w:val="22"/>
          <w:szCs w:val="22"/>
        </w:rPr>
        <w:t>l</w:t>
      </w:r>
      <w:r w:rsidR="006630E2">
        <w:rPr>
          <w:rFonts w:ascii="Arial" w:eastAsia="Arial" w:hAnsi="Arial" w:cs="Arial"/>
          <w:sz w:val="22"/>
          <w:szCs w:val="22"/>
        </w:rPr>
        <w:t>l</w:t>
      </w:r>
      <w:r w:rsidR="006630E2">
        <w:rPr>
          <w:rFonts w:ascii="Arial" w:eastAsia="Arial" w:hAnsi="Arial" w:cs="Arial"/>
          <w:spacing w:val="-2"/>
          <w:sz w:val="22"/>
          <w:szCs w:val="22"/>
        </w:rPr>
        <w:t xml:space="preserve"> r</w:t>
      </w:r>
      <w:r w:rsidR="006630E2">
        <w:rPr>
          <w:rFonts w:ascii="Arial" w:eastAsia="Arial" w:hAnsi="Arial" w:cs="Arial"/>
          <w:sz w:val="22"/>
          <w:szCs w:val="22"/>
        </w:rPr>
        <w:t>ec</w:t>
      </w:r>
      <w:r w:rsidR="006630E2">
        <w:rPr>
          <w:rFonts w:ascii="Arial" w:eastAsia="Arial" w:hAnsi="Arial" w:cs="Arial"/>
          <w:spacing w:val="-1"/>
          <w:sz w:val="22"/>
          <w:szCs w:val="22"/>
        </w:rPr>
        <w:t>o</w:t>
      </w:r>
      <w:r w:rsidR="006630E2">
        <w:rPr>
          <w:rFonts w:ascii="Arial" w:eastAsia="Arial" w:hAnsi="Arial" w:cs="Arial"/>
          <w:spacing w:val="1"/>
          <w:sz w:val="22"/>
          <w:szCs w:val="22"/>
        </w:rPr>
        <w:t>r</w:t>
      </w:r>
      <w:r w:rsidR="006630E2">
        <w:rPr>
          <w:rFonts w:ascii="Arial" w:eastAsia="Arial" w:hAnsi="Arial" w:cs="Arial"/>
          <w:sz w:val="22"/>
          <w:szCs w:val="22"/>
        </w:rPr>
        <w:t>ds</w:t>
      </w:r>
      <w:r w:rsidR="006630E2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pacing w:val="1"/>
          <w:sz w:val="22"/>
          <w:szCs w:val="22"/>
        </w:rPr>
        <w:t>fr</w:t>
      </w:r>
      <w:r w:rsidR="006630E2">
        <w:rPr>
          <w:rFonts w:ascii="Arial" w:eastAsia="Arial" w:hAnsi="Arial" w:cs="Arial"/>
          <w:spacing w:val="-3"/>
          <w:sz w:val="22"/>
          <w:szCs w:val="22"/>
        </w:rPr>
        <w:t>o</w:t>
      </w:r>
      <w:r w:rsidR="006630E2">
        <w:rPr>
          <w:rFonts w:ascii="Arial" w:eastAsia="Arial" w:hAnsi="Arial" w:cs="Arial"/>
          <w:sz w:val="22"/>
          <w:szCs w:val="22"/>
        </w:rPr>
        <w:t xml:space="preserve">m </w:t>
      </w:r>
      <w:r w:rsidR="006630E2">
        <w:rPr>
          <w:rFonts w:ascii="Arial" w:eastAsia="Arial" w:hAnsi="Arial" w:cs="Arial"/>
          <w:spacing w:val="1"/>
          <w:sz w:val="22"/>
          <w:szCs w:val="22"/>
        </w:rPr>
        <w:t>t</w:t>
      </w:r>
      <w:r w:rsidR="006630E2">
        <w:rPr>
          <w:rFonts w:ascii="Arial" w:eastAsia="Arial" w:hAnsi="Arial" w:cs="Arial"/>
          <w:sz w:val="22"/>
          <w:szCs w:val="22"/>
        </w:rPr>
        <w:t>he</w:t>
      </w:r>
      <w:r w:rsidR="006630E2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pacing w:val="1"/>
          <w:sz w:val="22"/>
          <w:szCs w:val="22"/>
        </w:rPr>
        <w:t>r</w:t>
      </w:r>
      <w:r w:rsidR="006630E2">
        <w:rPr>
          <w:rFonts w:ascii="Arial" w:eastAsia="Arial" w:hAnsi="Arial" w:cs="Arial"/>
          <w:spacing w:val="-3"/>
          <w:sz w:val="22"/>
          <w:szCs w:val="22"/>
        </w:rPr>
        <w:t>i</w:t>
      </w:r>
      <w:r w:rsidR="006630E2">
        <w:rPr>
          <w:rFonts w:ascii="Arial" w:eastAsia="Arial" w:hAnsi="Arial" w:cs="Arial"/>
          <w:spacing w:val="2"/>
          <w:sz w:val="22"/>
          <w:szCs w:val="22"/>
        </w:rPr>
        <w:t>g</w:t>
      </w:r>
      <w:r w:rsidR="006630E2">
        <w:rPr>
          <w:rFonts w:ascii="Arial" w:eastAsia="Arial" w:hAnsi="Arial" w:cs="Arial"/>
          <w:sz w:val="22"/>
          <w:szCs w:val="22"/>
        </w:rPr>
        <w:t xml:space="preserve">ht </w:t>
      </w:r>
      <w:r w:rsidR="006630E2">
        <w:rPr>
          <w:rFonts w:ascii="Arial" w:eastAsia="Arial" w:hAnsi="Arial" w:cs="Arial"/>
          <w:spacing w:val="1"/>
          <w:sz w:val="22"/>
          <w:szCs w:val="22"/>
        </w:rPr>
        <w:t>t</w:t>
      </w:r>
      <w:r w:rsidR="006630E2">
        <w:rPr>
          <w:rFonts w:ascii="Arial" w:eastAsia="Arial" w:hAnsi="Arial" w:cs="Arial"/>
          <w:sz w:val="22"/>
          <w:szCs w:val="22"/>
        </w:rPr>
        <w:t>a</w:t>
      </w:r>
      <w:r w:rsidR="006630E2">
        <w:rPr>
          <w:rFonts w:ascii="Arial" w:eastAsia="Arial" w:hAnsi="Arial" w:cs="Arial"/>
          <w:spacing w:val="-1"/>
          <w:sz w:val="22"/>
          <w:szCs w:val="22"/>
        </w:rPr>
        <w:t>b</w:t>
      </w:r>
      <w:r w:rsidR="006630E2">
        <w:rPr>
          <w:rFonts w:ascii="Arial" w:eastAsia="Arial" w:hAnsi="Arial" w:cs="Arial"/>
          <w:spacing w:val="-3"/>
          <w:sz w:val="22"/>
          <w:szCs w:val="22"/>
        </w:rPr>
        <w:t>l</w:t>
      </w:r>
      <w:r w:rsidR="006630E2">
        <w:rPr>
          <w:rFonts w:ascii="Arial" w:eastAsia="Arial" w:hAnsi="Arial" w:cs="Arial"/>
          <w:sz w:val="22"/>
          <w:szCs w:val="22"/>
        </w:rPr>
        <w:t>e,</w:t>
      </w:r>
      <w:r w:rsidR="006630E2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z w:val="22"/>
          <w:szCs w:val="22"/>
        </w:rPr>
        <w:t>a</w:t>
      </w:r>
      <w:r w:rsidR="006630E2">
        <w:rPr>
          <w:rFonts w:ascii="Arial" w:eastAsia="Arial" w:hAnsi="Arial" w:cs="Arial"/>
          <w:spacing w:val="-1"/>
          <w:sz w:val="22"/>
          <w:szCs w:val="22"/>
        </w:rPr>
        <w:t>n</w:t>
      </w:r>
      <w:r w:rsidR="006630E2">
        <w:rPr>
          <w:rFonts w:ascii="Arial" w:eastAsia="Arial" w:hAnsi="Arial" w:cs="Arial"/>
          <w:sz w:val="22"/>
          <w:szCs w:val="22"/>
        </w:rPr>
        <w:t>d</w:t>
      </w:r>
      <w:r w:rsidR="006630E2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pacing w:val="1"/>
          <w:sz w:val="22"/>
          <w:szCs w:val="22"/>
        </w:rPr>
        <w:t>m</w:t>
      </w:r>
      <w:r w:rsidR="006630E2">
        <w:rPr>
          <w:rFonts w:ascii="Arial" w:eastAsia="Arial" w:hAnsi="Arial" w:cs="Arial"/>
          <w:spacing w:val="-3"/>
          <w:sz w:val="22"/>
          <w:szCs w:val="22"/>
        </w:rPr>
        <w:t>a</w:t>
      </w:r>
      <w:r w:rsidR="006630E2">
        <w:rPr>
          <w:rFonts w:ascii="Arial" w:eastAsia="Arial" w:hAnsi="Arial" w:cs="Arial"/>
          <w:spacing w:val="1"/>
          <w:sz w:val="22"/>
          <w:szCs w:val="22"/>
        </w:rPr>
        <w:t>t</w:t>
      </w:r>
      <w:r w:rsidR="006630E2">
        <w:rPr>
          <w:rFonts w:ascii="Arial" w:eastAsia="Arial" w:hAnsi="Arial" w:cs="Arial"/>
          <w:sz w:val="22"/>
          <w:szCs w:val="22"/>
        </w:rPr>
        <w:t>ch</w:t>
      </w:r>
      <w:r w:rsidR="006630E2">
        <w:rPr>
          <w:rFonts w:ascii="Arial" w:eastAsia="Arial" w:hAnsi="Arial" w:cs="Arial"/>
          <w:spacing w:val="-1"/>
          <w:sz w:val="22"/>
          <w:szCs w:val="22"/>
        </w:rPr>
        <w:t>i</w:t>
      </w:r>
      <w:r w:rsidR="006630E2">
        <w:rPr>
          <w:rFonts w:ascii="Arial" w:eastAsia="Arial" w:hAnsi="Arial" w:cs="Arial"/>
          <w:spacing w:val="-3"/>
          <w:sz w:val="22"/>
          <w:szCs w:val="22"/>
        </w:rPr>
        <w:t>n</w:t>
      </w:r>
      <w:r w:rsidR="006630E2">
        <w:rPr>
          <w:rFonts w:ascii="Arial" w:eastAsia="Arial" w:hAnsi="Arial" w:cs="Arial"/>
          <w:sz w:val="22"/>
          <w:szCs w:val="22"/>
        </w:rPr>
        <w:t xml:space="preserve">g </w:t>
      </w:r>
      <w:r w:rsidR="006630E2">
        <w:rPr>
          <w:rFonts w:ascii="Arial" w:eastAsia="Arial" w:hAnsi="Arial" w:cs="Arial"/>
          <w:spacing w:val="1"/>
          <w:sz w:val="22"/>
          <w:szCs w:val="22"/>
        </w:rPr>
        <w:t>r</w:t>
      </w:r>
      <w:r w:rsidR="006630E2">
        <w:rPr>
          <w:rFonts w:ascii="Arial" w:eastAsia="Arial" w:hAnsi="Arial" w:cs="Arial"/>
          <w:sz w:val="22"/>
          <w:szCs w:val="22"/>
        </w:rPr>
        <w:t>ec</w:t>
      </w:r>
      <w:r w:rsidR="006630E2">
        <w:rPr>
          <w:rFonts w:ascii="Arial" w:eastAsia="Arial" w:hAnsi="Arial" w:cs="Arial"/>
          <w:spacing w:val="-1"/>
          <w:sz w:val="22"/>
          <w:szCs w:val="22"/>
        </w:rPr>
        <w:t>o</w:t>
      </w:r>
      <w:r w:rsidR="006630E2">
        <w:rPr>
          <w:rFonts w:ascii="Arial" w:eastAsia="Arial" w:hAnsi="Arial" w:cs="Arial"/>
          <w:spacing w:val="1"/>
          <w:sz w:val="22"/>
          <w:szCs w:val="22"/>
        </w:rPr>
        <w:t>r</w:t>
      </w:r>
      <w:r w:rsidR="006630E2">
        <w:rPr>
          <w:rFonts w:ascii="Arial" w:eastAsia="Arial" w:hAnsi="Arial" w:cs="Arial"/>
          <w:sz w:val="22"/>
          <w:szCs w:val="22"/>
        </w:rPr>
        <w:t>ds</w:t>
      </w:r>
      <w:r w:rsidR="006630E2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pacing w:val="1"/>
          <w:sz w:val="22"/>
          <w:szCs w:val="22"/>
        </w:rPr>
        <w:t>fr</w:t>
      </w:r>
      <w:r w:rsidR="006630E2">
        <w:rPr>
          <w:rFonts w:ascii="Arial" w:eastAsia="Arial" w:hAnsi="Arial" w:cs="Arial"/>
          <w:sz w:val="22"/>
          <w:szCs w:val="22"/>
        </w:rPr>
        <w:t>om</w:t>
      </w:r>
      <w:r w:rsidR="006630E2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pacing w:val="1"/>
          <w:sz w:val="22"/>
          <w:szCs w:val="22"/>
        </w:rPr>
        <w:t>t</w:t>
      </w:r>
      <w:r w:rsidR="006630E2">
        <w:rPr>
          <w:rFonts w:ascii="Arial" w:eastAsia="Arial" w:hAnsi="Arial" w:cs="Arial"/>
          <w:sz w:val="22"/>
          <w:szCs w:val="22"/>
        </w:rPr>
        <w:t>he</w:t>
      </w:r>
      <w:r w:rsidR="006630E2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pacing w:val="-1"/>
          <w:sz w:val="22"/>
          <w:szCs w:val="22"/>
        </w:rPr>
        <w:t>l</w:t>
      </w:r>
      <w:r w:rsidR="006630E2">
        <w:rPr>
          <w:rFonts w:ascii="Arial" w:eastAsia="Arial" w:hAnsi="Arial" w:cs="Arial"/>
          <w:spacing w:val="-3"/>
          <w:sz w:val="22"/>
          <w:szCs w:val="22"/>
        </w:rPr>
        <w:t>e</w:t>
      </w:r>
      <w:r w:rsidR="006630E2">
        <w:rPr>
          <w:rFonts w:ascii="Arial" w:eastAsia="Arial" w:hAnsi="Arial" w:cs="Arial"/>
          <w:spacing w:val="1"/>
          <w:sz w:val="22"/>
          <w:szCs w:val="22"/>
        </w:rPr>
        <w:t>f</w:t>
      </w:r>
      <w:r w:rsidR="006630E2">
        <w:rPr>
          <w:rFonts w:ascii="Arial" w:eastAsia="Arial" w:hAnsi="Arial" w:cs="Arial"/>
          <w:sz w:val="22"/>
          <w:szCs w:val="22"/>
        </w:rPr>
        <w:t xml:space="preserve">t </w:t>
      </w:r>
      <w:r w:rsidR="006630E2">
        <w:rPr>
          <w:rFonts w:ascii="Arial" w:eastAsia="Arial" w:hAnsi="Arial" w:cs="Arial"/>
          <w:spacing w:val="1"/>
          <w:sz w:val="22"/>
          <w:szCs w:val="22"/>
        </w:rPr>
        <w:t>t</w:t>
      </w:r>
      <w:r w:rsidR="006630E2">
        <w:rPr>
          <w:rFonts w:ascii="Arial" w:eastAsia="Arial" w:hAnsi="Arial" w:cs="Arial"/>
          <w:sz w:val="22"/>
          <w:szCs w:val="22"/>
        </w:rPr>
        <w:t>a</w:t>
      </w:r>
      <w:r w:rsidR="006630E2">
        <w:rPr>
          <w:rFonts w:ascii="Arial" w:eastAsia="Arial" w:hAnsi="Arial" w:cs="Arial"/>
          <w:spacing w:val="-1"/>
          <w:sz w:val="22"/>
          <w:szCs w:val="22"/>
        </w:rPr>
        <w:t>b</w:t>
      </w:r>
      <w:r w:rsidR="006630E2">
        <w:rPr>
          <w:rFonts w:ascii="Arial" w:eastAsia="Arial" w:hAnsi="Arial" w:cs="Arial"/>
          <w:spacing w:val="-3"/>
          <w:sz w:val="22"/>
          <w:szCs w:val="22"/>
        </w:rPr>
        <w:t>l</w:t>
      </w:r>
      <w:r w:rsidR="006630E2">
        <w:rPr>
          <w:rFonts w:ascii="Arial" w:eastAsia="Arial" w:hAnsi="Arial" w:cs="Arial"/>
          <w:sz w:val="22"/>
          <w:szCs w:val="22"/>
        </w:rPr>
        <w:t>e.</w:t>
      </w:r>
    </w:p>
    <w:p w:rsidR="00F830E0" w:rsidRDefault="00940FDD" w:rsidP="00940FDD">
      <w:pPr>
        <w:tabs>
          <w:tab w:val="left" w:pos="3020"/>
        </w:tabs>
        <w:spacing w:line="260" w:lineRule="auto"/>
        <w:ind w:right="330"/>
        <w:rPr>
          <w:rFonts w:ascii="Arial" w:eastAsia="Arial" w:hAnsi="Arial" w:cs="Arial"/>
          <w:sz w:val="22"/>
          <w:szCs w:val="22"/>
        </w:rPr>
      </w:pPr>
      <w:r>
        <w:rPr>
          <w:spacing w:val="-199"/>
        </w:rPr>
        <w:t xml:space="preserve">        </w:t>
      </w:r>
      <w:r w:rsidR="006630E2">
        <w:rPr>
          <w:rFonts w:ascii="Arial" w:eastAsia="Arial" w:hAnsi="Arial" w:cs="Arial"/>
          <w:b/>
          <w:sz w:val="22"/>
          <w:szCs w:val="22"/>
        </w:rPr>
        <w:t>F</w:t>
      </w:r>
      <w:r w:rsidR="006630E2">
        <w:rPr>
          <w:rFonts w:ascii="Arial" w:eastAsia="Arial" w:hAnsi="Arial" w:cs="Arial"/>
          <w:b/>
          <w:spacing w:val="-1"/>
          <w:sz w:val="22"/>
          <w:szCs w:val="22"/>
        </w:rPr>
        <w:t>u</w:t>
      </w:r>
      <w:r w:rsidR="006630E2">
        <w:rPr>
          <w:rFonts w:ascii="Arial" w:eastAsia="Arial" w:hAnsi="Arial" w:cs="Arial"/>
          <w:b/>
          <w:spacing w:val="1"/>
          <w:sz w:val="22"/>
          <w:szCs w:val="22"/>
        </w:rPr>
        <w:t>l</w:t>
      </w:r>
      <w:r w:rsidR="006630E2">
        <w:rPr>
          <w:rFonts w:ascii="Arial" w:eastAsia="Arial" w:hAnsi="Arial" w:cs="Arial"/>
          <w:b/>
          <w:sz w:val="22"/>
          <w:szCs w:val="22"/>
        </w:rPr>
        <w:t xml:space="preserve">l </w:t>
      </w:r>
      <w:r w:rsidR="006630E2">
        <w:rPr>
          <w:rFonts w:ascii="Arial" w:eastAsia="Arial" w:hAnsi="Arial" w:cs="Arial"/>
          <w:b/>
          <w:spacing w:val="1"/>
          <w:sz w:val="22"/>
          <w:szCs w:val="22"/>
        </w:rPr>
        <w:t>O</w:t>
      </w:r>
      <w:r w:rsidR="006630E2">
        <w:rPr>
          <w:rFonts w:ascii="Arial" w:eastAsia="Arial" w:hAnsi="Arial" w:cs="Arial"/>
          <w:b/>
          <w:spacing w:val="-3"/>
          <w:sz w:val="22"/>
          <w:szCs w:val="22"/>
        </w:rPr>
        <w:t>u</w:t>
      </w:r>
      <w:r w:rsidR="006630E2">
        <w:rPr>
          <w:rFonts w:ascii="Arial" w:eastAsia="Arial" w:hAnsi="Arial" w:cs="Arial"/>
          <w:b/>
          <w:spacing w:val="1"/>
          <w:sz w:val="22"/>
          <w:szCs w:val="22"/>
        </w:rPr>
        <w:t>t</w:t>
      </w:r>
      <w:r w:rsidR="006630E2">
        <w:rPr>
          <w:rFonts w:ascii="Arial" w:eastAsia="Arial" w:hAnsi="Arial" w:cs="Arial"/>
          <w:b/>
          <w:sz w:val="22"/>
          <w:szCs w:val="22"/>
        </w:rPr>
        <w:t>er</w:t>
      </w:r>
      <w:r w:rsidR="006630E2"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b/>
          <w:sz w:val="22"/>
          <w:szCs w:val="22"/>
        </w:rPr>
        <w:t>J</w:t>
      </w:r>
      <w:r w:rsidR="006630E2">
        <w:rPr>
          <w:rFonts w:ascii="Arial" w:eastAsia="Arial" w:hAnsi="Arial" w:cs="Arial"/>
          <w:b/>
          <w:spacing w:val="-1"/>
          <w:sz w:val="22"/>
          <w:szCs w:val="22"/>
        </w:rPr>
        <w:t>o</w:t>
      </w:r>
      <w:r w:rsidR="006630E2">
        <w:rPr>
          <w:rFonts w:ascii="Arial" w:eastAsia="Arial" w:hAnsi="Arial" w:cs="Arial"/>
          <w:b/>
          <w:spacing w:val="1"/>
          <w:sz w:val="22"/>
          <w:szCs w:val="22"/>
        </w:rPr>
        <w:t>i</w:t>
      </w:r>
      <w:r w:rsidR="006630E2">
        <w:rPr>
          <w:rFonts w:ascii="Arial" w:eastAsia="Arial" w:hAnsi="Arial" w:cs="Arial"/>
          <w:b/>
          <w:spacing w:val="-1"/>
          <w:sz w:val="22"/>
          <w:szCs w:val="22"/>
        </w:rPr>
        <w:t>n</w:t>
      </w:r>
      <w:r w:rsidR="006630E2">
        <w:rPr>
          <w:rFonts w:ascii="Arial" w:eastAsia="Arial" w:hAnsi="Arial" w:cs="Arial"/>
          <w:sz w:val="22"/>
          <w:szCs w:val="22"/>
        </w:rPr>
        <w:t>:</w:t>
      </w:r>
      <w:r w:rsidR="006630E2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pacing w:val="-1"/>
          <w:sz w:val="22"/>
          <w:szCs w:val="22"/>
        </w:rPr>
        <w:t>R</w:t>
      </w:r>
      <w:r w:rsidR="006630E2">
        <w:rPr>
          <w:rFonts w:ascii="Arial" w:eastAsia="Arial" w:hAnsi="Arial" w:cs="Arial"/>
          <w:spacing w:val="-3"/>
          <w:sz w:val="22"/>
          <w:szCs w:val="22"/>
        </w:rPr>
        <w:t>e</w:t>
      </w:r>
      <w:r w:rsidR="006630E2">
        <w:rPr>
          <w:rFonts w:ascii="Arial" w:eastAsia="Arial" w:hAnsi="Arial" w:cs="Arial"/>
          <w:spacing w:val="1"/>
          <w:sz w:val="22"/>
          <w:szCs w:val="22"/>
        </w:rPr>
        <w:t>t</w:t>
      </w:r>
      <w:r w:rsidR="006630E2">
        <w:rPr>
          <w:rFonts w:ascii="Arial" w:eastAsia="Arial" w:hAnsi="Arial" w:cs="Arial"/>
          <w:sz w:val="22"/>
          <w:szCs w:val="22"/>
        </w:rPr>
        <w:t>urns</w:t>
      </w:r>
      <w:r w:rsidR="006630E2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z w:val="22"/>
          <w:szCs w:val="22"/>
        </w:rPr>
        <w:t>a</w:t>
      </w:r>
      <w:r w:rsidR="006630E2">
        <w:rPr>
          <w:rFonts w:ascii="Arial" w:eastAsia="Arial" w:hAnsi="Arial" w:cs="Arial"/>
          <w:spacing w:val="-1"/>
          <w:sz w:val="22"/>
          <w:szCs w:val="22"/>
        </w:rPr>
        <w:t>l</w:t>
      </w:r>
      <w:r w:rsidR="006630E2">
        <w:rPr>
          <w:rFonts w:ascii="Arial" w:eastAsia="Arial" w:hAnsi="Arial" w:cs="Arial"/>
          <w:sz w:val="22"/>
          <w:szCs w:val="22"/>
        </w:rPr>
        <w:t xml:space="preserve">l </w:t>
      </w:r>
      <w:r w:rsidR="006630E2">
        <w:rPr>
          <w:rFonts w:ascii="Arial" w:eastAsia="Arial" w:hAnsi="Arial" w:cs="Arial"/>
          <w:spacing w:val="1"/>
          <w:sz w:val="22"/>
          <w:szCs w:val="22"/>
        </w:rPr>
        <w:t>r</w:t>
      </w:r>
      <w:r w:rsidR="006630E2">
        <w:rPr>
          <w:rFonts w:ascii="Arial" w:eastAsia="Arial" w:hAnsi="Arial" w:cs="Arial"/>
          <w:sz w:val="22"/>
          <w:szCs w:val="22"/>
        </w:rPr>
        <w:t>ec</w:t>
      </w:r>
      <w:r w:rsidR="006630E2">
        <w:rPr>
          <w:rFonts w:ascii="Arial" w:eastAsia="Arial" w:hAnsi="Arial" w:cs="Arial"/>
          <w:spacing w:val="-1"/>
          <w:sz w:val="22"/>
          <w:szCs w:val="22"/>
        </w:rPr>
        <w:t>o</w:t>
      </w:r>
      <w:r w:rsidR="006630E2">
        <w:rPr>
          <w:rFonts w:ascii="Arial" w:eastAsia="Arial" w:hAnsi="Arial" w:cs="Arial"/>
          <w:spacing w:val="1"/>
          <w:sz w:val="22"/>
          <w:szCs w:val="22"/>
        </w:rPr>
        <w:t>r</w:t>
      </w:r>
      <w:r w:rsidR="006630E2">
        <w:rPr>
          <w:rFonts w:ascii="Arial" w:eastAsia="Arial" w:hAnsi="Arial" w:cs="Arial"/>
          <w:spacing w:val="-3"/>
          <w:sz w:val="22"/>
          <w:szCs w:val="22"/>
        </w:rPr>
        <w:t>d</w:t>
      </w:r>
      <w:r w:rsidR="006630E2">
        <w:rPr>
          <w:rFonts w:ascii="Arial" w:eastAsia="Arial" w:hAnsi="Arial" w:cs="Arial"/>
          <w:sz w:val="22"/>
          <w:szCs w:val="22"/>
        </w:rPr>
        <w:t>s</w:t>
      </w:r>
      <w:r w:rsidR="006630E2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pacing w:val="-3"/>
          <w:sz w:val="22"/>
          <w:szCs w:val="22"/>
        </w:rPr>
        <w:t>w</w:t>
      </w:r>
      <w:r w:rsidR="006630E2">
        <w:rPr>
          <w:rFonts w:ascii="Arial" w:eastAsia="Arial" w:hAnsi="Arial" w:cs="Arial"/>
          <w:sz w:val="22"/>
          <w:szCs w:val="22"/>
        </w:rPr>
        <w:t>h</w:t>
      </w:r>
      <w:r w:rsidR="006630E2">
        <w:rPr>
          <w:rFonts w:ascii="Arial" w:eastAsia="Arial" w:hAnsi="Arial" w:cs="Arial"/>
          <w:spacing w:val="-1"/>
          <w:sz w:val="22"/>
          <w:szCs w:val="22"/>
        </w:rPr>
        <w:t>e</w:t>
      </w:r>
      <w:r w:rsidR="006630E2">
        <w:rPr>
          <w:rFonts w:ascii="Arial" w:eastAsia="Arial" w:hAnsi="Arial" w:cs="Arial"/>
          <w:sz w:val="22"/>
          <w:szCs w:val="22"/>
        </w:rPr>
        <w:t xml:space="preserve">n </w:t>
      </w:r>
      <w:r w:rsidR="006630E2">
        <w:rPr>
          <w:rFonts w:ascii="Arial" w:eastAsia="Arial" w:hAnsi="Arial" w:cs="Arial"/>
          <w:spacing w:val="2"/>
          <w:sz w:val="22"/>
          <w:szCs w:val="22"/>
        </w:rPr>
        <w:t>t</w:t>
      </w:r>
      <w:r w:rsidR="006630E2">
        <w:rPr>
          <w:rFonts w:ascii="Arial" w:eastAsia="Arial" w:hAnsi="Arial" w:cs="Arial"/>
          <w:sz w:val="22"/>
          <w:szCs w:val="22"/>
        </w:rPr>
        <w:t>h</w:t>
      </w:r>
      <w:r w:rsidR="006630E2">
        <w:rPr>
          <w:rFonts w:ascii="Arial" w:eastAsia="Arial" w:hAnsi="Arial" w:cs="Arial"/>
          <w:spacing w:val="-3"/>
          <w:sz w:val="22"/>
          <w:szCs w:val="22"/>
        </w:rPr>
        <w:t>e</w:t>
      </w:r>
      <w:r w:rsidR="006630E2">
        <w:rPr>
          <w:rFonts w:ascii="Arial" w:eastAsia="Arial" w:hAnsi="Arial" w:cs="Arial"/>
          <w:spacing w:val="1"/>
          <w:sz w:val="22"/>
          <w:szCs w:val="22"/>
        </w:rPr>
        <w:t>r</w:t>
      </w:r>
      <w:r w:rsidR="006630E2">
        <w:rPr>
          <w:rFonts w:ascii="Arial" w:eastAsia="Arial" w:hAnsi="Arial" w:cs="Arial"/>
          <w:sz w:val="22"/>
          <w:szCs w:val="22"/>
        </w:rPr>
        <w:t>e is</w:t>
      </w:r>
      <w:r w:rsidR="006630E2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z w:val="22"/>
          <w:szCs w:val="22"/>
        </w:rPr>
        <w:t>a</w:t>
      </w:r>
      <w:r w:rsidR="006630E2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pacing w:val="1"/>
          <w:sz w:val="22"/>
          <w:szCs w:val="22"/>
        </w:rPr>
        <w:t>m</w:t>
      </w:r>
      <w:r w:rsidR="006630E2">
        <w:rPr>
          <w:rFonts w:ascii="Arial" w:eastAsia="Arial" w:hAnsi="Arial" w:cs="Arial"/>
          <w:sz w:val="22"/>
          <w:szCs w:val="22"/>
        </w:rPr>
        <w:t>atch</w:t>
      </w:r>
      <w:r w:rsidR="006630E2"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 w:rsidR="006630E2">
        <w:rPr>
          <w:rFonts w:ascii="Arial" w:eastAsia="Arial" w:hAnsi="Arial" w:cs="Arial"/>
          <w:sz w:val="22"/>
          <w:szCs w:val="22"/>
        </w:rPr>
        <w:t>n e</w:t>
      </w:r>
      <w:r w:rsidR="006630E2">
        <w:rPr>
          <w:rFonts w:ascii="Arial" w:eastAsia="Arial" w:hAnsi="Arial" w:cs="Arial"/>
          <w:spacing w:val="-1"/>
          <w:sz w:val="22"/>
          <w:szCs w:val="22"/>
        </w:rPr>
        <w:t>i</w:t>
      </w:r>
      <w:r w:rsidR="006630E2">
        <w:rPr>
          <w:rFonts w:ascii="Arial" w:eastAsia="Arial" w:hAnsi="Arial" w:cs="Arial"/>
          <w:spacing w:val="1"/>
          <w:sz w:val="22"/>
          <w:szCs w:val="22"/>
        </w:rPr>
        <w:t>t</w:t>
      </w:r>
      <w:r w:rsidR="006630E2">
        <w:rPr>
          <w:rFonts w:ascii="Arial" w:eastAsia="Arial" w:hAnsi="Arial" w:cs="Arial"/>
          <w:sz w:val="22"/>
          <w:szCs w:val="22"/>
        </w:rPr>
        <w:t>h</w:t>
      </w:r>
      <w:r w:rsidR="006630E2">
        <w:rPr>
          <w:rFonts w:ascii="Arial" w:eastAsia="Arial" w:hAnsi="Arial" w:cs="Arial"/>
          <w:spacing w:val="-3"/>
          <w:sz w:val="22"/>
          <w:szCs w:val="22"/>
        </w:rPr>
        <w:t>e</w:t>
      </w:r>
      <w:r w:rsidR="006630E2">
        <w:rPr>
          <w:rFonts w:ascii="Arial" w:eastAsia="Arial" w:hAnsi="Arial" w:cs="Arial"/>
          <w:sz w:val="22"/>
          <w:szCs w:val="22"/>
        </w:rPr>
        <w:t xml:space="preserve">r </w:t>
      </w:r>
      <w:r w:rsidR="006630E2">
        <w:rPr>
          <w:rFonts w:ascii="Arial" w:eastAsia="Arial" w:hAnsi="Arial" w:cs="Arial"/>
          <w:spacing w:val="1"/>
          <w:sz w:val="22"/>
          <w:szCs w:val="22"/>
        </w:rPr>
        <w:t>t</w:t>
      </w:r>
      <w:r w:rsidR="006630E2">
        <w:rPr>
          <w:rFonts w:ascii="Arial" w:eastAsia="Arial" w:hAnsi="Arial" w:cs="Arial"/>
          <w:sz w:val="22"/>
          <w:szCs w:val="22"/>
        </w:rPr>
        <w:t>a</w:t>
      </w:r>
      <w:r w:rsidR="006630E2">
        <w:rPr>
          <w:rFonts w:ascii="Arial" w:eastAsia="Arial" w:hAnsi="Arial" w:cs="Arial"/>
          <w:spacing w:val="-1"/>
          <w:sz w:val="22"/>
          <w:szCs w:val="22"/>
        </w:rPr>
        <w:t>bl</w:t>
      </w:r>
      <w:r w:rsidR="006630E2">
        <w:rPr>
          <w:rFonts w:ascii="Arial" w:eastAsia="Arial" w:hAnsi="Arial" w:cs="Arial"/>
          <w:sz w:val="22"/>
          <w:szCs w:val="22"/>
        </w:rPr>
        <w:t>e.</w:t>
      </w:r>
      <w:r w:rsidR="006630E2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pacing w:val="-1"/>
          <w:sz w:val="22"/>
          <w:szCs w:val="22"/>
        </w:rPr>
        <w:t>N</w:t>
      </w:r>
      <w:r w:rsidR="006630E2">
        <w:rPr>
          <w:rFonts w:ascii="Arial" w:eastAsia="Arial" w:hAnsi="Arial" w:cs="Arial"/>
          <w:sz w:val="22"/>
          <w:szCs w:val="22"/>
        </w:rPr>
        <w:t>o</w:t>
      </w:r>
      <w:r w:rsidR="006630E2">
        <w:rPr>
          <w:rFonts w:ascii="Arial" w:eastAsia="Arial" w:hAnsi="Arial" w:cs="Arial"/>
          <w:spacing w:val="-2"/>
          <w:sz w:val="22"/>
          <w:szCs w:val="22"/>
        </w:rPr>
        <w:t>n</w:t>
      </w:r>
      <w:r w:rsidR="006630E2">
        <w:rPr>
          <w:rFonts w:ascii="Arial" w:eastAsia="Arial" w:hAnsi="Arial" w:cs="Arial"/>
          <w:spacing w:val="1"/>
          <w:sz w:val="22"/>
          <w:szCs w:val="22"/>
        </w:rPr>
        <w:t>-m</w:t>
      </w:r>
      <w:r w:rsidR="006630E2">
        <w:rPr>
          <w:rFonts w:ascii="Arial" w:eastAsia="Arial" w:hAnsi="Arial" w:cs="Arial"/>
          <w:spacing w:val="-3"/>
          <w:sz w:val="22"/>
          <w:szCs w:val="22"/>
        </w:rPr>
        <w:t>a</w:t>
      </w:r>
      <w:r w:rsidR="006630E2">
        <w:rPr>
          <w:rFonts w:ascii="Arial" w:eastAsia="Arial" w:hAnsi="Arial" w:cs="Arial"/>
          <w:spacing w:val="1"/>
          <w:sz w:val="22"/>
          <w:szCs w:val="22"/>
        </w:rPr>
        <w:t>t</w:t>
      </w:r>
      <w:r w:rsidR="006630E2">
        <w:rPr>
          <w:rFonts w:ascii="Arial" w:eastAsia="Arial" w:hAnsi="Arial" w:cs="Arial"/>
          <w:sz w:val="22"/>
          <w:szCs w:val="22"/>
        </w:rPr>
        <w:t>ch</w:t>
      </w:r>
      <w:r w:rsidR="006630E2">
        <w:rPr>
          <w:rFonts w:ascii="Arial" w:eastAsia="Arial" w:hAnsi="Arial" w:cs="Arial"/>
          <w:spacing w:val="-1"/>
          <w:sz w:val="22"/>
          <w:szCs w:val="22"/>
        </w:rPr>
        <w:t>i</w:t>
      </w:r>
      <w:r w:rsidR="006630E2">
        <w:rPr>
          <w:rFonts w:ascii="Arial" w:eastAsia="Arial" w:hAnsi="Arial" w:cs="Arial"/>
          <w:spacing w:val="-3"/>
          <w:sz w:val="22"/>
          <w:szCs w:val="22"/>
        </w:rPr>
        <w:t>n</w:t>
      </w:r>
      <w:r w:rsidR="006630E2">
        <w:rPr>
          <w:rFonts w:ascii="Arial" w:eastAsia="Arial" w:hAnsi="Arial" w:cs="Arial"/>
          <w:sz w:val="22"/>
          <w:szCs w:val="22"/>
        </w:rPr>
        <w:t>g</w:t>
      </w:r>
      <w:r w:rsidR="006630E2"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 w:rsidR="006630E2">
        <w:rPr>
          <w:rFonts w:ascii="Arial" w:eastAsia="Arial" w:hAnsi="Arial" w:cs="Arial"/>
          <w:sz w:val="22"/>
          <w:szCs w:val="22"/>
        </w:rPr>
        <w:t>e</w:t>
      </w:r>
      <w:r w:rsidR="006630E2">
        <w:rPr>
          <w:rFonts w:ascii="Arial" w:eastAsia="Arial" w:hAnsi="Arial" w:cs="Arial"/>
          <w:spacing w:val="-3"/>
          <w:sz w:val="22"/>
          <w:szCs w:val="22"/>
        </w:rPr>
        <w:t>c</w:t>
      </w:r>
      <w:r w:rsidR="006630E2">
        <w:rPr>
          <w:rFonts w:ascii="Arial" w:eastAsia="Arial" w:hAnsi="Arial" w:cs="Arial"/>
          <w:sz w:val="22"/>
          <w:szCs w:val="22"/>
        </w:rPr>
        <w:t>ords</w:t>
      </w:r>
      <w:r w:rsidR="006630E2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pacing w:val="-3"/>
          <w:sz w:val="22"/>
          <w:szCs w:val="22"/>
        </w:rPr>
        <w:t>w</w:t>
      </w:r>
      <w:r w:rsidR="006630E2">
        <w:rPr>
          <w:rFonts w:ascii="Arial" w:eastAsia="Arial" w:hAnsi="Arial" w:cs="Arial"/>
          <w:spacing w:val="-1"/>
          <w:sz w:val="22"/>
          <w:szCs w:val="22"/>
        </w:rPr>
        <w:t>il</w:t>
      </w:r>
      <w:r w:rsidR="006630E2">
        <w:rPr>
          <w:rFonts w:ascii="Arial" w:eastAsia="Arial" w:hAnsi="Arial" w:cs="Arial"/>
          <w:sz w:val="22"/>
          <w:szCs w:val="22"/>
        </w:rPr>
        <w:t>l h</w:t>
      </w:r>
      <w:r w:rsidR="006630E2">
        <w:rPr>
          <w:rFonts w:ascii="Arial" w:eastAsia="Arial" w:hAnsi="Arial" w:cs="Arial"/>
          <w:spacing w:val="-1"/>
          <w:sz w:val="22"/>
          <w:szCs w:val="22"/>
        </w:rPr>
        <w:t>a</w:t>
      </w:r>
      <w:r w:rsidR="006630E2">
        <w:rPr>
          <w:rFonts w:ascii="Arial" w:eastAsia="Arial" w:hAnsi="Arial" w:cs="Arial"/>
          <w:spacing w:val="-2"/>
          <w:sz w:val="22"/>
          <w:szCs w:val="22"/>
        </w:rPr>
        <w:t>v</w:t>
      </w:r>
      <w:r w:rsidR="006630E2">
        <w:rPr>
          <w:rFonts w:ascii="Arial" w:eastAsia="Arial" w:hAnsi="Arial" w:cs="Arial"/>
          <w:sz w:val="22"/>
          <w:szCs w:val="22"/>
        </w:rPr>
        <w:t>e N</w:t>
      </w:r>
      <w:r w:rsidR="006630E2">
        <w:rPr>
          <w:rFonts w:ascii="Arial" w:eastAsia="Arial" w:hAnsi="Arial" w:cs="Arial"/>
          <w:spacing w:val="-1"/>
          <w:sz w:val="22"/>
          <w:szCs w:val="22"/>
        </w:rPr>
        <w:t>U</w:t>
      </w:r>
      <w:r w:rsidR="006630E2">
        <w:rPr>
          <w:rFonts w:ascii="Arial" w:eastAsia="Arial" w:hAnsi="Arial" w:cs="Arial"/>
          <w:sz w:val="22"/>
          <w:szCs w:val="22"/>
        </w:rPr>
        <w:t>L</w:t>
      </w:r>
      <w:r w:rsidR="006630E2">
        <w:rPr>
          <w:rFonts w:ascii="Arial" w:eastAsia="Arial" w:hAnsi="Arial" w:cs="Arial"/>
          <w:spacing w:val="-1"/>
          <w:sz w:val="22"/>
          <w:szCs w:val="22"/>
        </w:rPr>
        <w:t>L</w:t>
      </w:r>
      <w:r w:rsidR="006630E2">
        <w:rPr>
          <w:rFonts w:ascii="Arial" w:eastAsia="Arial" w:hAnsi="Arial" w:cs="Arial"/>
          <w:sz w:val="22"/>
          <w:szCs w:val="22"/>
        </w:rPr>
        <w:t>s</w:t>
      </w:r>
      <w:r w:rsidR="006630E2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pacing w:val="-1"/>
          <w:sz w:val="22"/>
          <w:szCs w:val="22"/>
        </w:rPr>
        <w:t>i</w:t>
      </w:r>
      <w:r w:rsidR="006630E2">
        <w:rPr>
          <w:rFonts w:ascii="Arial" w:eastAsia="Arial" w:hAnsi="Arial" w:cs="Arial"/>
          <w:sz w:val="22"/>
          <w:szCs w:val="22"/>
        </w:rPr>
        <w:t xml:space="preserve">n </w:t>
      </w:r>
      <w:r w:rsidR="006630E2">
        <w:rPr>
          <w:rFonts w:ascii="Arial" w:eastAsia="Arial" w:hAnsi="Arial" w:cs="Arial"/>
          <w:spacing w:val="2"/>
          <w:sz w:val="22"/>
          <w:szCs w:val="22"/>
        </w:rPr>
        <w:t>t</w:t>
      </w:r>
      <w:r w:rsidR="006630E2">
        <w:rPr>
          <w:rFonts w:ascii="Arial" w:eastAsia="Arial" w:hAnsi="Arial" w:cs="Arial"/>
          <w:sz w:val="22"/>
          <w:szCs w:val="22"/>
        </w:rPr>
        <w:t>he</w:t>
      </w:r>
      <w:r w:rsidR="006630E2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z w:val="22"/>
          <w:szCs w:val="22"/>
        </w:rPr>
        <w:t>co</w:t>
      </w:r>
      <w:r w:rsidR="006630E2">
        <w:rPr>
          <w:rFonts w:ascii="Arial" w:eastAsia="Arial" w:hAnsi="Arial" w:cs="Arial"/>
          <w:spacing w:val="-1"/>
          <w:sz w:val="22"/>
          <w:szCs w:val="22"/>
        </w:rPr>
        <w:t>l</w:t>
      </w:r>
      <w:r w:rsidR="006630E2">
        <w:rPr>
          <w:rFonts w:ascii="Arial" w:eastAsia="Arial" w:hAnsi="Arial" w:cs="Arial"/>
          <w:sz w:val="22"/>
          <w:szCs w:val="22"/>
        </w:rPr>
        <w:t>umns</w:t>
      </w:r>
      <w:r w:rsidR="006630E2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pacing w:val="-3"/>
          <w:sz w:val="22"/>
          <w:szCs w:val="22"/>
        </w:rPr>
        <w:t>o</w:t>
      </w:r>
      <w:r w:rsidR="006630E2">
        <w:rPr>
          <w:rFonts w:ascii="Arial" w:eastAsia="Arial" w:hAnsi="Arial" w:cs="Arial"/>
          <w:sz w:val="22"/>
          <w:szCs w:val="22"/>
        </w:rPr>
        <w:t>f</w:t>
      </w:r>
      <w:r w:rsidR="006630E2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pacing w:val="1"/>
          <w:sz w:val="22"/>
          <w:szCs w:val="22"/>
        </w:rPr>
        <w:t>t</w:t>
      </w:r>
      <w:r w:rsidR="006630E2">
        <w:rPr>
          <w:rFonts w:ascii="Arial" w:eastAsia="Arial" w:hAnsi="Arial" w:cs="Arial"/>
          <w:sz w:val="22"/>
          <w:szCs w:val="22"/>
        </w:rPr>
        <w:t xml:space="preserve">he other </w:t>
      </w:r>
      <w:r w:rsidR="006630E2">
        <w:rPr>
          <w:rFonts w:ascii="Arial" w:eastAsia="Arial" w:hAnsi="Arial" w:cs="Arial"/>
          <w:spacing w:val="1"/>
          <w:sz w:val="22"/>
          <w:szCs w:val="22"/>
        </w:rPr>
        <w:t>t</w:t>
      </w:r>
      <w:r w:rsidR="006630E2">
        <w:rPr>
          <w:rFonts w:ascii="Arial" w:eastAsia="Arial" w:hAnsi="Arial" w:cs="Arial"/>
          <w:sz w:val="22"/>
          <w:szCs w:val="22"/>
        </w:rPr>
        <w:t>a</w:t>
      </w:r>
      <w:r w:rsidR="006630E2">
        <w:rPr>
          <w:rFonts w:ascii="Arial" w:eastAsia="Arial" w:hAnsi="Arial" w:cs="Arial"/>
          <w:spacing w:val="-1"/>
          <w:sz w:val="22"/>
          <w:szCs w:val="22"/>
        </w:rPr>
        <w:t>bl</w:t>
      </w:r>
      <w:r w:rsidR="006630E2">
        <w:rPr>
          <w:rFonts w:ascii="Arial" w:eastAsia="Arial" w:hAnsi="Arial" w:cs="Arial"/>
          <w:sz w:val="22"/>
          <w:szCs w:val="22"/>
        </w:rPr>
        <w:t>e.</w:t>
      </w:r>
    </w:p>
    <w:p w:rsidR="00F830E0" w:rsidRDefault="00F830E0">
      <w:pPr>
        <w:spacing w:before="5" w:line="140" w:lineRule="exact"/>
        <w:rPr>
          <w:sz w:val="15"/>
          <w:szCs w:val="15"/>
        </w:rPr>
      </w:pPr>
    </w:p>
    <w:p w:rsidR="00F830E0" w:rsidRDefault="006630E2" w:rsidP="00940FDD">
      <w:pPr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:</w:t>
      </w:r>
    </w:p>
    <w:p w:rsidR="00940FDD" w:rsidRDefault="00940FDD" w:rsidP="00940FDD">
      <w:pPr>
        <w:ind w:left="3020"/>
      </w:pPr>
      <w:r>
        <w:pict>
          <v:shape id="_x0000_i1026" type="#_x0000_t75" style="width:313.2pt;height:40.8pt">
            <v:imagedata r:id="rId8" o:title=""/>
          </v:shape>
        </w:pict>
      </w:r>
    </w:p>
    <w:p w:rsidR="00F830E0" w:rsidRDefault="006630E2" w:rsidP="00940FDD">
      <w:pPr>
        <w:rPr>
          <w:rFonts w:ascii="Arial" w:eastAsia="Arial" w:hAnsi="Arial" w:cs="Arial"/>
          <w:sz w:val="22"/>
          <w:szCs w:val="22"/>
        </w:rPr>
      </w:pPr>
      <w:r>
        <w:pict>
          <v:group id="_x0000_s1065" style="position:absolute;margin-left:23.95pt;margin-top:23.7pt;width:547.55pt;height:794.6pt;z-index:-251666432;mso-position-horizontal-relative:page;mso-position-vertical-relative:page" coordorigin="479,474" coordsize="10951,15892">
            <v:shape id="_x0000_s1069" style="position:absolute;left:490;top:485;width:10930;height:0" coordorigin="490,485" coordsize="10930,0" path="m490,485r10929,e" filled="f" strokeweight=".20464mm">
              <v:path arrowok="t"/>
            </v:shape>
            <v:shape id="_x0000_s1068" style="position:absolute;left:485;top:480;width:0;height:15881" coordorigin="485,480" coordsize="0,15881" path="m485,480r,15881e" filled="f" strokeweight=".20464mm">
              <v:path arrowok="t"/>
            </v:shape>
            <v:shape id="_x0000_s1067" style="position:absolute;left:11424;top:480;width:0;height:15881" coordorigin="11424,480" coordsize="0,15881" path="m11424,480r,15881e" filled="f" strokeweight=".2045mm">
              <v:path arrowok="t"/>
            </v:shape>
            <v:shape id="_x0000_s1066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gre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 S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e,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pl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ord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or</w:t>
      </w:r>
    </w:p>
    <w:p w:rsidR="00940FDD" w:rsidRDefault="00940FDD" w:rsidP="00940FDD">
      <w:pPr>
        <w:spacing w:line="259" w:lineRule="auto"/>
        <w:ind w:right="289"/>
        <w:rPr>
          <w:rFonts w:ascii="Arial" w:eastAsia="Arial" w:hAnsi="Arial" w:cs="Arial"/>
          <w:spacing w:val="-1"/>
          <w:sz w:val="22"/>
          <w:szCs w:val="22"/>
        </w:rPr>
      </w:pPr>
    </w:p>
    <w:p w:rsidR="00F830E0" w:rsidRDefault="006630E2" w:rsidP="00940FDD">
      <w:pPr>
        <w:spacing w:line="259" w:lineRule="auto"/>
        <w:ind w:right="28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ectu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omp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ces,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 Postg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SQ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-1"/>
          <w:sz w:val="22"/>
          <w:szCs w:val="22"/>
        </w:rPr>
        <w:t>RD</w:t>
      </w:r>
      <w:r>
        <w:rPr>
          <w:rFonts w:ascii="Arial" w:eastAsia="Arial" w:hAnsi="Arial" w:cs="Arial"/>
          <w:spacing w:val="1"/>
          <w:sz w:val="22"/>
          <w:szCs w:val="22"/>
        </w:rPr>
        <w:t>B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co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F830E0" w:rsidRDefault="006630E2" w:rsidP="00940FDD">
      <w:pPr>
        <w:spacing w:line="259" w:lineRule="auto"/>
        <w:ind w:right="1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6"/>
          <w:sz w:val="22"/>
          <w:szCs w:val="22"/>
        </w:rPr>
        <w:t>w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ht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cate a un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nt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gre</w:t>
      </w:r>
      <w:r>
        <w:rPr>
          <w:rFonts w:ascii="Arial" w:eastAsia="Arial" w:hAnsi="Arial" w:cs="Arial"/>
          <w:spacing w:val="-1"/>
          <w:sz w:val="22"/>
          <w:szCs w:val="22"/>
        </w:rPr>
        <w:t>SQ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 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cate</w:t>
      </w:r>
      <w:r w:rsidR="00940FDD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 cons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4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F830E0" w:rsidRDefault="00F830E0">
      <w:pPr>
        <w:spacing w:before="9" w:line="160" w:lineRule="exact"/>
        <w:rPr>
          <w:sz w:val="17"/>
          <w:szCs w:val="17"/>
        </w:rPr>
      </w:pPr>
    </w:p>
    <w:p w:rsidR="00F830E0" w:rsidRDefault="006630E2" w:rsidP="00940FD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 Dic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rom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Li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t</w:t>
      </w:r>
    </w:p>
    <w:p w:rsidR="00F830E0" w:rsidRDefault="006630E2" w:rsidP="00940FDD">
      <w:pPr>
        <w:spacing w:line="259" w:lineRule="auto"/>
        <w:ind w:right="27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k: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ccu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F830E0" w:rsidRDefault="00F830E0">
      <w:pPr>
        <w:spacing w:before="1" w:line="160" w:lineRule="exact"/>
        <w:rPr>
          <w:sz w:val="16"/>
          <w:szCs w:val="16"/>
        </w:rPr>
      </w:pPr>
    </w:p>
    <w:p w:rsidR="00F830E0" w:rsidRDefault="006630E2">
      <w:pPr>
        <w:ind w:left="2300"/>
      </w:pPr>
      <w:r>
        <w:lastRenderedPageBreak/>
        <w:pict>
          <v:shape id="_x0000_i1027" type="#_x0000_t75" style="width:296pt;height:65.6pt">
            <v:imagedata r:id="rId9" o:title=""/>
          </v:shape>
        </w:pict>
      </w:r>
    </w:p>
    <w:p w:rsidR="00F830E0" w:rsidRDefault="00F830E0">
      <w:pPr>
        <w:spacing w:before="6" w:line="180" w:lineRule="exact"/>
        <w:rPr>
          <w:sz w:val="18"/>
          <w:szCs w:val="18"/>
        </w:rPr>
      </w:pPr>
    </w:p>
    <w:p w:rsidR="00F830E0" w:rsidRDefault="006630E2" w:rsidP="00940FD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ule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D 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us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</w:p>
    <w:p w:rsidR="00F830E0" w:rsidRDefault="006630E2" w:rsidP="00940FDD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uses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R</w:t>
      </w:r>
      <w:r>
        <w:rPr>
          <w:rFonts w:ascii="Arial" w:eastAsia="Arial" w:hAnsi="Arial" w:cs="Arial"/>
          <w:spacing w:val="-4"/>
          <w:sz w:val="22"/>
          <w:szCs w:val="22"/>
        </w:rPr>
        <w:t>O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BER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e:</w:t>
      </w:r>
    </w:p>
    <w:p w:rsidR="00F830E0" w:rsidRDefault="006630E2">
      <w:pPr>
        <w:ind w:left="230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ru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_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_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s</w:t>
      </w:r>
    </w:p>
    <w:p w:rsidR="00F830E0" w:rsidRDefault="006630E2">
      <w:pPr>
        <w:ind w:left="23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FR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ru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</w:p>
    <w:p w:rsidR="00F830E0" w:rsidRDefault="006630E2">
      <w:pPr>
        <w:ind w:left="230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9"/>
        </w:rPr>
        <w:t>W</w:t>
      </w:r>
      <w:r>
        <w:rPr>
          <w:rFonts w:ascii="Arial" w:eastAsia="Arial" w:hAnsi="Arial" w:cs="Arial"/>
        </w:rPr>
        <w:t>_NUM</w:t>
      </w:r>
      <w:r>
        <w:rPr>
          <w:rFonts w:ascii="Arial" w:eastAsia="Arial" w:hAnsi="Arial" w:cs="Arial"/>
          <w:spacing w:val="-1"/>
        </w:rPr>
        <w:t>BE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"/>
        </w:rPr>
        <w:t>(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-1"/>
        </w:rPr>
        <w:t>VE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3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ru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_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Y</w:t>
      </w:r>
    </w:p>
    <w:p w:rsidR="00F830E0" w:rsidRDefault="006630E2">
      <w:pPr>
        <w:spacing w:before="19"/>
        <w:ind w:left="2300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to</w:t>
      </w:r>
      <w:r>
        <w:rPr>
          <w:rFonts w:ascii="Arial" w:eastAsia="Arial" w:hAnsi="Arial" w:cs="Arial"/>
          <w:spacing w:val="-1"/>
          <w:w w:val="99"/>
        </w:rPr>
        <w:t>_</w:t>
      </w:r>
      <w:r>
        <w:rPr>
          <w:rFonts w:ascii="Arial" w:eastAsia="Arial" w:hAnsi="Arial" w:cs="Arial"/>
          <w:spacing w:val="2"/>
          <w:w w:val="99"/>
        </w:rPr>
        <w:t>t</w:t>
      </w:r>
      <w:r>
        <w:rPr>
          <w:rFonts w:ascii="Arial" w:eastAsia="Arial" w:hAnsi="Arial" w:cs="Arial"/>
          <w:spacing w:val="-1"/>
          <w:w w:val="99"/>
        </w:rPr>
        <w:t>i</w:t>
      </w:r>
      <w:r>
        <w:rPr>
          <w:rFonts w:ascii="Arial" w:eastAsia="Arial" w:hAnsi="Arial" w:cs="Arial"/>
          <w:spacing w:val="4"/>
          <w:w w:val="99"/>
        </w:rPr>
        <w:t>m</w:t>
      </w:r>
      <w:r>
        <w:rPr>
          <w:rFonts w:ascii="Arial" w:eastAsia="Arial" w:hAnsi="Arial" w:cs="Arial"/>
          <w:w w:val="99"/>
        </w:rPr>
        <w:t>e</w:t>
      </w:r>
      <w:r>
        <w:rPr>
          <w:rFonts w:ascii="Arial" w:eastAsia="Arial" w:hAnsi="Arial" w:cs="Arial"/>
          <w:spacing w:val="1"/>
          <w:w w:val="99"/>
        </w:rPr>
        <w:t>s</w:t>
      </w:r>
      <w:r>
        <w:rPr>
          <w:rFonts w:ascii="Arial" w:eastAsia="Arial" w:hAnsi="Arial" w:cs="Arial"/>
          <w:w w:val="99"/>
        </w:rPr>
        <w:t>t</w:t>
      </w:r>
      <w:r>
        <w:rPr>
          <w:rFonts w:ascii="Arial" w:eastAsia="Arial" w:hAnsi="Arial" w:cs="Arial"/>
          <w:spacing w:val="-3"/>
          <w:w w:val="99"/>
        </w:rPr>
        <w:t>a</w:t>
      </w:r>
      <w:r>
        <w:rPr>
          <w:rFonts w:ascii="Arial" w:eastAsia="Arial" w:hAnsi="Arial" w:cs="Arial"/>
          <w:spacing w:val="4"/>
          <w:w w:val="99"/>
        </w:rPr>
        <w:t>m</w:t>
      </w:r>
      <w:r>
        <w:rPr>
          <w:rFonts w:ascii="Arial" w:eastAsia="Arial" w:hAnsi="Arial" w:cs="Arial"/>
          <w:w w:val="99"/>
        </w:rPr>
        <w:t>p(t</w:t>
      </w:r>
      <w:r>
        <w:rPr>
          <w:rFonts w:ascii="Arial" w:eastAsia="Arial" w:hAnsi="Arial" w:cs="Arial"/>
          <w:spacing w:val="-3"/>
          <w:w w:val="99"/>
        </w:rPr>
        <w:t>i</w:t>
      </w:r>
      <w:r>
        <w:rPr>
          <w:rFonts w:ascii="Arial" w:eastAsia="Arial" w:hAnsi="Arial" w:cs="Arial"/>
          <w:spacing w:val="4"/>
          <w:w w:val="99"/>
        </w:rPr>
        <w:t>m</w:t>
      </w:r>
      <w:r>
        <w:rPr>
          <w:rFonts w:ascii="Arial" w:eastAsia="Arial" w:hAnsi="Arial" w:cs="Arial"/>
          <w:w w:val="99"/>
        </w:rPr>
        <w:t>e</w:t>
      </w:r>
      <w:r>
        <w:rPr>
          <w:rFonts w:ascii="Arial" w:eastAsia="Arial" w:hAnsi="Arial" w:cs="Arial"/>
          <w:spacing w:val="-1"/>
          <w:w w:val="99"/>
        </w:rPr>
        <w:t>_</w:t>
      </w:r>
      <w:r>
        <w:rPr>
          <w:rFonts w:ascii="Arial" w:eastAsia="Arial" w:hAnsi="Arial" w:cs="Arial"/>
          <w:spacing w:val="1"/>
          <w:w w:val="99"/>
        </w:rPr>
        <w:t>cr</w:t>
      </w:r>
      <w:r>
        <w:rPr>
          <w:rFonts w:ascii="Arial" w:eastAsia="Arial" w:hAnsi="Arial" w:cs="Arial"/>
          <w:w w:val="99"/>
        </w:rPr>
        <w:t>e</w:t>
      </w:r>
      <w:r>
        <w:rPr>
          <w:rFonts w:ascii="Arial" w:eastAsia="Arial" w:hAnsi="Arial" w:cs="Arial"/>
          <w:spacing w:val="-1"/>
          <w:w w:val="99"/>
        </w:rPr>
        <w:t>a</w:t>
      </w:r>
      <w:r>
        <w:rPr>
          <w:rFonts w:ascii="Arial" w:eastAsia="Arial" w:hAnsi="Arial" w:cs="Arial"/>
          <w:w w:val="99"/>
        </w:rPr>
        <w:t>ted</w:t>
      </w:r>
      <w:r>
        <w:rPr>
          <w:rFonts w:ascii="Arial" w:eastAsia="Arial" w:hAnsi="Arial" w:cs="Arial"/>
          <w:spacing w:val="2"/>
          <w:w w:val="99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)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= 1;</w:t>
      </w:r>
    </w:p>
    <w:p w:rsidR="00F830E0" w:rsidRDefault="00F830E0">
      <w:pPr>
        <w:spacing w:line="200" w:lineRule="exact"/>
      </w:pPr>
    </w:p>
    <w:p w:rsidR="00F830E0" w:rsidRDefault="006630E2" w:rsidP="00940FD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9.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v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rage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ala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2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3"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 Salar</w:t>
      </w:r>
      <w:r>
        <w:rPr>
          <w:rFonts w:ascii="Arial" w:eastAsia="Arial" w:hAnsi="Arial" w:cs="Arial"/>
          <w:b/>
          <w:spacing w:val="-21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6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</w:p>
    <w:p w:rsidR="00F830E0" w:rsidRDefault="006630E2" w:rsidP="00940FDD">
      <w:pPr>
        <w:spacing w:before="20"/>
        <w:ind w:right="5992"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ax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ary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ment</w:t>
      </w:r>
    </w:p>
    <w:p w:rsidR="00940FDD" w:rsidRDefault="00940FDD" w:rsidP="00940FDD">
      <w:pPr>
        <w:ind w:left="2300"/>
        <w:rPr>
          <w:rFonts w:ascii="Arial" w:eastAsia="Arial" w:hAnsi="Arial" w:cs="Arial"/>
          <w:spacing w:val="-1"/>
          <w:sz w:val="22"/>
          <w:szCs w:val="22"/>
        </w:rPr>
      </w:pPr>
    </w:p>
    <w:p w:rsidR="00940FDD" w:rsidRDefault="006630E2" w:rsidP="00940FDD">
      <w:pPr>
        <w:ind w:left="23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ataFra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ch:</w:t>
      </w:r>
    </w:p>
    <w:p w:rsidR="00940FDD" w:rsidRDefault="00940FDD" w:rsidP="00940FDD">
      <w:pPr>
        <w:ind w:left="2300"/>
        <w:rPr>
          <w:rFonts w:ascii="Arial" w:eastAsia="Arial" w:hAnsi="Arial" w:cs="Arial"/>
          <w:sz w:val="22"/>
          <w:szCs w:val="22"/>
        </w:rPr>
      </w:pPr>
    </w:p>
    <w:p w:rsidR="00F830E0" w:rsidRDefault="00940FDD" w:rsidP="00940FDD">
      <w:pPr>
        <w:ind w:left="2300"/>
      </w:pPr>
      <w:r>
        <w:rPr>
          <w:noProof/>
        </w:rPr>
        <w:drawing>
          <wp:inline distT="0" distB="0" distL="0" distR="0">
            <wp:extent cx="4856480" cy="20421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830E0" w:rsidRDefault="006630E2">
      <w:pPr>
        <w:spacing w:before="63"/>
        <w:ind w:left="800"/>
        <w:rPr>
          <w:rFonts w:ascii="Arial" w:eastAsia="Arial" w:hAnsi="Arial" w:cs="Arial"/>
          <w:sz w:val="22"/>
          <w:szCs w:val="22"/>
        </w:rPr>
      </w:pPr>
      <w:r>
        <w:pict>
          <v:group id="_x0000_s1055" style="position:absolute;left:0;text-align:left;margin-left:23.95pt;margin-top:23.7pt;width:547.55pt;height:794.6pt;z-index:-251662336;mso-position-horizontal-relative:page;mso-position-vertical-relative:page" coordorigin="479,474" coordsize="10951,15892">
            <v:shape id="_x0000_s1059" style="position:absolute;left:490;top:485;width:10930;height:0" coordorigin="490,485" coordsize="10930,0" path="m490,485r10929,e" filled="f" strokeweight=".20464mm">
              <v:path arrowok="t"/>
            </v:shape>
            <v:shape id="_x0000_s1058" style="position:absolute;left:485;top:480;width:0;height:15881" coordorigin="485,480" coordsize="0,15881" path="m485,480r,15881e" filled="f" strokeweight=".20464mm">
              <v:path arrowok="t"/>
            </v:shape>
            <v:shape id="_x0000_s1057" style="position:absolute;left:11424;top:480;width:0;height:15881" coordorigin="11424,480" coordsize="0,15881" path="m11424,480r,15881e" filled="f" strokeweight=".2045mm">
              <v:path arrowok="t"/>
            </v:shape>
            <v:shape id="_x0000_s1056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2: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</w:p>
    <w:p w:rsidR="00F830E0" w:rsidRDefault="00F830E0">
      <w:pPr>
        <w:spacing w:before="14" w:line="200" w:lineRule="exact"/>
      </w:pPr>
    </w:p>
    <w:p w:rsidR="00F830E0" w:rsidRDefault="006630E2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ell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ut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8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rse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rom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C</w:t>
      </w:r>
      <w:r>
        <w:rPr>
          <w:rFonts w:ascii="Arial" w:eastAsia="Arial" w:hAnsi="Arial" w:cs="Arial"/>
          <w:b/>
          <w:sz w:val="22"/>
          <w:szCs w:val="22"/>
        </w:rPr>
        <w:t>V</w:t>
      </w:r>
    </w:p>
    <w:p w:rsidR="00F830E0" w:rsidRDefault="006630E2" w:rsidP="00940FDD">
      <w:pPr>
        <w:spacing w:line="259" w:lineRule="auto"/>
        <w:ind w:right="14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 add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s, pro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bi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t 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-2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n-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, or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p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 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d.</w:t>
      </w:r>
    </w:p>
    <w:p w:rsidR="00F830E0" w:rsidRDefault="00F830E0">
      <w:pPr>
        <w:spacing w:before="6" w:line="140" w:lineRule="exact"/>
        <w:rPr>
          <w:sz w:val="15"/>
          <w:szCs w:val="15"/>
        </w:rPr>
      </w:pPr>
    </w:p>
    <w:p w:rsidR="00F830E0" w:rsidRDefault="006630E2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ze D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F830E0" w:rsidRDefault="006630E2">
      <w:pPr>
        <w:ind w:left="2240" w:right="256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e:</w:t>
      </w:r>
    </w:p>
    <w:p w:rsidR="00F830E0" w:rsidRDefault="00940FDD" w:rsidP="00940FDD">
      <w:pPr>
        <w:tabs>
          <w:tab w:val="left" w:pos="2960"/>
        </w:tabs>
        <w:spacing w:line="259" w:lineRule="auto"/>
        <w:ind w:right="1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 xml:space="preserve">                                      </w:t>
      </w:r>
      <w:r w:rsidR="006630E2">
        <w:rPr>
          <w:rFonts w:ascii="Arial" w:eastAsia="Arial" w:hAnsi="Arial" w:cs="Arial"/>
          <w:spacing w:val="-1"/>
          <w:sz w:val="22"/>
          <w:szCs w:val="22"/>
        </w:rPr>
        <w:t>U</w:t>
      </w:r>
      <w:r w:rsidR="006630E2">
        <w:rPr>
          <w:rFonts w:ascii="Arial" w:eastAsia="Arial" w:hAnsi="Arial" w:cs="Arial"/>
          <w:sz w:val="22"/>
          <w:szCs w:val="22"/>
        </w:rPr>
        <w:t>s</w:t>
      </w:r>
      <w:r w:rsidR="006630E2">
        <w:rPr>
          <w:rFonts w:ascii="Arial" w:eastAsia="Arial" w:hAnsi="Arial" w:cs="Arial"/>
          <w:spacing w:val="-1"/>
          <w:sz w:val="22"/>
          <w:szCs w:val="22"/>
        </w:rPr>
        <w:t>i</w:t>
      </w:r>
      <w:r w:rsidR="006630E2">
        <w:rPr>
          <w:rFonts w:ascii="Arial" w:eastAsia="Arial" w:hAnsi="Arial" w:cs="Arial"/>
          <w:sz w:val="22"/>
          <w:szCs w:val="22"/>
        </w:rPr>
        <w:t>ng</w:t>
      </w:r>
      <w:r w:rsidR="006630E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z w:val="22"/>
          <w:szCs w:val="22"/>
        </w:rPr>
        <w:t>b</w:t>
      </w:r>
      <w:r w:rsidR="006630E2">
        <w:rPr>
          <w:rFonts w:ascii="Arial" w:eastAsia="Arial" w:hAnsi="Arial" w:cs="Arial"/>
          <w:spacing w:val="-3"/>
          <w:sz w:val="22"/>
          <w:szCs w:val="22"/>
        </w:rPr>
        <w:t>a</w:t>
      </w:r>
      <w:r w:rsidR="006630E2">
        <w:rPr>
          <w:rFonts w:ascii="Arial" w:eastAsia="Arial" w:hAnsi="Arial" w:cs="Arial"/>
          <w:spacing w:val="1"/>
          <w:sz w:val="22"/>
          <w:szCs w:val="22"/>
        </w:rPr>
        <w:t>t</w:t>
      </w:r>
      <w:r w:rsidR="006630E2">
        <w:rPr>
          <w:rFonts w:ascii="Arial" w:eastAsia="Arial" w:hAnsi="Arial" w:cs="Arial"/>
          <w:sz w:val="22"/>
          <w:szCs w:val="22"/>
        </w:rPr>
        <w:t xml:space="preserve">ch </w:t>
      </w:r>
      <w:r w:rsidR="006630E2">
        <w:rPr>
          <w:rFonts w:ascii="Arial" w:eastAsia="Arial" w:hAnsi="Arial" w:cs="Arial"/>
          <w:spacing w:val="-2"/>
          <w:sz w:val="22"/>
          <w:szCs w:val="22"/>
        </w:rPr>
        <w:t>p</w:t>
      </w:r>
      <w:r w:rsidR="006630E2">
        <w:rPr>
          <w:rFonts w:ascii="Arial" w:eastAsia="Arial" w:hAnsi="Arial" w:cs="Arial"/>
          <w:spacing w:val="1"/>
          <w:sz w:val="22"/>
          <w:szCs w:val="22"/>
        </w:rPr>
        <w:t>r</w:t>
      </w:r>
      <w:r w:rsidR="006630E2">
        <w:rPr>
          <w:rFonts w:ascii="Arial" w:eastAsia="Arial" w:hAnsi="Arial" w:cs="Arial"/>
          <w:sz w:val="22"/>
          <w:szCs w:val="22"/>
        </w:rPr>
        <w:t>oc</w:t>
      </w:r>
      <w:r w:rsidR="006630E2">
        <w:rPr>
          <w:rFonts w:ascii="Arial" w:eastAsia="Arial" w:hAnsi="Arial" w:cs="Arial"/>
          <w:spacing w:val="-1"/>
          <w:sz w:val="22"/>
          <w:szCs w:val="22"/>
        </w:rPr>
        <w:t>e</w:t>
      </w:r>
      <w:r w:rsidR="006630E2">
        <w:rPr>
          <w:rFonts w:ascii="Arial" w:eastAsia="Arial" w:hAnsi="Arial" w:cs="Arial"/>
          <w:sz w:val="22"/>
          <w:szCs w:val="22"/>
        </w:rPr>
        <w:t>ss</w:t>
      </w:r>
      <w:r w:rsidR="006630E2">
        <w:rPr>
          <w:rFonts w:ascii="Arial" w:eastAsia="Arial" w:hAnsi="Arial" w:cs="Arial"/>
          <w:spacing w:val="-1"/>
          <w:sz w:val="22"/>
          <w:szCs w:val="22"/>
        </w:rPr>
        <w:t>i</w:t>
      </w:r>
      <w:r w:rsidR="006630E2">
        <w:rPr>
          <w:rFonts w:ascii="Arial" w:eastAsia="Arial" w:hAnsi="Arial" w:cs="Arial"/>
          <w:spacing w:val="-3"/>
          <w:sz w:val="22"/>
          <w:szCs w:val="22"/>
        </w:rPr>
        <w:t>n</w:t>
      </w:r>
      <w:r w:rsidR="006630E2">
        <w:rPr>
          <w:rFonts w:ascii="Arial" w:eastAsia="Arial" w:hAnsi="Arial" w:cs="Arial"/>
          <w:sz w:val="22"/>
          <w:szCs w:val="22"/>
        </w:rPr>
        <w:t>g</w:t>
      </w:r>
      <w:r w:rsidR="006630E2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pacing w:val="-2"/>
          <w:sz w:val="22"/>
          <w:szCs w:val="22"/>
        </w:rPr>
        <w:t>v</w:t>
      </w:r>
      <w:r w:rsidR="006630E2">
        <w:rPr>
          <w:rFonts w:ascii="Arial" w:eastAsia="Arial" w:hAnsi="Arial" w:cs="Arial"/>
          <w:sz w:val="22"/>
          <w:szCs w:val="22"/>
        </w:rPr>
        <w:t>s</w:t>
      </w:r>
      <w:r w:rsidR="006630E2"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 w:rsidR="006630E2">
        <w:rPr>
          <w:rFonts w:ascii="Arial" w:eastAsia="Arial" w:hAnsi="Arial" w:cs="Arial"/>
          <w:sz w:val="22"/>
          <w:szCs w:val="22"/>
        </w:rPr>
        <w:t>e</w:t>
      </w:r>
      <w:r w:rsidR="006630E2">
        <w:rPr>
          <w:rFonts w:ascii="Arial" w:eastAsia="Arial" w:hAnsi="Arial" w:cs="Arial"/>
          <w:spacing w:val="-1"/>
          <w:sz w:val="22"/>
          <w:szCs w:val="22"/>
        </w:rPr>
        <w:t>a</w:t>
      </w:r>
      <w:r w:rsidR="006630E2">
        <w:rPr>
          <w:rFonts w:ascii="Arial" w:eastAsia="Arial" w:hAnsi="Arial" w:cs="Arial"/>
          <w:spacing w:val="1"/>
          <w:sz w:val="22"/>
          <w:szCs w:val="22"/>
        </w:rPr>
        <w:t>l-t</w:t>
      </w:r>
      <w:r w:rsidR="006630E2">
        <w:rPr>
          <w:rFonts w:ascii="Arial" w:eastAsia="Arial" w:hAnsi="Arial" w:cs="Arial"/>
          <w:spacing w:val="-1"/>
          <w:sz w:val="22"/>
          <w:szCs w:val="22"/>
        </w:rPr>
        <w:t>i</w:t>
      </w:r>
      <w:r w:rsidR="006630E2">
        <w:rPr>
          <w:rFonts w:ascii="Arial" w:eastAsia="Arial" w:hAnsi="Arial" w:cs="Arial"/>
          <w:spacing w:val="1"/>
          <w:sz w:val="22"/>
          <w:szCs w:val="22"/>
        </w:rPr>
        <w:t>m</w:t>
      </w:r>
      <w:r w:rsidR="006630E2">
        <w:rPr>
          <w:rFonts w:ascii="Arial" w:eastAsia="Arial" w:hAnsi="Arial" w:cs="Arial"/>
          <w:sz w:val="22"/>
          <w:szCs w:val="22"/>
        </w:rPr>
        <w:t>e</w:t>
      </w:r>
      <w:r w:rsidR="006630E2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z w:val="22"/>
          <w:szCs w:val="22"/>
        </w:rPr>
        <w:t>proc</w:t>
      </w:r>
      <w:r w:rsidR="006630E2">
        <w:rPr>
          <w:rFonts w:ascii="Arial" w:eastAsia="Arial" w:hAnsi="Arial" w:cs="Arial"/>
          <w:spacing w:val="-3"/>
          <w:sz w:val="22"/>
          <w:szCs w:val="22"/>
        </w:rPr>
        <w:t>e</w:t>
      </w:r>
      <w:r w:rsidR="006630E2">
        <w:rPr>
          <w:rFonts w:ascii="Arial" w:eastAsia="Arial" w:hAnsi="Arial" w:cs="Arial"/>
          <w:sz w:val="22"/>
          <w:szCs w:val="22"/>
        </w:rPr>
        <w:t>ss</w:t>
      </w:r>
      <w:r w:rsidR="006630E2">
        <w:rPr>
          <w:rFonts w:ascii="Arial" w:eastAsia="Arial" w:hAnsi="Arial" w:cs="Arial"/>
          <w:spacing w:val="-1"/>
          <w:sz w:val="22"/>
          <w:szCs w:val="22"/>
        </w:rPr>
        <w:t>i</w:t>
      </w:r>
      <w:r w:rsidR="006630E2">
        <w:rPr>
          <w:rFonts w:ascii="Arial" w:eastAsia="Arial" w:hAnsi="Arial" w:cs="Arial"/>
          <w:sz w:val="22"/>
          <w:szCs w:val="22"/>
        </w:rPr>
        <w:t>ng</w:t>
      </w:r>
      <w:r w:rsidR="006630E2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pacing w:val="-3"/>
          <w:sz w:val="22"/>
          <w:szCs w:val="22"/>
        </w:rPr>
        <w:t>d</w:t>
      </w:r>
      <w:r w:rsidR="006630E2">
        <w:rPr>
          <w:rFonts w:ascii="Arial" w:eastAsia="Arial" w:hAnsi="Arial" w:cs="Arial"/>
          <w:sz w:val="22"/>
          <w:szCs w:val="22"/>
        </w:rPr>
        <w:t>e</w:t>
      </w:r>
      <w:r w:rsidR="006630E2">
        <w:rPr>
          <w:rFonts w:ascii="Arial" w:eastAsia="Arial" w:hAnsi="Arial" w:cs="Arial"/>
          <w:spacing w:val="-1"/>
          <w:sz w:val="22"/>
          <w:szCs w:val="22"/>
        </w:rPr>
        <w:t>p</w:t>
      </w:r>
      <w:r w:rsidR="006630E2">
        <w:rPr>
          <w:rFonts w:ascii="Arial" w:eastAsia="Arial" w:hAnsi="Arial" w:cs="Arial"/>
          <w:sz w:val="22"/>
          <w:szCs w:val="22"/>
        </w:rPr>
        <w:t>e</w:t>
      </w:r>
      <w:r w:rsidR="006630E2">
        <w:rPr>
          <w:rFonts w:ascii="Arial" w:eastAsia="Arial" w:hAnsi="Arial" w:cs="Arial"/>
          <w:spacing w:val="-1"/>
          <w:sz w:val="22"/>
          <w:szCs w:val="22"/>
        </w:rPr>
        <w:t>n</w:t>
      </w:r>
      <w:r w:rsidR="006630E2">
        <w:rPr>
          <w:rFonts w:ascii="Arial" w:eastAsia="Arial" w:hAnsi="Arial" w:cs="Arial"/>
          <w:sz w:val="22"/>
          <w:szCs w:val="22"/>
        </w:rPr>
        <w:t>d</w:t>
      </w:r>
      <w:r w:rsidR="006630E2">
        <w:rPr>
          <w:rFonts w:ascii="Arial" w:eastAsia="Arial" w:hAnsi="Arial" w:cs="Arial"/>
          <w:spacing w:val="-1"/>
          <w:sz w:val="22"/>
          <w:szCs w:val="22"/>
        </w:rPr>
        <w:t>i</w:t>
      </w:r>
      <w:r w:rsidR="006630E2">
        <w:rPr>
          <w:rFonts w:ascii="Arial" w:eastAsia="Arial" w:hAnsi="Arial" w:cs="Arial"/>
          <w:sz w:val="22"/>
          <w:szCs w:val="22"/>
        </w:rPr>
        <w:t>ng</w:t>
      </w:r>
      <w:r w:rsidR="006630E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z w:val="22"/>
          <w:szCs w:val="22"/>
        </w:rPr>
        <w:t>on</w:t>
      </w:r>
      <w:r w:rsidR="006630E2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pacing w:val="1"/>
          <w:sz w:val="22"/>
          <w:szCs w:val="22"/>
        </w:rPr>
        <w:t>t</w:t>
      </w:r>
      <w:r w:rsidR="006630E2">
        <w:rPr>
          <w:rFonts w:ascii="Arial" w:eastAsia="Arial" w:hAnsi="Arial" w:cs="Arial"/>
          <w:sz w:val="22"/>
          <w:szCs w:val="22"/>
        </w:rPr>
        <w:t>he</w:t>
      </w:r>
      <w:r w:rsidR="006630E2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z w:val="22"/>
          <w:szCs w:val="22"/>
        </w:rPr>
        <w:t>use cas</w:t>
      </w:r>
      <w:r w:rsidR="006630E2">
        <w:rPr>
          <w:rFonts w:ascii="Arial" w:eastAsia="Arial" w:hAnsi="Arial" w:cs="Arial"/>
          <w:spacing w:val="-1"/>
          <w:sz w:val="22"/>
          <w:szCs w:val="22"/>
        </w:rPr>
        <w:t>e</w:t>
      </w:r>
      <w:r w:rsidR="006630E2">
        <w:rPr>
          <w:rFonts w:ascii="Arial" w:eastAsia="Arial" w:hAnsi="Arial" w:cs="Arial"/>
          <w:sz w:val="22"/>
          <w:szCs w:val="22"/>
        </w:rPr>
        <w:t>.</w:t>
      </w:r>
    </w:p>
    <w:p w:rsidR="00F830E0" w:rsidRDefault="00940FDD" w:rsidP="00940FDD">
      <w:pPr>
        <w:tabs>
          <w:tab w:val="left" w:pos="2960"/>
        </w:tabs>
        <w:spacing w:line="259" w:lineRule="auto"/>
        <w:ind w:right="4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 xml:space="preserve">                                </w:t>
      </w:r>
      <w:r w:rsidR="006630E2">
        <w:rPr>
          <w:rFonts w:ascii="Arial" w:eastAsia="Arial" w:hAnsi="Arial" w:cs="Arial"/>
          <w:spacing w:val="-1"/>
          <w:sz w:val="22"/>
          <w:szCs w:val="22"/>
        </w:rPr>
        <w:t>C</w:t>
      </w:r>
      <w:r w:rsidR="006630E2">
        <w:rPr>
          <w:rFonts w:ascii="Arial" w:eastAsia="Arial" w:hAnsi="Arial" w:cs="Arial"/>
          <w:sz w:val="22"/>
          <w:szCs w:val="22"/>
        </w:rPr>
        <w:t>h</w:t>
      </w:r>
      <w:r w:rsidR="006630E2">
        <w:rPr>
          <w:rFonts w:ascii="Arial" w:eastAsia="Arial" w:hAnsi="Arial" w:cs="Arial"/>
          <w:spacing w:val="-1"/>
          <w:sz w:val="22"/>
          <w:szCs w:val="22"/>
        </w:rPr>
        <w:t>o</w:t>
      </w:r>
      <w:r w:rsidR="006630E2">
        <w:rPr>
          <w:rFonts w:ascii="Arial" w:eastAsia="Arial" w:hAnsi="Arial" w:cs="Arial"/>
          <w:sz w:val="22"/>
          <w:szCs w:val="22"/>
        </w:rPr>
        <w:t>os</w:t>
      </w:r>
      <w:r w:rsidR="006630E2">
        <w:rPr>
          <w:rFonts w:ascii="Arial" w:eastAsia="Arial" w:hAnsi="Arial" w:cs="Arial"/>
          <w:spacing w:val="-1"/>
          <w:sz w:val="22"/>
          <w:szCs w:val="22"/>
        </w:rPr>
        <w:t>i</w:t>
      </w:r>
      <w:r w:rsidR="006630E2">
        <w:rPr>
          <w:rFonts w:ascii="Arial" w:eastAsia="Arial" w:hAnsi="Arial" w:cs="Arial"/>
          <w:sz w:val="22"/>
          <w:szCs w:val="22"/>
        </w:rPr>
        <w:t>ng</w:t>
      </w:r>
      <w:r w:rsidR="006630E2"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 w:rsidR="006630E2">
        <w:rPr>
          <w:rFonts w:ascii="Arial" w:eastAsia="Arial" w:hAnsi="Arial" w:cs="Arial"/>
          <w:sz w:val="22"/>
          <w:szCs w:val="22"/>
        </w:rPr>
        <w:t>he</w:t>
      </w:r>
      <w:r w:rsidR="006630E2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pacing w:val="1"/>
          <w:sz w:val="22"/>
          <w:szCs w:val="22"/>
        </w:rPr>
        <w:t>r</w:t>
      </w:r>
      <w:r w:rsidR="006630E2">
        <w:rPr>
          <w:rFonts w:ascii="Arial" w:eastAsia="Arial" w:hAnsi="Arial" w:cs="Arial"/>
          <w:spacing w:val="-1"/>
          <w:sz w:val="22"/>
          <w:szCs w:val="22"/>
        </w:rPr>
        <w:t>i</w:t>
      </w:r>
      <w:r w:rsidR="006630E2">
        <w:rPr>
          <w:rFonts w:ascii="Arial" w:eastAsia="Arial" w:hAnsi="Arial" w:cs="Arial"/>
          <w:spacing w:val="2"/>
          <w:sz w:val="22"/>
          <w:szCs w:val="22"/>
        </w:rPr>
        <w:t>g</w:t>
      </w:r>
      <w:r w:rsidR="006630E2">
        <w:rPr>
          <w:rFonts w:ascii="Arial" w:eastAsia="Arial" w:hAnsi="Arial" w:cs="Arial"/>
          <w:spacing w:val="-3"/>
          <w:sz w:val="22"/>
          <w:szCs w:val="22"/>
        </w:rPr>
        <w:t>h</w:t>
      </w:r>
      <w:r w:rsidR="006630E2">
        <w:rPr>
          <w:rFonts w:ascii="Arial" w:eastAsia="Arial" w:hAnsi="Arial" w:cs="Arial"/>
          <w:sz w:val="22"/>
          <w:szCs w:val="22"/>
        </w:rPr>
        <w:t>t d</w:t>
      </w:r>
      <w:r w:rsidR="006630E2">
        <w:rPr>
          <w:rFonts w:ascii="Arial" w:eastAsia="Arial" w:hAnsi="Arial" w:cs="Arial"/>
          <w:spacing w:val="-1"/>
          <w:sz w:val="22"/>
          <w:szCs w:val="22"/>
        </w:rPr>
        <w:t>a</w:t>
      </w:r>
      <w:r w:rsidR="006630E2">
        <w:rPr>
          <w:rFonts w:ascii="Arial" w:eastAsia="Arial" w:hAnsi="Arial" w:cs="Arial"/>
          <w:spacing w:val="1"/>
          <w:sz w:val="22"/>
          <w:szCs w:val="22"/>
        </w:rPr>
        <w:t>t</w:t>
      </w:r>
      <w:r w:rsidR="006630E2">
        <w:rPr>
          <w:rFonts w:ascii="Arial" w:eastAsia="Arial" w:hAnsi="Arial" w:cs="Arial"/>
          <w:sz w:val="22"/>
          <w:szCs w:val="22"/>
        </w:rPr>
        <w:t>a</w:t>
      </w:r>
      <w:r w:rsidR="006630E2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pacing w:val="1"/>
          <w:sz w:val="22"/>
          <w:szCs w:val="22"/>
        </w:rPr>
        <w:t>f</w:t>
      </w:r>
      <w:r w:rsidR="006630E2">
        <w:rPr>
          <w:rFonts w:ascii="Arial" w:eastAsia="Arial" w:hAnsi="Arial" w:cs="Arial"/>
          <w:sz w:val="22"/>
          <w:szCs w:val="22"/>
        </w:rPr>
        <w:t>or</w:t>
      </w:r>
      <w:r w:rsidR="006630E2">
        <w:rPr>
          <w:rFonts w:ascii="Arial" w:eastAsia="Arial" w:hAnsi="Arial" w:cs="Arial"/>
          <w:spacing w:val="1"/>
          <w:sz w:val="22"/>
          <w:szCs w:val="22"/>
        </w:rPr>
        <w:t>m</w:t>
      </w:r>
      <w:r w:rsidR="006630E2">
        <w:rPr>
          <w:rFonts w:ascii="Arial" w:eastAsia="Arial" w:hAnsi="Arial" w:cs="Arial"/>
          <w:spacing w:val="-3"/>
          <w:sz w:val="22"/>
          <w:szCs w:val="22"/>
        </w:rPr>
        <w:t>a</w:t>
      </w:r>
      <w:r w:rsidR="006630E2">
        <w:rPr>
          <w:rFonts w:ascii="Arial" w:eastAsia="Arial" w:hAnsi="Arial" w:cs="Arial"/>
          <w:sz w:val="22"/>
          <w:szCs w:val="22"/>
        </w:rPr>
        <w:t xml:space="preserve">t </w:t>
      </w:r>
      <w:r w:rsidR="006630E2">
        <w:rPr>
          <w:rFonts w:ascii="Arial" w:eastAsia="Arial" w:hAnsi="Arial" w:cs="Arial"/>
          <w:spacing w:val="1"/>
          <w:sz w:val="22"/>
          <w:szCs w:val="22"/>
        </w:rPr>
        <w:t>(</w:t>
      </w:r>
      <w:r w:rsidR="006630E2">
        <w:rPr>
          <w:rFonts w:ascii="Arial" w:eastAsia="Arial" w:hAnsi="Arial" w:cs="Arial"/>
          <w:spacing w:val="-1"/>
          <w:sz w:val="22"/>
          <w:szCs w:val="22"/>
        </w:rPr>
        <w:t>P</w:t>
      </w:r>
      <w:r w:rsidR="006630E2">
        <w:rPr>
          <w:rFonts w:ascii="Arial" w:eastAsia="Arial" w:hAnsi="Arial" w:cs="Arial"/>
          <w:sz w:val="22"/>
          <w:szCs w:val="22"/>
        </w:rPr>
        <w:t>a</w:t>
      </w:r>
      <w:r w:rsidR="006630E2">
        <w:rPr>
          <w:rFonts w:ascii="Arial" w:eastAsia="Arial" w:hAnsi="Arial" w:cs="Arial"/>
          <w:spacing w:val="-2"/>
          <w:sz w:val="22"/>
          <w:szCs w:val="22"/>
        </w:rPr>
        <w:t>r</w:t>
      </w:r>
      <w:r w:rsidR="006630E2">
        <w:rPr>
          <w:rFonts w:ascii="Arial" w:eastAsia="Arial" w:hAnsi="Arial" w:cs="Arial"/>
          <w:spacing w:val="2"/>
          <w:sz w:val="22"/>
          <w:szCs w:val="22"/>
        </w:rPr>
        <w:t>q</w:t>
      </w:r>
      <w:r w:rsidR="006630E2">
        <w:rPr>
          <w:rFonts w:ascii="Arial" w:eastAsia="Arial" w:hAnsi="Arial" w:cs="Arial"/>
          <w:sz w:val="22"/>
          <w:szCs w:val="22"/>
        </w:rPr>
        <w:t>u</w:t>
      </w:r>
      <w:r w:rsidR="006630E2">
        <w:rPr>
          <w:rFonts w:ascii="Arial" w:eastAsia="Arial" w:hAnsi="Arial" w:cs="Arial"/>
          <w:spacing w:val="-3"/>
          <w:sz w:val="22"/>
          <w:szCs w:val="22"/>
        </w:rPr>
        <w:t>e</w:t>
      </w:r>
      <w:r w:rsidR="006630E2">
        <w:rPr>
          <w:rFonts w:ascii="Arial" w:eastAsia="Arial" w:hAnsi="Arial" w:cs="Arial"/>
          <w:spacing w:val="1"/>
          <w:sz w:val="22"/>
          <w:szCs w:val="22"/>
        </w:rPr>
        <w:t>t</w:t>
      </w:r>
      <w:r w:rsidR="006630E2">
        <w:rPr>
          <w:rFonts w:ascii="Arial" w:eastAsia="Arial" w:hAnsi="Arial" w:cs="Arial"/>
          <w:sz w:val="22"/>
          <w:szCs w:val="22"/>
        </w:rPr>
        <w:t>,</w:t>
      </w:r>
      <w:r w:rsidR="006630E2"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pacing w:val="-6"/>
          <w:sz w:val="22"/>
          <w:szCs w:val="22"/>
        </w:rPr>
        <w:t>A</w:t>
      </w:r>
      <w:r w:rsidR="006630E2">
        <w:rPr>
          <w:rFonts w:ascii="Arial" w:eastAsia="Arial" w:hAnsi="Arial" w:cs="Arial"/>
          <w:spacing w:val="-2"/>
          <w:sz w:val="22"/>
          <w:szCs w:val="22"/>
        </w:rPr>
        <w:t>v</w:t>
      </w:r>
      <w:r w:rsidR="006630E2">
        <w:rPr>
          <w:rFonts w:ascii="Arial" w:eastAsia="Arial" w:hAnsi="Arial" w:cs="Arial"/>
          <w:spacing w:val="1"/>
          <w:sz w:val="22"/>
          <w:szCs w:val="22"/>
        </w:rPr>
        <w:t>r</w:t>
      </w:r>
      <w:r w:rsidR="006630E2">
        <w:rPr>
          <w:rFonts w:ascii="Arial" w:eastAsia="Arial" w:hAnsi="Arial" w:cs="Arial"/>
          <w:sz w:val="22"/>
          <w:szCs w:val="22"/>
        </w:rPr>
        <w:t>o,</w:t>
      </w:r>
      <w:r w:rsidR="006630E2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z w:val="22"/>
          <w:szCs w:val="22"/>
        </w:rPr>
        <w:t>or</w:t>
      </w:r>
      <w:r w:rsidR="006630E2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pacing w:val="1"/>
          <w:sz w:val="22"/>
          <w:szCs w:val="22"/>
        </w:rPr>
        <w:t>O</w:t>
      </w:r>
      <w:r w:rsidR="006630E2">
        <w:rPr>
          <w:rFonts w:ascii="Arial" w:eastAsia="Arial" w:hAnsi="Arial" w:cs="Arial"/>
          <w:spacing w:val="-1"/>
          <w:sz w:val="22"/>
          <w:szCs w:val="22"/>
        </w:rPr>
        <w:t>RC</w:t>
      </w:r>
      <w:r w:rsidR="006630E2">
        <w:rPr>
          <w:rFonts w:ascii="Arial" w:eastAsia="Arial" w:hAnsi="Arial" w:cs="Arial"/>
          <w:sz w:val="22"/>
          <w:szCs w:val="22"/>
        </w:rPr>
        <w:t xml:space="preserve">) </w:t>
      </w:r>
      <w:r w:rsidR="006630E2">
        <w:rPr>
          <w:rFonts w:ascii="Arial" w:eastAsia="Arial" w:hAnsi="Arial" w:cs="Arial"/>
          <w:spacing w:val="1"/>
          <w:sz w:val="22"/>
          <w:szCs w:val="22"/>
        </w:rPr>
        <w:t>f</w:t>
      </w:r>
      <w:r w:rsidR="006630E2">
        <w:rPr>
          <w:rFonts w:ascii="Arial" w:eastAsia="Arial" w:hAnsi="Arial" w:cs="Arial"/>
          <w:sz w:val="22"/>
          <w:szCs w:val="22"/>
        </w:rPr>
        <w:t>or</w:t>
      </w:r>
      <w:r w:rsidR="006630E2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spacing w:val="-2"/>
          <w:sz w:val="22"/>
          <w:szCs w:val="22"/>
        </w:rPr>
        <w:t>s</w:t>
      </w:r>
      <w:r w:rsidR="006630E2">
        <w:rPr>
          <w:rFonts w:ascii="Arial" w:eastAsia="Arial" w:hAnsi="Arial" w:cs="Arial"/>
          <w:spacing w:val="1"/>
          <w:sz w:val="22"/>
          <w:szCs w:val="22"/>
        </w:rPr>
        <w:t>t</w:t>
      </w:r>
      <w:r w:rsidR="006630E2">
        <w:rPr>
          <w:rFonts w:ascii="Arial" w:eastAsia="Arial" w:hAnsi="Arial" w:cs="Arial"/>
          <w:sz w:val="22"/>
          <w:szCs w:val="22"/>
        </w:rPr>
        <w:t>or</w:t>
      </w:r>
      <w:r w:rsidR="006630E2">
        <w:rPr>
          <w:rFonts w:ascii="Arial" w:eastAsia="Arial" w:hAnsi="Arial" w:cs="Arial"/>
          <w:spacing w:val="-2"/>
          <w:sz w:val="22"/>
          <w:szCs w:val="22"/>
        </w:rPr>
        <w:t>a</w:t>
      </w:r>
      <w:r w:rsidR="006630E2">
        <w:rPr>
          <w:rFonts w:ascii="Arial" w:eastAsia="Arial" w:hAnsi="Arial" w:cs="Arial"/>
          <w:spacing w:val="2"/>
          <w:sz w:val="22"/>
          <w:szCs w:val="22"/>
        </w:rPr>
        <w:t>g</w:t>
      </w:r>
      <w:r w:rsidR="006630E2">
        <w:rPr>
          <w:rFonts w:ascii="Arial" w:eastAsia="Arial" w:hAnsi="Arial" w:cs="Arial"/>
          <w:sz w:val="22"/>
          <w:szCs w:val="22"/>
        </w:rPr>
        <w:t>e e</w:t>
      </w:r>
      <w:r w:rsidR="006630E2">
        <w:rPr>
          <w:rFonts w:ascii="Arial" w:eastAsia="Arial" w:hAnsi="Arial" w:cs="Arial"/>
          <w:spacing w:val="-4"/>
          <w:sz w:val="22"/>
          <w:szCs w:val="22"/>
        </w:rPr>
        <w:t>f</w:t>
      </w:r>
      <w:r w:rsidR="006630E2">
        <w:rPr>
          <w:rFonts w:ascii="Arial" w:eastAsia="Arial" w:hAnsi="Arial" w:cs="Arial"/>
          <w:spacing w:val="3"/>
          <w:sz w:val="22"/>
          <w:szCs w:val="22"/>
        </w:rPr>
        <w:t>f</w:t>
      </w:r>
      <w:r w:rsidR="006630E2">
        <w:rPr>
          <w:rFonts w:ascii="Arial" w:eastAsia="Arial" w:hAnsi="Arial" w:cs="Arial"/>
          <w:spacing w:val="-3"/>
          <w:sz w:val="22"/>
          <w:szCs w:val="22"/>
        </w:rPr>
        <w:t>i</w:t>
      </w:r>
      <w:r w:rsidR="006630E2">
        <w:rPr>
          <w:rFonts w:ascii="Arial" w:eastAsia="Arial" w:hAnsi="Arial" w:cs="Arial"/>
          <w:sz w:val="22"/>
          <w:szCs w:val="22"/>
        </w:rPr>
        <w:t>c</w:t>
      </w:r>
      <w:r w:rsidR="006630E2">
        <w:rPr>
          <w:rFonts w:ascii="Arial" w:eastAsia="Arial" w:hAnsi="Arial" w:cs="Arial"/>
          <w:spacing w:val="-1"/>
          <w:sz w:val="22"/>
          <w:szCs w:val="22"/>
        </w:rPr>
        <w:t>i</w:t>
      </w:r>
      <w:r w:rsidR="006630E2">
        <w:rPr>
          <w:rFonts w:ascii="Arial" w:eastAsia="Arial" w:hAnsi="Arial" w:cs="Arial"/>
          <w:sz w:val="22"/>
          <w:szCs w:val="22"/>
        </w:rPr>
        <w:t>e</w:t>
      </w:r>
      <w:r w:rsidR="006630E2">
        <w:rPr>
          <w:rFonts w:ascii="Arial" w:eastAsia="Arial" w:hAnsi="Arial" w:cs="Arial"/>
          <w:spacing w:val="-1"/>
          <w:sz w:val="22"/>
          <w:szCs w:val="22"/>
        </w:rPr>
        <w:t>n</w:t>
      </w:r>
      <w:r w:rsidR="006630E2">
        <w:rPr>
          <w:rFonts w:ascii="Arial" w:eastAsia="Arial" w:hAnsi="Arial" w:cs="Arial"/>
          <w:sz w:val="22"/>
          <w:szCs w:val="22"/>
        </w:rPr>
        <w:t>c</w:t>
      </w:r>
      <w:r w:rsidR="006630E2">
        <w:rPr>
          <w:rFonts w:ascii="Arial" w:eastAsia="Arial" w:hAnsi="Arial" w:cs="Arial"/>
          <w:spacing w:val="-19"/>
          <w:sz w:val="22"/>
          <w:szCs w:val="22"/>
        </w:rPr>
        <w:t>y</w:t>
      </w:r>
      <w:r w:rsidR="006630E2">
        <w:rPr>
          <w:rFonts w:ascii="Arial" w:eastAsia="Arial" w:hAnsi="Arial" w:cs="Arial"/>
          <w:sz w:val="22"/>
          <w:szCs w:val="22"/>
        </w:rPr>
        <w:t>.</w:t>
      </w:r>
    </w:p>
    <w:p w:rsidR="00F830E0" w:rsidRDefault="006630E2">
      <w:pPr>
        <w:ind w:left="260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F830E0" w:rsidRDefault="006630E2">
      <w:pPr>
        <w:ind w:left="260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el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F830E0" w:rsidRDefault="00F830E0">
      <w:pPr>
        <w:spacing w:before="7" w:line="160" w:lineRule="exact"/>
        <w:rPr>
          <w:sz w:val="17"/>
          <w:szCs w:val="17"/>
        </w:rPr>
      </w:pPr>
    </w:p>
    <w:p w:rsidR="00F830E0" w:rsidRDefault="006630E2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 5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5</w:t>
      </w:r>
      <w:r>
        <w:rPr>
          <w:rFonts w:ascii="Arial" w:eastAsia="Arial" w:hAnsi="Arial" w:cs="Arial"/>
          <w:b/>
          <w:spacing w:val="-3"/>
          <w:sz w:val="22"/>
          <w:szCs w:val="22"/>
        </w:rPr>
        <w:t>0</w:t>
      </w:r>
      <w:r>
        <w:rPr>
          <w:rFonts w:ascii="Arial" w:eastAsia="Arial" w:hAnsi="Arial" w:cs="Arial"/>
          <w:b/>
          <w:sz w:val="22"/>
          <w:szCs w:val="22"/>
        </w:rPr>
        <w:t>k R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rds</w:t>
      </w:r>
    </w:p>
    <w:p w:rsidR="00F830E0" w:rsidRDefault="006630E2">
      <w:pPr>
        <w:ind w:left="2240" w:right="394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</w:p>
    <w:p w:rsidR="00F830E0" w:rsidRDefault="006630E2">
      <w:pPr>
        <w:ind w:left="260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z w:val="22"/>
          <w:szCs w:val="22"/>
        </w:rPr>
        <w:t>process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F830E0" w:rsidRDefault="006630E2">
      <w:pPr>
        <w:ind w:left="260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press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e.</w:t>
      </w:r>
    </w:p>
    <w:p w:rsidR="00F830E0" w:rsidRDefault="006630E2">
      <w:pPr>
        <w:ind w:left="260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ba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 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F830E0" w:rsidRDefault="006630E2" w:rsidP="00940FDD">
      <w:pPr>
        <w:tabs>
          <w:tab w:val="left" w:pos="2960"/>
        </w:tabs>
        <w:spacing w:line="259" w:lineRule="auto"/>
        <w:ind w:right="55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Im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 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F830E0" w:rsidRDefault="00F830E0">
      <w:pPr>
        <w:spacing w:before="6" w:line="140" w:lineRule="exact"/>
        <w:rPr>
          <w:sz w:val="15"/>
          <w:szCs w:val="15"/>
        </w:rPr>
      </w:pPr>
    </w:p>
    <w:p w:rsidR="00F830E0" w:rsidRDefault="00A20407" w:rsidP="00A2040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</w:t>
      </w:r>
      <w:r w:rsidR="006630E2">
        <w:rPr>
          <w:rFonts w:ascii="Arial" w:eastAsia="Arial" w:hAnsi="Arial" w:cs="Arial"/>
          <w:sz w:val="22"/>
          <w:szCs w:val="22"/>
        </w:rPr>
        <w:t xml:space="preserve">4. </w:t>
      </w:r>
      <w:r w:rsidR="006630E2"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b/>
          <w:sz w:val="22"/>
          <w:szCs w:val="22"/>
        </w:rPr>
        <w:t>Wh</w:t>
      </w:r>
      <w:r w:rsidR="006630E2">
        <w:rPr>
          <w:rFonts w:ascii="Arial" w:eastAsia="Arial" w:hAnsi="Arial" w:cs="Arial"/>
          <w:b/>
          <w:spacing w:val="1"/>
          <w:sz w:val="22"/>
          <w:szCs w:val="22"/>
        </w:rPr>
        <w:t>i</w:t>
      </w:r>
      <w:r w:rsidR="006630E2">
        <w:rPr>
          <w:rFonts w:ascii="Arial" w:eastAsia="Arial" w:hAnsi="Arial" w:cs="Arial"/>
          <w:b/>
          <w:sz w:val="22"/>
          <w:szCs w:val="22"/>
        </w:rPr>
        <w:t>ch</w:t>
      </w:r>
      <w:r w:rsidR="006630E2"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b/>
          <w:sz w:val="22"/>
          <w:szCs w:val="22"/>
        </w:rPr>
        <w:t>Libr</w:t>
      </w:r>
      <w:r w:rsidR="006630E2">
        <w:rPr>
          <w:rFonts w:ascii="Arial" w:eastAsia="Arial" w:hAnsi="Arial" w:cs="Arial"/>
          <w:b/>
          <w:spacing w:val="-2"/>
          <w:sz w:val="22"/>
          <w:szCs w:val="22"/>
        </w:rPr>
        <w:t>a</w:t>
      </w:r>
      <w:r w:rsidR="006630E2">
        <w:rPr>
          <w:rFonts w:ascii="Arial" w:eastAsia="Arial" w:hAnsi="Arial" w:cs="Arial"/>
          <w:b/>
          <w:sz w:val="22"/>
          <w:szCs w:val="22"/>
        </w:rPr>
        <w:t>ry</w:t>
      </w:r>
      <w:r w:rsidR="006630E2"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b/>
          <w:spacing w:val="-4"/>
          <w:sz w:val="22"/>
          <w:szCs w:val="22"/>
        </w:rPr>
        <w:t>W</w:t>
      </w:r>
      <w:r w:rsidR="006630E2">
        <w:rPr>
          <w:rFonts w:ascii="Arial" w:eastAsia="Arial" w:hAnsi="Arial" w:cs="Arial"/>
          <w:b/>
          <w:sz w:val="22"/>
          <w:szCs w:val="22"/>
        </w:rPr>
        <w:t>o</w:t>
      </w:r>
      <w:r w:rsidR="006630E2">
        <w:rPr>
          <w:rFonts w:ascii="Arial" w:eastAsia="Arial" w:hAnsi="Arial" w:cs="Arial"/>
          <w:b/>
          <w:spacing w:val="-1"/>
          <w:sz w:val="22"/>
          <w:szCs w:val="22"/>
        </w:rPr>
        <w:t>u</w:t>
      </w:r>
      <w:r w:rsidR="006630E2">
        <w:rPr>
          <w:rFonts w:ascii="Arial" w:eastAsia="Arial" w:hAnsi="Arial" w:cs="Arial"/>
          <w:b/>
          <w:spacing w:val="1"/>
          <w:sz w:val="22"/>
          <w:szCs w:val="22"/>
        </w:rPr>
        <w:t>l</w:t>
      </w:r>
      <w:r w:rsidR="006630E2">
        <w:rPr>
          <w:rFonts w:ascii="Arial" w:eastAsia="Arial" w:hAnsi="Arial" w:cs="Arial"/>
          <w:b/>
          <w:sz w:val="22"/>
          <w:szCs w:val="22"/>
        </w:rPr>
        <w:t>d</w:t>
      </w:r>
      <w:r w:rsidR="006630E2"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b/>
          <w:spacing w:val="-18"/>
          <w:sz w:val="22"/>
          <w:szCs w:val="22"/>
        </w:rPr>
        <w:t>Y</w:t>
      </w:r>
      <w:r w:rsidR="006630E2">
        <w:rPr>
          <w:rFonts w:ascii="Arial" w:eastAsia="Arial" w:hAnsi="Arial" w:cs="Arial"/>
          <w:b/>
          <w:sz w:val="22"/>
          <w:szCs w:val="22"/>
        </w:rPr>
        <w:t xml:space="preserve">ou </w:t>
      </w:r>
      <w:r w:rsidR="006630E2">
        <w:rPr>
          <w:rFonts w:ascii="Arial" w:eastAsia="Arial" w:hAnsi="Arial" w:cs="Arial"/>
          <w:b/>
          <w:spacing w:val="-1"/>
          <w:sz w:val="22"/>
          <w:szCs w:val="22"/>
        </w:rPr>
        <w:t>U</w:t>
      </w:r>
      <w:r w:rsidR="006630E2">
        <w:rPr>
          <w:rFonts w:ascii="Arial" w:eastAsia="Arial" w:hAnsi="Arial" w:cs="Arial"/>
          <w:b/>
          <w:sz w:val="22"/>
          <w:szCs w:val="22"/>
        </w:rPr>
        <w:t>se</w:t>
      </w:r>
      <w:r w:rsidR="006630E2"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b/>
          <w:sz w:val="22"/>
          <w:szCs w:val="22"/>
        </w:rPr>
        <w:t>a</w:t>
      </w:r>
      <w:r w:rsidR="006630E2">
        <w:rPr>
          <w:rFonts w:ascii="Arial" w:eastAsia="Arial" w:hAnsi="Arial" w:cs="Arial"/>
          <w:b/>
          <w:spacing w:val="-1"/>
          <w:sz w:val="22"/>
          <w:szCs w:val="22"/>
        </w:rPr>
        <w:t>n</w:t>
      </w:r>
      <w:r w:rsidR="006630E2">
        <w:rPr>
          <w:rFonts w:ascii="Arial" w:eastAsia="Arial" w:hAnsi="Arial" w:cs="Arial"/>
          <w:b/>
          <w:sz w:val="22"/>
          <w:szCs w:val="22"/>
        </w:rPr>
        <w:t>d</w:t>
      </w:r>
      <w:r w:rsidR="006630E2"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 w:rsidR="006630E2">
        <w:rPr>
          <w:rFonts w:ascii="Arial" w:eastAsia="Arial" w:hAnsi="Arial" w:cs="Arial"/>
          <w:b/>
          <w:sz w:val="22"/>
          <w:szCs w:val="22"/>
        </w:rPr>
        <w:t>Wh</w:t>
      </w:r>
      <w:r w:rsidR="006630E2">
        <w:rPr>
          <w:rFonts w:ascii="Arial" w:eastAsia="Arial" w:hAnsi="Arial" w:cs="Arial"/>
          <w:b/>
          <w:spacing w:val="-5"/>
          <w:sz w:val="22"/>
          <w:szCs w:val="22"/>
        </w:rPr>
        <w:t>y</w:t>
      </w:r>
      <w:r w:rsidR="006630E2">
        <w:rPr>
          <w:rFonts w:ascii="Arial" w:eastAsia="Arial" w:hAnsi="Arial" w:cs="Arial"/>
          <w:b/>
          <w:sz w:val="22"/>
          <w:szCs w:val="22"/>
        </w:rPr>
        <w:t>?</w:t>
      </w:r>
    </w:p>
    <w:p w:rsidR="00F830E0" w:rsidRDefault="006630E2">
      <w:pPr>
        <w:ind w:left="2240" w:right="235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n,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ht 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</w:p>
    <w:p w:rsidR="00F830E0" w:rsidRDefault="006630E2">
      <w:pPr>
        <w:ind w:left="260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pandas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ets.</w:t>
      </w:r>
    </w:p>
    <w:p w:rsidR="00F830E0" w:rsidRDefault="006630E2">
      <w:pPr>
        <w:ind w:left="260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ets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co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F830E0" w:rsidRDefault="006630E2">
      <w:pPr>
        <w:ind w:left="260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sk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core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 on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ets.</w:t>
      </w:r>
    </w:p>
    <w:p w:rsidR="00F830E0" w:rsidRDefault="00F830E0">
      <w:pPr>
        <w:spacing w:before="7" w:line="160" w:lineRule="exact"/>
        <w:rPr>
          <w:sz w:val="17"/>
          <w:szCs w:val="17"/>
        </w:rPr>
      </w:pPr>
    </w:p>
    <w:p w:rsidR="00F830E0" w:rsidRDefault="006630E2" w:rsidP="00A2040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an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elp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z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:rsidR="00F830E0" w:rsidRDefault="00F830E0">
      <w:pPr>
        <w:spacing w:before="4" w:line="180" w:lineRule="exact"/>
        <w:rPr>
          <w:sz w:val="18"/>
          <w:szCs w:val="18"/>
        </w:rPr>
      </w:pPr>
    </w:p>
    <w:p w:rsidR="00A20407" w:rsidRDefault="00A20407" w:rsidP="00A20407">
      <w:pPr>
        <w:spacing w:line="258" w:lineRule="auto"/>
        <w:ind w:right="38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es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- 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oss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uste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s.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eranc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 is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nts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a.</w:t>
      </w:r>
    </w:p>
    <w:p w:rsidR="00A20407" w:rsidRDefault="00A20407">
      <w:pPr>
        <w:ind w:left="1160"/>
        <w:rPr>
          <w:rFonts w:ascii="Arial" w:eastAsia="Arial" w:hAnsi="Arial" w:cs="Arial"/>
          <w:sz w:val="22"/>
          <w:szCs w:val="22"/>
        </w:rPr>
      </w:pPr>
    </w:p>
    <w:p w:rsidR="00F830E0" w:rsidRDefault="006630E2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 xml:space="preserve">on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F830E0" w:rsidRDefault="00F830E0">
      <w:pPr>
        <w:spacing w:before="1" w:line="180" w:lineRule="exact"/>
        <w:rPr>
          <w:sz w:val="18"/>
          <w:szCs w:val="18"/>
        </w:rPr>
      </w:pPr>
    </w:p>
    <w:p w:rsidR="00F830E0" w:rsidRDefault="006630E2">
      <w:pPr>
        <w:ind w:left="2240" w:right="575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al pra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ces:</w:t>
      </w:r>
    </w:p>
    <w:p w:rsidR="00F830E0" w:rsidRDefault="006630E2">
      <w:pPr>
        <w:ind w:left="260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F830E0" w:rsidRDefault="006630E2">
      <w:pPr>
        <w:ind w:left="260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 ca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F830E0" w:rsidRDefault="006630E2">
      <w:pPr>
        <w:ind w:left="260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s.</w:t>
      </w:r>
    </w:p>
    <w:p w:rsidR="00F830E0" w:rsidRDefault="00F830E0">
      <w:pPr>
        <w:spacing w:before="9" w:line="160" w:lineRule="exact"/>
        <w:rPr>
          <w:sz w:val="17"/>
          <w:szCs w:val="17"/>
        </w:rPr>
      </w:pPr>
    </w:p>
    <w:p w:rsidR="00F830E0" w:rsidRDefault="006630E2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orma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 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es</w:t>
      </w:r>
    </w:p>
    <w:p w:rsidR="00F830E0" w:rsidRDefault="00F830E0">
      <w:pPr>
        <w:spacing w:before="1" w:line="180" w:lineRule="exact"/>
        <w:rPr>
          <w:sz w:val="18"/>
          <w:szCs w:val="18"/>
        </w:rPr>
      </w:pPr>
    </w:p>
    <w:p w:rsidR="00A20407" w:rsidRDefault="006630E2" w:rsidP="00A20407">
      <w:pPr>
        <w:spacing w:line="259" w:lineRule="auto"/>
        <w:ind w:right="7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imp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grit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 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ex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ssu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ns.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is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o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O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s.</w:t>
      </w:r>
      <w:r w:rsidR="00A20407">
        <w:rPr>
          <w:rFonts w:ascii="Arial" w:eastAsia="Arial" w:hAnsi="Arial" w:cs="Arial"/>
          <w:sz w:val="22"/>
          <w:szCs w:val="22"/>
        </w:rPr>
        <w:t xml:space="preserve"> </w:t>
      </w:r>
    </w:p>
    <w:p w:rsidR="00A20407" w:rsidRDefault="00A20407" w:rsidP="00A20407">
      <w:pPr>
        <w:spacing w:line="259" w:lineRule="auto"/>
        <w:ind w:right="70"/>
        <w:jc w:val="both"/>
        <w:rPr>
          <w:rFonts w:ascii="Arial" w:eastAsia="Arial" w:hAnsi="Arial" w:cs="Arial"/>
          <w:sz w:val="22"/>
          <w:szCs w:val="22"/>
        </w:rPr>
      </w:pPr>
    </w:p>
    <w:p w:rsidR="00F830E0" w:rsidRDefault="006630E2" w:rsidP="00A20407">
      <w:pPr>
        <w:spacing w:line="259" w:lineRule="auto"/>
        <w:ind w:right="70"/>
        <w:jc w:val="both"/>
        <w:rPr>
          <w:rFonts w:ascii="Arial" w:eastAsia="Arial" w:hAnsi="Arial" w:cs="Arial"/>
          <w:sz w:val="22"/>
          <w:szCs w:val="22"/>
        </w:rPr>
      </w:pPr>
      <w:r>
        <w:pict>
          <v:group id="_x0000_s1047" style="position:absolute;left:0;text-align:left;margin-left:23.95pt;margin-top:23.7pt;width:547.55pt;height:794.6pt;z-index:-251658240;mso-position-horizontal-relative:page;mso-position-vertical-relative:page" coordorigin="479,474" coordsize="10951,15892">
            <v:shape id="_x0000_s1051" style="position:absolute;left:490;top:485;width:10930;height:0" coordorigin="490,485" coordsize="10930,0" path="m490,485r10929,e" filled="f" strokeweight=".20464mm">
              <v:path arrowok="t"/>
            </v:shape>
            <v:shape id="_x0000_s1050" style="position:absolute;left:485;top:480;width:0;height:15881" coordorigin="485,480" coordsize="0,15881" path="m485,480r,15881e" filled="f" strokeweight=".20464mm">
              <v:path arrowok="t"/>
            </v:shape>
            <v:shape id="_x0000_s1049" style="position:absolute;left:11424;top:480;width:0;height:15881" coordorigin="11424,480" coordsize="0,15881" path="m11424,480r,15881e" filled="f" strokeweight=".2045mm">
              <v:path arrowok="t"/>
            </v:shape>
            <v:shape id="_x0000_s1048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22"/>
          <w:szCs w:val="22"/>
        </w:rPr>
        <w:t xml:space="preserve">8.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elf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2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</w:p>
    <w:p w:rsidR="00F830E0" w:rsidRDefault="00F830E0">
      <w:pPr>
        <w:spacing w:before="1" w:line="180" w:lineRule="exact"/>
        <w:rPr>
          <w:sz w:val="18"/>
          <w:szCs w:val="18"/>
        </w:rPr>
      </w:pPr>
    </w:p>
    <w:p w:rsidR="00F830E0" w:rsidRDefault="006630E2" w:rsidP="00A20407">
      <w:pPr>
        <w:spacing w:line="259" w:lineRule="auto"/>
        <w:ind w:right="24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es se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5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</w:p>
    <w:p w:rsidR="00F830E0" w:rsidRDefault="00F830E0">
      <w:pPr>
        <w:spacing w:before="1" w:line="160" w:lineRule="exact"/>
        <w:rPr>
          <w:sz w:val="16"/>
          <w:szCs w:val="16"/>
        </w:rPr>
      </w:pPr>
    </w:p>
    <w:p w:rsidR="00F830E0" w:rsidRDefault="006630E2">
      <w:pPr>
        <w:ind w:left="2280"/>
      </w:pPr>
      <w:r>
        <w:pict>
          <v:shape id="_x0000_i1028" type="#_x0000_t75" style="width:371.6pt;height:53.6pt">
            <v:imagedata r:id="rId11" o:title=""/>
          </v:shape>
        </w:pict>
      </w:r>
    </w:p>
    <w:p w:rsidR="00F830E0" w:rsidRDefault="00F830E0">
      <w:pPr>
        <w:spacing w:before="5" w:line="180" w:lineRule="exact"/>
        <w:rPr>
          <w:sz w:val="18"/>
          <w:szCs w:val="18"/>
        </w:rPr>
      </w:pPr>
    </w:p>
    <w:p w:rsidR="00F830E0" w:rsidRDefault="006630E2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9.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ce</w:t>
      </w:r>
    </w:p>
    <w:p w:rsidR="00F830E0" w:rsidRDefault="00F830E0">
      <w:pPr>
        <w:spacing w:before="4" w:line="180" w:lineRule="exact"/>
        <w:rPr>
          <w:sz w:val="18"/>
          <w:szCs w:val="18"/>
        </w:rPr>
      </w:pPr>
    </w:p>
    <w:p w:rsidR="00F830E0" w:rsidRDefault="006630E2" w:rsidP="00A20407">
      <w:pPr>
        <w:spacing w:line="259" w:lineRule="auto"/>
        <w:ind w:right="22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 any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sz w:val="22"/>
          <w:szCs w:val="22"/>
        </w:rPr>
        <w:t>TL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des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he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6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o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ns.</w:t>
      </w:r>
    </w:p>
    <w:p w:rsidR="00F830E0" w:rsidRDefault="00F830E0">
      <w:pPr>
        <w:spacing w:before="6" w:line="140" w:lineRule="exact"/>
        <w:rPr>
          <w:sz w:val="15"/>
          <w:szCs w:val="15"/>
        </w:rPr>
      </w:pPr>
    </w:p>
    <w:p w:rsidR="00F830E0" w:rsidRDefault="006630E2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s Cloud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atab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S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stems</w:t>
      </w:r>
    </w:p>
    <w:p w:rsidR="00A20407" w:rsidRDefault="006630E2" w:rsidP="00A2040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5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are</w:t>
      </w:r>
      <w:r w:rsidR="00A20407">
        <w:rPr>
          <w:rFonts w:ascii="Arial" w:eastAsia="Arial" w:hAnsi="Arial" w:cs="Arial"/>
          <w:sz w:val="22"/>
          <w:szCs w:val="22"/>
        </w:rPr>
        <w:t xml:space="preserve"> </w:t>
      </w:r>
    </w:p>
    <w:p w:rsidR="00F830E0" w:rsidRDefault="006630E2" w:rsidP="00A2040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L/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6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 cl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F830E0" w:rsidRDefault="00F830E0">
      <w:pPr>
        <w:spacing w:line="180" w:lineRule="exact"/>
        <w:rPr>
          <w:sz w:val="19"/>
          <w:szCs w:val="19"/>
        </w:rPr>
      </w:pPr>
    </w:p>
    <w:p w:rsidR="00F830E0" w:rsidRDefault="006630E2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gn an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-t</w:t>
      </w:r>
      <w:r>
        <w:rPr>
          <w:rFonts w:ascii="Arial" w:eastAsia="Arial" w:hAnsi="Arial" w:cs="Arial"/>
          <w:b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ne</w:t>
      </w:r>
    </w:p>
    <w:p w:rsidR="00F830E0" w:rsidRDefault="00F830E0">
      <w:pPr>
        <w:spacing w:before="1" w:line="180" w:lineRule="exact"/>
        <w:rPr>
          <w:sz w:val="18"/>
          <w:szCs w:val="18"/>
        </w:rPr>
      </w:pPr>
    </w:p>
    <w:p w:rsidR="00F830E0" w:rsidRDefault="006630E2">
      <w:pPr>
        <w:ind w:left="2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hro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 such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as:</w:t>
      </w:r>
    </w:p>
    <w:p w:rsidR="00F830E0" w:rsidRDefault="006630E2">
      <w:pPr>
        <w:ind w:left="264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acti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us sou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AP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ses,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F830E0" w:rsidRDefault="006630E2">
      <w:pPr>
        <w:ind w:left="264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8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F830E0" w:rsidRDefault="006630E2">
      <w:pPr>
        <w:ind w:left="264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F830E0" w:rsidRDefault="00F830E0">
      <w:pPr>
        <w:spacing w:before="7" w:line="160" w:lineRule="exact"/>
        <w:rPr>
          <w:sz w:val="17"/>
          <w:szCs w:val="17"/>
        </w:rPr>
      </w:pPr>
    </w:p>
    <w:p w:rsidR="00F830E0" w:rsidRDefault="006630E2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ai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ed L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ge F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 Proc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</w:p>
    <w:p w:rsidR="00F830E0" w:rsidRDefault="00F830E0">
      <w:pPr>
        <w:spacing w:before="4" w:line="180" w:lineRule="exact"/>
        <w:rPr>
          <w:sz w:val="18"/>
          <w:szCs w:val="18"/>
        </w:rPr>
      </w:pPr>
    </w:p>
    <w:p w:rsidR="00F830E0" w:rsidRDefault="006630E2">
      <w:pPr>
        <w:ind w:left="2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pacing w:val="-2"/>
          <w:sz w:val="22"/>
          <w:szCs w:val="22"/>
        </w:rPr>
        <w:t>%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d:</w:t>
      </w:r>
    </w:p>
    <w:p w:rsidR="00F830E0" w:rsidRDefault="006630E2">
      <w:pPr>
        <w:ind w:left="264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i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oi</w:t>
      </w:r>
      <w:r>
        <w:rPr>
          <w:rFonts w:ascii="Arial" w:eastAsia="Arial" w:hAnsi="Arial" w:cs="Arial"/>
          <w:sz w:val="22"/>
          <w:szCs w:val="22"/>
        </w:rPr>
        <w:t>nt.</w:t>
      </w:r>
    </w:p>
    <w:p w:rsidR="00F830E0" w:rsidRDefault="006630E2" w:rsidP="00A20407">
      <w:pPr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cces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ul 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 w:rsidR="00A20407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F830E0" w:rsidRDefault="006630E2">
      <w:pPr>
        <w:ind w:left="264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 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e.</w:t>
      </w:r>
    </w:p>
    <w:p w:rsidR="00F830E0" w:rsidRDefault="00F830E0">
      <w:pPr>
        <w:spacing w:before="7" w:line="160" w:lineRule="exact"/>
        <w:rPr>
          <w:sz w:val="17"/>
          <w:szCs w:val="17"/>
        </w:rPr>
      </w:pPr>
    </w:p>
    <w:p w:rsidR="00F830E0" w:rsidRDefault="006630E2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ompre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sion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 xml:space="preserve">ms: 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pacing w:val="-2"/>
          <w:sz w:val="22"/>
          <w:szCs w:val="22"/>
        </w:rPr>
        <w:t>z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p 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 S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py</w:t>
      </w:r>
    </w:p>
    <w:p w:rsidR="00F830E0" w:rsidRDefault="00F830E0">
      <w:pPr>
        <w:spacing w:before="2" w:line="180" w:lineRule="exact"/>
        <w:rPr>
          <w:sz w:val="18"/>
          <w:szCs w:val="18"/>
        </w:rPr>
      </w:pPr>
    </w:p>
    <w:p w:rsidR="00F830E0" w:rsidRDefault="006630E2">
      <w:pPr>
        <w:ind w:left="2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 xml:space="preserve">scuss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use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h:</w:t>
      </w:r>
    </w:p>
    <w:p w:rsidR="00F830E0" w:rsidRDefault="006630E2">
      <w:pPr>
        <w:ind w:left="264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pres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F830E0" w:rsidRDefault="006630E2" w:rsidP="00A20407">
      <w:pPr>
        <w:tabs>
          <w:tab w:val="left" w:pos="3000"/>
        </w:tabs>
        <w:spacing w:line="259" w:lineRule="auto"/>
        <w:ind w:right="58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ast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com</w:t>
      </w:r>
      <w:r>
        <w:rPr>
          <w:rFonts w:ascii="Arial" w:eastAsia="Arial" w:hAnsi="Arial" w:cs="Arial"/>
          <w:spacing w:val="-2"/>
          <w:sz w:val="22"/>
          <w:szCs w:val="22"/>
        </w:rPr>
        <w:t>pr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-t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ems,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es.</w:t>
      </w:r>
    </w:p>
    <w:p w:rsidR="00F830E0" w:rsidRDefault="00F830E0">
      <w:pPr>
        <w:spacing w:before="7" w:line="140" w:lineRule="exact"/>
        <w:rPr>
          <w:sz w:val="15"/>
          <w:szCs w:val="15"/>
        </w:rPr>
      </w:pPr>
    </w:p>
    <w:p w:rsidR="00F830E0" w:rsidRDefault="006630E2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Flags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reg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on 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F830E0" w:rsidRDefault="00F830E0">
      <w:pPr>
        <w:spacing w:before="4" w:line="180" w:lineRule="exact"/>
        <w:rPr>
          <w:sz w:val="18"/>
          <w:szCs w:val="18"/>
        </w:rPr>
      </w:pPr>
    </w:p>
    <w:p w:rsidR="00A20407" w:rsidRDefault="006630E2" w:rsidP="00A20407">
      <w:pPr>
        <w:spacing w:line="258" w:lineRule="auto"/>
        <w:ind w:right="40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p i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us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 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ail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")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ures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one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do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ct oth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s.</w:t>
      </w:r>
    </w:p>
    <w:p w:rsidR="00A20407" w:rsidRDefault="00A20407" w:rsidP="00A20407">
      <w:pPr>
        <w:spacing w:line="258" w:lineRule="auto"/>
        <w:ind w:right="409"/>
        <w:rPr>
          <w:rFonts w:ascii="Arial" w:eastAsia="Arial" w:hAnsi="Arial" w:cs="Arial"/>
          <w:sz w:val="22"/>
          <w:szCs w:val="22"/>
        </w:rPr>
      </w:pPr>
    </w:p>
    <w:p w:rsidR="00F830E0" w:rsidRDefault="006630E2" w:rsidP="00A20407">
      <w:pPr>
        <w:spacing w:line="258" w:lineRule="auto"/>
        <w:ind w:right="409"/>
        <w:rPr>
          <w:rFonts w:ascii="Arial" w:eastAsia="Arial" w:hAnsi="Arial" w:cs="Arial"/>
          <w:sz w:val="22"/>
          <w:szCs w:val="22"/>
        </w:rPr>
      </w:pPr>
      <w:r>
        <w:pict>
          <v:group id="_x0000_s1038" style="position:absolute;margin-left:23.95pt;margin-top:23.7pt;width:547.55pt;height:794.6pt;z-index:-251654144;mso-position-horizontal-relative:page;mso-position-vertical-relative:page" coordorigin="479,474" coordsize="10951,15892">
            <v:shape id="_x0000_s1042" style="position:absolute;left:490;top:485;width:10930;height:0" coordorigin="490,485" coordsize="10930,0" path="m490,485r10929,e" filled="f" strokeweight=".20464mm">
              <v:path arrowok="t"/>
            </v:shape>
            <v:shape id="_x0000_s1041" style="position:absolute;left:485;top:480;width:0;height:15881" coordorigin="485,480" coordsize="0,15881" path="m485,480r,15881e" filled="f" strokeweight=".20464mm">
              <v:path arrowok="t"/>
            </v:shape>
            <v:shape id="_x0000_s1040" style="position:absolute;left:11424;top:480;width:0;height:15881" coordorigin="11424,480" coordsize="0,15881" path="m11424,480r,15881e" filled="f" strokeweight=".2045mm">
              <v:path arrowok="t"/>
            </v:shape>
            <v:shape id="_x0000_s103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ain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his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e: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[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pacing w:val="-3"/>
          <w:sz w:val="22"/>
          <w:szCs w:val="22"/>
        </w:rPr>
        <w:t>2</w:t>
      </w:r>
      <w:r>
        <w:rPr>
          <w:rFonts w:ascii="Arial" w:eastAsia="Arial" w:hAnsi="Arial" w:cs="Arial"/>
          <w:b/>
          <w:sz w:val="22"/>
          <w:szCs w:val="22"/>
        </w:rPr>
        <w:t>)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r f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[l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mbda </w:t>
      </w:r>
      <w:r>
        <w:rPr>
          <w:rFonts w:ascii="Arial" w:eastAsia="Arial" w:hAnsi="Arial" w:cs="Arial"/>
          <w:b/>
          <w:spacing w:val="-3"/>
          <w:sz w:val="22"/>
          <w:szCs w:val="22"/>
        </w:rPr>
        <w:t>x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*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i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i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ran</w:t>
      </w:r>
      <w:r>
        <w:rPr>
          <w:rFonts w:ascii="Arial" w:eastAsia="Arial" w:hAnsi="Arial" w:cs="Arial"/>
          <w:b/>
          <w:spacing w:val="3"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z w:val="22"/>
          <w:szCs w:val="22"/>
        </w:rPr>
        <w:t>5</w:t>
      </w:r>
      <w:r>
        <w:rPr>
          <w:rFonts w:ascii="Arial" w:eastAsia="Arial" w:hAnsi="Arial" w:cs="Arial"/>
          <w:b/>
          <w:spacing w:val="-2"/>
          <w:sz w:val="22"/>
          <w:szCs w:val="22"/>
        </w:rPr>
        <w:t>)</w:t>
      </w:r>
      <w:r>
        <w:rPr>
          <w:rFonts w:ascii="Arial" w:eastAsia="Arial" w:hAnsi="Arial" w:cs="Arial"/>
          <w:b/>
          <w:spacing w:val="1"/>
          <w:sz w:val="22"/>
          <w:szCs w:val="22"/>
        </w:rPr>
        <w:t>]</w:t>
      </w:r>
      <w:r>
        <w:rPr>
          <w:rFonts w:ascii="Arial" w:eastAsia="Arial" w:hAnsi="Arial" w:cs="Arial"/>
          <w:b/>
          <w:sz w:val="22"/>
          <w:szCs w:val="22"/>
        </w:rPr>
        <w:t>]</w:t>
      </w:r>
    </w:p>
    <w:p w:rsidR="00F830E0" w:rsidRDefault="006630E2" w:rsidP="00A20407">
      <w:pPr>
        <w:spacing w:line="259" w:lineRule="auto"/>
        <w:ind w:right="7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 xml:space="preserve">scuss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ambda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es.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ambdas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 xml:space="preserve">st </w:t>
      </w:r>
      <w:r>
        <w:rPr>
          <w:rFonts w:ascii="Arial" w:eastAsia="Arial" w:hAnsi="Arial" w:cs="Arial"/>
          <w:spacing w:val="-1"/>
          <w:sz w:val="22"/>
          <w:szCs w:val="22"/>
        </w:rPr>
        <w:t>wil</w:t>
      </w:r>
      <w:r>
        <w:rPr>
          <w:rFonts w:ascii="Arial" w:eastAsia="Arial" w:hAnsi="Arial" w:cs="Arial"/>
          <w:sz w:val="22"/>
          <w:szCs w:val="22"/>
        </w:rPr>
        <w:t>l 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ast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4,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ambda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1"/>
          <w:sz w:val="22"/>
          <w:szCs w:val="22"/>
        </w:rPr>
        <w:t>wil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etu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*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4.</w:t>
      </w:r>
    </w:p>
    <w:p w:rsidR="00A20407" w:rsidRDefault="00A20407" w:rsidP="00A20407">
      <w:pPr>
        <w:rPr>
          <w:sz w:val="15"/>
          <w:szCs w:val="15"/>
        </w:rPr>
      </w:pPr>
    </w:p>
    <w:p w:rsidR="00A20407" w:rsidRDefault="00A20407" w:rsidP="00A20407">
      <w:pPr>
        <w:rPr>
          <w:sz w:val="15"/>
          <w:szCs w:val="15"/>
        </w:rPr>
      </w:pPr>
    </w:p>
    <w:p w:rsidR="00A20407" w:rsidRDefault="00A20407" w:rsidP="00A20407">
      <w:pPr>
        <w:rPr>
          <w:sz w:val="15"/>
          <w:szCs w:val="15"/>
        </w:rPr>
      </w:pPr>
    </w:p>
    <w:p w:rsidR="00A20407" w:rsidRDefault="00A20407" w:rsidP="00A20407">
      <w:pPr>
        <w:rPr>
          <w:sz w:val="15"/>
          <w:szCs w:val="15"/>
        </w:rPr>
      </w:pPr>
    </w:p>
    <w:p w:rsidR="00A20407" w:rsidRDefault="00A20407" w:rsidP="00A20407">
      <w:pPr>
        <w:rPr>
          <w:sz w:val="15"/>
          <w:szCs w:val="15"/>
        </w:rPr>
      </w:pPr>
    </w:p>
    <w:p w:rsidR="00A20407" w:rsidRDefault="00A20407" w:rsidP="00A20407">
      <w:pPr>
        <w:rPr>
          <w:sz w:val="15"/>
          <w:szCs w:val="15"/>
        </w:rPr>
      </w:pPr>
    </w:p>
    <w:p w:rsidR="00F830E0" w:rsidRDefault="006630E2" w:rsidP="00A2040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ap F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b/>
          <w:spacing w:val="3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se</w:t>
      </w:r>
    </w:p>
    <w:p w:rsidR="00F830E0" w:rsidRDefault="00F830E0">
      <w:pPr>
        <w:spacing w:before="4" w:line="180" w:lineRule="exact"/>
        <w:rPr>
          <w:sz w:val="18"/>
          <w:szCs w:val="18"/>
        </w:rPr>
      </w:pPr>
    </w:p>
    <w:p w:rsidR="00F830E0" w:rsidRDefault="006630E2">
      <w:pPr>
        <w:ind w:left="2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s:</w:t>
      </w:r>
    </w:p>
    <w:p w:rsidR="00F830E0" w:rsidRDefault="00F830E0">
      <w:pPr>
        <w:spacing w:before="1" w:line="180" w:lineRule="exact"/>
        <w:rPr>
          <w:sz w:val="18"/>
          <w:szCs w:val="18"/>
        </w:rPr>
      </w:pPr>
    </w:p>
    <w:p w:rsidR="00F830E0" w:rsidRDefault="006630E2">
      <w:pPr>
        <w:ind w:left="2280"/>
      </w:pPr>
      <w:r>
        <w:pict>
          <v:shape id="_x0000_i1029" type="#_x0000_t75" style="width:228pt;height:54pt">
            <v:imagedata r:id="rId12" o:title=""/>
          </v:shape>
        </w:pict>
      </w:r>
    </w:p>
    <w:p w:rsidR="00F830E0" w:rsidRDefault="00F830E0">
      <w:pPr>
        <w:spacing w:before="6" w:line="160" w:lineRule="exact"/>
        <w:rPr>
          <w:sz w:val="17"/>
          <w:szCs w:val="17"/>
        </w:rPr>
      </w:pPr>
    </w:p>
    <w:p w:rsidR="00F830E0" w:rsidRDefault="006630E2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um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arks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rou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ed by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t</w:t>
      </w:r>
    </w:p>
    <w:p w:rsidR="00F830E0" w:rsidRDefault="00F830E0">
      <w:pPr>
        <w:spacing w:before="1" w:line="180" w:lineRule="exact"/>
        <w:rPr>
          <w:sz w:val="18"/>
          <w:szCs w:val="18"/>
        </w:rPr>
      </w:pPr>
    </w:p>
    <w:p w:rsidR="00F830E0" w:rsidRDefault="006630E2">
      <w:pPr>
        <w:ind w:left="2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Gr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s:</w:t>
      </w:r>
    </w:p>
    <w:p w:rsidR="00F830E0" w:rsidRDefault="00F830E0">
      <w:pPr>
        <w:spacing w:before="3" w:line="180" w:lineRule="exact"/>
        <w:rPr>
          <w:sz w:val="18"/>
          <w:szCs w:val="18"/>
        </w:rPr>
      </w:pPr>
    </w:p>
    <w:p w:rsidR="00F830E0" w:rsidRDefault="006630E2" w:rsidP="00A20407">
      <w:pPr>
        <w:ind w:left="2280"/>
      </w:pPr>
      <w:r>
        <w:pict>
          <v:shape id="_x0000_i1030" type="#_x0000_t75" style="width:240.4pt;height:41.2pt">
            <v:imagedata r:id="rId13" o:title=""/>
          </v:shape>
        </w:pict>
      </w:r>
    </w:p>
    <w:p w:rsidR="00F830E0" w:rsidRDefault="00F830E0">
      <w:pPr>
        <w:spacing w:before="8" w:line="200" w:lineRule="exact"/>
      </w:pPr>
    </w:p>
    <w:p w:rsidR="00F830E0" w:rsidRDefault="006630E2">
      <w:pPr>
        <w:ind w:left="804" w:right="3188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3: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al +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color w:val="006FC0"/>
          <w:spacing w:val="3"/>
          <w:sz w:val="22"/>
          <w:szCs w:val="22"/>
        </w:rPr>
        <w:t>(</w:t>
      </w:r>
      <w:r>
        <w:rPr>
          <w:rFonts w:ascii="Arial" w:eastAsia="Arial" w:hAnsi="Arial" w:cs="Arial"/>
          <w:b/>
          <w:color w:val="006FC0"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ug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2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6</w:t>
      </w:r>
      <w:r>
        <w:rPr>
          <w:rFonts w:ascii="Arial" w:eastAsia="Arial" w:hAnsi="Arial" w:cs="Arial"/>
          <w:b/>
          <w:color w:val="006FC0"/>
          <w:sz w:val="22"/>
          <w:szCs w:val="22"/>
        </w:rPr>
        <w:t>, 2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0</w:t>
      </w:r>
      <w:r>
        <w:rPr>
          <w:rFonts w:ascii="Arial" w:eastAsia="Arial" w:hAnsi="Arial" w:cs="Arial"/>
          <w:b/>
          <w:color w:val="006FC0"/>
          <w:sz w:val="22"/>
          <w:szCs w:val="22"/>
        </w:rPr>
        <w:t>2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4</w:t>
      </w:r>
      <w:r>
        <w:rPr>
          <w:rFonts w:ascii="Arial" w:eastAsia="Arial" w:hAnsi="Arial" w:cs="Arial"/>
          <w:b/>
          <w:color w:val="006FC0"/>
          <w:sz w:val="22"/>
          <w:szCs w:val="22"/>
        </w:rPr>
        <w:t>)</w:t>
      </w:r>
    </w:p>
    <w:p w:rsidR="00F830E0" w:rsidRDefault="00F830E0">
      <w:pPr>
        <w:spacing w:before="9" w:line="160" w:lineRule="exact"/>
        <w:rPr>
          <w:sz w:val="17"/>
          <w:szCs w:val="17"/>
        </w:rPr>
      </w:pPr>
    </w:p>
    <w:p w:rsidR="00F830E0" w:rsidRDefault="006630E2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stem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gn 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et</w:t>
      </w:r>
      <w:r>
        <w:rPr>
          <w:rFonts w:ascii="Arial" w:eastAsia="Arial" w:hAnsi="Arial" w:cs="Arial"/>
          <w:b/>
          <w:spacing w:val="-1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ke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pp</w:t>
      </w:r>
    </w:p>
    <w:p w:rsidR="00F830E0" w:rsidRDefault="00F830E0">
      <w:pPr>
        <w:spacing w:before="4" w:line="180" w:lineRule="exact"/>
        <w:rPr>
          <w:sz w:val="18"/>
          <w:szCs w:val="18"/>
        </w:rPr>
      </w:pPr>
    </w:p>
    <w:p w:rsidR="00F830E0" w:rsidRDefault="006630E2">
      <w:pPr>
        <w:ind w:left="1883" w:right="4951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cus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compon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li</w:t>
      </w:r>
      <w:r>
        <w:rPr>
          <w:rFonts w:ascii="Arial" w:eastAsia="Arial" w:hAnsi="Arial" w:cs="Arial"/>
          <w:sz w:val="22"/>
          <w:szCs w:val="22"/>
        </w:rPr>
        <w:t>ke:</w:t>
      </w:r>
    </w:p>
    <w:p w:rsidR="00F830E0" w:rsidRDefault="006630E2">
      <w:pPr>
        <w:ind w:left="264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Frontend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UI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X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F830E0" w:rsidRDefault="006630E2">
      <w:pPr>
        <w:ind w:left="264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ces,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AP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F830E0" w:rsidRDefault="006630E2">
      <w:pPr>
        <w:ind w:left="264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atabase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ass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a,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gre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or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etad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F830E0" w:rsidRDefault="006630E2">
      <w:pPr>
        <w:ind w:left="264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F830E0" w:rsidRDefault="00F830E0">
      <w:pPr>
        <w:spacing w:before="9" w:line="160" w:lineRule="exact"/>
        <w:rPr>
          <w:sz w:val="17"/>
          <w:szCs w:val="17"/>
        </w:rPr>
      </w:pPr>
    </w:p>
    <w:p w:rsidR="00F830E0" w:rsidRDefault="006630E2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3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 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ers</w:t>
      </w:r>
    </w:p>
    <w:p w:rsidR="00F830E0" w:rsidRDefault="006630E2" w:rsidP="00A20407">
      <w:pPr>
        <w:spacing w:line="259" w:lineRule="auto"/>
        <w:ind w:right="5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 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ad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to-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use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s.</w:t>
      </w:r>
    </w:p>
    <w:p w:rsidR="00F830E0" w:rsidRDefault="006630E2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old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rom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 Dr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mazon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3</w:t>
      </w:r>
    </w:p>
    <w:p w:rsidR="00F830E0" w:rsidRDefault="006630E2">
      <w:pPr>
        <w:ind w:left="2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3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</w:p>
    <w:p w:rsidR="00F830E0" w:rsidRDefault="006630E2">
      <w:pPr>
        <w:spacing w:before="20"/>
        <w:ind w:left="2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Dri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S</w:t>
      </w:r>
      <w:r>
        <w:rPr>
          <w:rFonts w:ascii="Arial" w:eastAsia="Arial" w:hAnsi="Arial" w:cs="Arial"/>
          <w:spacing w:val="1"/>
          <w:sz w:val="22"/>
          <w:szCs w:val="22"/>
        </w:rPr>
        <w:t>3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3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 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ces.</w:t>
      </w:r>
    </w:p>
    <w:p w:rsidR="00F830E0" w:rsidRDefault="006630E2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ain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8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 Kid</w:t>
      </w:r>
    </w:p>
    <w:p w:rsidR="00F830E0" w:rsidRDefault="006630E2" w:rsidP="00A20407">
      <w:pPr>
        <w:spacing w:line="258" w:lineRule="auto"/>
        <w:ind w:right="13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p bu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d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io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su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 has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on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eth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F830E0" w:rsidRDefault="006630E2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gre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 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o-</w:t>
      </w:r>
      <w:r>
        <w:rPr>
          <w:rFonts w:ascii="Arial" w:eastAsia="Arial" w:hAnsi="Arial" w:cs="Arial"/>
          <w:b/>
          <w:spacing w:val="-4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ork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</w:p>
    <w:p w:rsidR="00F830E0" w:rsidRDefault="006630E2" w:rsidP="00A20407">
      <w:pPr>
        <w:spacing w:line="259" w:lineRule="auto"/>
        <w:ind w:right="18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co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er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st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ge</w:t>
      </w:r>
      <w:r>
        <w:rPr>
          <w:rFonts w:ascii="Arial" w:eastAsia="Arial" w:hAnsi="Arial" w:cs="Arial"/>
          <w:spacing w:val="-11"/>
          <w:sz w:val="22"/>
          <w:szCs w:val="22"/>
        </w:rPr>
        <w:t>r.</w:t>
      </w:r>
    </w:p>
    <w:p w:rsidR="00F830E0" w:rsidRDefault="00F830E0">
      <w:pPr>
        <w:spacing w:before="7" w:line="140" w:lineRule="exact"/>
        <w:rPr>
          <w:sz w:val="15"/>
          <w:szCs w:val="15"/>
        </w:rPr>
      </w:pPr>
    </w:p>
    <w:p w:rsidR="00F830E0" w:rsidRDefault="006630E2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ck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C</w:t>
      </w:r>
      <w:r>
        <w:rPr>
          <w:rFonts w:ascii="Arial" w:eastAsia="Arial" w:hAnsi="Arial" w:cs="Arial"/>
          <w:b/>
          <w:sz w:val="22"/>
          <w:szCs w:val="22"/>
        </w:rPr>
        <w:t>ommu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old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rs</w:t>
      </w:r>
    </w:p>
    <w:p w:rsidR="00F120BE" w:rsidRDefault="006630E2" w:rsidP="00F120BE">
      <w:pPr>
        <w:spacing w:line="259" w:lineRule="auto"/>
        <w:ind w:right="44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by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k-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ns, 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 pro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gres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F830E0" w:rsidRDefault="006630E2" w:rsidP="00F120BE">
      <w:pPr>
        <w:spacing w:line="259" w:lineRule="auto"/>
        <w:ind w:right="449"/>
        <w:rPr>
          <w:rFonts w:ascii="Arial" w:eastAsia="Arial" w:hAnsi="Arial" w:cs="Arial"/>
          <w:sz w:val="22"/>
          <w:szCs w:val="22"/>
        </w:rPr>
      </w:pPr>
      <w:r>
        <w:pict>
          <v:group id="_x0000_s1028" style="position:absolute;margin-left:23.95pt;margin-top:23.7pt;width:547.55pt;height:794.6pt;z-index:-251650048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20464mm">
              <v:path arrowok="t"/>
            </v:shape>
            <v:shape id="_x0000_s1031" style="position:absolute;left:485;top:480;width:0;height:15881" coordorigin="485,480" coordsize="0,15881" path="m485,480r,15881e" filled="f" strokeweight=".20464mm">
              <v:path arrowok="t"/>
            </v:shape>
            <v:shape id="_x0000_s1030" style="position:absolute;left:11424;top:480;width:0;height:15881" coordorigin="11424,480" coordsize="0,15881" path="m11424,480r,15881e" filled="f" strokeweight=".2045mm">
              <v:path arrowok="t"/>
            </v:shape>
            <v:shape id="_x0000_s102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F830E0" w:rsidRDefault="006630E2" w:rsidP="00F120BE">
      <w:pPr>
        <w:spacing w:line="259" w:lineRule="auto"/>
        <w:ind w:right="27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cl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, 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u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doc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on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s, processe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and eas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ntena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e.</w:t>
      </w:r>
    </w:p>
    <w:p w:rsidR="00F830E0" w:rsidRDefault="006630E2" w:rsidP="00F120B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 R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ad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w</w:t>
      </w:r>
    </w:p>
    <w:p w:rsidR="00F830E0" w:rsidRDefault="006630E2" w:rsidP="00F120BE">
      <w:pPr>
        <w:spacing w:line="259" w:lineRule="auto"/>
        <w:ind w:right="7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nti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catch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gs e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code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.</w:t>
      </w:r>
    </w:p>
    <w:p w:rsidR="00F830E0" w:rsidRDefault="00F830E0">
      <w:pPr>
        <w:spacing w:line="200" w:lineRule="exact"/>
      </w:pPr>
      <w:bookmarkStart w:id="0" w:name="_GoBack"/>
      <w:bookmarkEnd w:id="0"/>
    </w:p>
    <w:sectPr w:rsidR="00F830E0">
      <w:footerReference w:type="default" r:id="rId14"/>
      <w:pgSz w:w="11920" w:h="16840"/>
      <w:pgMar w:top="780" w:right="1340" w:bottom="280" w:left="680" w:header="0" w:footer="1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0E2" w:rsidRDefault="006630E2">
      <w:r>
        <w:separator/>
      </w:r>
    </w:p>
  </w:endnote>
  <w:endnote w:type="continuationSeparator" w:id="0">
    <w:p w:rsidR="006630E2" w:rsidRDefault="00663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0E0" w:rsidRDefault="00F830E0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0E2" w:rsidRDefault="006630E2">
      <w:r>
        <w:separator/>
      </w:r>
    </w:p>
  </w:footnote>
  <w:footnote w:type="continuationSeparator" w:id="0">
    <w:p w:rsidR="006630E2" w:rsidRDefault="00663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F7E43"/>
    <w:multiLevelType w:val="multilevel"/>
    <w:tmpl w:val="4C2E10B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E0"/>
    <w:rsid w:val="006630E2"/>
    <w:rsid w:val="00940FDD"/>
    <w:rsid w:val="00A20407"/>
    <w:rsid w:val="00F120BE"/>
    <w:rsid w:val="00F8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E636DC-B933-4A91-96BB-49C77DDE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2025-02-11T14:18:00Z</dcterms:created>
  <dcterms:modified xsi:type="dcterms:W3CDTF">2025-02-11T14:18:00Z</dcterms:modified>
</cp:coreProperties>
</file>