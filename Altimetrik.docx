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E7A" w:rsidRDefault="00A33CBF">
      <w:pPr>
        <w:spacing w:before="64" w:line="280" w:lineRule="exact"/>
        <w:ind w:left="900"/>
        <w:rPr>
          <w:rFonts w:ascii="Arial" w:eastAsia="Arial" w:hAnsi="Arial" w:cs="Arial"/>
          <w:sz w:val="26"/>
          <w:szCs w:val="26"/>
        </w:rPr>
      </w:pPr>
      <w:r>
        <w:pict>
          <v:group id="_x0000_s1064" style="position:absolute;left:0;text-align:left;margin-left:23.95pt;margin-top:23.7pt;width:547.55pt;height:794.6pt;z-index:-251668480;mso-position-horizontal-relative:page;mso-position-vertical-relative:page" coordorigin="479,474" coordsize="10951,15892">
            <v:shape id="_x0000_s1068" style="position:absolute;left:490;top:485;width:10930;height:0" coordorigin="490,485" coordsize="10930,0" path="m490,485r10929,e" filled="f" strokeweight=".20464mm">
              <v:path arrowok="t"/>
            </v:shape>
            <v:shape id="_x0000_s1067" style="position:absolute;left:485;top:480;width:0;height:15881" coordorigin="485,480" coordsize="0,15881" path="m485,480r,15881e" filled="f" strokeweight=".20464mm">
              <v:path arrowok="t"/>
            </v:shape>
            <v:shape id="_x0000_s1066" style="position:absolute;left:11424;top:480;width:0;height:15881" coordorigin="11424,480" coordsize="0,15881" path="m11424,480r,15881e" filled="f" strokeweight=".2045mm">
              <v:path arrowok="t"/>
            </v:shape>
            <v:shape id="_x0000_s106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proofErr w:type="spellStart"/>
      <w:r>
        <w:rPr>
          <w:rFonts w:ascii="Arial" w:eastAsia="Arial" w:hAnsi="Arial" w:cs="Arial"/>
          <w:b/>
          <w:color w:val="6F2F9F"/>
          <w:spacing w:val="-5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lt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imetr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k</w:t>
      </w:r>
      <w:proofErr w:type="spellEnd"/>
      <w:r>
        <w:rPr>
          <w:rFonts w:ascii="Arial" w:eastAsia="Arial" w:hAnsi="Arial" w:cs="Arial"/>
          <w:b/>
          <w:color w:val="6F2F9F"/>
          <w:spacing w:val="-1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g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x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peri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nced</w:t>
      </w:r>
      <w:r>
        <w:rPr>
          <w:rFonts w:ascii="Arial" w:eastAsia="Arial" w:hAnsi="Arial" w:cs="Arial"/>
          <w:b/>
          <w:color w:val="6F2F9F"/>
          <w:spacing w:val="-13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3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+</w:t>
      </w: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A33CBF">
      <w:pPr>
        <w:spacing w:before="32"/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ore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s and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ro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x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ce</w:t>
      </w:r>
    </w:p>
    <w:p w:rsidR="00ED5E7A" w:rsidRDefault="00ED5E7A">
      <w:pPr>
        <w:spacing w:line="200" w:lineRule="exact"/>
      </w:pPr>
    </w:p>
    <w:p w:rsidR="00ED5E7A" w:rsidRDefault="00A33CBF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2"/>
          <w:sz w:val="22"/>
          <w:szCs w:val="22"/>
        </w:rPr>
        <w:t>-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rod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 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Pro</w:t>
      </w:r>
      <w:r>
        <w:rPr>
          <w:rFonts w:ascii="Arial" w:eastAsia="Arial" w:hAnsi="Arial" w:cs="Arial"/>
          <w:b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ED5E7A" w:rsidRDefault="00ED5E7A">
      <w:pPr>
        <w:spacing w:before="1" w:line="180" w:lineRule="exact"/>
        <w:rPr>
          <w:sz w:val="18"/>
          <w:szCs w:val="18"/>
        </w:rPr>
      </w:pPr>
    </w:p>
    <w:p w:rsidR="00ED5E7A" w:rsidRDefault="00A33CBF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:</w:t>
      </w:r>
    </w:p>
    <w:p w:rsidR="00ED5E7A" w:rsidRDefault="00ED5E7A">
      <w:pPr>
        <w:spacing w:before="7" w:line="160" w:lineRule="exact"/>
        <w:rPr>
          <w:sz w:val="17"/>
          <w:szCs w:val="17"/>
        </w:rPr>
      </w:pPr>
    </w:p>
    <w:p w:rsidR="00ED5E7A" w:rsidRDefault="00A33CBF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ell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rse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f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ED5E7A" w:rsidRDefault="00ED5E7A">
      <w:pPr>
        <w:spacing w:before="1" w:line="180" w:lineRule="exact"/>
        <w:rPr>
          <w:sz w:val="18"/>
          <w:szCs w:val="18"/>
        </w:rPr>
      </w:pPr>
    </w:p>
    <w:p w:rsidR="00ED5E7A" w:rsidRDefault="00A33CBF" w:rsidP="00A33CBF">
      <w:pPr>
        <w:spacing w:line="409" w:lineRule="auto"/>
        <w:ind w:right="4376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rece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 p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 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           </w:t>
      </w:r>
    </w:p>
    <w:p w:rsidR="00ED5E7A" w:rsidRDefault="00A33CBF">
      <w:pPr>
        <w:tabs>
          <w:tab w:val="left" w:pos="1620"/>
        </w:tabs>
        <w:spacing w:before="10" w:line="257" w:lineRule="auto"/>
        <w:ind w:left="1620" w:right="8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ht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ost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 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imp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before="4" w:line="160" w:lineRule="exact"/>
        <w:rPr>
          <w:sz w:val="16"/>
          <w:szCs w:val="16"/>
        </w:rPr>
      </w:pPr>
    </w:p>
    <w:p w:rsidR="00ED5E7A" w:rsidRDefault="00A33CBF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line="200" w:lineRule="exact"/>
      </w:pPr>
    </w:p>
    <w:p w:rsidR="00ED5E7A" w:rsidRDefault="00ED5E7A">
      <w:pPr>
        <w:spacing w:before="11" w:line="200" w:lineRule="exact"/>
      </w:pPr>
    </w:p>
    <w:p w:rsidR="00ED5E7A" w:rsidRDefault="00A33CBF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ptu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ns</w:t>
      </w:r>
    </w:p>
    <w:p w:rsidR="00ED5E7A" w:rsidRDefault="00ED5E7A">
      <w:pPr>
        <w:spacing w:before="13" w:line="200" w:lineRule="exact"/>
      </w:pPr>
    </w:p>
    <w:p w:rsidR="00ED5E7A" w:rsidRDefault="00A33CBF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em</w:t>
      </w:r>
      <w:r>
        <w:rPr>
          <w:rFonts w:ascii="Arial" w:eastAsia="Arial" w:hAnsi="Arial" w:cs="Arial"/>
          <w:b/>
          <w:spacing w:val="1"/>
          <w:sz w:val="22"/>
          <w:szCs w:val="22"/>
        </w:rPr>
        <w:t>i-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spacing w:line="261" w:lineRule="auto"/>
        <w:ind w:left="2340" w:right="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-j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another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 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s.</w:t>
      </w:r>
    </w:p>
    <w:p w:rsidR="00ED5E7A" w:rsidRDefault="00ED5E7A">
      <w:pPr>
        <w:spacing w:before="5" w:line="140" w:lineRule="exact"/>
        <w:rPr>
          <w:sz w:val="15"/>
          <w:szCs w:val="15"/>
        </w:rPr>
      </w:pPr>
    </w:p>
    <w:p w:rsidR="00ED5E7A" w:rsidRDefault="00A33CBF">
      <w:pPr>
        <w:ind w:left="23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ED5E7A" w:rsidRDefault="00ED5E7A">
      <w:pPr>
        <w:spacing w:before="5" w:line="180" w:lineRule="exact"/>
        <w:rPr>
          <w:sz w:val="18"/>
          <w:szCs w:val="18"/>
        </w:rPr>
      </w:pPr>
    </w:p>
    <w:p w:rsidR="00ED5E7A" w:rsidRDefault="00A33CBF">
      <w:pPr>
        <w:ind w:left="23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6pt;height:88pt">
            <v:imagedata r:id="rId5" o:title=""/>
          </v:shape>
        </w:pict>
      </w: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before="1" w:line="220" w:lineRule="exact"/>
        <w:rPr>
          <w:sz w:val="22"/>
          <w:szCs w:val="22"/>
        </w:rPr>
      </w:pPr>
    </w:p>
    <w:p w:rsidR="00ED5E7A" w:rsidRDefault="00A33CBF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ros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ind w:left="23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oss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es.</w:t>
      </w:r>
    </w:p>
    <w:p w:rsidR="00ED5E7A" w:rsidRDefault="00ED5E7A">
      <w:pPr>
        <w:spacing w:before="10" w:line="160" w:lineRule="exact"/>
        <w:rPr>
          <w:sz w:val="17"/>
          <w:szCs w:val="17"/>
        </w:rPr>
      </w:pPr>
    </w:p>
    <w:p w:rsidR="00ED5E7A" w:rsidRDefault="00A33CBF">
      <w:pPr>
        <w:spacing w:line="261" w:lineRule="auto"/>
        <w:ind w:left="2340" w:right="43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scen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 needed.</w:t>
      </w:r>
    </w:p>
    <w:p w:rsidR="00ED5E7A" w:rsidRDefault="00ED5E7A">
      <w:pPr>
        <w:spacing w:before="7" w:line="140" w:lineRule="exact"/>
        <w:rPr>
          <w:sz w:val="15"/>
          <w:szCs w:val="15"/>
        </w:rPr>
      </w:pPr>
    </w:p>
    <w:p w:rsidR="00ED5E7A" w:rsidRDefault="00A33CBF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ind w:left="23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cann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ull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spacing w:line="261" w:lineRule="auto"/>
        <w:ind w:left="2340" w:right="58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ce,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as an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before="7" w:line="140" w:lineRule="exact"/>
        <w:rPr>
          <w:sz w:val="15"/>
          <w:szCs w:val="15"/>
        </w:rPr>
      </w:pPr>
    </w:p>
    <w:p w:rsidR="00ED5E7A" w:rsidRDefault="00A33CBF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gn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ey</w:t>
      </w:r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spacing w:line="261" w:lineRule="auto"/>
        <w:ind w:left="2340" w:right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anoth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e, estab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s.</w:t>
      </w:r>
    </w:p>
    <w:p w:rsidR="00ED5E7A" w:rsidRDefault="00ED5E7A">
      <w:pPr>
        <w:spacing w:before="7" w:line="180" w:lineRule="exact"/>
        <w:rPr>
          <w:sz w:val="19"/>
          <w:szCs w:val="19"/>
        </w:rPr>
      </w:pPr>
    </w:p>
    <w:p w:rsidR="00ED5E7A" w:rsidRDefault="00A33CBF">
      <w:pPr>
        <w:spacing w:before="63"/>
        <w:ind w:left="1280"/>
        <w:rPr>
          <w:rFonts w:ascii="Arial" w:eastAsia="Arial" w:hAnsi="Arial" w:cs="Arial"/>
          <w:sz w:val="22"/>
          <w:szCs w:val="22"/>
        </w:rPr>
      </w:pPr>
      <w:r>
        <w:pict>
          <v:group id="_x0000_s1055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59" style="position:absolute;left:490;top:485;width:10930;height:0" coordorigin="490,485" coordsize="10930,0" path="m490,485r10929,e" filled="f" strokeweight=".20464mm">
              <v:path arrowok="t"/>
            </v:shape>
            <v:shape id="_x0000_s1058" style="position:absolute;left:485;top:480;width:0;height:15881" coordorigin="485,480" coordsize="0,15881" path="m485,480r,15881e" filled="f" strokeweight=".20464mm">
              <v:path arrowok="t"/>
            </v:shape>
            <v:shape id="_x0000_s1057" style="position:absolute;left:11424;top:480;width:0;height:15881" coordorigin="11424,480" coordsize="0,15881" path="m11424,480r,15881e" filled="f" strokeweight=".2045mm">
              <v:path arrowok="t"/>
            </v:shape>
            <v:shape id="_x0000_s1056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ge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:</w:t>
      </w:r>
    </w:p>
    <w:p w:rsidR="00ED5E7A" w:rsidRDefault="00ED5E7A">
      <w:pPr>
        <w:spacing w:before="6" w:line="180" w:lineRule="exact"/>
        <w:rPr>
          <w:sz w:val="18"/>
          <w:szCs w:val="18"/>
        </w:rPr>
      </w:pPr>
    </w:p>
    <w:p w:rsidR="00ED5E7A" w:rsidRDefault="00A33CBF">
      <w:pPr>
        <w:ind w:left="2053"/>
      </w:pPr>
      <w:r>
        <w:pict>
          <v:shape id="_x0000_i1026" type="#_x0000_t75" style="width:246pt;height:50.8pt">
            <v:imagedata r:id="rId6" o:title=""/>
          </v:shape>
        </w:pict>
      </w:r>
    </w:p>
    <w:p w:rsidR="00A33CBF" w:rsidRDefault="00A33CBF">
      <w:pPr>
        <w:ind w:left="2053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before="10" w:line="200" w:lineRule="exact"/>
      </w:pPr>
    </w:p>
    <w:p w:rsidR="00ED5E7A" w:rsidRDefault="00A33CBF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3.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fl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ED5E7A" w:rsidRDefault="00ED5E7A">
      <w:pPr>
        <w:spacing w:before="1" w:line="180" w:lineRule="exact"/>
        <w:rPr>
          <w:sz w:val="18"/>
          <w:szCs w:val="18"/>
        </w:rPr>
      </w:pPr>
    </w:p>
    <w:p w:rsidR="00ED5E7A" w:rsidRDefault="00A33CBF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</w:p>
    <w:p w:rsidR="00ED5E7A" w:rsidRDefault="00ED5E7A">
      <w:pPr>
        <w:spacing w:before="1" w:line="180" w:lineRule="exact"/>
        <w:rPr>
          <w:sz w:val="18"/>
          <w:szCs w:val="18"/>
        </w:rPr>
      </w:pPr>
      <w:bookmarkStart w:id="0" w:name="_GoBack"/>
      <w:bookmarkEnd w:id="0"/>
    </w:p>
    <w:p w:rsidR="00ED5E7A" w:rsidRDefault="00A33CBF">
      <w:pPr>
        <w:spacing w:line="259" w:lineRule="auto"/>
        <w:ind w:left="2360" w:right="112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G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6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.m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1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before="6" w:line="140" w:lineRule="exact"/>
        <w:rPr>
          <w:sz w:val="15"/>
          <w:szCs w:val="15"/>
        </w:rPr>
      </w:pPr>
    </w:p>
    <w:p w:rsidR="00ED5E7A" w:rsidRDefault="00A33CBF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fl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</w:p>
    <w:p w:rsidR="00ED5E7A" w:rsidRDefault="00ED5E7A">
      <w:pPr>
        <w:spacing w:before="4" w:line="180" w:lineRule="exact"/>
        <w:rPr>
          <w:sz w:val="18"/>
          <w:szCs w:val="18"/>
        </w:rPr>
      </w:pPr>
    </w:p>
    <w:p w:rsidR="00ED5E7A" w:rsidRDefault="00A33CBF">
      <w:pPr>
        <w:spacing w:line="257" w:lineRule="auto"/>
        <w:ind w:left="2360" w:right="39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DA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such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-13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9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>, et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before="1" w:line="160" w:lineRule="exact"/>
        <w:rPr>
          <w:sz w:val="16"/>
          <w:szCs w:val="16"/>
        </w:rPr>
      </w:pPr>
    </w:p>
    <w:p w:rsidR="00ED5E7A" w:rsidRDefault="00A33CBF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</w:t>
      </w:r>
    </w:p>
    <w:p w:rsidR="00ED5E7A" w:rsidRDefault="00ED5E7A">
      <w:pPr>
        <w:spacing w:before="1" w:line="180" w:lineRule="exact"/>
        <w:rPr>
          <w:sz w:val="18"/>
          <w:szCs w:val="18"/>
        </w:rPr>
      </w:pPr>
    </w:p>
    <w:p w:rsidR="00ED5E7A" w:rsidRDefault="00A33CBF">
      <w:pPr>
        <w:spacing w:line="259" w:lineRule="auto"/>
        <w:ind w:left="2360" w:right="55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AG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be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before="1" w:line="180" w:lineRule="exact"/>
        <w:rPr>
          <w:sz w:val="19"/>
          <w:szCs w:val="19"/>
        </w:rPr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A33CBF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2: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d C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nd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ed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ED5E7A" w:rsidRDefault="00ED5E7A">
      <w:pPr>
        <w:spacing w:line="200" w:lineRule="exact"/>
      </w:pPr>
    </w:p>
    <w:p w:rsidR="00ED5E7A" w:rsidRDefault="00A33CBF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ED5E7A" w:rsidRDefault="00ED5E7A">
      <w:pPr>
        <w:spacing w:before="11" w:line="200" w:lineRule="exact"/>
      </w:pPr>
    </w:p>
    <w:p w:rsidR="00ED5E7A" w:rsidRDefault="00A33CBF">
      <w:pPr>
        <w:spacing w:line="412" w:lineRule="auto"/>
        <w:ind w:left="2360" w:right="3282" w:hanging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rge </w:t>
      </w:r>
      <w:proofErr w:type="spellStart"/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op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ce/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proofErr w:type="spellStart"/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op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e/pa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</w:p>
    <w:p w:rsidR="00ED5E7A" w:rsidRDefault="00ED5E7A">
      <w:pPr>
        <w:spacing w:before="15" w:line="220" w:lineRule="exact"/>
        <w:rPr>
          <w:sz w:val="22"/>
          <w:szCs w:val="22"/>
        </w:rPr>
      </w:pPr>
    </w:p>
    <w:p w:rsidR="00ED5E7A" w:rsidRDefault="00A33CBF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rchi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</w:t>
      </w:r>
    </w:p>
    <w:p w:rsidR="00ED5E7A" w:rsidRDefault="00ED5E7A">
      <w:pPr>
        <w:spacing w:before="4" w:line="180" w:lineRule="exact"/>
        <w:rPr>
          <w:sz w:val="18"/>
          <w:szCs w:val="18"/>
        </w:rPr>
      </w:pPr>
    </w:p>
    <w:p w:rsidR="00ED5E7A" w:rsidRDefault="00A33CBF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 xml:space="preserve">scuss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</w:p>
    <w:p w:rsidR="00ED5E7A" w:rsidRDefault="00A33CBF">
      <w:pPr>
        <w:spacing w:before="18"/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HD</w:t>
      </w:r>
      <w:r>
        <w:rPr>
          <w:rFonts w:ascii="Arial" w:eastAsia="Arial" w:hAnsi="Arial" w:cs="Arial"/>
          <w:sz w:val="22"/>
          <w:szCs w:val="22"/>
        </w:rPr>
        <w:t>FS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8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AR</w:t>
      </w:r>
      <w:r>
        <w:rPr>
          <w:rFonts w:ascii="Arial" w:eastAsia="Arial" w:hAnsi="Arial" w:cs="Arial"/>
          <w:sz w:val="22"/>
          <w:szCs w:val="22"/>
        </w:rPr>
        <w:t>N</w:t>
      </w:r>
    </w:p>
    <w:p w:rsidR="00ED5E7A" w:rsidRDefault="00ED5E7A">
      <w:pPr>
        <w:spacing w:line="200" w:lineRule="exact"/>
      </w:pPr>
    </w:p>
    <w:p w:rsidR="00ED5E7A" w:rsidRDefault="00A33CBF" w:rsidP="00A33CBF">
      <w:pPr>
        <w:tabs>
          <w:tab w:val="left" w:pos="1544"/>
        </w:tabs>
        <w:spacing w:line="200" w:lineRule="exact"/>
      </w:pPr>
      <w:r>
        <w:tab/>
      </w:r>
    </w:p>
    <w:p w:rsidR="00ED5E7A" w:rsidRDefault="00A33CBF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k Se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sion</w:t>
      </w:r>
    </w:p>
    <w:p w:rsidR="00ED5E7A" w:rsidRDefault="00ED5E7A">
      <w:pPr>
        <w:spacing w:before="1" w:line="180" w:lineRule="exact"/>
        <w:rPr>
          <w:sz w:val="18"/>
          <w:szCs w:val="18"/>
        </w:rPr>
      </w:pPr>
    </w:p>
    <w:p w:rsidR="00ED5E7A" w:rsidRDefault="00A33CBF">
      <w:pPr>
        <w:spacing w:line="259" w:lineRule="auto"/>
        <w:ind w:left="2360" w:right="16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x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nt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ns,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ED5E7A" w:rsidRDefault="00ED5E7A">
      <w:pPr>
        <w:spacing w:before="9" w:line="140" w:lineRule="exact"/>
        <w:rPr>
          <w:sz w:val="15"/>
          <w:szCs w:val="15"/>
        </w:rPr>
      </w:pPr>
    </w:p>
    <w:p w:rsidR="00ED5E7A" w:rsidRDefault="00A33CBF">
      <w:pPr>
        <w:spacing w:line="259" w:lineRule="auto"/>
        <w:ind w:left="2360" w:right="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line="200" w:lineRule="exact"/>
      </w:pPr>
    </w:p>
    <w:p w:rsidR="00ED5E7A" w:rsidRDefault="00A33CBF">
      <w:pPr>
        <w:spacing w:before="63"/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 Sc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os 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nd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pts</w:t>
      </w:r>
    </w:p>
    <w:p w:rsidR="00ED5E7A" w:rsidRDefault="00ED5E7A">
      <w:pPr>
        <w:spacing w:line="200" w:lineRule="exact"/>
      </w:pPr>
    </w:p>
    <w:p w:rsidR="00ED5E7A" w:rsidRDefault="00ED5E7A">
      <w:pPr>
        <w:spacing w:before="14" w:line="200" w:lineRule="exact"/>
      </w:pPr>
    </w:p>
    <w:p w:rsidR="00ED5E7A" w:rsidRDefault="00A33CBF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ull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3"/>
          <w:sz w:val="22"/>
          <w:szCs w:val="22"/>
        </w:rPr>
        <w:t>V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ue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 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-2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mn</w:t>
      </w:r>
    </w:p>
    <w:p w:rsidR="00ED5E7A" w:rsidRDefault="00ED5E7A">
      <w:pPr>
        <w:spacing w:before="1" w:line="180" w:lineRule="exact"/>
        <w:rPr>
          <w:sz w:val="18"/>
          <w:szCs w:val="18"/>
        </w:rPr>
      </w:pPr>
    </w:p>
    <w:p w:rsidR="00ED5E7A" w:rsidRDefault="00A33CBF">
      <w:pPr>
        <w:spacing w:line="240" w:lineRule="exact"/>
        <w:ind w:left="23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position w:val="-1"/>
          <w:sz w:val="22"/>
          <w:szCs w:val="22"/>
        </w:rPr>
        <w:t>se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ill</w:t>
      </w:r>
      <w:r>
        <w:rPr>
          <w:rFonts w:ascii="Arial" w:eastAsia="Arial" w:hAnsi="Arial" w:cs="Arial"/>
          <w:position w:val="-1"/>
          <w:sz w:val="22"/>
          <w:szCs w:val="22"/>
        </w:rPr>
        <w:t>na</w:t>
      </w:r>
      <w:proofErr w:type="spellEnd"/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pl</w:t>
      </w:r>
      <w:r>
        <w:rPr>
          <w:rFonts w:ascii="Arial" w:eastAsia="Arial" w:hAnsi="Arial" w:cs="Arial"/>
          <w:position w:val="-1"/>
          <w:sz w:val="22"/>
          <w:szCs w:val="22"/>
        </w:rPr>
        <w:t>ace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>:</w:t>
      </w:r>
    </w:p>
    <w:p w:rsidR="00ED5E7A" w:rsidRDefault="00ED5E7A">
      <w:pPr>
        <w:spacing w:before="8" w:line="180" w:lineRule="exact"/>
        <w:rPr>
          <w:sz w:val="18"/>
          <w:szCs w:val="18"/>
        </w:rPr>
      </w:pPr>
    </w:p>
    <w:p w:rsidR="00ED5E7A" w:rsidRDefault="00A33CBF">
      <w:pPr>
        <w:ind w:left="2318"/>
      </w:pPr>
      <w:r>
        <w:pict>
          <v:shape id="_x0000_i1027" type="#_x0000_t75" style="width:263.2pt;height:30.4pt">
            <v:imagedata r:id="rId7" o:title=""/>
          </v:shape>
        </w:pict>
      </w:r>
    </w:p>
    <w:p w:rsidR="00ED5E7A" w:rsidRDefault="00ED5E7A">
      <w:pPr>
        <w:spacing w:before="3" w:line="140" w:lineRule="exact"/>
        <w:rPr>
          <w:sz w:val="14"/>
          <w:szCs w:val="14"/>
        </w:rPr>
        <w:sectPr w:rsidR="00ED5E7A">
          <w:pgSz w:w="11920" w:h="16840"/>
          <w:pgMar w:top="780" w:right="1560" w:bottom="280" w:left="540" w:header="720" w:footer="720" w:gutter="0"/>
          <w:cols w:space="720"/>
        </w:sectPr>
      </w:pPr>
    </w:p>
    <w:p w:rsidR="00ED5E7A" w:rsidRDefault="00A33CBF">
      <w:pPr>
        <w:spacing w:before="32"/>
        <w:ind w:left="1260" w:right="-5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Y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RN</w:t>
      </w:r>
    </w:p>
    <w:p w:rsidR="00ED5E7A" w:rsidRDefault="00A33CBF">
      <w:pPr>
        <w:spacing w:line="200" w:lineRule="exact"/>
      </w:pPr>
      <w:r>
        <w:br w:type="column"/>
      </w:r>
    </w:p>
    <w:p w:rsidR="00ED5E7A" w:rsidRDefault="00ED5E7A">
      <w:pPr>
        <w:spacing w:before="9" w:line="260" w:lineRule="exact"/>
        <w:rPr>
          <w:sz w:val="26"/>
          <w:szCs w:val="26"/>
        </w:rPr>
      </w:pPr>
    </w:p>
    <w:p w:rsidR="00ED5E7A" w:rsidRDefault="00A33CBF">
      <w:pPr>
        <w:spacing w:line="257" w:lineRule="auto"/>
        <w:ind w:left="22" w:right="106"/>
        <w:rPr>
          <w:rFonts w:ascii="Arial" w:eastAsia="Arial" w:hAnsi="Arial" w:cs="Arial"/>
          <w:sz w:val="22"/>
          <w:szCs w:val="22"/>
        </w:rPr>
        <w:sectPr w:rsidR="00ED5E7A">
          <w:type w:val="continuous"/>
          <w:pgSz w:w="11920" w:h="16840"/>
          <w:pgMar w:top="780" w:right="1560" w:bottom="280" w:left="540" w:header="720" w:footer="720" w:gutter="0"/>
          <w:cols w:num="2" w:space="720" w:equalWidth="0">
            <w:col w:w="2221" w:space="97"/>
            <w:col w:w="7502"/>
          </w:cols>
        </w:sectPr>
      </w:pP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ces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ks across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A33CBF">
      <w:pPr>
        <w:spacing w:before="1" w:line="160" w:lineRule="exact"/>
        <w:rPr>
          <w:sz w:val="16"/>
          <w:szCs w:val="16"/>
        </w:rPr>
      </w:pPr>
      <w:r>
        <w:lastRenderedPageBreak/>
        <w:pict>
          <v:group id="_x0000_s1045" style="position:absolute;margin-left:23.95pt;margin-top:23.7pt;width:547.55pt;height:794.6pt;z-index:-251660288;mso-position-horizontal-relative:page;mso-position-vertical-relative:page" coordorigin="479,474" coordsize="10951,15892">
            <v:shape id="_x0000_s1049" style="position:absolute;left:490;top:485;width:10930;height:0" coordorigin="490,485" coordsize="10930,0" path="m490,485r10929,e" filled="f" strokeweight=".20464mm">
              <v:path arrowok="t"/>
            </v:shape>
            <v:shape id="_x0000_s1048" style="position:absolute;left:485;top:480;width:0;height:15881" coordorigin="485,480" coordsize="0,15881" path="m485,480r,15881e" filled="f" strokeweight=".20464mm">
              <v:path arrowok="t"/>
            </v:shape>
            <v:shape id="_x0000_s1047" style="position:absolute;left:11424;top:480;width:0;height:15881" coordorigin="11424,480" coordsize="0,15881" path="m11424,480r,15881e" filled="f" strokeweight=".2045mm">
              <v:path arrowok="t"/>
            </v:shape>
            <v:shape id="_x0000_s1046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</w:p>
    <w:p w:rsidR="00ED5E7A" w:rsidRDefault="00A33CBF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 xml:space="preserve">ap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3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ap</w:t>
      </w:r>
      <w:proofErr w:type="spellEnd"/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ind w:left="23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each 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 o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before="2" w:line="180" w:lineRule="exact"/>
        <w:rPr>
          <w:sz w:val="18"/>
          <w:szCs w:val="18"/>
        </w:rPr>
      </w:pPr>
    </w:p>
    <w:p w:rsidR="00ED5E7A" w:rsidRDefault="00A33CBF">
      <w:pPr>
        <w:ind w:left="234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Fla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 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fl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ult</w:t>
      </w:r>
      <w:r>
        <w:rPr>
          <w:rFonts w:ascii="Arial" w:eastAsia="Arial" w:hAnsi="Arial" w:cs="Arial"/>
          <w:sz w:val="22"/>
          <w:szCs w:val="22"/>
        </w:rPr>
        <w:t>s.</w:t>
      </w:r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op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ment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ort</w:t>
      </w:r>
    </w:p>
    <w:p w:rsidR="00ED5E7A" w:rsidRDefault="00ED5E7A">
      <w:pPr>
        <w:spacing w:before="4" w:line="180" w:lineRule="exact"/>
        <w:rPr>
          <w:sz w:val="18"/>
          <w:szCs w:val="18"/>
        </w:rPr>
      </w:pPr>
    </w:p>
    <w:p w:rsidR="00ED5E7A" w:rsidRDefault="00A33CBF">
      <w:pPr>
        <w:spacing w:line="257" w:lineRule="auto"/>
        <w:ind w:left="2340" w:right="5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--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ncre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al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ncr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before="1" w:line="160" w:lineRule="exact"/>
        <w:rPr>
          <w:sz w:val="16"/>
          <w:szCs w:val="16"/>
        </w:rPr>
      </w:pPr>
    </w:p>
    <w:p w:rsidR="00ED5E7A" w:rsidRDefault="00A33CBF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nti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ED5E7A" w:rsidRDefault="00ED5E7A">
      <w:pPr>
        <w:spacing w:before="1" w:line="180" w:lineRule="exact"/>
        <w:rPr>
          <w:sz w:val="18"/>
          <w:szCs w:val="18"/>
        </w:rPr>
      </w:pPr>
    </w:p>
    <w:p w:rsidR="00ED5E7A" w:rsidRDefault="00A33CBF">
      <w:pPr>
        <w:spacing w:line="259" w:lineRule="auto"/>
        <w:ind w:left="2340" w:right="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case: 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</w:p>
    <w:p w:rsidR="00ED5E7A" w:rsidRDefault="00ED5E7A">
      <w:pPr>
        <w:spacing w:before="6" w:line="140" w:lineRule="exact"/>
        <w:rPr>
          <w:sz w:val="15"/>
          <w:szCs w:val="15"/>
        </w:rPr>
      </w:pPr>
    </w:p>
    <w:p w:rsidR="00ED5E7A" w:rsidRDefault="00A33CBF">
      <w:pPr>
        <w:ind w:left="23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ED5E7A" w:rsidRDefault="00ED5E7A">
      <w:pPr>
        <w:spacing w:before="5" w:line="180" w:lineRule="exact"/>
        <w:rPr>
          <w:sz w:val="18"/>
          <w:szCs w:val="18"/>
        </w:rPr>
      </w:pPr>
    </w:p>
    <w:p w:rsidR="00ED5E7A" w:rsidRDefault="00A33CBF">
      <w:pPr>
        <w:ind w:left="2318"/>
      </w:pPr>
      <w:r>
        <w:pict>
          <v:shape id="_x0000_i1028" type="#_x0000_t75" style="width:322.4pt;height:24.8pt">
            <v:imagedata r:id="rId8" o:title=""/>
          </v:shape>
        </w:pict>
      </w: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before="3" w:line="220" w:lineRule="exact"/>
        <w:rPr>
          <w:sz w:val="22"/>
          <w:szCs w:val="22"/>
        </w:rPr>
      </w:pPr>
    </w:p>
    <w:p w:rsidR="00ED5E7A" w:rsidRDefault="00A33CBF">
      <w:pPr>
        <w:ind w:left="864" w:right="487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k-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ated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before="13" w:line="200" w:lineRule="exact"/>
      </w:pPr>
    </w:p>
    <w:p w:rsidR="00ED5E7A" w:rsidRDefault="00A33CBF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eb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ding</w:t>
      </w:r>
    </w:p>
    <w:p w:rsidR="00ED5E7A" w:rsidRDefault="00ED5E7A">
      <w:pPr>
        <w:spacing w:before="1" w:line="180" w:lineRule="exact"/>
        <w:rPr>
          <w:sz w:val="18"/>
          <w:szCs w:val="18"/>
        </w:rPr>
      </w:pPr>
    </w:p>
    <w:p w:rsidR="00ED5E7A" w:rsidRDefault="00A33CBF">
      <w:pPr>
        <w:spacing w:line="259" w:lineRule="auto"/>
        <w:ind w:left="2340" w:right="44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bra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l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or </w:t>
      </w:r>
      <w:proofErr w:type="spellStart"/>
      <w:r>
        <w:rPr>
          <w:rFonts w:ascii="Arial" w:eastAsia="Arial" w:hAnsi="Arial" w:cs="Arial"/>
          <w:sz w:val="22"/>
          <w:szCs w:val="22"/>
        </w:rPr>
        <w:t>url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AP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 it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et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before="6" w:line="140" w:lineRule="exact"/>
        <w:rPr>
          <w:sz w:val="15"/>
          <w:szCs w:val="15"/>
        </w:rPr>
      </w:pPr>
    </w:p>
    <w:p w:rsidR="00ED5E7A" w:rsidRDefault="00A33CBF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pacing w:val="-14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ED5E7A" w:rsidRDefault="00ED5E7A">
      <w:pPr>
        <w:spacing w:before="1" w:line="180" w:lineRule="exact"/>
        <w:rPr>
          <w:sz w:val="18"/>
          <w:szCs w:val="18"/>
        </w:rPr>
      </w:pPr>
    </w:p>
    <w:p w:rsidR="00ED5E7A" w:rsidRDefault="00A33CBF">
      <w:pPr>
        <w:spacing w:line="260" w:lineRule="auto"/>
        <w:ind w:left="2340" w:right="9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8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Ja</w:t>
      </w:r>
      <w:r>
        <w:rPr>
          <w:rFonts w:ascii="Arial" w:eastAsia="Arial" w:hAnsi="Arial" w:cs="Arial"/>
          <w:spacing w:val="-4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eritance.</w:t>
      </w:r>
    </w:p>
    <w:p w:rsidR="00ED5E7A" w:rsidRDefault="00ED5E7A">
      <w:pPr>
        <w:spacing w:before="8" w:line="140" w:lineRule="exact"/>
        <w:rPr>
          <w:sz w:val="15"/>
          <w:szCs w:val="15"/>
        </w:rPr>
      </w:pPr>
    </w:p>
    <w:p w:rsidR="00ED5E7A" w:rsidRDefault="00A33CBF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em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ark</w:t>
      </w:r>
    </w:p>
    <w:p w:rsidR="00ED5E7A" w:rsidRDefault="00ED5E7A">
      <w:pPr>
        <w:spacing w:before="1" w:line="180" w:lineRule="exact"/>
        <w:rPr>
          <w:sz w:val="18"/>
          <w:szCs w:val="18"/>
        </w:rPr>
      </w:pPr>
    </w:p>
    <w:p w:rsidR="00ED5E7A" w:rsidRDefault="00A33CBF">
      <w:pPr>
        <w:ind w:left="23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RD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es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2"/>
          <w:sz w:val="22"/>
          <w:szCs w:val="22"/>
        </w:rPr>
        <w:t>er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roa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</w:p>
    <w:p w:rsidR="00ED5E7A" w:rsidRDefault="00ED5E7A">
      <w:pPr>
        <w:spacing w:before="1" w:line="180" w:lineRule="exact"/>
        <w:rPr>
          <w:sz w:val="18"/>
          <w:szCs w:val="18"/>
        </w:rPr>
      </w:pPr>
    </w:p>
    <w:p w:rsidR="00ED5E7A" w:rsidRDefault="00A33CBF">
      <w:pPr>
        <w:spacing w:line="240" w:lineRule="exact"/>
        <w:ind w:left="23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position w:val="-1"/>
          <w:sz w:val="22"/>
          <w:szCs w:val="22"/>
        </w:rPr>
        <w:t>sed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t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b</w:t>
      </w:r>
      <w:r>
        <w:rPr>
          <w:rFonts w:ascii="Arial" w:eastAsia="Arial" w:hAnsi="Arial" w:cs="Arial"/>
          <w:position w:val="-1"/>
          <w:sz w:val="22"/>
          <w:szCs w:val="22"/>
        </w:rPr>
        <w:t>ute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d-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nl</w:t>
      </w:r>
      <w:r>
        <w:rPr>
          <w:rFonts w:ascii="Arial" w:eastAsia="Arial" w:hAnsi="Arial" w:cs="Arial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across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l 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s.</w:t>
      </w:r>
    </w:p>
    <w:p w:rsidR="00ED5E7A" w:rsidRDefault="00ED5E7A">
      <w:pPr>
        <w:spacing w:before="2" w:line="140" w:lineRule="exact"/>
        <w:rPr>
          <w:sz w:val="14"/>
          <w:szCs w:val="14"/>
        </w:rPr>
      </w:pPr>
    </w:p>
    <w:p w:rsidR="00ED5E7A" w:rsidRDefault="00ED5E7A">
      <w:pPr>
        <w:spacing w:line="200" w:lineRule="exact"/>
      </w:pPr>
    </w:p>
    <w:p w:rsidR="00ED5E7A" w:rsidRDefault="00A33CBF">
      <w:pPr>
        <w:spacing w:before="63"/>
        <w:ind w:left="884" w:right="6104"/>
        <w:jc w:val="center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ke</w:t>
      </w: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before="14" w:line="200" w:lineRule="exact"/>
      </w:pPr>
    </w:p>
    <w:p w:rsidR="00ED5E7A" w:rsidRDefault="00A33CBF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ut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Fu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ED5E7A" w:rsidRDefault="00ED5E7A">
      <w:pPr>
        <w:spacing w:before="1" w:line="180" w:lineRule="exact"/>
        <w:rPr>
          <w:sz w:val="18"/>
          <w:szCs w:val="18"/>
        </w:rPr>
      </w:pPr>
    </w:p>
    <w:p w:rsidR="00ED5E7A" w:rsidRDefault="00A33CBF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secre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bricks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: </w:t>
      </w:r>
      <w:proofErr w:type="gram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.m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ce,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)</w:t>
      </w:r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 F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D</w:t>
      </w:r>
      <w:r>
        <w:rPr>
          <w:rFonts w:ascii="Arial" w:eastAsia="Arial" w:hAnsi="Arial" w:cs="Arial"/>
          <w:b/>
          <w:spacing w:val="-2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FS</w:t>
      </w:r>
    </w:p>
    <w:p w:rsidR="00ED5E7A" w:rsidRDefault="00ED5E7A">
      <w:pPr>
        <w:spacing w:before="1" w:line="180" w:lineRule="exact"/>
        <w:rPr>
          <w:sz w:val="18"/>
          <w:szCs w:val="18"/>
        </w:rPr>
      </w:pPr>
    </w:p>
    <w:p w:rsidR="00ED5E7A" w:rsidRDefault="00A33CBF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'/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ce/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'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)</w:t>
      </w:r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 Clust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r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ks</w:t>
      </w:r>
      <w:proofErr w:type="spellEnd"/>
    </w:p>
    <w:p w:rsidR="00ED5E7A" w:rsidRDefault="00ED5E7A">
      <w:pPr>
        <w:spacing w:before="1" w:line="180" w:lineRule="exact"/>
        <w:rPr>
          <w:sz w:val="18"/>
          <w:szCs w:val="18"/>
        </w:rPr>
      </w:pPr>
    </w:p>
    <w:p w:rsidR="00ED5E7A" w:rsidRDefault="00A33CBF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</w:p>
    <w:p w:rsidR="00ED5E7A" w:rsidRDefault="00A33CBF">
      <w:pPr>
        <w:spacing w:before="20"/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before="7" w:line="160" w:lineRule="exact"/>
        <w:rPr>
          <w:sz w:val="17"/>
          <w:szCs w:val="17"/>
        </w:rPr>
      </w:pPr>
    </w:p>
    <w:p w:rsidR="00ED5E7A" w:rsidRDefault="00A33CBF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z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aluat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</w:p>
    <w:p w:rsidR="00ED5E7A" w:rsidRDefault="00ED5E7A">
      <w:pPr>
        <w:spacing w:before="4" w:line="180" w:lineRule="exact"/>
        <w:rPr>
          <w:sz w:val="18"/>
          <w:szCs w:val="18"/>
        </w:rPr>
      </w:pPr>
    </w:p>
    <w:p w:rsidR="00ED5E7A" w:rsidRDefault="00A33CBF">
      <w:pPr>
        <w:spacing w:line="259" w:lineRule="auto"/>
        <w:ind w:left="2360" w:right="18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lastRenderedPageBreak/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before="7" w:line="140" w:lineRule="exact"/>
        <w:rPr>
          <w:sz w:val="15"/>
          <w:szCs w:val="15"/>
        </w:rPr>
      </w:pPr>
    </w:p>
    <w:p w:rsidR="00ED5E7A" w:rsidRDefault="00A33CBF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x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le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e.</w:t>
      </w:r>
    </w:p>
    <w:p w:rsidR="00ED5E7A" w:rsidRDefault="00ED5E7A">
      <w:pPr>
        <w:spacing w:before="1" w:line="180" w:lineRule="exact"/>
        <w:rPr>
          <w:sz w:val="18"/>
          <w:szCs w:val="18"/>
        </w:rPr>
      </w:pPr>
    </w:p>
    <w:p w:rsidR="00ED5E7A" w:rsidRDefault="00A33CBF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xternal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on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etad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Lak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proofErr w:type="spellEnd"/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rchi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</w:t>
      </w:r>
    </w:p>
    <w:p w:rsidR="00ED5E7A" w:rsidRDefault="00ED5E7A">
      <w:pPr>
        <w:spacing w:before="4" w:line="180" w:lineRule="exact"/>
        <w:rPr>
          <w:sz w:val="18"/>
          <w:szCs w:val="18"/>
        </w:rPr>
      </w:pPr>
    </w:p>
    <w:p w:rsidR="00ED5E7A" w:rsidRDefault="00A33CBF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5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AC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</w:p>
    <w:p w:rsidR="00ED5E7A" w:rsidRDefault="00A33CBF">
      <w:pPr>
        <w:spacing w:before="18"/>
        <w:ind w:left="236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proofErr w:type="gramEnd"/>
      <w:r>
        <w:rPr>
          <w:rFonts w:ascii="Arial" w:eastAsia="Arial" w:hAnsi="Arial" w:cs="Arial"/>
          <w:sz w:val="22"/>
          <w:szCs w:val="22"/>
        </w:rPr>
        <w:t>, 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orce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cs.</w:t>
      </w:r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ronz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spacing w:val="-1"/>
          <w:sz w:val="22"/>
          <w:szCs w:val="22"/>
        </w:rPr>
        <w:t>Si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/G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d La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ers</w:t>
      </w:r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ronz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before="1" w:line="180" w:lineRule="exact"/>
        <w:rPr>
          <w:sz w:val="18"/>
          <w:szCs w:val="18"/>
        </w:rPr>
      </w:pPr>
    </w:p>
    <w:p w:rsidR="00ED5E7A" w:rsidRDefault="00A33CBF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il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s-r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before="9" w:line="160" w:lineRule="exact"/>
        <w:rPr>
          <w:sz w:val="17"/>
          <w:szCs w:val="17"/>
        </w:rPr>
      </w:pPr>
    </w:p>
    <w:p w:rsidR="00ED5E7A" w:rsidRDefault="00A33CBF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ment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ss</w:t>
      </w:r>
    </w:p>
    <w:p w:rsidR="00ED5E7A" w:rsidRDefault="00ED5E7A">
      <w:pPr>
        <w:spacing w:before="4" w:line="180" w:lineRule="exact"/>
        <w:rPr>
          <w:sz w:val="18"/>
          <w:szCs w:val="18"/>
        </w:rPr>
      </w:pPr>
    </w:p>
    <w:p w:rsidR="00ED5E7A" w:rsidRDefault="00A33CBF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CI</w:t>
      </w:r>
      <w:r>
        <w:rPr>
          <w:rFonts w:ascii="Arial" w:eastAsia="Arial" w:hAnsi="Arial" w:cs="Arial"/>
          <w:spacing w:val="2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code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ev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ED5E7A">
      <w:pPr>
        <w:spacing w:before="7" w:line="160" w:lineRule="exact"/>
        <w:rPr>
          <w:sz w:val="17"/>
          <w:szCs w:val="17"/>
        </w:rPr>
      </w:pPr>
    </w:p>
    <w:p w:rsidR="00ED5E7A" w:rsidRDefault="00A33CBF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</w:p>
    <w:p w:rsidR="00ED5E7A" w:rsidRDefault="00ED5E7A">
      <w:pPr>
        <w:spacing w:before="4" w:line="180" w:lineRule="exact"/>
        <w:rPr>
          <w:sz w:val="18"/>
          <w:szCs w:val="18"/>
        </w:rPr>
      </w:pPr>
    </w:p>
    <w:p w:rsidR="00ED5E7A" w:rsidRDefault="00A33CBF">
      <w:pPr>
        <w:spacing w:line="259" w:lineRule="auto"/>
        <w:ind w:left="2360" w:right="22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ks, set 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ED5E7A" w:rsidRDefault="00A33CBF" w:rsidP="00A33CBF">
      <w:pPr>
        <w:spacing w:before="63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margin-left:23.95pt;margin-top:23.7pt;width:547.55pt;height:794.6pt;z-index:-251652096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</w:p>
    <w:p w:rsidR="00ED5E7A" w:rsidRDefault="00ED5E7A">
      <w:pPr>
        <w:spacing w:before="3" w:line="180" w:lineRule="exact"/>
        <w:rPr>
          <w:sz w:val="18"/>
          <w:szCs w:val="18"/>
        </w:rPr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p w:rsidR="00ED5E7A" w:rsidRDefault="00ED5E7A">
      <w:pPr>
        <w:spacing w:line="200" w:lineRule="exact"/>
      </w:pPr>
    </w:p>
    <w:sectPr w:rsidR="00ED5E7A">
      <w:pgSz w:w="11920" w:h="16840"/>
      <w:pgMar w:top="780" w:right="16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E4957"/>
    <w:multiLevelType w:val="multilevel"/>
    <w:tmpl w:val="A48294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7A"/>
    <w:rsid w:val="00A33CBF"/>
    <w:rsid w:val="00ED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5:docId w15:val="{2BC2AB23-6CD2-45DA-9500-19A732F6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2025-02-05T10:57:00Z</dcterms:created>
  <dcterms:modified xsi:type="dcterms:W3CDTF">2025-02-05T10:57:00Z</dcterms:modified>
</cp:coreProperties>
</file>