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D5B" w:rsidRDefault="000E691D">
      <w:pPr>
        <w:spacing w:before="65" w:line="280" w:lineRule="exact"/>
        <w:ind w:left="920"/>
        <w:rPr>
          <w:rFonts w:ascii="Arial" w:eastAsia="Arial" w:hAnsi="Arial" w:cs="Arial"/>
          <w:sz w:val="26"/>
          <w:szCs w:val="26"/>
        </w:rPr>
      </w:pPr>
      <w:r>
        <w:pict>
          <v:group id="_x0000_s1044" style="position:absolute;left:0;text-align:left;margin-left:23.95pt;margin-top:23.7pt;width:547.55pt;height:794.6pt;z-index:-251664384;mso-position-horizontal-relative:page;mso-position-vertical-relative:page" coordorigin="479,474" coordsize="10951,15892">
            <v:shape id="_x0000_s1048" style="position:absolute;left:490;top:485;width:10930;height:0" coordorigin="490,485" coordsize="10930,0" path="m490,485r10929,e" filled="f" strokeweight=".20464mm">
              <v:path arrowok="t"/>
            </v:shape>
            <v:shape id="_x0000_s1047" style="position:absolute;left:485;top:480;width:0;height:15881" coordorigin="485,480" coordsize="0,15881" path="m485,480r,15881e" filled="f" strokeweight=".20464mm">
              <v:path arrowok="t"/>
            </v:shape>
            <v:shape id="_x0000_s1046" style="position:absolute;left:11424;top:480;width:0;height:15881" coordorigin="11424,480" coordsize="0,15881" path="m11424,480r,15881e" filled="f" strokeweight=".2045mm">
              <v:path arrowok="t"/>
            </v:shape>
            <v:shape id="_x0000_s1045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Impetus</w:t>
      </w:r>
      <w:r>
        <w:rPr>
          <w:rFonts w:ascii="Arial" w:eastAsia="Arial" w:hAnsi="Arial" w:cs="Arial"/>
          <w:b/>
          <w:color w:val="6F2F9F"/>
          <w:spacing w:val="-8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Data</w:t>
      </w:r>
      <w:r>
        <w:rPr>
          <w:rFonts w:ascii="Arial" w:eastAsia="Arial" w:hAnsi="Arial" w:cs="Arial"/>
          <w:b/>
          <w:color w:val="6F2F9F"/>
          <w:spacing w:val="-4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Engi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n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eer</w:t>
      </w:r>
      <w:r>
        <w:rPr>
          <w:rFonts w:ascii="Arial" w:eastAsia="Arial" w:hAnsi="Arial" w:cs="Arial"/>
          <w:b/>
          <w:color w:val="6F2F9F"/>
          <w:spacing w:val="-1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Int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er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iew</w:t>
      </w:r>
      <w:r>
        <w:rPr>
          <w:rFonts w:ascii="Arial" w:eastAsia="Arial" w:hAnsi="Arial" w:cs="Arial"/>
          <w:b/>
          <w:color w:val="6F2F9F"/>
          <w:spacing w:val="-8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Guide</w:t>
      </w:r>
      <w:r>
        <w:rPr>
          <w:rFonts w:ascii="Arial" w:eastAsia="Arial" w:hAnsi="Arial" w:cs="Arial"/>
          <w:b/>
          <w:color w:val="6F2F9F"/>
          <w:spacing w:val="-4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–</w:t>
      </w:r>
      <w:r>
        <w:rPr>
          <w:rFonts w:ascii="Arial" w:eastAsia="Arial" w:hAnsi="Arial" w:cs="Arial"/>
          <w:b/>
          <w:color w:val="6F2F9F"/>
          <w:spacing w:val="-2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Exp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rien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c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ed</w:t>
      </w:r>
      <w:r>
        <w:rPr>
          <w:rFonts w:ascii="Arial" w:eastAsia="Arial" w:hAnsi="Arial" w:cs="Arial"/>
          <w:b/>
          <w:color w:val="6F2F9F"/>
          <w:spacing w:val="-1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2+</w:t>
      </w:r>
    </w:p>
    <w:p w:rsidR="00AE2D5B" w:rsidRDefault="00AE2D5B">
      <w:pPr>
        <w:spacing w:before="4" w:line="180" w:lineRule="exact"/>
        <w:rPr>
          <w:sz w:val="19"/>
          <w:szCs w:val="19"/>
        </w:rPr>
      </w:pPr>
    </w:p>
    <w:p w:rsidR="00AE2D5B" w:rsidRDefault="000E691D">
      <w:pPr>
        <w:spacing w:before="29" w:line="260" w:lineRule="exact"/>
        <w:ind w:left="9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Inter</w:t>
      </w:r>
      <w:r>
        <w:rPr>
          <w:rFonts w:ascii="Arial" w:eastAsia="Arial" w:hAnsi="Arial" w:cs="Arial"/>
          <w:b/>
          <w:color w:val="006FC0"/>
          <w:spacing w:val="-4"/>
          <w:position w:val="-1"/>
          <w:sz w:val="24"/>
          <w:szCs w:val="24"/>
          <w:u w:val="thick" w:color="006FC0"/>
        </w:rPr>
        <w:t>v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w</w:t>
      </w:r>
      <w:r>
        <w:rPr>
          <w:rFonts w:ascii="Arial" w:eastAsia="Arial" w:hAnsi="Arial" w:cs="Arial"/>
          <w:b/>
          <w:color w:val="006FC0"/>
          <w:spacing w:val="2"/>
          <w:position w:val="-1"/>
          <w:sz w:val="24"/>
          <w:szCs w:val="24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P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ro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es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spacing w:val="-2"/>
          <w:position w:val="-1"/>
          <w:sz w:val="24"/>
          <w:szCs w:val="24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B</w:t>
      </w:r>
      <w:r>
        <w:rPr>
          <w:rFonts w:ascii="Arial" w:eastAsia="Arial" w:hAnsi="Arial" w:cs="Arial"/>
          <w:b/>
          <w:color w:val="006FC0"/>
          <w:spacing w:val="-2"/>
          <w:position w:val="-1"/>
          <w:sz w:val="24"/>
          <w:szCs w:val="24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eak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d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4"/>
          <w:szCs w:val="24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3"/>
          <w:position w:val="-1"/>
          <w:sz w:val="24"/>
          <w:szCs w:val="24"/>
          <w:u w:val="thick" w:color="006FC0"/>
        </w:rPr>
        <w:t>w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n</w:t>
      </w:r>
    </w:p>
    <w:p w:rsidR="00AE2D5B" w:rsidRDefault="00AE2D5B">
      <w:pPr>
        <w:spacing w:before="13" w:line="200" w:lineRule="exact"/>
      </w:pPr>
    </w:p>
    <w:p w:rsidR="00AE2D5B" w:rsidRDefault="000E691D">
      <w:pPr>
        <w:spacing w:before="32" w:line="259" w:lineRule="auto"/>
        <w:ind w:left="920" w:right="13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ac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nct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esti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AE2D5B" w:rsidRDefault="00AE2D5B">
      <w:pPr>
        <w:spacing w:before="7" w:line="140" w:lineRule="exact"/>
        <w:rPr>
          <w:sz w:val="15"/>
          <w:szCs w:val="15"/>
        </w:rPr>
      </w:pPr>
    </w:p>
    <w:p w:rsidR="00AE2D5B" w:rsidRDefault="000E691D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nd 1: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l 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k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s)</w:t>
      </w:r>
    </w:p>
    <w:p w:rsidR="00AE2D5B" w:rsidRDefault="00AE2D5B">
      <w:pPr>
        <w:spacing w:before="4" w:line="180" w:lineRule="exact"/>
        <w:rPr>
          <w:sz w:val="18"/>
          <w:szCs w:val="18"/>
        </w:rPr>
      </w:pPr>
    </w:p>
    <w:p w:rsidR="00AE2D5B" w:rsidRDefault="000E691D">
      <w:pPr>
        <w:ind w:left="20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cus: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AE2D5B" w:rsidRDefault="00AE2D5B">
      <w:pPr>
        <w:spacing w:before="9" w:line="160" w:lineRule="exact"/>
        <w:rPr>
          <w:sz w:val="17"/>
          <w:szCs w:val="17"/>
        </w:rPr>
      </w:pPr>
    </w:p>
    <w:p w:rsidR="00AE2D5B" w:rsidRDefault="000E691D">
      <w:pPr>
        <w:tabs>
          <w:tab w:val="left" w:pos="2360"/>
        </w:tabs>
        <w:spacing w:line="259" w:lineRule="auto"/>
        <w:ind w:left="2360" w:right="515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cal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h, co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m-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 a</w:t>
      </w:r>
      <w:r>
        <w:rPr>
          <w:rFonts w:ascii="Arial" w:eastAsia="Arial" w:hAnsi="Arial" w:cs="Arial"/>
          <w:spacing w:val="-1"/>
          <w:sz w:val="22"/>
          <w:szCs w:val="22"/>
        </w:rPr>
        <w:t>bili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ompu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 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AE2D5B" w:rsidRDefault="00AE2D5B">
      <w:pPr>
        <w:spacing w:before="6" w:line="140" w:lineRule="exact"/>
        <w:rPr>
          <w:sz w:val="15"/>
          <w:szCs w:val="15"/>
        </w:rPr>
      </w:pPr>
    </w:p>
    <w:p w:rsidR="00AE2D5B" w:rsidRDefault="000E691D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nd 2:</w:t>
      </w:r>
      <w:r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 xml:space="preserve">nical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pts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&amp;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AE2D5B" w:rsidRDefault="00AE2D5B">
      <w:pPr>
        <w:spacing w:before="4" w:line="180" w:lineRule="exact"/>
        <w:rPr>
          <w:sz w:val="18"/>
          <w:szCs w:val="18"/>
        </w:rPr>
      </w:pPr>
    </w:p>
    <w:p w:rsidR="00AE2D5B" w:rsidRDefault="000E691D">
      <w:pPr>
        <w:tabs>
          <w:tab w:val="left" w:pos="2360"/>
        </w:tabs>
        <w:spacing w:line="257" w:lineRule="auto"/>
        <w:ind w:left="2360" w:right="948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cus: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3"/>
          <w:sz w:val="22"/>
          <w:szCs w:val="22"/>
        </w:rPr>
        <w:t>A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 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orld 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ect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ce.</w:t>
      </w:r>
    </w:p>
    <w:p w:rsidR="00AE2D5B" w:rsidRDefault="00AE2D5B">
      <w:pPr>
        <w:spacing w:before="4" w:line="160" w:lineRule="exact"/>
        <w:rPr>
          <w:sz w:val="16"/>
          <w:szCs w:val="16"/>
        </w:rPr>
      </w:pPr>
    </w:p>
    <w:p w:rsidR="00AE2D5B" w:rsidRDefault="000E691D">
      <w:pPr>
        <w:tabs>
          <w:tab w:val="left" w:pos="2360"/>
        </w:tabs>
        <w:spacing w:line="259" w:lineRule="auto"/>
        <w:ind w:left="2360" w:right="118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 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AE2D5B" w:rsidRDefault="00AE2D5B">
      <w:pPr>
        <w:spacing w:before="6" w:line="140" w:lineRule="exact"/>
        <w:rPr>
          <w:sz w:val="15"/>
          <w:szCs w:val="15"/>
        </w:rPr>
      </w:pPr>
    </w:p>
    <w:p w:rsidR="00AE2D5B" w:rsidRDefault="000E691D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 xml:space="preserve">nd 3: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al</w:t>
      </w:r>
    </w:p>
    <w:p w:rsidR="00AE2D5B" w:rsidRDefault="00AE2D5B">
      <w:pPr>
        <w:spacing w:before="1" w:line="180" w:lineRule="exact"/>
        <w:rPr>
          <w:sz w:val="18"/>
          <w:szCs w:val="18"/>
        </w:rPr>
      </w:pPr>
    </w:p>
    <w:p w:rsidR="00AE2D5B" w:rsidRDefault="000E691D">
      <w:pPr>
        <w:tabs>
          <w:tab w:val="left" w:pos="2360"/>
        </w:tabs>
        <w:spacing w:line="259" w:lineRule="auto"/>
        <w:ind w:left="2360" w:right="244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cus: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us sce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s.</w:t>
      </w:r>
    </w:p>
    <w:p w:rsidR="00AE2D5B" w:rsidRDefault="00AE2D5B">
      <w:pPr>
        <w:spacing w:before="1" w:line="160" w:lineRule="exact"/>
        <w:rPr>
          <w:sz w:val="16"/>
          <w:szCs w:val="16"/>
        </w:rPr>
      </w:pPr>
    </w:p>
    <w:p w:rsidR="00AE2D5B" w:rsidRDefault="000E691D">
      <w:pPr>
        <w:tabs>
          <w:tab w:val="left" w:pos="2360"/>
        </w:tabs>
        <w:spacing w:line="257" w:lineRule="auto"/>
        <w:ind w:left="2360" w:right="89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sess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 d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cs,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pro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AE2D5B" w:rsidRDefault="00AE2D5B">
      <w:pPr>
        <w:spacing w:before="1" w:line="160" w:lineRule="exact"/>
        <w:rPr>
          <w:sz w:val="16"/>
          <w:szCs w:val="16"/>
        </w:rPr>
      </w:pPr>
    </w:p>
    <w:p w:rsidR="00AE2D5B" w:rsidRDefault="000E691D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nd 4: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R</w:t>
      </w:r>
    </w:p>
    <w:p w:rsidR="00AE2D5B" w:rsidRDefault="00AE2D5B">
      <w:pPr>
        <w:spacing w:before="2" w:line="180" w:lineRule="exact"/>
        <w:rPr>
          <w:sz w:val="18"/>
          <w:szCs w:val="18"/>
        </w:rPr>
      </w:pPr>
    </w:p>
    <w:p w:rsidR="00AE2D5B" w:rsidRDefault="000E691D">
      <w:pPr>
        <w:tabs>
          <w:tab w:val="left" w:pos="2360"/>
        </w:tabs>
        <w:spacing w:line="259" w:lineRule="auto"/>
        <w:ind w:left="2360" w:right="1071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cus: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 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 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ns.</w:t>
      </w:r>
    </w:p>
    <w:p w:rsidR="00AE2D5B" w:rsidRDefault="00AE2D5B">
      <w:pPr>
        <w:spacing w:before="9" w:line="140" w:lineRule="exact"/>
        <w:rPr>
          <w:sz w:val="15"/>
          <w:szCs w:val="15"/>
        </w:rPr>
      </w:pPr>
    </w:p>
    <w:p w:rsidR="00AE2D5B" w:rsidRDefault="000E691D">
      <w:pPr>
        <w:ind w:left="20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 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cs.</w:t>
      </w:r>
    </w:p>
    <w:p w:rsidR="00AE2D5B" w:rsidRDefault="000E691D">
      <w:pPr>
        <w:spacing w:line="240" w:lineRule="exact"/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D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eta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il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ed</w:t>
      </w:r>
      <w:r>
        <w:rPr>
          <w:rFonts w:ascii="Arial" w:eastAsia="Arial" w:hAnsi="Arial" w:cs="Arial"/>
          <w:b/>
          <w:color w:val="006FC0"/>
          <w:spacing w:val="-2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g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h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t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spacing w:val="-2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on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h R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u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d</w:t>
      </w:r>
    </w:p>
    <w:p w:rsidR="00AE2D5B" w:rsidRDefault="00AE2D5B">
      <w:pPr>
        <w:spacing w:before="6" w:line="180" w:lineRule="exact"/>
        <w:rPr>
          <w:sz w:val="18"/>
          <w:szCs w:val="18"/>
        </w:rPr>
      </w:pPr>
    </w:p>
    <w:p w:rsidR="00AE2D5B" w:rsidRDefault="000E691D">
      <w:pPr>
        <w:spacing w:before="32"/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1: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- 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ore </w:t>
      </w:r>
      <w:r>
        <w:rPr>
          <w:rFonts w:ascii="Arial" w:eastAsia="Arial" w:hAnsi="Arial" w:cs="Arial"/>
          <w:b/>
          <w:color w:val="006FC0"/>
          <w:spacing w:val="-19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k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</w:p>
    <w:p w:rsidR="00AE2D5B" w:rsidRDefault="000E691D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rk)</w:t>
      </w:r>
    </w:p>
    <w:p w:rsidR="00AE2D5B" w:rsidRDefault="000E691D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4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ord 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-3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:</w:t>
      </w:r>
    </w:p>
    <w:p w:rsidR="00AE2D5B" w:rsidRDefault="00AE2D5B">
      <w:pPr>
        <w:spacing w:before="2" w:line="180" w:lineRule="exact"/>
        <w:rPr>
          <w:sz w:val="18"/>
          <w:szCs w:val="18"/>
        </w:rPr>
      </w:pPr>
    </w:p>
    <w:p w:rsidR="00AE2D5B" w:rsidRDefault="000E691D" w:rsidP="00A87314">
      <w:pPr>
        <w:tabs>
          <w:tab w:val="left" w:pos="2360"/>
        </w:tabs>
        <w:spacing w:line="260" w:lineRule="auto"/>
        <w:ind w:right="374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="00A87314"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  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sk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pt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 desce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fr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cy orde</w:t>
      </w:r>
      <w:r>
        <w:rPr>
          <w:rFonts w:ascii="Arial" w:eastAsia="Arial" w:hAnsi="Arial" w:cs="Arial"/>
          <w:spacing w:val="-14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:rsidR="00AE2D5B" w:rsidRDefault="00AE2D5B">
      <w:pPr>
        <w:spacing w:before="6" w:line="140" w:lineRule="exact"/>
        <w:rPr>
          <w:sz w:val="15"/>
          <w:szCs w:val="15"/>
        </w:rPr>
      </w:pPr>
    </w:p>
    <w:p w:rsidR="00AE2D5B" w:rsidRDefault="000E691D" w:rsidP="00A87314">
      <w:pPr>
        <w:tabs>
          <w:tab w:val="left" w:pos="2360"/>
        </w:tabs>
        <w:spacing w:line="260" w:lineRule="auto"/>
        <w:ind w:right="72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="00A87314"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  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arnin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c</w:t>
      </w:r>
      <w:r>
        <w:rPr>
          <w:rFonts w:ascii="Arial" w:eastAsia="Arial" w:hAnsi="Arial" w:cs="Arial"/>
          <w:sz w:val="22"/>
          <w:szCs w:val="22"/>
        </w:rPr>
        <w:t>ompu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 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erhead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1"/>
          <w:sz w:val="22"/>
          <w:szCs w:val="22"/>
        </w:rPr>
        <w:t>eB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ey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nstead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pB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ey c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ore sh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oss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es.</w:t>
      </w:r>
    </w:p>
    <w:p w:rsidR="00A87314" w:rsidRDefault="000E691D" w:rsidP="00A87314">
      <w:pPr>
        <w:tabs>
          <w:tab w:val="left" w:pos="2360"/>
        </w:tabs>
        <w:spacing w:line="260" w:lineRule="auto"/>
        <w:ind w:right="235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="00A87314"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 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us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eran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e. 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-5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p: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 how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DA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)</w:t>
      </w:r>
    </w:p>
    <w:p w:rsidR="00A87314" w:rsidRDefault="00A87314" w:rsidP="00A87314">
      <w:pPr>
        <w:tabs>
          <w:tab w:val="left" w:pos="2360"/>
        </w:tabs>
        <w:spacing w:line="260" w:lineRule="auto"/>
        <w:ind w:right="235"/>
        <w:rPr>
          <w:rFonts w:ascii="Segoe MDL2 Assets" w:eastAsia="Segoe MDL2 Assets" w:hAnsi="Segoe MDL2 Assets" w:cs="Segoe MDL2 Assets"/>
          <w:w w:val="46"/>
          <w:position w:val="-1"/>
          <w:sz w:val="22"/>
          <w:szCs w:val="22"/>
        </w:rPr>
      </w:pPr>
    </w:p>
    <w:p w:rsidR="00AE2D5B" w:rsidRDefault="000E691D" w:rsidP="00A87314">
      <w:pPr>
        <w:tabs>
          <w:tab w:val="left" w:pos="2360"/>
        </w:tabs>
        <w:spacing w:line="260" w:lineRule="auto"/>
        <w:ind w:right="235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position w:val="-1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spacing w:val="10"/>
          <w:w w:val="46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C</w:t>
      </w:r>
      <w:r>
        <w:rPr>
          <w:rFonts w:ascii="Arial" w:eastAsia="Arial" w:hAnsi="Arial" w:cs="Arial"/>
          <w:b/>
          <w:position w:val="-1"/>
          <w:sz w:val="22"/>
          <w:szCs w:val="22"/>
        </w:rPr>
        <w:t>ommon S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3"/>
          <w:position w:val="-1"/>
          <w:sz w:val="22"/>
          <w:szCs w:val="22"/>
        </w:rPr>
        <w:t>a</w:t>
      </w:r>
      <w:r>
        <w:rPr>
          <w:rFonts w:ascii="Arial" w:eastAsia="Arial" w:hAnsi="Arial" w:cs="Arial"/>
          <w:b/>
          <w:position w:val="-1"/>
          <w:sz w:val="22"/>
          <w:szCs w:val="22"/>
        </w:rPr>
        <w:t>rk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C</w:t>
      </w:r>
      <w:r>
        <w:rPr>
          <w:rFonts w:ascii="Arial" w:eastAsia="Arial" w:hAnsi="Arial" w:cs="Arial"/>
          <w:b/>
          <w:position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b/>
          <w:position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position w:val="-1"/>
          <w:sz w:val="22"/>
          <w:szCs w:val="22"/>
        </w:rPr>
        <w:t>e</w:t>
      </w:r>
      <w:r>
        <w:rPr>
          <w:rFonts w:ascii="Arial" w:eastAsia="Arial" w:hAnsi="Arial" w:cs="Arial"/>
          <w:b/>
          <w:position w:val="-1"/>
          <w:sz w:val="22"/>
          <w:szCs w:val="22"/>
        </w:rPr>
        <w:t>pt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s</w:t>
      </w:r>
      <w:r>
        <w:rPr>
          <w:rFonts w:ascii="Arial" w:eastAsia="Arial" w:hAnsi="Arial" w:cs="Arial"/>
          <w:position w:val="-1"/>
          <w:sz w:val="22"/>
          <w:szCs w:val="22"/>
        </w:rPr>
        <w:t>: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he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ers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ht sce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os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pe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t'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 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6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AND</w:t>
      </w:r>
      <w:r>
        <w:rPr>
          <w:rFonts w:ascii="Arial" w:eastAsia="Arial" w:hAnsi="Arial" w:cs="Arial"/>
          <w:spacing w:val="2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SK</w:t>
      </w:r>
      <w:r>
        <w:rPr>
          <w:rFonts w:ascii="Arial" w:eastAsia="Arial" w:hAnsi="Arial" w:cs="Arial"/>
          <w:sz w:val="22"/>
          <w:szCs w:val="22"/>
        </w:rPr>
        <w:t>) o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compared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cach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AE2D5B" w:rsidRDefault="00AE2D5B">
      <w:pPr>
        <w:spacing w:before="6" w:line="140" w:lineRule="exact"/>
        <w:rPr>
          <w:sz w:val="15"/>
          <w:szCs w:val="15"/>
        </w:rPr>
      </w:pPr>
    </w:p>
    <w:p w:rsidR="00A87314" w:rsidRDefault="000E691D" w:rsidP="00A87314">
      <w:pPr>
        <w:tabs>
          <w:tab w:val="left" w:pos="360"/>
        </w:tabs>
        <w:spacing w:line="260" w:lineRule="auto"/>
        <w:ind w:left="360" w:right="468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ult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olerance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'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ock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.</w:t>
      </w:r>
    </w:p>
    <w:p w:rsidR="00A87314" w:rsidRDefault="00A87314" w:rsidP="00A87314">
      <w:pPr>
        <w:tabs>
          <w:tab w:val="left" w:pos="360"/>
        </w:tabs>
        <w:spacing w:line="260" w:lineRule="auto"/>
        <w:ind w:left="360" w:right="468" w:hanging="360"/>
        <w:rPr>
          <w:rFonts w:ascii="Arial" w:eastAsia="Arial" w:hAnsi="Arial" w:cs="Arial"/>
          <w:sz w:val="22"/>
          <w:szCs w:val="22"/>
        </w:rPr>
      </w:pPr>
    </w:p>
    <w:p w:rsidR="00AE2D5B" w:rsidRDefault="000E691D" w:rsidP="00A87314">
      <w:pPr>
        <w:tabs>
          <w:tab w:val="left" w:pos="360"/>
        </w:tabs>
        <w:spacing w:line="260" w:lineRule="auto"/>
        <w:ind w:left="360" w:right="468" w:hanging="360"/>
        <w:rPr>
          <w:sz w:val="15"/>
          <w:szCs w:val="15"/>
        </w:rPr>
      </w:pPr>
      <w:r>
        <w:pict>
          <v:group id="_x0000_s1036" style="position:absolute;left:0;text-align:left;margin-left:23.95pt;margin-top:23.7pt;width:547.55pt;height:794.6pt;z-index:-251660288;mso-position-horizontal-relative:page;mso-position-vertical-relative:page" coordorigin="479,474" coordsize="10951,15892">
            <v:shape id="_x0000_s1040" style="position:absolute;left:490;top:485;width:10930;height:0" coordorigin="490,485" coordsize="10930,0" path="m490,485r10929,e" filled="f" strokeweight=".20464mm">
              <v:path arrowok="t"/>
            </v:shape>
            <v:shape id="_x0000_s1039" style="position:absolute;left:485;top:480;width:0;height:15881" coordorigin="485,480" coordsize="0,15881" path="m485,480r,15881e" filled="f" strokeweight=".20464mm">
              <v:path arrowok="t"/>
            </v:shape>
            <v:shape id="_x0000_s1038" style="position:absolute;left:11424;top:480;width:0;height:15881" coordorigin="11424,480" coordsize="0,15881" path="m11424,480r,15881e" filled="f" strokeweight=".2045mm">
              <v:path arrowok="t"/>
            </v:shape>
            <v:shape id="_x0000_s103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 w:rsidR="00A87314">
        <w:rPr>
          <w:rFonts w:ascii="Arial" w:eastAsia="Arial" w:hAnsi="Arial" w:cs="Arial"/>
          <w:sz w:val="22"/>
          <w:szCs w:val="22"/>
        </w:rPr>
        <w:t>SQL</w:t>
      </w:r>
    </w:p>
    <w:p w:rsidR="00AE2D5B" w:rsidRDefault="000E691D" w:rsidP="00A87314">
      <w:pPr>
        <w:tabs>
          <w:tab w:val="left" w:pos="1640"/>
        </w:tabs>
        <w:spacing w:before="32" w:line="259" w:lineRule="auto"/>
        <w:ind w:right="216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 w:rsidR="00A87314">
        <w:rPr>
          <w:rFonts w:ascii="Segoe MDL2 Assets" w:eastAsia="Segoe MDL2 Assets" w:hAnsi="Segoe MDL2 Assets" w:cs="Segoe MDL2 Assets"/>
          <w:w w:val="45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rde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 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 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4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→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→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ROU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→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-18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V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→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→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RDE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2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AE2D5B" w:rsidRDefault="00AE2D5B">
      <w:pPr>
        <w:spacing w:before="9" w:line="140" w:lineRule="exact"/>
        <w:rPr>
          <w:sz w:val="15"/>
          <w:szCs w:val="15"/>
        </w:rPr>
      </w:pPr>
    </w:p>
    <w:p w:rsidR="00AE2D5B" w:rsidRDefault="000E691D" w:rsidP="00A87314">
      <w:pPr>
        <w:tabs>
          <w:tab w:val="left" w:pos="1640"/>
        </w:tabs>
        <w:spacing w:line="259" w:lineRule="auto"/>
        <w:ind w:right="335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 w:rsidR="00A87314">
        <w:rPr>
          <w:rFonts w:ascii="Segoe MDL2 Assets" w:eastAsia="Segoe MDL2 Assets" w:hAnsi="Segoe MDL2 Assets" w:cs="Segoe MDL2 Assets"/>
          <w:w w:val="45"/>
        </w:rPr>
        <w:t xml:space="preserve"> 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eta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l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4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4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d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actic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e.</w:t>
      </w:r>
    </w:p>
    <w:p w:rsidR="00AE2D5B" w:rsidRDefault="00AE2D5B">
      <w:pPr>
        <w:spacing w:before="9" w:line="140" w:lineRule="exact"/>
        <w:rPr>
          <w:sz w:val="15"/>
          <w:szCs w:val="15"/>
        </w:rPr>
      </w:pPr>
    </w:p>
    <w:p w:rsidR="00AE2D5B" w:rsidRDefault="000E691D" w:rsidP="00A87314">
      <w:pPr>
        <w:tabs>
          <w:tab w:val="left" w:pos="1640"/>
        </w:tabs>
        <w:spacing w:line="262" w:lineRule="auto"/>
        <w:ind w:right="62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lastRenderedPageBreak/>
        <w:t></w:t>
      </w:r>
      <w:r w:rsidR="00A87314">
        <w:rPr>
          <w:rFonts w:ascii="Segoe MDL2 Assets" w:eastAsia="Segoe MDL2 Assets" w:hAnsi="Segoe MDL2 Assets" w:cs="Segoe MDL2 Assets"/>
          <w:w w:val="45"/>
        </w:rPr>
        <w:t xml:space="preserve">  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k </w:t>
      </w:r>
      <w:r>
        <w:rPr>
          <w:rFonts w:ascii="Arial" w:eastAsia="Arial" w:hAnsi="Arial" w:cs="Arial"/>
          <w:b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_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DENSE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RAN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 sce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it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appro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ate.</w:t>
      </w:r>
    </w:p>
    <w:p w:rsidR="00AE2D5B" w:rsidRDefault="000E691D" w:rsidP="00A87314">
      <w:pPr>
        <w:tabs>
          <w:tab w:val="left" w:pos="1640"/>
        </w:tabs>
        <w:spacing w:line="261" w:lineRule="auto"/>
        <w:ind w:right="494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 w:rsidR="00A87314">
        <w:rPr>
          <w:rFonts w:ascii="Segoe MDL2 Assets" w:eastAsia="Segoe MDL2 Assets" w:hAnsi="Segoe MDL2 Assets" w:cs="Segoe MDL2 Assets"/>
          <w:w w:val="45"/>
        </w:rPr>
        <w:t xml:space="preserve"> 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v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ed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pt</w:t>
      </w:r>
      <w:r>
        <w:rPr>
          <w:rFonts w:ascii="Arial" w:eastAsia="Arial" w:hAnsi="Arial" w:cs="Arial"/>
          <w:b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sors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proced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 cas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it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ar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AE2D5B" w:rsidRDefault="00AE2D5B">
      <w:pPr>
        <w:spacing w:before="4" w:line="140" w:lineRule="exact"/>
        <w:rPr>
          <w:sz w:val="15"/>
          <w:szCs w:val="15"/>
        </w:rPr>
      </w:pPr>
    </w:p>
    <w:p w:rsidR="00AE2D5B" w:rsidRDefault="000E691D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</w:p>
    <w:p w:rsidR="00AE2D5B" w:rsidRDefault="000E691D" w:rsidP="00A87314">
      <w:pPr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l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AE2D5B" w:rsidRDefault="00AE2D5B">
      <w:pPr>
        <w:spacing w:before="1" w:line="180" w:lineRule="exact"/>
        <w:rPr>
          <w:sz w:val="18"/>
          <w:szCs w:val="18"/>
        </w:rPr>
      </w:pPr>
    </w:p>
    <w:p w:rsidR="00AE2D5B" w:rsidRDefault="000E691D" w:rsidP="00A87314">
      <w:pPr>
        <w:tabs>
          <w:tab w:val="left" w:pos="2360"/>
        </w:tabs>
        <w:spacing w:line="259" w:lineRule="auto"/>
        <w:ind w:right="239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 w:rsidR="00A87314">
        <w:rPr>
          <w:rFonts w:ascii="Segoe MDL2 Assets" w:eastAsia="Segoe MDL2 Assets" w:hAnsi="Segoe MDL2 Assets" w:cs="Segoe MDL2 Assets"/>
          <w:w w:val="45"/>
        </w:rPr>
        <w:t xml:space="preserve"> 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ocst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nti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 doc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5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ato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e.</w:t>
      </w:r>
    </w:p>
    <w:p w:rsidR="00AE2D5B" w:rsidRDefault="00AE2D5B">
      <w:pPr>
        <w:spacing w:before="9" w:line="140" w:lineRule="exact"/>
        <w:rPr>
          <w:sz w:val="15"/>
          <w:szCs w:val="15"/>
        </w:rPr>
      </w:pPr>
    </w:p>
    <w:p w:rsidR="00AE2D5B" w:rsidRDefault="000E691D" w:rsidP="00A87314">
      <w:pPr>
        <w:tabs>
          <w:tab w:val="left" w:pos="2360"/>
        </w:tabs>
        <w:spacing w:line="259" w:lineRule="auto"/>
        <w:ind w:right="275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 w:rsidR="00A87314">
        <w:rPr>
          <w:rFonts w:ascii="Segoe MDL2 Assets" w:eastAsia="Segoe MDL2 Assets" w:hAnsi="Segoe MDL2 Assets" w:cs="Segoe MDL2 Assets"/>
          <w:w w:val="45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ss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d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sy</w:t>
      </w:r>
      <w:r>
        <w:rPr>
          <w:rFonts w:ascii="Arial" w:eastAsia="Arial" w:hAnsi="Arial" w:cs="Arial"/>
          <w:sz w:val="22"/>
          <w:szCs w:val="22"/>
        </w:rPr>
        <w:t>ntac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AE2D5B" w:rsidRDefault="00AE2D5B">
      <w:pPr>
        <w:spacing w:before="9" w:line="140" w:lineRule="exact"/>
        <w:rPr>
          <w:sz w:val="15"/>
          <w:szCs w:val="15"/>
        </w:rPr>
      </w:pPr>
    </w:p>
    <w:p w:rsidR="00AE2D5B" w:rsidRDefault="000E691D" w:rsidP="00A87314">
      <w:pPr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or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pl</w:t>
      </w:r>
      <w:r>
        <w:rPr>
          <w:rFonts w:ascii="Arial" w:eastAsia="Arial" w:hAnsi="Arial" w:cs="Arial"/>
          <w:sz w:val="22"/>
          <w:szCs w:val="22"/>
        </w:rPr>
        <w:t>e?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?</w:t>
      </w:r>
    </w:p>
    <w:p w:rsidR="00AE2D5B" w:rsidRDefault="00AE2D5B">
      <w:pPr>
        <w:spacing w:before="9" w:line="160" w:lineRule="exact"/>
        <w:rPr>
          <w:sz w:val="17"/>
          <w:szCs w:val="17"/>
        </w:rPr>
      </w:pPr>
    </w:p>
    <w:p w:rsidR="00AE2D5B" w:rsidRDefault="000E691D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-3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em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AE2D5B" w:rsidRDefault="00AE2D5B">
      <w:pPr>
        <w:spacing w:before="9" w:line="160" w:lineRule="exact"/>
        <w:rPr>
          <w:sz w:val="17"/>
          <w:szCs w:val="17"/>
        </w:rPr>
      </w:pPr>
    </w:p>
    <w:p w:rsidR="00AE2D5B" w:rsidRDefault="000E691D">
      <w:pPr>
        <w:tabs>
          <w:tab w:val="left" w:pos="2360"/>
        </w:tabs>
        <w:spacing w:line="261" w:lineRule="auto"/>
        <w:ind w:left="2360" w:right="125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racter Fre</w:t>
      </w:r>
      <w:r>
        <w:rPr>
          <w:rFonts w:ascii="Arial" w:eastAsia="Arial" w:hAnsi="Arial" w:cs="Arial"/>
          <w:b/>
          <w:spacing w:val="-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 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x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nter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AE2D5B" w:rsidRDefault="00AE2D5B">
      <w:pPr>
        <w:spacing w:before="4" w:line="140" w:lineRule="exact"/>
        <w:rPr>
          <w:sz w:val="15"/>
          <w:szCs w:val="15"/>
        </w:rPr>
      </w:pPr>
    </w:p>
    <w:p w:rsidR="00AE2D5B" w:rsidRDefault="000E691D">
      <w:pPr>
        <w:tabs>
          <w:tab w:val="left" w:pos="2360"/>
        </w:tabs>
        <w:spacing w:line="261" w:lineRule="auto"/>
        <w:ind w:left="2360" w:right="83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al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me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se code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 cas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g.,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han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AE2D5B" w:rsidRDefault="00AE2D5B">
      <w:pPr>
        <w:spacing w:line="200" w:lineRule="exact"/>
      </w:pPr>
    </w:p>
    <w:p w:rsidR="00AE2D5B" w:rsidRDefault="000E691D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2:</w:t>
      </w:r>
      <w:r>
        <w:rPr>
          <w:rFonts w:ascii="Arial" w:eastAsia="Arial" w:hAnsi="Arial" w:cs="Arial"/>
          <w:b/>
          <w:color w:val="006FC0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nical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pts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&amp;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j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</w:p>
    <w:p w:rsidR="00AE2D5B" w:rsidRDefault="00AE2D5B">
      <w:pPr>
        <w:spacing w:before="13" w:line="200" w:lineRule="exact"/>
      </w:pPr>
    </w:p>
    <w:p w:rsidR="00AE2D5B" w:rsidRDefault="000E691D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8"/>
          <w:sz w:val="22"/>
          <w:szCs w:val="22"/>
        </w:rPr>
        <w:t>A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pts</w:t>
      </w:r>
    </w:p>
    <w:p w:rsidR="00AE2D5B" w:rsidRDefault="00AE2D5B">
      <w:pPr>
        <w:spacing w:before="10" w:line="160" w:lineRule="exact"/>
        <w:rPr>
          <w:sz w:val="17"/>
          <w:szCs w:val="17"/>
        </w:rPr>
      </w:pPr>
    </w:p>
    <w:p w:rsidR="00AE2D5B" w:rsidRDefault="000E691D">
      <w:pPr>
        <w:tabs>
          <w:tab w:val="left" w:pos="1640"/>
        </w:tabs>
        <w:spacing w:line="261" w:lineRule="auto"/>
        <w:ind w:left="1640" w:right="588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8"/>
          <w:sz w:val="22"/>
          <w:szCs w:val="22"/>
        </w:rPr>
        <w:t>A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1"/>
          <w:sz w:val="22"/>
          <w:szCs w:val="22"/>
        </w:rPr>
        <w:t>Gl</w:t>
      </w:r>
      <w:r>
        <w:rPr>
          <w:rFonts w:ascii="Arial" w:eastAsia="Arial" w:hAnsi="Arial" w:cs="Arial"/>
          <w:b/>
          <w:sz w:val="22"/>
          <w:szCs w:val="22"/>
        </w:rPr>
        <w:t xml:space="preserve">ue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 C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al</w:t>
      </w:r>
      <w:r>
        <w:rPr>
          <w:rFonts w:ascii="Arial" w:eastAsia="Arial" w:hAnsi="Arial" w:cs="Arial"/>
          <w:b/>
          <w:spacing w:val="-2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how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zes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uct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 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oss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d.</w:t>
      </w:r>
    </w:p>
    <w:p w:rsidR="00AE2D5B" w:rsidRDefault="00AE2D5B">
      <w:pPr>
        <w:spacing w:before="4" w:line="140" w:lineRule="exact"/>
        <w:rPr>
          <w:sz w:val="15"/>
          <w:szCs w:val="15"/>
        </w:rPr>
      </w:pPr>
    </w:p>
    <w:p w:rsidR="00AE2D5B" w:rsidRDefault="000E691D">
      <w:pPr>
        <w:tabs>
          <w:tab w:val="left" w:pos="1640"/>
        </w:tabs>
        <w:spacing w:line="261" w:lineRule="auto"/>
        <w:ind w:left="1640" w:right="425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na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s.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urora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uro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 is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ce.</w:t>
      </w:r>
    </w:p>
    <w:p w:rsidR="00AE2D5B" w:rsidRDefault="00AE2D5B">
      <w:pPr>
        <w:spacing w:before="7" w:line="140" w:lineRule="exact"/>
        <w:rPr>
          <w:sz w:val="15"/>
          <w:szCs w:val="15"/>
        </w:rPr>
      </w:pPr>
    </w:p>
    <w:p w:rsidR="00AE2D5B" w:rsidRDefault="000E691D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ers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3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aud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g.</w:t>
      </w:r>
    </w:p>
    <w:p w:rsidR="00AE2D5B" w:rsidRDefault="00AE2D5B">
      <w:pPr>
        <w:spacing w:before="9" w:line="160" w:lineRule="exact"/>
        <w:rPr>
          <w:sz w:val="17"/>
          <w:szCs w:val="17"/>
        </w:rPr>
      </w:pPr>
    </w:p>
    <w:p w:rsidR="00AE2D5B" w:rsidRDefault="000E691D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if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b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nce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EVEN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KE</w:t>
      </w:r>
      <w:r>
        <w:rPr>
          <w:rFonts w:ascii="Arial" w:eastAsia="Arial" w:hAnsi="Arial" w:cs="Arial"/>
          <w:spacing w:val="-3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LL</w:t>
      </w:r>
    </w:p>
    <w:p w:rsidR="00AE2D5B" w:rsidRDefault="000E691D">
      <w:pPr>
        <w:spacing w:before="23"/>
        <w:ind w:left="16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e.</w:t>
      </w:r>
    </w:p>
    <w:p w:rsidR="00AE2D5B" w:rsidRDefault="00AE2D5B">
      <w:pPr>
        <w:spacing w:before="7" w:line="160" w:lineRule="exact"/>
        <w:rPr>
          <w:sz w:val="17"/>
          <w:szCs w:val="17"/>
        </w:rPr>
      </w:pPr>
    </w:p>
    <w:p w:rsidR="00AE2D5B" w:rsidRDefault="000E691D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AE2D5B" w:rsidRDefault="00AE2D5B">
      <w:pPr>
        <w:spacing w:before="4" w:line="180" w:lineRule="exact"/>
        <w:rPr>
          <w:sz w:val="18"/>
          <w:szCs w:val="18"/>
        </w:rPr>
      </w:pPr>
    </w:p>
    <w:p w:rsidR="00A87314" w:rsidRDefault="000E691D" w:rsidP="00A87314">
      <w:pPr>
        <w:tabs>
          <w:tab w:val="left" w:pos="1640"/>
        </w:tabs>
        <w:spacing w:line="257" w:lineRule="auto"/>
        <w:ind w:left="1640" w:right="92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'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 xml:space="preserve">cal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o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s, 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cha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d.</w:t>
      </w:r>
    </w:p>
    <w:p w:rsidR="00A87314" w:rsidRDefault="00A87314" w:rsidP="00A87314">
      <w:pPr>
        <w:tabs>
          <w:tab w:val="left" w:pos="1640"/>
        </w:tabs>
        <w:spacing w:line="257" w:lineRule="auto"/>
        <w:ind w:left="1640" w:right="92" w:hanging="360"/>
        <w:rPr>
          <w:rFonts w:ascii="Arial" w:eastAsia="Arial" w:hAnsi="Arial" w:cs="Arial"/>
          <w:b/>
          <w:color w:val="006FC0"/>
          <w:spacing w:val="-1"/>
          <w:sz w:val="22"/>
          <w:szCs w:val="22"/>
        </w:rPr>
      </w:pPr>
    </w:p>
    <w:p w:rsidR="00AE2D5B" w:rsidRDefault="000E691D" w:rsidP="00A87314">
      <w:pPr>
        <w:tabs>
          <w:tab w:val="left" w:pos="1640"/>
        </w:tabs>
        <w:spacing w:line="257" w:lineRule="auto"/>
        <w:ind w:left="1640" w:right="92" w:hanging="360"/>
        <w:rPr>
          <w:rFonts w:ascii="Arial" w:eastAsia="Arial" w:hAnsi="Arial" w:cs="Arial"/>
          <w:sz w:val="22"/>
          <w:szCs w:val="22"/>
        </w:rPr>
      </w:pPr>
      <w:r>
        <w:pict>
          <v:group id="_x0000_s1028" style="position:absolute;left:0;text-align:left;margin-left:23.95pt;margin-top:23.7pt;width:547.55pt;height:794.6pt;z-index:-251656192;mso-position-horizontal-relative:page;mso-position-vertical-relative:page" coordorigin="479,474" coordsize="10951,15892">
            <v:shape id="_x0000_s1032" style="position:absolute;left:490;top:485;width:10930;height:0" coordorigin="490,485" coordsize="10930,0" path="m490,485r10929,e" filled="f" strokeweight=".20464mm">
              <v:path arrowok="t"/>
            </v:shape>
            <v:shape id="_x0000_s1031" style="position:absolute;left:485;top:480;width:0;height:15881" coordorigin="485,480" coordsize="0,15881" path="m485,480r,15881e" filled="f" strokeweight=".20464mm">
              <v:path arrowok="t"/>
            </v:shape>
            <v:shape id="_x0000_s1030" style="position:absolute;left:11424;top:480;width:0;height:15881" coordorigin="11424,480" coordsize="0,15881" path="m11424,480r,15881e" filled="f" strokeweight=".2045mm">
              <v:path arrowok="t"/>
            </v:shape>
            <v:shape id="_x0000_s1029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nd 3: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al 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</w:t>
      </w:r>
    </w:p>
    <w:p w:rsidR="00AE2D5B" w:rsidRDefault="00AE2D5B">
      <w:pPr>
        <w:spacing w:line="200" w:lineRule="exact"/>
      </w:pPr>
    </w:p>
    <w:p w:rsidR="00AE2D5B" w:rsidRDefault="00AE2D5B">
      <w:pPr>
        <w:spacing w:before="14" w:line="200" w:lineRule="exact"/>
      </w:pPr>
    </w:p>
    <w:p w:rsidR="00AE2D5B" w:rsidRDefault="000E691D">
      <w:pPr>
        <w:tabs>
          <w:tab w:val="left" w:pos="1640"/>
        </w:tabs>
        <w:spacing w:line="261" w:lineRule="auto"/>
        <w:ind w:left="1640" w:right="244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-15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Si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k,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ses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AE2D5B" w:rsidRDefault="00AE2D5B">
      <w:pPr>
        <w:spacing w:before="4" w:line="140" w:lineRule="exact"/>
        <w:rPr>
          <w:sz w:val="15"/>
          <w:szCs w:val="15"/>
        </w:rPr>
      </w:pPr>
    </w:p>
    <w:p w:rsidR="00AE2D5B" w:rsidRDefault="000E691D">
      <w:pPr>
        <w:tabs>
          <w:tab w:val="left" w:pos="1640"/>
        </w:tabs>
        <w:spacing w:line="260" w:lineRule="auto"/>
        <w:ind w:left="1640" w:right="177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ke, </w:t>
      </w:r>
      <w:r>
        <w:rPr>
          <w:rFonts w:ascii="Arial" w:eastAsia="Arial" w:hAnsi="Arial" w:cs="Arial"/>
          <w:i/>
          <w:spacing w:val="1"/>
          <w:sz w:val="22"/>
          <w:szCs w:val="22"/>
        </w:rPr>
        <w:t>“</w:t>
      </w:r>
      <w:r>
        <w:rPr>
          <w:rFonts w:ascii="Arial" w:eastAsia="Arial" w:hAnsi="Arial" w:cs="Arial"/>
          <w:i/>
          <w:spacing w:val="-1"/>
          <w:sz w:val="22"/>
          <w:szCs w:val="22"/>
        </w:rPr>
        <w:t>H</w:t>
      </w:r>
      <w:r>
        <w:rPr>
          <w:rFonts w:ascii="Arial" w:eastAsia="Arial" w:hAnsi="Arial" w:cs="Arial"/>
          <w:i/>
          <w:sz w:val="22"/>
          <w:szCs w:val="22"/>
        </w:rPr>
        <w:t xml:space="preserve">ow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d you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pacing w:val="-3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e a d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dli</w:t>
      </w:r>
      <w:r>
        <w:rPr>
          <w:rFonts w:ascii="Arial" w:eastAsia="Arial" w:hAnsi="Arial" w:cs="Arial"/>
          <w:i/>
          <w:sz w:val="22"/>
          <w:szCs w:val="22"/>
        </w:rPr>
        <w:t>ne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co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pacing w:val="-1"/>
          <w:sz w:val="22"/>
          <w:szCs w:val="22"/>
        </w:rPr>
        <w:t>li</w:t>
      </w:r>
      <w:r>
        <w:rPr>
          <w:rFonts w:ascii="Arial" w:eastAsia="Arial" w:hAnsi="Arial" w:cs="Arial"/>
          <w:i/>
          <w:sz w:val="22"/>
          <w:szCs w:val="22"/>
        </w:rPr>
        <w:t>ct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tw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 xml:space="preserve">n </w:t>
      </w:r>
      <w:r>
        <w:rPr>
          <w:rFonts w:ascii="Arial" w:eastAsia="Arial" w:hAnsi="Arial" w:cs="Arial"/>
          <w:i/>
          <w:spacing w:val="-1"/>
          <w:sz w:val="22"/>
          <w:szCs w:val="22"/>
        </w:rPr>
        <w:t>t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o h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-1"/>
          <w:sz w:val="22"/>
          <w:szCs w:val="22"/>
        </w:rPr>
        <w:t>h</w:t>
      </w:r>
      <w:r>
        <w:rPr>
          <w:rFonts w:ascii="Arial" w:eastAsia="Arial" w:hAnsi="Arial" w:cs="Arial"/>
          <w:i/>
          <w:spacing w:val="1"/>
          <w:sz w:val="22"/>
          <w:szCs w:val="22"/>
        </w:rPr>
        <w:t>-</w:t>
      </w:r>
      <w:r>
        <w:rPr>
          <w:rFonts w:ascii="Arial" w:eastAsia="Arial" w:hAnsi="Arial" w:cs="Arial"/>
          <w:i/>
          <w:sz w:val="22"/>
          <w:szCs w:val="22"/>
        </w:rPr>
        <w:t>pri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1"/>
          <w:sz w:val="22"/>
          <w:szCs w:val="22"/>
        </w:rPr>
        <w:t>it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p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j</w:t>
      </w:r>
      <w:r>
        <w:rPr>
          <w:rFonts w:ascii="Arial" w:eastAsia="Arial" w:hAnsi="Arial" w:cs="Arial"/>
          <w:i/>
          <w:sz w:val="22"/>
          <w:szCs w:val="22"/>
        </w:rPr>
        <w:t>ects</w:t>
      </w:r>
      <w:r>
        <w:rPr>
          <w:rFonts w:ascii="Arial" w:eastAsia="Arial" w:hAnsi="Arial" w:cs="Arial"/>
          <w:i/>
          <w:spacing w:val="4"/>
          <w:sz w:val="22"/>
          <w:szCs w:val="22"/>
        </w:rPr>
        <w:t>?</w:t>
      </w:r>
      <w:r>
        <w:rPr>
          <w:rFonts w:ascii="Arial" w:eastAsia="Arial" w:hAnsi="Arial" w:cs="Arial"/>
          <w:i/>
          <w:sz w:val="22"/>
          <w:szCs w:val="22"/>
        </w:rPr>
        <w:t>”</w:t>
      </w:r>
      <w:r>
        <w:rPr>
          <w:rFonts w:ascii="Arial" w:eastAsia="Arial" w:hAnsi="Arial" w:cs="Arial"/>
          <w:i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urce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AE2D5B" w:rsidRDefault="00AE2D5B">
      <w:pPr>
        <w:spacing w:before="7" w:line="180" w:lineRule="exact"/>
        <w:rPr>
          <w:sz w:val="18"/>
          <w:szCs w:val="18"/>
        </w:rPr>
      </w:pPr>
    </w:p>
    <w:p w:rsidR="00AE2D5B" w:rsidRDefault="00AE2D5B">
      <w:pPr>
        <w:spacing w:line="200" w:lineRule="exact"/>
      </w:pPr>
    </w:p>
    <w:p w:rsidR="00AE2D5B" w:rsidRDefault="000E691D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4: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R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</w:t>
      </w:r>
    </w:p>
    <w:p w:rsidR="00AE2D5B" w:rsidRDefault="00AE2D5B">
      <w:pPr>
        <w:spacing w:line="200" w:lineRule="exact"/>
      </w:pPr>
      <w:bookmarkStart w:id="0" w:name="_GoBack"/>
      <w:bookmarkEnd w:id="0"/>
    </w:p>
    <w:p w:rsidR="00AE2D5B" w:rsidRDefault="00AE2D5B">
      <w:pPr>
        <w:spacing w:before="13" w:line="200" w:lineRule="exact"/>
      </w:pPr>
    </w:p>
    <w:p w:rsidR="00AE2D5B" w:rsidRDefault="000E691D">
      <w:pPr>
        <w:tabs>
          <w:tab w:val="left" w:pos="1640"/>
        </w:tabs>
        <w:spacing w:line="261" w:lineRule="auto"/>
        <w:ind w:left="1640" w:right="79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oles?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ame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around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opp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compan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'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est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new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es.</w:t>
      </w:r>
    </w:p>
    <w:p w:rsidR="00AE2D5B" w:rsidRDefault="00AE2D5B">
      <w:pPr>
        <w:spacing w:before="5" w:line="140" w:lineRule="exact"/>
        <w:rPr>
          <w:sz w:val="15"/>
          <w:szCs w:val="15"/>
        </w:rPr>
      </w:pPr>
    </w:p>
    <w:p w:rsidR="00AE2D5B" w:rsidRDefault="000E691D">
      <w:pPr>
        <w:tabs>
          <w:tab w:val="left" w:pos="1640"/>
        </w:tabs>
        <w:spacing w:line="261" w:lineRule="auto"/>
        <w:ind w:left="1640" w:right="488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ala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ot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arch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et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ema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e.</w:t>
      </w:r>
    </w:p>
    <w:p w:rsidR="00AE2D5B" w:rsidRDefault="00AE2D5B">
      <w:pPr>
        <w:spacing w:before="9" w:line="180" w:lineRule="exact"/>
        <w:rPr>
          <w:sz w:val="18"/>
          <w:szCs w:val="18"/>
        </w:rPr>
      </w:pPr>
    </w:p>
    <w:sectPr w:rsidR="00AE2D5B">
      <w:footerReference w:type="default" r:id="rId7"/>
      <w:pgSz w:w="11920" w:h="16840"/>
      <w:pgMar w:top="800" w:right="1680" w:bottom="0" w:left="520" w:header="0" w:footer="19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91D" w:rsidRDefault="000E691D">
      <w:r>
        <w:separator/>
      </w:r>
    </w:p>
  </w:endnote>
  <w:endnote w:type="continuationSeparator" w:id="0">
    <w:p w:rsidR="000E691D" w:rsidRDefault="000E6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D5B" w:rsidRDefault="00AE2D5B">
    <w:pPr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91D" w:rsidRDefault="000E691D">
      <w:r>
        <w:separator/>
      </w:r>
    </w:p>
  </w:footnote>
  <w:footnote w:type="continuationSeparator" w:id="0">
    <w:p w:rsidR="000E691D" w:rsidRDefault="000E6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67345"/>
    <w:multiLevelType w:val="multilevel"/>
    <w:tmpl w:val="FD3EE67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D5B"/>
    <w:rsid w:val="000E691D"/>
    <w:rsid w:val="00A87314"/>
    <w:rsid w:val="00AE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92495D-A6D8-4056-810D-4F4AD979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2025-02-12T14:10:00Z</dcterms:created>
  <dcterms:modified xsi:type="dcterms:W3CDTF">2025-02-12T14:10:00Z</dcterms:modified>
</cp:coreProperties>
</file>