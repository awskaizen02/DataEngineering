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70" w:rsidRDefault="00910238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Coforge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2+</w:t>
      </w:r>
    </w:p>
    <w:p w:rsidR="00F57E70" w:rsidRDefault="00F57E70">
      <w:pPr>
        <w:spacing w:before="8" w:line="180" w:lineRule="exact"/>
        <w:rPr>
          <w:sz w:val="18"/>
          <w:szCs w:val="18"/>
        </w:rPr>
      </w:pPr>
    </w:p>
    <w:p w:rsidR="00F57E70" w:rsidRDefault="00910238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F57E70" w:rsidRDefault="00F57E70">
      <w:pPr>
        <w:spacing w:before="13" w:line="200" w:lineRule="exact"/>
      </w:pPr>
    </w:p>
    <w:p w:rsidR="00F57E70" w:rsidRDefault="009102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us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so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F57E70" w:rsidRDefault="00F57E70">
      <w:pPr>
        <w:spacing w:before="1" w:line="180" w:lineRule="exact"/>
        <w:rPr>
          <w:sz w:val="18"/>
          <w:szCs w:val="18"/>
        </w:rPr>
      </w:pPr>
    </w:p>
    <w:p w:rsidR="00F57E70" w:rsidRDefault="009102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9" w:line="160" w:lineRule="exact"/>
        <w:rPr>
          <w:sz w:val="17"/>
          <w:szCs w:val="17"/>
        </w:rPr>
      </w:pPr>
    </w:p>
    <w:p w:rsidR="00F57E70" w:rsidRDefault="00910238">
      <w:pPr>
        <w:spacing w:line="261" w:lineRule="auto"/>
        <w:ind w:left="1580" w:right="12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he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F57E70" w:rsidRDefault="00910238">
      <w:pPr>
        <w:spacing w:before="23"/>
        <w:ind w:left="1580" w:right="522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each?</w:t>
      </w:r>
    </w:p>
    <w:p w:rsidR="00F57E70" w:rsidRDefault="00F57E70">
      <w:pPr>
        <w:spacing w:before="7" w:line="160" w:lineRule="exact"/>
        <w:rPr>
          <w:sz w:val="17"/>
          <w:szCs w:val="17"/>
        </w:rPr>
      </w:pPr>
    </w:p>
    <w:p w:rsidR="00F57E70" w:rsidRDefault="00910238">
      <w:pPr>
        <w:spacing w:line="262" w:lineRule="auto"/>
        <w:ind w:left="1580" w:right="36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roup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gram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6" w:line="140" w:lineRule="exact"/>
        <w:rPr>
          <w:sz w:val="15"/>
          <w:szCs w:val="15"/>
        </w:rPr>
      </w:pPr>
    </w:p>
    <w:p w:rsidR="00F57E70" w:rsidRDefault="00910238">
      <w:pPr>
        <w:spacing w:line="259" w:lineRule="auto"/>
        <w:ind w:left="1580" w:right="13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rected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cl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rap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59" w:lineRule="auto"/>
        <w:ind w:left="1580" w:right="46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are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580" w:right="8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580" w:right="85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ap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2" w:lineRule="auto"/>
        <w:ind w:left="1580" w:right="48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arr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na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580" w:right="72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 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7" w:line="140" w:lineRule="exact"/>
        <w:rPr>
          <w:sz w:val="15"/>
          <w:szCs w:val="15"/>
        </w:rPr>
      </w:pPr>
    </w:p>
    <w:p w:rsidR="00F57E70" w:rsidRDefault="009102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F57E70" w:rsidRDefault="00F57E70">
      <w:pPr>
        <w:spacing w:before="9" w:line="160" w:lineRule="exact"/>
        <w:rPr>
          <w:sz w:val="17"/>
          <w:szCs w:val="17"/>
        </w:rPr>
      </w:pPr>
    </w:p>
    <w:p w:rsidR="00F57E70" w:rsidRDefault="009102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ata1</w:t>
      </w:r>
      <w:r>
        <w:rPr>
          <w:rFonts w:ascii="Arial" w:eastAsia="Arial" w:hAnsi="Arial" w:cs="Arial"/>
          <w:sz w:val="22"/>
          <w:szCs w:val="22"/>
        </w:rPr>
        <w:t>:</w:t>
      </w:r>
    </w:p>
    <w:p w:rsidR="00F57E70" w:rsidRDefault="00F57E70">
      <w:pPr>
        <w:spacing w:before="5" w:line="220" w:lineRule="exact"/>
        <w:rPr>
          <w:sz w:val="22"/>
          <w:szCs w:val="22"/>
        </w:rPr>
      </w:pPr>
    </w:p>
    <w:p w:rsidR="00910238" w:rsidRDefault="00910238">
      <w:pPr>
        <w:spacing w:line="468" w:lineRule="auto"/>
        <w:ind w:left="1626" w:right="7985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a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b </w:t>
      </w:r>
      <w:r>
        <w:rPr>
          <w:rFonts w:ascii="Arial" w:eastAsia="Arial" w:hAnsi="Arial" w:cs="Arial"/>
          <w:sz w:val="22"/>
          <w:szCs w:val="22"/>
        </w:rPr>
        <w:t xml:space="preserve">x 1 x   </w:t>
      </w:r>
      <w:r>
        <w:rPr>
          <w:rFonts w:ascii="Arial" w:eastAsia="Arial" w:hAnsi="Arial" w:cs="Arial"/>
          <w:sz w:val="22"/>
          <w:szCs w:val="22"/>
        </w:rPr>
        <w:t xml:space="preserve">1 </w:t>
      </w:r>
    </w:p>
    <w:p w:rsidR="00F57E70" w:rsidRDefault="00910238">
      <w:pPr>
        <w:spacing w:line="468" w:lineRule="auto"/>
        <w:ind w:left="1626" w:right="7985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</w:p>
    <w:p w:rsidR="00F57E70" w:rsidRDefault="00910238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ata2</w:t>
      </w:r>
      <w:r>
        <w:rPr>
          <w:rFonts w:ascii="Arial" w:eastAsia="Arial" w:hAnsi="Arial" w:cs="Arial"/>
          <w:sz w:val="22"/>
          <w:szCs w:val="22"/>
        </w:rPr>
        <w:t>:</w:t>
      </w:r>
    </w:p>
    <w:p w:rsidR="00F57E70" w:rsidRDefault="00F57E70">
      <w:pPr>
        <w:spacing w:before="5" w:line="220" w:lineRule="exact"/>
        <w:rPr>
          <w:sz w:val="22"/>
          <w:szCs w:val="22"/>
        </w:rPr>
      </w:pPr>
    </w:p>
    <w:p w:rsidR="00F57E70" w:rsidRDefault="00910238">
      <w:pPr>
        <w:spacing w:line="468" w:lineRule="auto"/>
        <w:ind w:left="1626" w:right="7985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c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sz w:val="22"/>
          <w:szCs w:val="22"/>
        </w:rPr>
        <w:t>x 2 x 1 x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</w:p>
    <w:p w:rsidR="00F57E70" w:rsidRDefault="00910238">
      <w:pPr>
        <w:spacing w:before="5" w:line="240" w:lineRule="exact"/>
        <w:ind w:left="1626" w:right="8002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1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3</w:t>
      </w:r>
    </w:p>
    <w:p w:rsidR="00F57E70" w:rsidRDefault="00F57E70">
      <w:pPr>
        <w:spacing w:line="200" w:lineRule="exact"/>
      </w:pPr>
    </w:p>
    <w:p w:rsidR="00F57E70" w:rsidRDefault="00910238">
      <w:pPr>
        <w:spacing w:before="42"/>
        <w:ind w:left="1686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b/>
          <w:sz w:val="22"/>
          <w:szCs w:val="22"/>
        </w:rPr>
        <w:t>c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</w:p>
    <w:p w:rsidR="00F57E70" w:rsidRDefault="00F57E70">
      <w:pPr>
        <w:spacing w:before="9" w:line="100" w:lineRule="exact"/>
        <w:rPr>
          <w:sz w:val="11"/>
          <w:szCs w:val="11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:</w:t>
      </w:r>
    </w:p>
    <w:p w:rsidR="00F57E70" w:rsidRDefault="00910238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F57E70" w:rsidRDefault="00910238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 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F57E70" w:rsidRDefault="00910238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F57E70" w:rsidRDefault="00910238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d?</w:t>
      </w:r>
    </w:p>
    <w:p w:rsidR="00F57E70" w:rsidRDefault="00F57E70">
      <w:pPr>
        <w:spacing w:before="7" w:line="160" w:lineRule="exact"/>
        <w:rPr>
          <w:sz w:val="17"/>
          <w:szCs w:val="17"/>
        </w:rPr>
      </w:pPr>
    </w:p>
    <w:p w:rsidR="00F57E70" w:rsidRDefault="00910238">
      <w:pPr>
        <w:spacing w:line="261" w:lineRule="auto"/>
        <w:ind w:left="1640" w:right="486" w:hanging="3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lastRenderedPageBreak/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rame</w:t>
      </w:r>
      <w:proofErr w:type="spellEnd"/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ets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ame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7" w:line="140" w:lineRule="exact"/>
        <w:rPr>
          <w:sz w:val="15"/>
          <w:szCs w:val="15"/>
        </w:rPr>
      </w:pPr>
    </w:p>
    <w:p w:rsidR="00F57E70" w:rsidRDefault="00910238">
      <w:pPr>
        <w:spacing w:line="259" w:lineRule="auto"/>
        <w:ind w:left="1640" w:right="83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40" w:right="100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 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5" w:line="140" w:lineRule="exact"/>
        <w:rPr>
          <w:sz w:val="15"/>
          <w:szCs w:val="15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reat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xtern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F57E70" w:rsidRDefault="00F57E70">
      <w:pPr>
        <w:spacing w:before="9" w:line="160" w:lineRule="exact"/>
        <w:rPr>
          <w:sz w:val="17"/>
          <w:szCs w:val="17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17.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mbers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U</w:t>
      </w:r>
      <w:r>
        <w:rPr>
          <w:rFonts w:ascii="Arial" w:eastAsia="Arial" w:hAnsi="Arial" w:cs="Arial"/>
          <w:b/>
          <w:sz w:val="22"/>
          <w:szCs w:val="22"/>
        </w:rPr>
        <w:t>sing Sc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code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 prime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F57E70" w:rsidRDefault="00F57E70">
      <w:pPr>
        <w:spacing w:before="1" w:line="180" w:lineRule="exact"/>
        <w:rPr>
          <w:sz w:val="18"/>
          <w:szCs w:val="18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18.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 High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</w:p>
    <w:p w:rsidR="00F57E70" w:rsidRDefault="00910238">
      <w:pPr>
        <w:spacing w:before="23"/>
        <w:ind w:left="1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7" w:line="160" w:lineRule="exact"/>
        <w:rPr>
          <w:sz w:val="17"/>
          <w:szCs w:val="17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19.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z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aluat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F57E70" w:rsidRDefault="00F57E70">
      <w:pPr>
        <w:spacing w:before="9" w:line="160" w:lineRule="exact"/>
        <w:rPr>
          <w:sz w:val="17"/>
          <w:szCs w:val="17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mpo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-1"/>
          <w:sz w:val="22"/>
          <w:szCs w:val="22"/>
        </w:rPr>
        <w:t>HD</w:t>
      </w:r>
      <w:r>
        <w:rPr>
          <w:rFonts w:ascii="Arial" w:eastAsia="Arial" w:hAnsi="Arial" w:cs="Arial"/>
          <w:b/>
          <w:sz w:val="22"/>
          <w:szCs w:val="22"/>
        </w:rPr>
        <w:t xml:space="preserve">FS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Hi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</w:p>
    <w:p w:rsidR="00F57E70" w:rsidRDefault="00910238">
      <w:pPr>
        <w:spacing w:before="23"/>
        <w:ind w:left="1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HD</w:t>
      </w:r>
      <w:r>
        <w:rPr>
          <w:rFonts w:ascii="Arial" w:eastAsia="Arial" w:hAnsi="Arial" w:cs="Arial"/>
          <w:sz w:val="22"/>
          <w:szCs w:val="22"/>
        </w:rPr>
        <w:t xml:space="preserve">FS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F57E70" w:rsidRDefault="00F57E70">
      <w:pPr>
        <w:spacing w:before="9" w:line="160" w:lineRule="exact"/>
        <w:rPr>
          <w:sz w:val="17"/>
          <w:szCs w:val="17"/>
        </w:rPr>
      </w:pPr>
    </w:p>
    <w:p w:rsidR="00F57E70" w:rsidRDefault="0091023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uns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</w:p>
    <w:p w:rsidR="00F57E70" w:rsidRDefault="00910238">
      <w:pPr>
        <w:spacing w:before="20"/>
        <w:ind w:left="1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F57E70" w:rsidRDefault="00F57E70">
      <w:pPr>
        <w:spacing w:before="9" w:line="160" w:lineRule="exact"/>
        <w:rPr>
          <w:sz w:val="17"/>
          <w:szCs w:val="17"/>
        </w:rPr>
      </w:pPr>
    </w:p>
    <w:p w:rsidR="00F57E70" w:rsidRDefault="00910238">
      <w:pPr>
        <w:spacing w:line="259" w:lineRule="auto"/>
        <w:ind w:left="1640" w:right="6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emory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x 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40" w:lineRule="exact"/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23.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ns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Q</w:t>
      </w:r>
      <w:r>
        <w:rPr>
          <w:rFonts w:ascii="Arial" w:eastAsia="Arial" w:hAnsi="Arial" w:cs="Arial"/>
          <w:b/>
          <w:position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on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an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nce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 Je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ns in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r pro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?</w:t>
      </w:r>
    </w:p>
    <w:p w:rsidR="00F57E70" w:rsidRDefault="00F57E70">
      <w:pPr>
        <w:spacing w:line="200" w:lineRule="exact"/>
      </w:pPr>
    </w:p>
    <w:p w:rsidR="00F57E70" w:rsidRDefault="00910238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+ 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F57E70" w:rsidRDefault="00F57E70">
      <w:pPr>
        <w:spacing w:before="14" w:line="200" w:lineRule="exact"/>
      </w:pPr>
    </w:p>
    <w:p w:rsidR="00F57E70" w:rsidRDefault="00910238">
      <w:pPr>
        <w:spacing w:line="259" w:lineRule="auto"/>
        <w:ind w:left="1600" w:right="29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84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 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urce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it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6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rge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ens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33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ult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olerance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it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28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UD</w:t>
      </w:r>
      <w:r>
        <w:rPr>
          <w:rFonts w:ascii="Arial" w:eastAsia="Arial" w:hAnsi="Arial" w:cs="Arial"/>
          <w:b/>
          <w:sz w:val="22"/>
          <w:szCs w:val="22"/>
        </w:rPr>
        <w:t xml:space="preserve">Fs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Fs in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 xml:space="preserve">n do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7" w:line="140" w:lineRule="exact"/>
        <w:rPr>
          <w:sz w:val="15"/>
          <w:szCs w:val="15"/>
        </w:rPr>
      </w:pPr>
    </w:p>
    <w:p w:rsidR="00F57E70" w:rsidRDefault="00910238">
      <w:pPr>
        <w:spacing w:line="259" w:lineRule="auto"/>
        <w:ind w:left="1600" w:right="36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 ha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59" w:lineRule="auto"/>
        <w:ind w:left="1600" w:right="49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scen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9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74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sch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or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22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do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F57E70" w:rsidRDefault="00F57E70">
      <w:pPr>
        <w:spacing w:before="4" w:line="140" w:lineRule="exact"/>
        <w:rPr>
          <w:sz w:val="15"/>
          <w:szCs w:val="15"/>
        </w:rPr>
      </w:pPr>
    </w:p>
    <w:p w:rsidR="00F57E70" w:rsidRDefault="00910238">
      <w:pPr>
        <w:spacing w:line="261" w:lineRule="auto"/>
        <w:ind w:left="1600" w:right="18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sh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  <w:bookmarkStart w:id="0" w:name="_GoBack"/>
      <w:bookmarkEnd w:id="0"/>
    </w:p>
    <w:sectPr w:rsidR="00F57E70">
      <w:pgSz w:w="11920" w:h="16840"/>
      <w:pgMar w:top="780" w:right="13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05B9"/>
    <w:multiLevelType w:val="multilevel"/>
    <w:tmpl w:val="58F8A3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70"/>
    <w:rsid w:val="00910238"/>
    <w:rsid w:val="00F5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E02CEF4B-32C7-4409-A33F-5502BFB2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2025-02-05T11:31:00Z</dcterms:created>
  <dcterms:modified xsi:type="dcterms:W3CDTF">2025-02-05T11:31:00Z</dcterms:modified>
</cp:coreProperties>
</file>