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F03" w:rsidRDefault="00DE3F2F">
      <w:pPr>
        <w:spacing w:before="64" w:line="280" w:lineRule="exact"/>
        <w:ind w:left="760"/>
        <w:rPr>
          <w:rFonts w:ascii="Arial" w:eastAsia="Arial" w:hAnsi="Arial" w:cs="Arial"/>
          <w:sz w:val="26"/>
          <w:szCs w:val="26"/>
        </w:rPr>
      </w:pPr>
      <w:r>
        <w:pict>
          <v:group id="_x0000_s1044" style="position:absolute;left:0;text-align:left;margin-left:23.95pt;margin-top:23.7pt;width:547.55pt;height:794.6pt;z-index:-251664384;mso-position-horizontal-relative:page;mso-position-vertical-relative:page" coordorigin="479,474" coordsize="10951,15892">
            <v:shape id="_x0000_s1048" style="position:absolute;left:490;top:485;width:10930;height:0" coordorigin="490,485" coordsize="10930,0" path="m490,485r10929,e" filled="f" strokeweight=".20464mm">
              <v:path arrowok="t"/>
            </v:shape>
            <v:shape id="_x0000_s1047" style="position:absolute;left:485;top:480;width:0;height:15881" coordorigin="485,480" coordsize="0,15881" path="m485,480r,15881e" filled="f" strokeweight=".20464mm">
              <v:path arrowok="t"/>
            </v:shape>
            <v:shape id="_x0000_s1046" style="position:absolute;left:11424;top:480;width:0;height:15881" coordorigin="11424,480" coordsize="0,15881" path="m11424,480r,15881e" filled="f" strokeweight=".2045mm">
              <v:path arrowok="t"/>
            </v:shape>
            <v:shape id="_x0000_s104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Google</w:t>
      </w:r>
      <w:r>
        <w:rPr>
          <w:rFonts w:ascii="Arial" w:eastAsia="Arial" w:hAnsi="Arial" w:cs="Arial"/>
          <w:b/>
          <w:color w:val="6F2F9F"/>
          <w:spacing w:val="-7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Data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ngi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eer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Int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Exp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rien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c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ed</w:t>
      </w:r>
      <w:r>
        <w:rPr>
          <w:rFonts w:ascii="Arial" w:eastAsia="Arial" w:hAnsi="Arial" w:cs="Arial"/>
          <w:b/>
          <w:color w:val="6F2F9F"/>
          <w:spacing w:val="-1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5+</w:t>
      </w:r>
    </w:p>
    <w:p w:rsidR="00A42F03" w:rsidRDefault="00A42F03">
      <w:pPr>
        <w:spacing w:before="8" w:line="180" w:lineRule="exact"/>
        <w:rPr>
          <w:sz w:val="18"/>
          <w:szCs w:val="18"/>
        </w:rPr>
      </w:pPr>
    </w:p>
    <w:p w:rsidR="00A42F03" w:rsidRDefault="00DE3F2F">
      <w:pPr>
        <w:spacing w:before="32" w:line="240" w:lineRule="exact"/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nd 1: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ng</w:t>
      </w:r>
    </w:p>
    <w:p w:rsidR="00A42F03" w:rsidRDefault="00A42F03">
      <w:pPr>
        <w:spacing w:before="6" w:line="180" w:lineRule="exact"/>
        <w:rPr>
          <w:sz w:val="18"/>
          <w:szCs w:val="18"/>
        </w:rPr>
      </w:pPr>
    </w:p>
    <w:p w:rsidR="00A42F03" w:rsidRDefault="00DE3F2F">
      <w:pPr>
        <w:spacing w:before="32"/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roble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A42F03" w:rsidRDefault="00A42F03">
      <w:pPr>
        <w:spacing w:before="4" w:line="180" w:lineRule="exact"/>
        <w:rPr>
          <w:sz w:val="18"/>
          <w:szCs w:val="18"/>
        </w:rPr>
      </w:pPr>
    </w:p>
    <w:p w:rsidR="00A42F03" w:rsidRDefault="00DE3F2F">
      <w:pPr>
        <w:ind w:left="1084" w:right="5718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A</w:t>
      </w:r>
      <w:proofErr w:type="gramEnd"/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4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A42F03" w:rsidRDefault="00A42F03">
      <w:pPr>
        <w:spacing w:before="9" w:line="160" w:lineRule="exact"/>
        <w:rPr>
          <w:sz w:val="17"/>
          <w:szCs w:val="17"/>
        </w:rPr>
      </w:pPr>
    </w:p>
    <w:p w:rsidR="00A42F03" w:rsidRDefault="00DE3F2F">
      <w:pPr>
        <w:ind w:left="1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+60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</w:p>
    <w:p w:rsidR="00A42F03" w:rsidRDefault="00DE3F2F">
      <w:pPr>
        <w:ind w:left="1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+15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</w:p>
    <w:p w:rsidR="00A42F03" w:rsidRDefault="00DE3F2F" w:rsidP="00DE3F2F">
      <w:pPr>
        <w:ind w:left="1804" w:right="638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+ </w:t>
      </w:r>
      <w:r>
        <w:rPr>
          <w:rFonts w:ascii="Arial" w:eastAsia="Arial" w:hAnsi="Arial" w:cs="Arial"/>
          <w:sz w:val="22"/>
          <w:szCs w:val="22"/>
        </w:rPr>
        <w:t>5 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</w:p>
    <w:p w:rsidR="00A42F03" w:rsidRDefault="00DE3F2F">
      <w:pPr>
        <w:ind w:left="1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+1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</w:p>
    <w:p w:rsidR="00A42F03" w:rsidRDefault="00A42F03">
      <w:pPr>
        <w:spacing w:before="10" w:line="160" w:lineRule="exact"/>
        <w:rPr>
          <w:sz w:val="17"/>
          <w:szCs w:val="17"/>
        </w:rPr>
      </w:pPr>
    </w:p>
    <w:p w:rsidR="00A42F03" w:rsidRDefault="00DE3F2F" w:rsidP="00DE3F2F">
      <w:pPr>
        <w:tabs>
          <w:tab w:val="left" w:pos="1480"/>
        </w:tabs>
        <w:spacing w:line="259" w:lineRule="auto"/>
        <w:ind w:right="286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ut:</w:t>
      </w:r>
      <w:r>
        <w:rPr>
          <w:rFonts w:ascii="Arial" w:eastAsia="Arial" w:hAnsi="Arial" w:cs="Arial"/>
          <w:b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cu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ed 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he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A42F03" w:rsidRDefault="00DE3F2F" w:rsidP="00DE3F2F">
      <w:pPr>
        <w:tabs>
          <w:tab w:val="left" w:pos="1480"/>
        </w:tabs>
        <w:spacing w:line="261" w:lineRule="auto"/>
        <w:ind w:right="7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k: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ut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e.</w:t>
      </w:r>
    </w:p>
    <w:p w:rsidR="00A42F03" w:rsidRDefault="00DE3F2F">
      <w:pPr>
        <w:spacing w:line="240" w:lineRule="exact"/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nd 2: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ng</w:t>
      </w:r>
    </w:p>
    <w:p w:rsidR="00A42F03" w:rsidRDefault="00A42F03">
      <w:pPr>
        <w:spacing w:line="200" w:lineRule="exact"/>
      </w:pPr>
    </w:p>
    <w:p w:rsidR="00A42F03" w:rsidRDefault="00DE3F2F">
      <w:pPr>
        <w:spacing w:before="32"/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roble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A42F03" w:rsidRDefault="00A42F03">
      <w:pPr>
        <w:spacing w:before="1" w:line="180" w:lineRule="exact"/>
        <w:rPr>
          <w:sz w:val="18"/>
          <w:szCs w:val="18"/>
        </w:rPr>
      </w:pPr>
    </w:p>
    <w:p w:rsidR="00A42F03" w:rsidRDefault="00DE3F2F">
      <w:pPr>
        <w:ind w:left="11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ps 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HH</w:t>
      </w:r>
      <w:r>
        <w:rPr>
          <w:rFonts w:ascii="Arial" w:eastAsia="Arial" w:hAnsi="Arial" w:cs="Arial"/>
          <w:spacing w:val="1"/>
          <w:sz w:val="22"/>
          <w:szCs w:val="22"/>
        </w:rPr>
        <w:t>:</w:t>
      </w:r>
      <w:r>
        <w:rPr>
          <w:rFonts w:ascii="Arial" w:eastAsia="Arial" w:hAnsi="Arial" w:cs="Arial"/>
          <w:spacing w:val="-4"/>
          <w:sz w:val="22"/>
          <w:szCs w:val="22"/>
        </w:rPr>
        <w:t>MM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0 ≤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≤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9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≤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≤ 9.</w:t>
      </w:r>
    </w:p>
    <w:p w:rsidR="00A42F03" w:rsidRDefault="00A42F03">
      <w:pPr>
        <w:spacing w:before="9" w:line="160" w:lineRule="exact"/>
        <w:rPr>
          <w:sz w:val="17"/>
          <w:szCs w:val="17"/>
        </w:rPr>
      </w:pPr>
    </w:p>
    <w:p w:rsidR="00A42F03" w:rsidRDefault="00DE3F2F">
      <w:pPr>
        <w:tabs>
          <w:tab w:val="left" w:pos="1480"/>
        </w:tabs>
        <w:spacing w:line="261" w:lineRule="auto"/>
        <w:ind w:left="1480" w:right="97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sk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gram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est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A42F03" w:rsidRDefault="00A42F03">
      <w:pPr>
        <w:spacing w:line="200" w:lineRule="exact"/>
      </w:pPr>
    </w:p>
    <w:p w:rsidR="00A42F03" w:rsidRDefault="00DE3F2F">
      <w:pPr>
        <w:spacing w:line="240" w:lineRule="exact"/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nd 3: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h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l</w:t>
      </w:r>
    </w:p>
    <w:p w:rsidR="00A42F03" w:rsidRDefault="00A42F03">
      <w:pPr>
        <w:spacing w:line="200" w:lineRule="exact"/>
      </w:pPr>
    </w:p>
    <w:p w:rsidR="00A42F03" w:rsidRDefault="00DE3F2F">
      <w:pPr>
        <w:spacing w:before="32"/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A42F03" w:rsidRDefault="00A42F03">
      <w:pPr>
        <w:spacing w:before="9" w:line="160" w:lineRule="exact"/>
        <w:rPr>
          <w:sz w:val="17"/>
          <w:szCs w:val="17"/>
        </w:rPr>
      </w:pPr>
    </w:p>
    <w:p w:rsidR="00A42F03" w:rsidRDefault="00DE3F2F">
      <w:pPr>
        <w:ind w:left="1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he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al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A42F03" w:rsidRDefault="00A42F03">
      <w:pPr>
        <w:spacing w:before="1" w:line="180" w:lineRule="exact"/>
        <w:rPr>
          <w:sz w:val="18"/>
          <w:szCs w:val="18"/>
        </w:rPr>
      </w:pPr>
    </w:p>
    <w:p w:rsidR="00A42F03" w:rsidRDefault="00DE3F2F">
      <w:pPr>
        <w:spacing w:line="411" w:lineRule="auto"/>
        <w:ind w:left="2200" w:right="2346"/>
        <w:rPr>
          <w:rFonts w:ascii="Arial" w:eastAsia="Arial" w:hAnsi="Arial" w:cs="Arial"/>
          <w:sz w:val="22"/>
          <w:szCs w:val="22"/>
        </w:rPr>
      </w:pPr>
      <w:r w:rsidRPr="00DE3F2F">
        <w:rPr>
          <w:rFonts w:ascii="Arial" w:eastAsia="Arial" w:hAnsi="Arial" w:cs="Arial"/>
          <w:spacing w:val="1"/>
          <w:sz w:val="22"/>
          <w:szCs w:val="22"/>
        </w:rPr>
        <w:t>O</w:t>
      </w:r>
      <w:r w:rsidRPr="00DE3F2F">
        <w:rPr>
          <w:rFonts w:ascii="Arial" w:eastAsia="Arial" w:hAnsi="Arial" w:cs="Arial"/>
          <w:sz w:val="22"/>
          <w:szCs w:val="22"/>
        </w:rPr>
        <w:t>u</w:t>
      </w:r>
      <w:r w:rsidRPr="00DE3F2F">
        <w:rPr>
          <w:rFonts w:ascii="Arial" w:eastAsia="Arial" w:hAnsi="Arial" w:cs="Arial"/>
          <w:spacing w:val="-2"/>
          <w:sz w:val="22"/>
          <w:szCs w:val="22"/>
        </w:rPr>
        <w:t>t</w:t>
      </w:r>
      <w:r w:rsidRPr="00DE3F2F">
        <w:rPr>
          <w:rFonts w:ascii="Arial" w:eastAsia="Arial" w:hAnsi="Arial" w:cs="Arial"/>
          <w:spacing w:val="1"/>
          <w:sz w:val="22"/>
          <w:szCs w:val="22"/>
        </w:rPr>
        <w:t>-</w:t>
      </w:r>
      <w:r w:rsidRPr="00DE3F2F">
        <w:rPr>
          <w:rFonts w:ascii="Arial" w:eastAsia="Arial" w:hAnsi="Arial" w:cs="Arial"/>
          <w:spacing w:val="-3"/>
          <w:sz w:val="22"/>
          <w:szCs w:val="22"/>
        </w:rPr>
        <w:t>o</w:t>
      </w:r>
      <w:r w:rsidRPr="00DE3F2F">
        <w:rPr>
          <w:rFonts w:ascii="Arial" w:eastAsia="Arial" w:hAnsi="Arial" w:cs="Arial"/>
          <w:spacing w:val="1"/>
          <w:sz w:val="22"/>
          <w:szCs w:val="22"/>
        </w:rPr>
        <w:t>f-</w:t>
      </w:r>
      <w:r w:rsidRPr="00DE3F2F">
        <w:rPr>
          <w:rFonts w:ascii="Arial" w:eastAsia="Arial" w:hAnsi="Arial" w:cs="Arial"/>
          <w:spacing w:val="-4"/>
          <w:sz w:val="22"/>
          <w:szCs w:val="22"/>
        </w:rPr>
        <w:t>M</w:t>
      </w:r>
      <w:r w:rsidRPr="00DE3F2F">
        <w:rPr>
          <w:rFonts w:ascii="Arial" w:eastAsia="Arial" w:hAnsi="Arial" w:cs="Arial"/>
          <w:sz w:val="22"/>
          <w:szCs w:val="22"/>
        </w:rPr>
        <w:t>emo</w:t>
      </w:r>
      <w:r w:rsidRPr="00DE3F2F">
        <w:rPr>
          <w:rFonts w:ascii="Arial" w:eastAsia="Arial" w:hAnsi="Arial" w:cs="Arial"/>
          <w:spacing w:val="1"/>
          <w:sz w:val="22"/>
          <w:szCs w:val="22"/>
        </w:rPr>
        <w:t>r</w:t>
      </w:r>
      <w:r w:rsidRPr="00DE3F2F">
        <w:rPr>
          <w:rFonts w:ascii="Arial" w:eastAsia="Arial" w:hAnsi="Arial" w:cs="Arial"/>
          <w:sz w:val="22"/>
          <w:szCs w:val="22"/>
        </w:rPr>
        <w:t>y</w:t>
      </w:r>
      <w:r w:rsidRPr="00DE3F2F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DE3F2F">
        <w:rPr>
          <w:rFonts w:ascii="Arial" w:eastAsia="Arial" w:hAnsi="Arial" w:cs="Arial"/>
          <w:spacing w:val="1"/>
          <w:sz w:val="22"/>
          <w:szCs w:val="22"/>
        </w:rPr>
        <w:t>(</w:t>
      </w:r>
      <w:r w:rsidRPr="00DE3F2F">
        <w:rPr>
          <w:rFonts w:ascii="Arial" w:eastAsia="Arial" w:hAnsi="Arial" w:cs="Arial"/>
          <w:spacing w:val="-1"/>
          <w:sz w:val="22"/>
          <w:szCs w:val="22"/>
        </w:rPr>
        <w:t>O</w:t>
      </w:r>
      <w:r w:rsidRPr="00DE3F2F">
        <w:rPr>
          <w:rFonts w:ascii="Arial" w:eastAsia="Arial" w:hAnsi="Arial" w:cs="Arial"/>
          <w:spacing w:val="1"/>
          <w:sz w:val="22"/>
          <w:szCs w:val="22"/>
        </w:rPr>
        <w:t>O</w:t>
      </w:r>
      <w:r w:rsidRPr="00DE3F2F">
        <w:rPr>
          <w:rFonts w:ascii="Arial" w:eastAsia="Arial" w:hAnsi="Arial" w:cs="Arial"/>
          <w:spacing w:val="-4"/>
          <w:sz w:val="22"/>
          <w:szCs w:val="22"/>
        </w:rPr>
        <w:t>M</w:t>
      </w:r>
      <w:r w:rsidRPr="00DE3F2F">
        <w:rPr>
          <w:rFonts w:ascii="Arial" w:eastAsia="Arial" w:hAnsi="Arial" w:cs="Arial"/>
          <w:sz w:val="22"/>
          <w:szCs w:val="22"/>
        </w:rPr>
        <w:t>)</w:t>
      </w:r>
      <w:r w:rsidRPr="00DE3F2F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DE3F2F">
        <w:rPr>
          <w:rFonts w:ascii="Arial" w:eastAsia="Arial" w:hAnsi="Arial" w:cs="Arial"/>
          <w:spacing w:val="-2"/>
          <w:sz w:val="22"/>
          <w:szCs w:val="22"/>
        </w:rPr>
        <w:t>s</w:t>
      </w:r>
      <w:r w:rsidRPr="00DE3F2F">
        <w:rPr>
          <w:rFonts w:ascii="Arial" w:eastAsia="Arial" w:hAnsi="Arial" w:cs="Arial"/>
          <w:sz w:val="22"/>
          <w:szCs w:val="22"/>
        </w:rPr>
        <w:t>ce</w:t>
      </w:r>
      <w:r w:rsidRPr="00DE3F2F">
        <w:rPr>
          <w:rFonts w:ascii="Arial" w:eastAsia="Arial" w:hAnsi="Arial" w:cs="Arial"/>
          <w:spacing w:val="-1"/>
          <w:sz w:val="22"/>
          <w:szCs w:val="22"/>
        </w:rPr>
        <w:t>n</w:t>
      </w:r>
      <w:r w:rsidRPr="00DE3F2F">
        <w:rPr>
          <w:rFonts w:ascii="Arial" w:eastAsia="Arial" w:hAnsi="Arial" w:cs="Arial"/>
          <w:sz w:val="22"/>
          <w:szCs w:val="22"/>
        </w:rPr>
        <w:t>ari</w:t>
      </w:r>
      <w:r w:rsidRPr="00DE3F2F">
        <w:rPr>
          <w:rFonts w:ascii="Arial" w:eastAsia="Arial" w:hAnsi="Arial" w:cs="Arial"/>
          <w:spacing w:val="-1"/>
          <w:sz w:val="22"/>
          <w:szCs w:val="22"/>
        </w:rPr>
        <w:t>o</w:t>
      </w:r>
      <w:r w:rsidRPr="00DE3F2F">
        <w:rPr>
          <w:rFonts w:ascii="Arial" w:eastAsia="Arial" w:hAnsi="Arial" w:cs="Arial"/>
          <w:sz w:val="22"/>
          <w:szCs w:val="22"/>
        </w:rPr>
        <w:t>s</w:t>
      </w:r>
      <w:r w:rsidRPr="00DE3F2F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DE3F2F">
        <w:rPr>
          <w:rFonts w:ascii="Arial" w:eastAsia="Arial" w:hAnsi="Arial" w:cs="Arial"/>
          <w:sz w:val="22"/>
          <w:szCs w:val="22"/>
        </w:rPr>
        <w:t>a</w:t>
      </w:r>
      <w:r w:rsidRPr="00DE3F2F">
        <w:rPr>
          <w:rFonts w:ascii="Arial" w:eastAsia="Arial" w:hAnsi="Arial" w:cs="Arial"/>
          <w:spacing w:val="-1"/>
          <w:sz w:val="22"/>
          <w:szCs w:val="22"/>
        </w:rPr>
        <w:t>n</w:t>
      </w:r>
      <w:r w:rsidRPr="00DE3F2F">
        <w:rPr>
          <w:rFonts w:ascii="Arial" w:eastAsia="Arial" w:hAnsi="Arial" w:cs="Arial"/>
          <w:sz w:val="22"/>
          <w:szCs w:val="22"/>
        </w:rPr>
        <w:t>d</w:t>
      </w:r>
      <w:r w:rsidRPr="00DE3F2F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gramStart"/>
      <w:r w:rsidRPr="00DE3F2F">
        <w:rPr>
          <w:rFonts w:ascii="Arial" w:eastAsia="Arial" w:hAnsi="Arial" w:cs="Arial"/>
          <w:spacing w:val="1"/>
          <w:sz w:val="22"/>
          <w:szCs w:val="22"/>
        </w:rPr>
        <w:t>t</w:t>
      </w:r>
      <w:r w:rsidRPr="00DE3F2F">
        <w:rPr>
          <w:rFonts w:ascii="Arial" w:eastAsia="Arial" w:hAnsi="Arial" w:cs="Arial"/>
          <w:sz w:val="22"/>
          <w:szCs w:val="22"/>
        </w:rPr>
        <w:t>h</w:t>
      </w:r>
      <w:r w:rsidRPr="00DE3F2F">
        <w:rPr>
          <w:rFonts w:ascii="Arial" w:eastAsia="Arial" w:hAnsi="Arial" w:cs="Arial"/>
          <w:spacing w:val="-1"/>
          <w:sz w:val="22"/>
          <w:szCs w:val="22"/>
        </w:rPr>
        <w:t>ei</w:t>
      </w:r>
      <w:r w:rsidRPr="00DE3F2F">
        <w:rPr>
          <w:rFonts w:ascii="Arial" w:eastAsia="Arial" w:hAnsi="Arial" w:cs="Arial"/>
          <w:sz w:val="22"/>
          <w:szCs w:val="22"/>
        </w:rPr>
        <w:t>r  so</w:t>
      </w:r>
      <w:r w:rsidRPr="00DE3F2F">
        <w:rPr>
          <w:rFonts w:ascii="Arial" w:eastAsia="Arial" w:hAnsi="Arial" w:cs="Arial"/>
          <w:spacing w:val="-1"/>
          <w:sz w:val="22"/>
          <w:szCs w:val="22"/>
        </w:rPr>
        <w:t>l</w:t>
      </w:r>
      <w:r w:rsidRPr="00DE3F2F">
        <w:rPr>
          <w:rFonts w:ascii="Arial" w:eastAsia="Arial" w:hAnsi="Arial" w:cs="Arial"/>
          <w:sz w:val="22"/>
          <w:szCs w:val="22"/>
        </w:rPr>
        <w:t>uti</w:t>
      </w:r>
      <w:r w:rsidRPr="00DE3F2F">
        <w:rPr>
          <w:rFonts w:ascii="Arial" w:eastAsia="Arial" w:hAnsi="Arial" w:cs="Arial"/>
          <w:spacing w:val="-3"/>
          <w:sz w:val="22"/>
          <w:szCs w:val="22"/>
        </w:rPr>
        <w:t>o</w:t>
      </w:r>
      <w:r w:rsidRPr="00DE3F2F">
        <w:rPr>
          <w:rFonts w:ascii="Arial" w:eastAsia="Arial" w:hAnsi="Arial" w:cs="Arial"/>
          <w:sz w:val="22"/>
          <w:szCs w:val="22"/>
        </w:rPr>
        <w:t>ns</w:t>
      </w:r>
      <w:proofErr w:type="gramEnd"/>
      <w:r w:rsidRPr="00DE3F2F">
        <w:rPr>
          <w:rFonts w:ascii="Arial" w:eastAsia="Arial" w:hAnsi="Arial" w:cs="Arial"/>
          <w:sz w:val="22"/>
          <w:szCs w:val="22"/>
        </w:rPr>
        <w:t xml:space="preserve">. </w:t>
      </w:r>
      <w:r w:rsidRPr="00DE3F2F">
        <w:rPr>
          <w:rFonts w:ascii="Arial" w:eastAsia="Arial" w:hAnsi="Arial" w:cs="Arial"/>
          <w:spacing w:val="1"/>
          <w:sz w:val="22"/>
          <w:szCs w:val="22"/>
        </w:rPr>
        <w:t>O</w:t>
      </w:r>
      <w:r w:rsidRPr="00DE3F2F">
        <w:rPr>
          <w:rFonts w:ascii="Arial" w:eastAsia="Arial" w:hAnsi="Arial" w:cs="Arial"/>
          <w:sz w:val="22"/>
          <w:szCs w:val="22"/>
        </w:rPr>
        <w:t>pt</w:t>
      </w:r>
      <w:r w:rsidRPr="00DE3F2F">
        <w:rPr>
          <w:rFonts w:ascii="Arial" w:eastAsia="Arial" w:hAnsi="Arial" w:cs="Arial"/>
          <w:spacing w:val="-3"/>
          <w:sz w:val="22"/>
          <w:szCs w:val="22"/>
        </w:rPr>
        <w:t>i</w:t>
      </w:r>
      <w:r w:rsidRPr="00DE3F2F">
        <w:rPr>
          <w:rFonts w:ascii="Arial" w:eastAsia="Arial" w:hAnsi="Arial" w:cs="Arial"/>
          <w:spacing w:val="1"/>
          <w:sz w:val="22"/>
          <w:szCs w:val="22"/>
        </w:rPr>
        <w:t>m</w:t>
      </w:r>
      <w:r w:rsidRPr="00DE3F2F">
        <w:rPr>
          <w:rFonts w:ascii="Arial" w:eastAsia="Arial" w:hAnsi="Arial" w:cs="Arial"/>
          <w:spacing w:val="-1"/>
          <w:sz w:val="22"/>
          <w:szCs w:val="22"/>
        </w:rPr>
        <w:t>i</w:t>
      </w:r>
      <w:r w:rsidRPr="00DE3F2F">
        <w:rPr>
          <w:rFonts w:ascii="Arial" w:eastAsia="Arial" w:hAnsi="Arial" w:cs="Arial"/>
          <w:spacing w:val="-2"/>
          <w:sz w:val="22"/>
          <w:szCs w:val="22"/>
        </w:rPr>
        <w:t>z</w:t>
      </w:r>
      <w:r w:rsidRPr="00DE3F2F">
        <w:rPr>
          <w:rFonts w:ascii="Arial" w:eastAsia="Arial" w:hAnsi="Arial" w:cs="Arial"/>
          <w:sz w:val="22"/>
          <w:szCs w:val="22"/>
        </w:rPr>
        <w:t>ati</w:t>
      </w:r>
      <w:r w:rsidRPr="00DE3F2F">
        <w:rPr>
          <w:rFonts w:ascii="Arial" w:eastAsia="Arial" w:hAnsi="Arial" w:cs="Arial"/>
          <w:spacing w:val="-1"/>
          <w:sz w:val="22"/>
          <w:szCs w:val="22"/>
        </w:rPr>
        <w:t>o</w:t>
      </w:r>
      <w:r w:rsidRPr="00DE3F2F">
        <w:rPr>
          <w:rFonts w:ascii="Arial" w:eastAsia="Arial" w:hAnsi="Arial" w:cs="Arial"/>
          <w:sz w:val="22"/>
          <w:szCs w:val="22"/>
        </w:rPr>
        <w:t xml:space="preserve">n </w:t>
      </w:r>
      <w:r w:rsidRPr="00DE3F2F">
        <w:rPr>
          <w:rFonts w:ascii="Arial" w:eastAsia="Arial" w:hAnsi="Arial" w:cs="Arial"/>
          <w:spacing w:val="2"/>
          <w:sz w:val="22"/>
          <w:szCs w:val="22"/>
        </w:rPr>
        <w:t>t</w:t>
      </w:r>
      <w:r w:rsidRPr="00DE3F2F">
        <w:rPr>
          <w:rFonts w:ascii="Arial" w:eastAsia="Arial" w:hAnsi="Arial" w:cs="Arial"/>
          <w:sz w:val="22"/>
          <w:szCs w:val="22"/>
        </w:rPr>
        <w:t>ec</w:t>
      </w:r>
      <w:r w:rsidRPr="00DE3F2F">
        <w:rPr>
          <w:rFonts w:ascii="Arial" w:eastAsia="Arial" w:hAnsi="Arial" w:cs="Arial"/>
          <w:spacing w:val="-1"/>
          <w:sz w:val="22"/>
          <w:szCs w:val="22"/>
        </w:rPr>
        <w:t>h</w:t>
      </w:r>
      <w:r w:rsidRPr="00DE3F2F">
        <w:rPr>
          <w:rFonts w:ascii="Arial" w:eastAsia="Arial" w:hAnsi="Arial" w:cs="Arial"/>
          <w:sz w:val="22"/>
          <w:szCs w:val="22"/>
        </w:rPr>
        <w:t>n</w:t>
      </w:r>
      <w:r w:rsidRPr="00DE3F2F">
        <w:rPr>
          <w:rFonts w:ascii="Arial" w:eastAsia="Arial" w:hAnsi="Arial" w:cs="Arial"/>
          <w:spacing w:val="-1"/>
          <w:sz w:val="22"/>
          <w:szCs w:val="22"/>
        </w:rPr>
        <w:t>i</w:t>
      </w:r>
      <w:r w:rsidRPr="00DE3F2F">
        <w:rPr>
          <w:rFonts w:ascii="Arial" w:eastAsia="Arial" w:hAnsi="Arial" w:cs="Arial"/>
          <w:spacing w:val="2"/>
          <w:sz w:val="22"/>
          <w:szCs w:val="22"/>
        </w:rPr>
        <w:t>q</w:t>
      </w:r>
      <w:r w:rsidRPr="00DE3F2F">
        <w:rPr>
          <w:rFonts w:ascii="Arial" w:eastAsia="Arial" w:hAnsi="Arial" w:cs="Arial"/>
          <w:sz w:val="22"/>
          <w:szCs w:val="22"/>
        </w:rPr>
        <w:t>u</w:t>
      </w:r>
      <w:r w:rsidRPr="00DE3F2F">
        <w:rPr>
          <w:rFonts w:ascii="Arial" w:eastAsia="Arial" w:hAnsi="Arial" w:cs="Arial"/>
          <w:spacing w:val="-3"/>
          <w:sz w:val="22"/>
          <w:szCs w:val="22"/>
        </w:rPr>
        <w:t>e</w:t>
      </w:r>
      <w:r w:rsidRPr="00DE3F2F">
        <w:rPr>
          <w:rFonts w:ascii="Arial" w:eastAsia="Arial" w:hAnsi="Arial" w:cs="Arial"/>
          <w:sz w:val="22"/>
          <w:szCs w:val="22"/>
        </w:rPr>
        <w:t>s</w:t>
      </w:r>
      <w:r w:rsidRPr="00DE3F2F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DE3F2F">
        <w:rPr>
          <w:rFonts w:ascii="Arial" w:eastAsia="Arial" w:hAnsi="Arial" w:cs="Arial"/>
          <w:spacing w:val="1"/>
          <w:sz w:val="22"/>
          <w:szCs w:val="22"/>
        </w:rPr>
        <w:t>f</w:t>
      </w:r>
      <w:r w:rsidRPr="00DE3F2F">
        <w:rPr>
          <w:rFonts w:ascii="Arial" w:eastAsia="Arial" w:hAnsi="Arial" w:cs="Arial"/>
          <w:sz w:val="22"/>
          <w:szCs w:val="22"/>
        </w:rPr>
        <w:t>or</w:t>
      </w:r>
      <w:r w:rsidRPr="00DE3F2F"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 w:rsidRPr="00DE3F2F">
        <w:rPr>
          <w:rFonts w:ascii="Arial" w:eastAsia="Arial" w:hAnsi="Arial" w:cs="Arial"/>
          <w:sz w:val="22"/>
          <w:szCs w:val="22"/>
        </w:rPr>
        <w:t>p</w:t>
      </w:r>
      <w:r w:rsidRPr="00DE3F2F">
        <w:rPr>
          <w:rFonts w:ascii="Arial" w:eastAsia="Arial" w:hAnsi="Arial" w:cs="Arial"/>
          <w:spacing w:val="-1"/>
          <w:sz w:val="22"/>
          <w:szCs w:val="22"/>
        </w:rPr>
        <w:t>a</w:t>
      </w:r>
      <w:r w:rsidRPr="00DE3F2F">
        <w:rPr>
          <w:rFonts w:ascii="Arial" w:eastAsia="Arial" w:hAnsi="Arial" w:cs="Arial"/>
          <w:spacing w:val="-2"/>
          <w:sz w:val="22"/>
          <w:szCs w:val="22"/>
        </w:rPr>
        <w:t>r</w:t>
      </w:r>
      <w:r w:rsidRPr="00DE3F2F">
        <w:rPr>
          <w:rFonts w:ascii="Arial" w:eastAsia="Arial" w:hAnsi="Arial" w:cs="Arial"/>
          <w:sz w:val="22"/>
          <w:szCs w:val="22"/>
        </w:rPr>
        <w:t>k</w:t>
      </w:r>
      <w:r w:rsidRPr="00DE3F2F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ns.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.</w:t>
      </w:r>
    </w:p>
    <w:p w:rsidR="00A42F03" w:rsidRDefault="00DE3F2F">
      <w:pPr>
        <w:spacing w:before="3"/>
        <w:ind w:left="1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robl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ms:</w:t>
      </w:r>
    </w:p>
    <w:p w:rsidR="00A42F03" w:rsidRDefault="00A42F03">
      <w:pPr>
        <w:spacing w:before="1" w:line="180" w:lineRule="exact"/>
        <w:rPr>
          <w:sz w:val="18"/>
          <w:szCs w:val="18"/>
        </w:rPr>
      </w:pPr>
    </w:p>
    <w:p w:rsidR="00A42F03" w:rsidRDefault="00DE3F2F">
      <w:pPr>
        <w:ind w:left="2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ee</w:t>
      </w:r>
      <w:r>
        <w:rPr>
          <w:rFonts w:ascii="Arial" w:eastAsia="Arial" w:hAnsi="Arial" w:cs="Arial"/>
          <w:spacing w:val="1"/>
          <w:sz w:val="22"/>
          <w:szCs w:val="22"/>
        </w:rPr>
        <w:t>-m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ataset.</w:t>
      </w:r>
    </w:p>
    <w:p w:rsidR="00A42F03" w:rsidRDefault="00A42F03">
      <w:pPr>
        <w:spacing w:before="9" w:line="160" w:lineRule="exact"/>
        <w:rPr>
          <w:sz w:val="17"/>
          <w:szCs w:val="17"/>
        </w:rPr>
      </w:pPr>
    </w:p>
    <w:p w:rsidR="00A42F03" w:rsidRDefault="00DE3F2F">
      <w:pPr>
        <w:ind w:left="1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A42F03" w:rsidRDefault="00A42F03">
      <w:pPr>
        <w:spacing w:before="1" w:line="180" w:lineRule="exact"/>
        <w:rPr>
          <w:sz w:val="18"/>
          <w:szCs w:val="18"/>
        </w:rPr>
      </w:pPr>
    </w:p>
    <w:p w:rsidR="00A42F03" w:rsidRDefault="00DE3F2F">
      <w:pPr>
        <w:spacing w:line="240" w:lineRule="exact"/>
        <w:ind w:left="2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nd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t</w:t>
      </w:r>
      <w:r>
        <w:rPr>
          <w:rFonts w:ascii="Arial" w:eastAsia="Arial" w:hAnsi="Arial" w:cs="Arial"/>
          <w:position w:val="-1"/>
          <w:sz w:val="22"/>
          <w:szCs w:val="22"/>
        </w:rPr>
        <w:t>he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fr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q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cy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>ch cha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5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 a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v</w:t>
      </w:r>
      <w:r>
        <w:rPr>
          <w:rFonts w:ascii="Arial" w:eastAsia="Arial" w:hAnsi="Arial" w:cs="Arial"/>
          <w:position w:val="-1"/>
          <w:sz w:val="22"/>
          <w:szCs w:val="22"/>
        </w:rPr>
        <w:t>en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g</w:t>
      </w:r>
      <w:r>
        <w:rPr>
          <w:rFonts w:ascii="Arial" w:eastAsia="Arial" w:hAnsi="Arial" w:cs="Arial"/>
          <w:position w:val="-1"/>
          <w:sz w:val="22"/>
          <w:szCs w:val="22"/>
        </w:rPr>
        <w:t>.</w:t>
      </w:r>
    </w:p>
    <w:p w:rsidR="00A42F03" w:rsidRDefault="00A42F03">
      <w:pPr>
        <w:spacing w:line="200" w:lineRule="exact"/>
      </w:pPr>
    </w:p>
    <w:p w:rsidR="00A42F03" w:rsidRDefault="00DE3F2F">
      <w:pPr>
        <w:spacing w:before="63" w:line="240" w:lineRule="exact"/>
        <w:ind w:left="860"/>
        <w:rPr>
          <w:rFonts w:ascii="Arial" w:eastAsia="Arial" w:hAnsi="Arial" w:cs="Arial"/>
          <w:sz w:val="22"/>
          <w:szCs w:val="22"/>
        </w:rPr>
      </w:pPr>
      <w:r>
        <w:pict>
          <v:group id="_x0000_s1036" style="position:absolute;left:0;text-align:left;margin-left:23.95pt;margin-top:23.7pt;width:547.55pt;height:794.6pt;z-index:-251660288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nd 4:</w:t>
      </w:r>
      <w:r>
        <w:rPr>
          <w:rFonts w:ascii="Arial" w:eastAsia="Arial" w:hAnsi="Arial" w:cs="Arial"/>
          <w:b/>
          <w:color w:val="006FC0"/>
          <w:spacing w:val="-6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8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p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p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li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ti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 xml:space="preserve">on 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 xml:space="preserve">gn &amp; 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ma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K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3"/>
          <w:position w:val="-1"/>
          <w:sz w:val="22"/>
          <w:szCs w:val="22"/>
          <w:u w:val="thick" w:color="006FC0"/>
        </w:rPr>
        <w:t>w</w:t>
      </w:r>
      <w:r>
        <w:rPr>
          <w:rFonts w:ascii="Arial" w:eastAsia="Arial" w:hAnsi="Arial" w:cs="Arial"/>
          <w:b/>
          <w:color w:val="006FC0"/>
          <w:spacing w:val="-4"/>
          <w:position w:val="-1"/>
          <w:sz w:val="22"/>
          <w:szCs w:val="22"/>
          <w:u w:val="thick" w:color="006FC0"/>
        </w:rPr>
        <w:t>l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ge</w:t>
      </w:r>
    </w:p>
    <w:p w:rsidR="00A42F03" w:rsidRDefault="00A42F03">
      <w:pPr>
        <w:spacing w:line="200" w:lineRule="exact"/>
      </w:pPr>
    </w:p>
    <w:p w:rsidR="00A42F03" w:rsidRDefault="00DE3F2F">
      <w:pPr>
        <w:spacing w:before="32"/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k:</w:t>
      </w:r>
    </w:p>
    <w:p w:rsidR="00A42F03" w:rsidRDefault="00DE3F2F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r-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proofErr w:type="gramStart"/>
      <w:r>
        <w:rPr>
          <w:rFonts w:ascii="Arial" w:eastAsia="Arial" w:hAnsi="Arial" w:cs="Arial"/>
          <w:sz w:val="22"/>
          <w:szCs w:val="22"/>
        </w:rPr>
        <w:t>its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use.</w:t>
      </w:r>
    </w:p>
    <w:p w:rsidR="00A42F03" w:rsidRDefault="00A42F03">
      <w:pPr>
        <w:spacing w:before="11" w:line="200" w:lineRule="exact"/>
      </w:pPr>
    </w:p>
    <w:p w:rsidR="00A42F03" w:rsidRDefault="00DE3F2F">
      <w:pPr>
        <w:spacing w:line="240" w:lineRule="exact"/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nd 5: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-5"/>
          <w:position w:val="-1"/>
          <w:sz w:val="22"/>
          <w:szCs w:val="22"/>
          <w:u w:val="thick" w:color="006FC0"/>
        </w:rPr>
        <w:t>y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stem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 xml:space="preserve"> I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g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ra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ti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on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K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3"/>
          <w:position w:val="-1"/>
          <w:sz w:val="22"/>
          <w:szCs w:val="22"/>
          <w:u w:val="thick" w:color="006FC0"/>
        </w:rPr>
        <w:t>w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l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ge</w:t>
      </w:r>
    </w:p>
    <w:p w:rsidR="00A42F03" w:rsidRDefault="00A42F03">
      <w:pPr>
        <w:spacing w:line="200" w:lineRule="exact"/>
      </w:pPr>
    </w:p>
    <w:p w:rsidR="00A42F03" w:rsidRDefault="00DE3F2F">
      <w:pPr>
        <w:spacing w:before="32"/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A42F03" w:rsidRDefault="00A42F03">
      <w:pPr>
        <w:spacing w:before="1" w:line="180" w:lineRule="exact"/>
        <w:rPr>
          <w:sz w:val="18"/>
          <w:szCs w:val="18"/>
        </w:rPr>
      </w:pPr>
    </w:p>
    <w:p w:rsidR="00A42F03" w:rsidRDefault="00DE3F2F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ects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A42F03" w:rsidRDefault="00A42F03">
      <w:pPr>
        <w:spacing w:before="1" w:line="180" w:lineRule="exact"/>
        <w:rPr>
          <w:sz w:val="18"/>
          <w:szCs w:val="18"/>
        </w:rPr>
      </w:pPr>
    </w:p>
    <w:p w:rsidR="00A42F03" w:rsidRDefault="00DE3F2F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k: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at:</w:t>
      </w:r>
    </w:p>
    <w:p w:rsidR="00A42F03" w:rsidRDefault="00A42F03">
      <w:pPr>
        <w:spacing w:before="10" w:line="160" w:lineRule="exact"/>
        <w:rPr>
          <w:sz w:val="17"/>
          <w:szCs w:val="17"/>
        </w:rPr>
      </w:pPr>
    </w:p>
    <w:p w:rsidR="00A42F03" w:rsidRDefault="00DE3F2F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sumes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an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oT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ce.</w:t>
      </w:r>
    </w:p>
    <w:p w:rsidR="00A42F03" w:rsidRDefault="00A42F03">
      <w:pPr>
        <w:spacing w:before="9" w:line="160" w:lineRule="exact"/>
        <w:rPr>
          <w:sz w:val="17"/>
          <w:szCs w:val="17"/>
        </w:rPr>
      </w:pPr>
    </w:p>
    <w:p w:rsidR="00A42F03" w:rsidRDefault="00DE3F2F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l-t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e.</w:t>
      </w:r>
    </w:p>
    <w:p w:rsidR="00A42F03" w:rsidRDefault="00A42F03">
      <w:pPr>
        <w:spacing w:before="1" w:line="180" w:lineRule="exact"/>
        <w:rPr>
          <w:sz w:val="18"/>
          <w:szCs w:val="18"/>
        </w:rPr>
      </w:pPr>
    </w:p>
    <w:p w:rsidR="00A42F03" w:rsidRDefault="00DE3F2F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ests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Bi</w:t>
      </w:r>
      <w:r>
        <w:rPr>
          <w:rFonts w:ascii="Arial" w:eastAsia="Arial" w:hAnsi="Arial" w:cs="Arial"/>
          <w:sz w:val="22"/>
          <w:szCs w:val="22"/>
        </w:rPr>
        <w:t>gQu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A42F03" w:rsidRDefault="00A42F03">
      <w:pPr>
        <w:spacing w:line="200" w:lineRule="exact"/>
      </w:pPr>
    </w:p>
    <w:p w:rsidR="00DE3F2F" w:rsidRDefault="00DE3F2F">
      <w:pPr>
        <w:spacing w:line="200" w:lineRule="exact"/>
      </w:pPr>
    </w:p>
    <w:p w:rsidR="00DE3F2F" w:rsidRDefault="00DE3F2F">
      <w:pPr>
        <w:spacing w:line="200" w:lineRule="exact"/>
      </w:pPr>
    </w:p>
    <w:p w:rsidR="00A42F03" w:rsidRDefault="00A42F03">
      <w:pPr>
        <w:spacing w:line="200" w:lineRule="exact"/>
      </w:pPr>
    </w:p>
    <w:p w:rsidR="00A42F03" w:rsidRDefault="00A42F03">
      <w:pPr>
        <w:spacing w:before="11" w:line="200" w:lineRule="exact"/>
      </w:pPr>
    </w:p>
    <w:p w:rsidR="00A42F03" w:rsidRDefault="00DE3F2F">
      <w:pPr>
        <w:spacing w:line="240" w:lineRule="exact"/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lastRenderedPageBreak/>
        <w:t>R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nd 6: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 xml:space="preserve"> </w:t>
      </w:r>
      <w:proofErr w:type="spellStart"/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G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g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li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ss</w:t>
      </w:r>
      <w:proofErr w:type="spellEnd"/>
    </w:p>
    <w:p w:rsidR="00A42F03" w:rsidRDefault="00A42F03">
      <w:pPr>
        <w:spacing w:before="6" w:line="180" w:lineRule="exact"/>
        <w:rPr>
          <w:sz w:val="18"/>
          <w:szCs w:val="18"/>
        </w:rPr>
      </w:pPr>
    </w:p>
    <w:p w:rsidR="00A42F03" w:rsidRDefault="00DE3F2F">
      <w:pPr>
        <w:spacing w:before="32"/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reas:</w:t>
      </w:r>
    </w:p>
    <w:p w:rsidR="00A42F03" w:rsidRDefault="00A42F03">
      <w:pPr>
        <w:spacing w:before="1" w:line="180" w:lineRule="exact"/>
        <w:rPr>
          <w:sz w:val="18"/>
          <w:szCs w:val="18"/>
        </w:rPr>
      </w:pPr>
    </w:p>
    <w:p w:rsidR="00A42F03" w:rsidRDefault="00DE3F2F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A42F03" w:rsidRDefault="00DE3F2F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around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A42F03" w:rsidRDefault="00A42F03">
      <w:pPr>
        <w:spacing w:before="11" w:line="200" w:lineRule="exact"/>
      </w:pPr>
    </w:p>
    <w:p w:rsidR="00A42F03" w:rsidRDefault="00DE3F2F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ample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A42F03" w:rsidRDefault="00DE3F2F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C</w:t>
      </w: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A42F03" w:rsidRDefault="00DE3F2F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-5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CT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es.</w:t>
      </w:r>
    </w:p>
    <w:p w:rsidR="00A42F03" w:rsidRDefault="00DE3F2F">
      <w:pPr>
        <w:tabs>
          <w:tab w:val="left" w:pos="2300"/>
        </w:tabs>
        <w:spacing w:line="259" w:lineRule="auto"/>
        <w:ind w:left="2300" w:right="73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at 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er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es?</w:t>
      </w:r>
    </w:p>
    <w:p w:rsidR="00A42F03" w:rsidRDefault="00DE3F2F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fli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A42F03" w:rsidRDefault="00DE3F2F">
      <w:pPr>
        <w:tabs>
          <w:tab w:val="left" w:pos="2300"/>
        </w:tabs>
        <w:spacing w:line="259" w:lineRule="auto"/>
        <w:ind w:left="2300" w:right="262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e's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 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k.</w:t>
      </w:r>
    </w:p>
    <w:p w:rsidR="00A42F03" w:rsidRDefault="00A42F03">
      <w:pPr>
        <w:spacing w:before="9" w:line="140" w:lineRule="exact"/>
        <w:rPr>
          <w:sz w:val="15"/>
          <w:szCs w:val="15"/>
        </w:rPr>
      </w:pPr>
    </w:p>
    <w:p w:rsidR="00A42F03" w:rsidRDefault="00DE3F2F">
      <w:pPr>
        <w:tabs>
          <w:tab w:val="left" w:pos="2300"/>
        </w:tabs>
        <w:spacing w:line="259" w:lineRule="auto"/>
        <w:ind w:left="2300" w:right="249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 han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co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er?</w:t>
      </w:r>
    </w:p>
    <w:p w:rsidR="00A42F03" w:rsidRDefault="00A42F03">
      <w:pPr>
        <w:spacing w:before="4" w:line="140" w:lineRule="exact"/>
        <w:rPr>
          <w:sz w:val="15"/>
          <w:szCs w:val="15"/>
        </w:rPr>
      </w:pPr>
    </w:p>
    <w:p w:rsidR="00A42F03" w:rsidRDefault="00DE3F2F">
      <w:pPr>
        <w:spacing w:before="63" w:line="240" w:lineRule="exact"/>
        <w:ind w:left="760"/>
        <w:rPr>
          <w:rFonts w:ascii="Arial" w:eastAsia="Arial" w:hAnsi="Arial" w:cs="Arial"/>
          <w:sz w:val="22"/>
          <w:szCs w:val="22"/>
        </w:rPr>
      </w:pPr>
      <w:r>
        <w:pict>
          <v:group id="_x0000_s1028" style="position:absolute;left:0;text-align:left;margin-left:23.95pt;margin-top:23.7pt;width:547.55pt;height:794.6pt;z-index:-251656192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nd 7: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H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ng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M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g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er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on</w:t>
      </w:r>
    </w:p>
    <w:p w:rsidR="00A42F03" w:rsidRDefault="00A42F03">
      <w:pPr>
        <w:spacing w:before="6" w:line="180" w:lineRule="exact"/>
        <w:rPr>
          <w:sz w:val="18"/>
          <w:szCs w:val="18"/>
        </w:rPr>
      </w:pPr>
    </w:p>
    <w:p w:rsidR="00A42F03" w:rsidRDefault="00DE3F2F">
      <w:pPr>
        <w:spacing w:before="32"/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A42F03" w:rsidRDefault="00A42F03">
      <w:pPr>
        <w:spacing w:before="1" w:line="180" w:lineRule="exact"/>
        <w:rPr>
          <w:sz w:val="18"/>
          <w:szCs w:val="18"/>
        </w:rPr>
      </w:pPr>
    </w:p>
    <w:p w:rsidR="00A42F03" w:rsidRDefault="00DE3F2F">
      <w:pPr>
        <w:ind w:left="11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eta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A42F03" w:rsidRDefault="00A42F03">
      <w:pPr>
        <w:spacing w:before="2" w:line="180" w:lineRule="exact"/>
        <w:rPr>
          <w:sz w:val="18"/>
          <w:szCs w:val="18"/>
        </w:rPr>
      </w:pPr>
    </w:p>
    <w:p w:rsidR="00A42F03" w:rsidRDefault="00DE3F2F">
      <w:pPr>
        <w:ind w:left="11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ut</w:t>
      </w:r>
      <w:r>
        <w:rPr>
          <w:rFonts w:ascii="Arial" w:eastAsia="Arial" w:hAnsi="Arial" w:cs="Arial"/>
          <w:sz w:val="22"/>
          <w:szCs w:val="22"/>
        </w:rPr>
        <w:t>:</w:t>
      </w:r>
    </w:p>
    <w:p w:rsidR="00A42F03" w:rsidRDefault="00A42F03">
      <w:pPr>
        <w:spacing w:before="10" w:line="160" w:lineRule="exact"/>
        <w:rPr>
          <w:sz w:val="17"/>
          <w:szCs w:val="17"/>
        </w:rPr>
      </w:pPr>
    </w:p>
    <w:p w:rsidR="00A42F03" w:rsidRDefault="00DE3F2F">
      <w:pPr>
        <w:ind w:left="18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A42F03" w:rsidRDefault="00A42F03">
      <w:pPr>
        <w:spacing w:before="2" w:line="180" w:lineRule="exact"/>
        <w:rPr>
          <w:sz w:val="18"/>
          <w:szCs w:val="18"/>
        </w:rPr>
      </w:pPr>
    </w:p>
    <w:p w:rsidR="00A42F03" w:rsidRDefault="00DE3F2F" w:rsidP="00DE3F2F">
      <w:pPr>
        <w:ind w:left="1840"/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proach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se cha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  <w:bookmarkStart w:id="0" w:name="_GoBack"/>
      <w:bookmarkEnd w:id="0"/>
    </w:p>
    <w:sectPr w:rsidR="00A42F03">
      <w:pgSz w:w="11920" w:h="16840"/>
      <w:pgMar w:top="780" w:right="16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D38B8"/>
    <w:multiLevelType w:val="multilevel"/>
    <w:tmpl w:val="3BE4230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F03"/>
    <w:rsid w:val="00A42F03"/>
    <w:rsid w:val="00DE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docId w15:val="{03A550AE-9447-48D8-B010-5DDDE01D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2025-02-12T13:19:00Z</dcterms:created>
  <dcterms:modified xsi:type="dcterms:W3CDTF">2025-02-12T13:19:00Z</dcterms:modified>
</cp:coreProperties>
</file>